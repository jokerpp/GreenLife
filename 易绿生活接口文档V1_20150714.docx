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73B7" w:rsidRPr="00F56AC1" w:rsidRDefault="00250B4C" w:rsidP="009C51C7">
      <w:pPr>
        <w:ind w:firstLine="180"/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易绿生活</w:t>
      </w:r>
      <w:proofErr w:type="gramEnd"/>
      <w:r w:rsidR="007473B7" w:rsidRPr="00F56AC1">
        <w:rPr>
          <w:rFonts w:ascii="微软雅黑" w:eastAsia="微软雅黑" w:hAnsi="微软雅黑"/>
          <w:b/>
          <w:sz w:val="36"/>
          <w:szCs w:val="36"/>
        </w:rPr>
        <w:t>APP</w:t>
      </w:r>
      <w:r w:rsidR="007473B7" w:rsidRPr="00F56AC1">
        <w:rPr>
          <w:rFonts w:ascii="微软雅黑" w:eastAsia="微软雅黑" w:hAnsi="微软雅黑" w:hint="eastAsia"/>
          <w:b/>
          <w:sz w:val="36"/>
          <w:szCs w:val="36"/>
        </w:rPr>
        <w:t>手机端接口文档</w:t>
      </w:r>
    </w:p>
    <w:p w:rsidR="007473B7" w:rsidRDefault="007473B7" w:rsidP="007A4E07">
      <w:pPr>
        <w:ind w:firstLine="140"/>
        <w:jc w:val="center"/>
        <w:rPr>
          <w:rFonts w:ascii="微软雅黑" w:eastAsia="微软雅黑" w:hAnsi="微软雅黑"/>
          <w:sz w:val="28"/>
          <w:szCs w:val="28"/>
        </w:rPr>
      </w:pPr>
      <w:r w:rsidRPr="00F56AC1">
        <w:rPr>
          <w:rFonts w:ascii="微软雅黑" w:eastAsia="微软雅黑" w:hAnsi="微软雅黑" w:hint="eastAsia"/>
          <w:sz w:val="28"/>
          <w:szCs w:val="28"/>
        </w:rPr>
        <w:t>当前版本号：</w:t>
      </w:r>
      <w:r w:rsidRPr="00F56AC1">
        <w:rPr>
          <w:rFonts w:ascii="微软雅黑" w:eastAsia="微软雅黑" w:hAnsi="微软雅黑"/>
          <w:sz w:val="28"/>
          <w:szCs w:val="28"/>
        </w:rPr>
        <w:t>V1.0</w:t>
      </w:r>
    </w:p>
    <w:p w:rsidR="00221FC7" w:rsidRPr="00F56AC1" w:rsidRDefault="00221FC7" w:rsidP="00221FC7">
      <w:pPr>
        <w:ind w:firstLine="180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473B7" w:rsidRPr="00F56AC1" w:rsidRDefault="007473B7" w:rsidP="007A4E07">
      <w:pPr>
        <w:ind w:firstLine="140"/>
        <w:rPr>
          <w:rFonts w:ascii="微软雅黑" w:eastAsia="微软雅黑" w:hAnsi="微软雅黑"/>
          <w:sz w:val="28"/>
          <w:szCs w:val="28"/>
        </w:rPr>
      </w:pPr>
      <w:r w:rsidRPr="00F56AC1">
        <w:rPr>
          <w:rFonts w:ascii="微软雅黑" w:eastAsia="微软雅黑" w:hAnsi="微软雅黑" w:hint="eastAsia"/>
          <w:sz w:val="28"/>
          <w:szCs w:val="28"/>
        </w:rPr>
        <w:t>文档修改记录</w:t>
      </w:r>
    </w:p>
    <w:tbl>
      <w:tblPr>
        <w:tblW w:w="9694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7"/>
        <w:gridCol w:w="1807"/>
        <w:gridCol w:w="1382"/>
        <w:gridCol w:w="5548"/>
      </w:tblGrid>
      <w:tr w:rsidR="007473B7" w:rsidRPr="00F56AC1" w:rsidTr="002110F9">
        <w:trPr>
          <w:trHeight w:val="158"/>
        </w:trPr>
        <w:tc>
          <w:tcPr>
            <w:tcW w:w="957" w:type="dxa"/>
            <w:shd w:val="clear" w:color="auto" w:fill="BFBFBF"/>
          </w:tcPr>
          <w:p w:rsidR="007473B7" w:rsidRPr="00F56AC1" w:rsidRDefault="007473B7" w:rsidP="007A4E07">
            <w:pPr>
              <w:ind w:firstLine="105"/>
              <w:jc w:val="center"/>
              <w:rPr>
                <w:rFonts w:ascii="微软雅黑" w:eastAsia="微软雅黑" w:hAnsi="微软雅黑"/>
                <w:b/>
              </w:rPr>
            </w:pPr>
            <w:r w:rsidRPr="00F56AC1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1807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105"/>
              <w:jc w:val="center"/>
              <w:rPr>
                <w:rFonts w:ascii="微软雅黑" w:eastAsia="微软雅黑" w:hAnsi="微软雅黑"/>
                <w:b/>
              </w:rPr>
            </w:pPr>
            <w:r w:rsidRPr="00F56AC1">
              <w:rPr>
                <w:rFonts w:ascii="微软雅黑" w:eastAsia="微软雅黑" w:hAnsi="微软雅黑" w:hint="eastAsia"/>
                <w:b/>
              </w:rPr>
              <w:t>编辑人</w:t>
            </w:r>
          </w:p>
        </w:tc>
        <w:tc>
          <w:tcPr>
            <w:tcW w:w="1382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105"/>
              <w:jc w:val="center"/>
              <w:rPr>
                <w:rFonts w:ascii="微软雅黑" w:eastAsia="微软雅黑" w:hAnsi="微软雅黑"/>
                <w:b/>
              </w:rPr>
            </w:pPr>
            <w:r w:rsidRPr="00F56AC1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554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105"/>
              <w:jc w:val="center"/>
              <w:rPr>
                <w:rFonts w:ascii="微软雅黑" w:eastAsia="微软雅黑" w:hAnsi="微软雅黑"/>
                <w:b/>
              </w:rPr>
            </w:pPr>
            <w:r w:rsidRPr="00F56AC1">
              <w:rPr>
                <w:rFonts w:ascii="微软雅黑" w:eastAsia="微软雅黑" w:hAnsi="微软雅黑" w:cs="宋体" w:hint="eastAsia"/>
                <w:b/>
              </w:rPr>
              <w:t>修改内容</w:t>
            </w: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0C2FC6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V1.0</w:t>
            </w:r>
          </w:p>
        </w:tc>
        <w:tc>
          <w:tcPr>
            <w:tcW w:w="1807" w:type="dxa"/>
            <w:vAlign w:val="center"/>
          </w:tcPr>
          <w:p w:rsidR="007473B7" w:rsidRPr="00F56AC1" w:rsidRDefault="007473B7" w:rsidP="000C2FC6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罗飞翔</w:t>
            </w:r>
            <w:r w:rsidR="000D394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  <w:tc>
          <w:tcPr>
            <w:tcW w:w="1382" w:type="dxa"/>
            <w:vAlign w:val="center"/>
          </w:tcPr>
          <w:p w:rsidR="007473B7" w:rsidRPr="00F56AC1" w:rsidRDefault="009D7569" w:rsidP="000C2FC6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F56AC1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D676CF">
              <w:rPr>
                <w:rFonts w:ascii="微软雅黑" w:eastAsia="微软雅黑" w:hAnsi="微软雅黑" w:hint="eastAsia"/>
                <w:sz w:val="18"/>
                <w:szCs w:val="18"/>
              </w:rPr>
              <w:t>07</w:t>
            </w:r>
            <w:r w:rsidR="007473B7" w:rsidRPr="00F56AC1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D676CF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5548" w:type="dxa"/>
            <w:vAlign w:val="center"/>
          </w:tcPr>
          <w:p w:rsidR="007473B7" w:rsidRPr="00F56AC1" w:rsidRDefault="007473B7" w:rsidP="000C2FC6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新建文档</w:t>
            </w:r>
          </w:p>
        </w:tc>
      </w:tr>
      <w:tr w:rsidR="007E38C8" w:rsidRPr="00F56AC1" w:rsidTr="002110F9">
        <w:tc>
          <w:tcPr>
            <w:tcW w:w="957" w:type="dxa"/>
            <w:vAlign w:val="center"/>
          </w:tcPr>
          <w:p w:rsidR="007E38C8" w:rsidRPr="00F56AC1" w:rsidRDefault="007E38C8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E38C8" w:rsidRPr="00F56AC1" w:rsidRDefault="007E38C8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E38C8" w:rsidRPr="00F56AC1" w:rsidRDefault="007E38C8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  <w:vAlign w:val="center"/>
          </w:tcPr>
          <w:p w:rsidR="007E38C8" w:rsidRPr="00F56AC1" w:rsidRDefault="007E38C8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43" w:rsidRPr="00F56AC1" w:rsidTr="002110F9">
        <w:tc>
          <w:tcPr>
            <w:tcW w:w="957" w:type="dxa"/>
            <w:vAlign w:val="center"/>
          </w:tcPr>
          <w:p w:rsidR="00C64943" w:rsidRPr="00F56AC1" w:rsidRDefault="00C64943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C64943" w:rsidRPr="00F56AC1" w:rsidRDefault="00C64943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C64943" w:rsidRPr="00F56AC1" w:rsidRDefault="00C64943" w:rsidP="0007484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  <w:vAlign w:val="center"/>
          </w:tcPr>
          <w:p w:rsidR="00C64943" w:rsidRPr="00F56AC1" w:rsidRDefault="00C64943" w:rsidP="0007484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>
            <w:pPr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F56AC1" w:rsidRDefault="007473B7">
            <w:pPr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322341" w:rsidRDefault="007473B7">
            <w:pPr>
              <w:ind w:firstLineChars="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322341" w:rsidRDefault="007473B7">
            <w:pPr>
              <w:ind w:firstLineChars="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322341" w:rsidRDefault="007473B7">
            <w:pPr>
              <w:ind w:firstLineChars="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</w:p>
        </w:tc>
      </w:tr>
      <w:tr w:rsidR="007473B7" w:rsidRPr="00F56AC1" w:rsidTr="002110F9">
        <w:tc>
          <w:tcPr>
            <w:tcW w:w="95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2" w:type="dxa"/>
            <w:vAlign w:val="center"/>
          </w:tcPr>
          <w:p w:rsidR="007473B7" w:rsidRPr="00F56AC1" w:rsidRDefault="007473B7" w:rsidP="00B4799D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548" w:type="dxa"/>
          </w:tcPr>
          <w:p w:rsidR="007473B7" w:rsidRPr="00322341" w:rsidRDefault="007473B7">
            <w:pPr>
              <w:ind w:firstLineChars="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</w:p>
        </w:tc>
      </w:tr>
      <w:tr w:rsidR="007473B7" w:rsidRPr="00F56AC1" w:rsidTr="002110F9">
        <w:tc>
          <w:tcPr>
            <w:tcW w:w="9694" w:type="dxa"/>
            <w:gridSpan w:val="4"/>
            <w:vAlign w:val="center"/>
          </w:tcPr>
          <w:p w:rsidR="007473B7" w:rsidRPr="00322341" w:rsidRDefault="007473B7" w:rsidP="00C64B85">
            <w:pPr>
              <w:ind w:firstLineChars="450" w:firstLine="81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token</w:t>
            </w: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：加密</w:t>
            </w:r>
            <w:r w:rsidRPr="00F56AC1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字符串</w:t>
            </w:r>
          </w:p>
        </w:tc>
      </w:tr>
      <w:tr w:rsidR="007473B7" w:rsidRPr="00F56AC1" w:rsidTr="002110F9">
        <w:tc>
          <w:tcPr>
            <w:tcW w:w="2764" w:type="dxa"/>
            <w:gridSpan w:val="2"/>
            <w:vAlign w:val="center"/>
          </w:tcPr>
          <w:p w:rsidR="007473B7" w:rsidRPr="00F56AC1" w:rsidRDefault="007473B7" w:rsidP="00C64B85">
            <w:pPr>
              <w:ind w:firstLine="9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服务器地址</w:t>
            </w:r>
          </w:p>
        </w:tc>
        <w:tc>
          <w:tcPr>
            <w:tcW w:w="6930" w:type="dxa"/>
            <w:gridSpan w:val="2"/>
            <w:vAlign w:val="center"/>
          </w:tcPr>
          <w:p w:rsidR="007473B7" w:rsidRPr="00322341" w:rsidRDefault="007473B7">
            <w:pPr>
              <w:ind w:firstLineChars="0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</w:p>
        </w:tc>
      </w:tr>
      <w:tr w:rsidR="00495224" w:rsidRPr="00F56AC1" w:rsidTr="00C47E8C">
        <w:tc>
          <w:tcPr>
            <w:tcW w:w="9694" w:type="dxa"/>
            <w:gridSpan w:val="4"/>
            <w:vAlign w:val="center"/>
          </w:tcPr>
          <w:p w:rsidR="00B40E66" w:rsidRPr="0095067C" w:rsidRDefault="00495224">
            <w:p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注：</w:t>
            </w:r>
          </w:p>
          <w:p w:rsidR="00495224" w:rsidRPr="0095067C" w:rsidRDefault="00495224" w:rsidP="00B40E66">
            <w:pPr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所有接口必传递参数：</w:t>
            </w:r>
            <w:r w:rsidR="008C2F32" w:rsidRPr="00731664">
              <w:rPr>
                <w:rFonts w:ascii="微软雅黑" w:eastAsia="微软雅黑" w:hAnsi="微软雅黑" w:cs="Times New Roman" w:hint="eastAsia"/>
                <w:color w:val="FF0000"/>
                <w:sz w:val="16"/>
                <w:szCs w:val="16"/>
              </w:rPr>
              <w:t>项目编号zjId、</w:t>
            </w: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客户端类型</w:t>
            </w:r>
            <w:r w:rsidR="00E1315D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clientT</w:t>
            </w:r>
            <w:r w:rsidR="00E1315D" w:rsidRPr="009506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ype</w:t>
            </w:r>
            <w:r w:rsidR="00E1315D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B216FD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(android、ios、ipad）</w:t>
            </w: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="0073166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客户端版本名称</w:t>
            </w:r>
            <w:r w:rsidR="00731664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73166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versionName</w:t>
            </w:r>
            <w:r w:rsidR="00731664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）、</w:t>
            </w: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客户端版本号</w:t>
            </w:r>
            <w:r w:rsidR="00EF5C6E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73166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versionLevel</w:t>
            </w:r>
            <w:r w:rsidR="00EF5C6E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</w:t>
            </w: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、经度</w:t>
            </w:r>
            <w:r w:rsidR="00952FF6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952FF6" w:rsidRPr="009506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 w:rsidR="00952FF6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</w:t>
            </w: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、纬度</w:t>
            </w:r>
            <w:r w:rsidR="00952FF6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952FF6" w:rsidRPr="009506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latitude</w:t>
            </w:r>
            <w:r w:rsidR="00952FF6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</w:t>
            </w:r>
            <w:r w:rsidR="00502843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、手机信息</w:t>
            </w:r>
            <w:r w:rsidR="005444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="008043C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mobileInfo</w:t>
            </w:r>
            <w:r w:rsidR="005444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="00CA5ED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、页码编号（pageCode）</w:t>
            </w:r>
          </w:p>
          <w:p w:rsidR="00B40E66" w:rsidRPr="00322341" w:rsidRDefault="00B40E66" w:rsidP="00B40E66">
            <w:pPr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  <w:highlight w:val="lightGray"/>
              </w:rPr>
            </w:pPr>
            <w:r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所有接口返回参数必须有：</w:t>
            </w:r>
            <w:r w:rsidR="009A0511" w:rsidRPr="009506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结果代码：</w:t>
            </w:r>
            <w:r w:rsidR="009A0511" w:rsidRPr="0095067C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resultNumber</w:t>
            </w:r>
            <w:r w:rsidR="009A0511" w:rsidRPr="0095067C">
              <w:rPr>
                <w:rFonts w:ascii="微软雅黑" w:eastAsia="微软雅黑" w:hAnsi="微软雅黑" w:cs="微软雅黑" w:hint="eastAsia"/>
                <w:color w:val="FF0000"/>
                <w:sz w:val="16"/>
                <w:szCs w:val="16"/>
              </w:rPr>
              <w:t>、结果描述：</w:t>
            </w:r>
            <w:r w:rsidR="009A0511" w:rsidRPr="0095067C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resultMessage</w:t>
            </w:r>
          </w:p>
        </w:tc>
      </w:tr>
    </w:tbl>
    <w:p w:rsidR="007473B7" w:rsidRPr="00F56AC1" w:rsidRDefault="007473B7" w:rsidP="007A4E07">
      <w:pPr>
        <w:ind w:firstLineChars="16" w:firstLine="34"/>
        <w:jc w:val="left"/>
        <w:outlineLvl w:val="0"/>
        <w:rPr>
          <w:rFonts w:ascii="微软雅黑" w:eastAsia="微软雅黑" w:hAnsi="微软雅黑" w:cs="宋体"/>
          <w:sz w:val="30"/>
          <w:szCs w:val="30"/>
        </w:rPr>
      </w:pPr>
      <w:r w:rsidRPr="00F56AC1">
        <w:rPr>
          <w:rFonts w:ascii="微软雅黑" w:eastAsia="微软雅黑" w:hAnsi="微软雅黑"/>
          <w:szCs w:val="18"/>
        </w:rPr>
        <w:br w:type="page"/>
      </w:r>
    </w:p>
    <w:p w:rsidR="007473B7" w:rsidRPr="0056520C" w:rsidRDefault="007473B7" w:rsidP="0056520C">
      <w:pPr>
        <w:ind w:firstLine="105"/>
      </w:pPr>
      <w:r w:rsidRPr="0056520C">
        <w:rPr>
          <w:rFonts w:hint="eastAsia"/>
        </w:rPr>
        <w:lastRenderedPageBreak/>
        <w:t>操作状态码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4111"/>
        <w:gridCol w:w="3118"/>
      </w:tblGrid>
      <w:tr w:rsidR="007473B7" w:rsidRPr="00F56AC1" w:rsidTr="0003314C">
        <w:tc>
          <w:tcPr>
            <w:tcW w:w="25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状态码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(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参数类型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  <w:tc>
          <w:tcPr>
            <w:tcW w:w="411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名称（参数类型）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（</w:t>
            </w: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）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（</w:t>
            </w: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0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操作成功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操作失败</w:t>
            </w: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（系统异常、其他异常、未知异常）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操作成功，没有数据（查询操作）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F11D25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3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参数非法（包括缺少参数）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操作失败（数据库限制，导致异常）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5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登录失败（用户名密码错误）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6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操作失败：数据不存在（更新、删除操作）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7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操作失败：数据已存在（新增操作）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3314C">
        <w:tc>
          <w:tcPr>
            <w:tcW w:w="2516" w:type="dxa"/>
            <w:vAlign w:val="center"/>
          </w:tcPr>
          <w:p w:rsidR="007473B7" w:rsidRPr="00F56AC1" w:rsidRDefault="007473B7" w:rsidP="007A4E07">
            <w:pPr>
              <w:ind w:firstLine="8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8</w:t>
            </w:r>
          </w:p>
        </w:tc>
        <w:tc>
          <w:tcPr>
            <w:tcW w:w="411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操作失败：系统未授权（</w:t>
            </w: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token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非法）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7473B7" w:rsidRPr="00F56AC1" w:rsidRDefault="007473B7" w:rsidP="008B0BA0">
      <w:pPr>
        <w:pStyle w:val="1"/>
        <w:ind w:firstLineChars="0"/>
      </w:pPr>
      <w:r w:rsidRPr="00F56AC1">
        <w:br w:type="page"/>
      </w:r>
    </w:p>
    <w:p w:rsidR="00C47E8C" w:rsidRDefault="005F29B1" w:rsidP="00C47E8C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eastAsia="微软雅黑" w:hAnsi="微软雅黑"/>
          <w:kern w:val="44"/>
          <w:sz w:val="44"/>
          <w:szCs w:val="44"/>
        </w:rPr>
        <w:lastRenderedPageBreak/>
        <w:fldChar w:fldCharType="begin"/>
      </w:r>
      <w:r>
        <w:rPr>
          <w:rFonts w:ascii="微软雅黑" w:eastAsia="微软雅黑" w:hAnsi="微软雅黑"/>
          <w:kern w:val="44"/>
          <w:sz w:val="44"/>
          <w:szCs w:val="44"/>
        </w:rPr>
        <w:instrText xml:space="preserve"> </w:instrText>
      </w:r>
      <w:r>
        <w:rPr>
          <w:rFonts w:ascii="微软雅黑" w:eastAsia="微软雅黑" w:hAnsi="微软雅黑" w:hint="eastAsia"/>
          <w:kern w:val="44"/>
          <w:sz w:val="44"/>
          <w:szCs w:val="44"/>
        </w:rPr>
        <w:instrText>TOC \o "1-3" \h \z \u</w:instrText>
      </w:r>
      <w:r>
        <w:rPr>
          <w:rFonts w:ascii="微软雅黑" w:eastAsia="微软雅黑" w:hAnsi="微软雅黑"/>
          <w:kern w:val="44"/>
          <w:sz w:val="44"/>
          <w:szCs w:val="44"/>
        </w:rPr>
        <w:instrText xml:space="preserve"> </w:instrText>
      </w:r>
      <w:r>
        <w:rPr>
          <w:rFonts w:ascii="微软雅黑" w:eastAsia="微软雅黑" w:hAnsi="微软雅黑"/>
          <w:kern w:val="44"/>
          <w:sz w:val="44"/>
          <w:szCs w:val="44"/>
        </w:rPr>
        <w:fldChar w:fldCharType="separate"/>
      </w:r>
      <w:hyperlink w:anchor="_Toc422743109" w:history="1">
        <w:r w:rsidR="00C47E8C" w:rsidRPr="00B00CBF">
          <w:rPr>
            <w:rStyle w:val="a4"/>
            <w:noProof/>
          </w:rPr>
          <w:t>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启动页接口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_Toc422743109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0" w:history="1">
        <w:r w:rsidR="00C47E8C" w:rsidRPr="00B00CBF">
          <w:rPr>
            <w:rStyle w:val="a4"/>
            <w:rFonts w:ascii="微软雅黑" w:eastAsia="微软雅黑" w:hAnsi="微软雅黑"/>
            <w:noProof/>
          </w:rPr>
          <w:t>1.1.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公共接口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1" w:history="1">
        <w:r w:rsidR="00C47E8C" w:rsidRPr="00B00CBF">
          <w:rPr>
            <w:rStyle w:val="a4"/>
            <w:rFonts w:ascii="微软雅黑" w:eastAsia="微软雅黑" w:hAnsi="微软雅黑"/>
            <w:noProof/>
          </w:rPr>
          <w:t>1.2.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启动页接口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2" w:history="1">
        <w:r w:rsidR="00C47E8C" w:rsidRPr="00B00CBF">
          <w:rPr>
            <w:rStyle w:val="a4"/>
            <w:rFonts w:ascii="微软雅黑" w:eastAsia="微软雅黑" w:hAnsi="微软雅黑"/>
            <w:noProof/>
          </w:rPr>
          <w:t>1.3.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引导页接口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3" w:history="1">
        <w:r w:rsidR="00C47E8C" w:rsidRPr="00B00CBF">
          <w:rPr>
            <w:rStyle w:val="a4"/>
            <w:rFonts w:ascii="微软雅黑" w:eastAsia="微软雅黑" w:hAnsi="微软雅黑"/>
            <w:noProof/>
          </w:rPr>
          <w:t>1.4.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获取开通城市接口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4" w:history="1">
        <w:r w:rsidR="00C47E8C" w:rsidRPr="00B00CBF">
          <w:rPr>
            <w:rStyle w:val="a4"/>
            <w:rFonts w:ascii="微软雅黑" w:eastAsia="微软雅黑" w:hAnsi="微软雅黑"/>
            <w:noProof/>
          </w:rPr>
          <w:t>1.5.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获取区域街道接口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_Toc422743114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12"/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5" w:history="1">
        <w:r w:rsidR="00C47E8C" w:rsidRPr="00B00CBF">
          <w:rPr>
            <w:rStyle w:val="a4"/>
            <w:rFonts w:ascii="微软雅黑" w:eastAsia="微软雅黑" w:hAnsi="微软雅黑"/>
            <w:noProof/>
          </w:rPr>
          <w:t>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普通用户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_Toc422743115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16" w:history="1">
        <w:r w:rsidR="00C47E8C" w:rsidRPr="00B00CBF">
          <w:rPr>
            <w:rStyle w:val="a4"/>
            <w:rFonts w:ascii="微软雅黑" w:eastAsia="微软雅黑" w:hAnsi="微软雅黑"/>
            <w:noProof/>
          </w:rPr>
          <w:t>2.1.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用户</w:t>
        </w:r>
        <w:r w:rsidR="00C47E8C" w:rsidRPr="00B00CBF">
          <w:rPr>
            <w:rStyle w:val="a4"/>
            <w:rFonts w:ascii="微软雅黑" w:eastAsia="微软雅黑" w:hAnsi="微软雅黑"/>
            <w:noProof/>
          </w:rPr>
          <w:t>(</w:t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我的</w:t>
        </w:r>
        <w:r w:rsidR="00C47E8C" w:rsidRPr="00B00CBF">
          <w:rPr>
            <w:rStyle w:val="a4"/>
            <w:rFonts w:ascii="微软雅黑" w:eastAsia="微软雅黑" w:hAnsi="微软雅黑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_Toc422743116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20" w:history="1">
        <w:r w:rsidR="00C47E8C" w:rsidRPr="00B00CBF">
          <w:rPr>
            <w:rStyle w:val="a4"/>
            <w:noProof/>
          </w:rPr>
          <w:t>2.1.1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用户登录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_Toc422743120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25" w:history="1">
        <w:r w:rsidR="00C47E8C" w:rsidRPr="00B00CBF">
          <w:rPr>
            <w:rStyle w:val="a4"/>
            <w:noProof/>
          </w:rPr>
          <w:t>2.1.2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用户注册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_Toc422743125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26" w:history="1">
        <w:r w:rsidR="00C47E8C" w:rsidRPr="00B00CBF">
          <w:rPr>
            <w:rStyle w:val="a4"/>
            <w:noProof/>
          </w:rPr>
          <w:t>2.1.3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查询用户信息通过</w:t>
        </w:r>
        <w:r w:rsidR="00C47E8C" w:rsidRPr="00B00CBF">
          <w:rPr>
            <w:rStyle w:val="a4"/>
            <w:noProof/>
          </w:rPr>
          <w:t>token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_Toc422743126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27" w:history="1">
        <w:r w:rsidR="00C47E8C" w:rsidRPr="00B00CBF">
          <w:rPr>
            <w:rStyle w:val="a4"/>
            <w:noProof/>
          </w:rPr>
          <w:t>2.1.4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修改密码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_Toc422743127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28" w:history="1">
        <w:r w:rsidR="00C47E8C" w:rsidRPr="00B00CBF">
          <w:rPr>
            <w:rStyle w:val="a4"/>
            <w:noProof/>
          </w:rPr>
          <w:t>2.1.5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找回密码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_Toc422743128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37" w:history="1">
        <w:r w:rsidR="00C47E8C" w:rsidRPr="00B00CBF">
          <w:rPr>
            <w:rStyle w:val="a4"/>
            <w:noProof/>
          </w:rPr>
          <w:t>2.1.6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送餐地址列表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_Toc422743137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38" w:history="1">
        <w:r w:rsidR="00C47E8C" w:rsidRPr="00B00CBF">
          <w:rPr>
            <w:rStyle w:val="a4"/>
            <w:noProof/>
          </w:rPr>
          <w:t>2.1.7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送餐地址详情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_Toc422743138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39" w:history="1">
        <w:r w:rsidR="00C47E8C" w:rsidRPr="00B00CBF">
          <w:rPr>
            <w:rStyle w:val="a4"/>
            <w:noProof/>
          </w:rPr>
          <w:t>2.1.8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添加送餐地址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_Toc422743139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40" w:history="1">
        <w:r w:rsidR="00C47E8C" w:rsidRPr="00B00CBF">
          <w:rPr>
            <w:rStyle w:val="a4"/>
            <w:noProof/>
          </w:rPr>
          <w:t>2.1.9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编辑送餐地址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_Toc422743140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41" w:history="1">
        <w:r w:rsidR="00C47E8C" w:rsidRPr="00B00CBF">
          <w:rPr>
            <w:rStyle w:val="a4"/>
            <w:noProof/>
          </w:rPr>
          <w:t>2.1.10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删除送餐地址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_Toc422743141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47" w:history="1">
        <w:r w:rsidR="00C47E8C" w:rsidRPr="00B00CBF">
          <w:rPr>
            <w:rStyle w:val="a4"/>
            <w:noProof/>
          </w:rPr>
          <w:t>2.1.11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我的评论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_Toc422743147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48" w:history="1">
        <w:r w:rsidR="00C47E8C" w:rsidRPr="00B00CBF">
          <w:rPr>
            <w:rStyle w:val="a4"/>
            <w:noProof/>
          </w:rPr>
          <w:t>2.1.12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我的商家收藏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_Toc422743148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49" w:history="1">
        <w:r w:rsidR="00C47E8C" w:rsidRPr="00B00CBF">
          <w:rPr>
            <w:rStyle w:val="a4"/>
            <w:noProof/>
          </w:rPr>
          <w:t>2.1.13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我的菜品收藏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_Toc422743149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0" w:history="1">
        <w:r w:rsidR="00C47E8C" w:rsidRPr="00B00CBF">
          <w:rPr>
            <w:rStyle w:val="a4"/>
            <w:noProof/>
          </w:rPr>
          <w:t>2.1.14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添加收藏</w:t>
        </w:r>
        <w:r w:rsidR="00C47E8C" w:rsidRPr="00B00CBF">
          <w:rPr>
            <w:rStyle w:val="a4"/>
            <w:noProof/>
          </w:rPr>
          <w:t>(</w:t>
        </w:r>
        <w:r w:rsidR="00C47E8C" w:rsidRPr="00B00CBF">
          <w:rPr>
            <w:rStyle w:val="a4"/>
            <w:rFonts w:hint="eastAsia"/>
            <w:noProof/>
          </w:rPr>
          <w:t>商户</w:t>
        </w:r>
        <w:r w:rsidR="00C47E8C" w:rsidRPr="00B00CBF">
          <w:rPr>
            <w:rStyle w:val="a4"/>
            <w:noProof/>
          </w:rPr>
          <w:t>|</w:t>
        </w:r>
        <w:r w:rsidR="00C47E8C" w:rsidRPr="00B00CBF">
          <w:rPr>
            <w:rStyle w:val="a4"/>
            <w:rFonts w:hint="eastAsia"/>
            <w:noProof/>
          </w:rPr>
          <w:t>菜品</w:t>
        </w:r>
        <w:r w:rsidR="00C47E8C" w:rsidRPr="00B00CBF">
          <w:rPr>
            <w:rStyle w:val="a4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1" w:history="1">
        <w:r w:rsidR="00C47E8C" w:rsidRPr="00B00CBF">
          <w:rPr>
            <w:rStyle w:val="a4"/>
            <w:noProof/>
          </w:rPr>
          <w:t>2.1.15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取消收藏</w:t>
        </w:r>
        <w:r w:rsidR="00C47E8C" w:rsidRPr="00B00CBF">
          <w:rPr>
            <w:rStyle w:val="a4"/>
            <w:noProof/>
          </w:rPr>
          <w:t>(</w:t>
        </w:r>
        <w:r w:rsidR="00C47E8C" w:rsidRPr="00B00CBF">
          <w:rPr>
            <w:rStyle w:val="a4"/>
            <w:rFonts w:hint="eastAsia"/>
            <w:noProof/>
          </w:rPr>
          <w:t>商户</w:t>
        </w:r>
        <w:r w:rsidR="00C47E8C" w:rsidRPr="00B00CBF">
          <w:rPr>
            <w:rStyle w:val="a4"/>
            <w:noProof/>
          </w:rPr>
          <w:t>|</w:t>
        </w:r>
        <w:r w:rsidR="00C47E8C" w:rsidRPr="00B00CBF">
          <w:rPr>
            <w:rStyle w:val="a4"/>
            <w:rFonts w:hint="eastAsia"/>
            <w:noProof/>
          </w:rPr>
          <w:t>菜品</w:t>
        </w:r>
        <w:r w:rsidR="00C47E8C" w:rsidRPr="00B00CBF">
          <w:rPr>
            <w:rStyle w:val="a4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2" w:history="1">
        <w:r w:rsidR="00C47E8C" w:rsidRPr="00B00CBF">
          <w:rPr>
            <w:rStyle w:val="a4"/>
            <w:noProof/>
          </w:rPr>
          <w:t>2.1.16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我的代金券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3" w:history="1">
        <w:r w:rsidR="00C47E8C" w:rsidRPr="00B00CBF">
          <w:rPr>
            <w:rStyle w:val="a4"/>
            <w:noProof/>
          </w:rPr>
          <w:t>2.1.17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添加代金券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4" w:history="1">
        <w:r w:rsidR="00C47E8C" w:rsidRPr="00B00CBF">
          <w:rPr>
            <w:rStyle w:val="a4"/>
            <w:noProof/>
          </w:rPr>
          <w:t>2.1.18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查询代金券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_Toc422743154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5" w:history="1">
        <w:r w:rsidR="00C47E8C" w:rsidRPr="00B00CBF">
          <w:rPr>
            <w:rStyle w:val="a4"/>
            <w:rFonts w:ascii="微软雅黑" w:eastAsia="微软雅黑" w:hAnsi="微软雅黑"/>
            <w:noProof/>
          </w:rPr>
          <w:t>2.2.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订餐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_Toc422743155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7" w:history="1">
        <w:r w:rsidR="00C47E8C" w:rsidRPr="00B00CBF">
          <w:rPr>
            <w:rStyle w:val="a4"/>
            <w:noProof/>
          </w:rPr>
          <w:t>2.2.1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商家列表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8" w:history="1">
        <w:r w:rsidR="00C47E8C" w:rsidRPr="00B00CBF">
          <w:rPr>
            <w:rStyle w:val="a4"/>
            <w:noProof/>
          </w:rPr>
          <w:t>2.2.2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商家详细信息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59" w:history="1">
        <w:r w:rsidR="00C47E8C" w:rsidRPr="00B00CBF">
          <w:rPr>
            <w:rStyle w:val="a4"/>
            <w:noProof/>
          </w:rPr>
          <w:t>2.2.3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商家点菜必读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_Toc422743159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0" w:history="1">
        <w:r w:rsidR="00C47E8C" w:rsidRPr="00B00CBF">
          <w:rPr>
            <w:rStyle w:val="a4"/>
            <w:noProof/>
          </w:rPr>
          <w:t>2.2.4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商家列表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地图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1" w:history="1">
        <w:r w:rsidR="00C47E8C" w:rsidRPr="00B00CBF">
          <w:rPr>
            <w:rStyle w:val="a4"/>
            <w:noProof/>
          </w:rPr>
          <w:t>2.2.5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菜品分类列表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2" w:history="1">
        <w:r w:rsidR="00C47E8C" w:rsidRPr="00B00CBF">
          <w:rPr>
            <w:rStyle w:val="a4"/>
            <w:noProof/>
          </w:rPr>
          <w:t>2.2.6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菜品列表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3" w:history="1">
        <w:r w:rsidR="00C47E8C" w:rsidRPr="00B00CBF">
          <w:rPr>
            <w:rStyle w:val="a4"/>
            <w:noProof/>
          </w:rPr>
          <w:t>2.2.7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菜品详情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4" w:history="1">
        <w:r w:rsidR="00C47E8C" w:rsidRPr="00B00CBF">
          <w:rPr>
            <w:rStyle w:val="a4"/>
            <w:noProof/>
          </w:rPr>
          <w:t>2.2.8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商家评分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_Toc422743164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5" w:history="1">
        <w:r w:rsidR="00C47E8C" w:rsidRPr="00B00CBF">
          <w:rPr>
            <w:rStyle w:val="a4"/>
            <w:noProof/>
          </w:rPr>
          <w:t>2.2.9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商家评论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_Toc422743165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66" w:history="1">
        <w:r w:rsidR="00C47E8C" w:rsidRPr="00B00CBF">
          <w:rPr>
            <w:rStyle w:val="a4"/>
            <w:noProof/>
          </w:rPr>
          <w:t>2.2.10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评论商家（评论订单）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_Toc422743166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739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80" w:history="1">
        <w:r w:rsidR="00C47E8C" w:rsidRPr="00B00CBF">
          <w:rPr>
            <w:rStyle w:val="a4"/>
            <w:noProof/>
          </w:rPr>
          <w:t>2.2.10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投诉商户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_Toc422743180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81" w:history="1">
        <w:r w:rsidR="00C47E8C" w:rsidRPr="00B00CBF">
          <w:rPr>
            <w:rStyle w:val="a4"/>
            <w:rFonts w:ascii="微软雅黑" w:eastAsia="微软雅黑" w:hAnsi="微软雅黑"/>
            <w:noProof/>
          </w:rPr>
          <w:t>2.3.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_Toc422743181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87" w:history="1">
        <w:r w:rsidR="00C47E8C" w:rsidRPr="00B00CBF">
          <w:rPr>
            <w:rStyle w:val="a4"/>
            <w:noProof/>
          </w:rPr>
          <w:t>2.3.1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我的订单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_Toc422743187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88" w:history="1">
        <w:r w:rsidR="00C47E8C" w:rsidRPr="00B00CBF">
          <w:rPr>
            <w:rStyle w:val="a4"/>
            <w:noProof/>
          </w:rPr>
          <w:t>2.3.2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我的详情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状态列表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_Toc422743188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92" w:history="1">
        <w:r w:rsidR="00C47E8C" w:rsidRPr="00B00CBF">
          <w:rPr>
            <w:rStyle w:val="a4"/>
            <w:noProof/>
          </w:rPr>
          <w:t>2.3.3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订单详情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_Toc422743192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93" w:history="1">
        <w:r w:rsidR="00C47E8C" w:rsidRPr="00B00CBF">
          <w:rPr>
            <w:rStyle w:val="a4"/>
            <w:noProof/>
          </w:rPr>
          <w:t>2.3.4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生成订单</w:t>
        </w:r>
        <w:r w:rsidR="00C47E8C" w:rsidRPr="00B00CBF">
          <w:rPr>
            <w:rStyle w:val="a4"/>
            <w:noProof/>
          </w:rPr>
          <w:t>(</w:t>
        </w:r>
        <w:r w:rsidR="00C47E8C" w:rsidRPr="00B00CBF">
          <w:rPr>
            <w:rStyle w:val="a4"/>
            <w:rFonts w:hint="eastAsia"/>
            <w:noProof/>
          </w:rPr>
          <w:t>下订单</w:t>
        </w:r>
        <w:r w:rsidR="00C47E8C" w:rsidRPr="00B00CBF">
          <w:rPr>
            <w:rStyle w:val="a4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_Toc422743193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94" w:history="1">
        <w:r w:rsidR="00C47E8C" w:rsidRPr="00B00CBF">
          <w:rPr>
            <w:rStyle w:val="a4"/>
            <w:noProof/>
          </w:rPr>
          <w:t>2.3.5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取消订单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_Toc422743194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95" w:history="1">
        <w:r w:rsidR="00C47E8C" w:rsidRPr="00B00CBF">
          <w:rPr>
            <w:rStyle w:val="a4"/>
            <w:noProof/>
          </w:rPr>
          <w:t>2.3.6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修改订单（退菜）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_Toc422743195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196" w:history="1">
        <w:r w:rsidR="00C47E8C" w:rsidRPr="00B00CBF">
          <w:rPr>
            <w:rStyle w:val="a4"/>
            <w:rFonts w:ascii="微软雅黑" w:eastAsia="微软雅黑" w:hAnsi="微软雅黑"/>
            <w:noProof/>
          </w:rPr>
          <w:t>2.4.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设置</w:t>
        </w:r>
        <w:r w:rsidR="00C47E8C" w:rsidRPr="00B00CBF">
          <w:rPr>
            <w:rStyle w:val="a4"/>
            <w:rFonts w:ascii="微软雅黑" w:eastAsia="微软雅黑" w:hAnsi="微软雅黑"/>
            <w:noProof/>
          </w:rPr>
          <w:t>(</w:t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其他</w:t>
        </w:r>
        <w:r w:rsidR="00C47E8C" w:rsidRPr="00B00CBF">
          <w:rPr>
            <w:rStyle w:val="a4"/>
            <w:rFonts w:ascii="微软雅黑" w:eastAsia="微软雅黑" w:hAnsi="微软雅黑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_Toc422743196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0" w:history="1">
        <w:r w:rsidR="00C47E8C" w:rsidRPr="00B00CBF">
          <w:rPr>
            <w:rStyle w:val="a4"/>
            <w:noProof/>
          </w:rPr>
          <w:t>2.4.1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商家搜索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1" w:history="1">
        <w:r w:rsidR="00C47E8C" w:rsidRPr="00B00CBF">
          <w:rPr>
            <w:rStyle w:val="a4"/>
            <w:noProof/>
          </w:rPr>
          <w:t>2.4.2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菜品搜索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2" w:history="1">
        <w:r w:rsidR="00C47E8C" w:rsidRPr="00B00CBF">
          <w:rPr>
            <w:rStyle w:val="a4"/>
            <w:noProof/>
          </w:rPr>
          <w:t>2.4.3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分类搜索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3" w:history="1">
        <w:r w:rsidR="00C47E8C" w:rsidRPr="00B00CBF">
          <w:rPr>
            <w:rStyle w:val="a4"/>
            <w:noProof/>
          </w:rPr>
          <w:t>2.4.4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推荐商家</w:t>
        </w:r>
        <w:r w:rsidR="00C47E8C" w:rsidRPr="00B00CBF">
          <w:rPr>
            <w:rStyle w:val="a4"/>
            <w:noProof/>
          </w:rPr>
          <w:t>_</w:t>
        </w:r>
        <w:r w:rsidR="00C47E8C" w:rsidRPr="00B00CBF">
          <w:rPr>
            <w:rStyle w:val="a4"/>
            <w:rFonts w:hint="eastAsia"/>
            <w:noProof/>
          </w:rPr>
          <w:t>列表（猜你喜欢）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8" w:history="1">
        <w:r w:rsidR="00C47E8C" w:rsidRPr="00B00CBF">
          <w:rPr>
            <w:rStyle w:val="a4"/>
            <w:noProof/>
          </w:rPr>
          <w:t>2.4.5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置顶商家</w:t>
        </w:r>
        <w:r w:rsidR="00C47E8C" w:rsidRPr="00B00CBF">
          <w:rPr>
            <w:rStyle w:val="a4"/>
            <w:noProof/>
          </w:rPr>
          <w:t>(</w:t>
        </w:r>
        <w:r w:rsidR="00C47E8C" w:rsidRPr="00B00CBF">
          <w:rPr>
            <w:rStyle w:val="a4"/>
            <w:rFonts w:hint="eastAsia"/>
            <w:noProof/>
          </w:rPr>
          <w:t>广告</w:t>
        </w:r>
        <w:r w:rsidR="00C47E8C" w:rsidRPr="00B00CBF">
          <w:rPr>
            <w:rStyle w:val="a4"/>
            <w:noProof/>
          </w:rPr>
          <w:t>)_</w:t>
        </w:r>
        <w:r w:rsidR="00C47E8C" w:rsidRPr="00B00CBF">
          <w:rPr>
            <w:rStyle w:val="a4"/>
            <w:rFonts w:hint="eastAsia"/>
            <w:noProof/>
          </w:rPr>
          <w:t>列表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09" w:history="1">
        <w:r w:rsidR="00C47E8C" w:rsidRPr="00B00CBF">
          <w:rPr>
            <w:rStyle w:val="a4"/>
            <w:noProof/>
          </w:rPr>
          <w:t>2.4.6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首页新闻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_Toc422743209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10" w:history="1">
        <w:r w:rsidR="00C47E8C" w:rsidRPr="00B00CBF">
          <w:rPr>
            <w:rStyle w:val="a4"/>
            <w:noProof/>
          </w:rPr>
          <w:t>2.4.7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新闻详情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_Toc422743210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12"/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11" w:history="1">
        <w:r w:rsidR="00C47E8C" w:rsidRPr="00B00CBF">
          <w:rPr>
            <w:rStyle w:val="a4"/>
            <w:rFonts w:ascii="微软雅黑" w:eastAsia="微软雅黑" w:hAnsi="微软雅黑"/>
            <w:noProof/>
          </w:rPr>
          <w:t>3.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配送员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_Toc422743211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12" w:history="1">
        <w:r w:rsidR="00C47E8C" w:rsidRPr="00B00CBF">
          <w:rPr>
            <w:rStyle w:val="a4"/>
            <w:rFonts w:ascii="微软雅黑" w:eastAsia="微软雅黑" w:hAnsi="微软雅黑"/>
            <w:noProof/>
          </w:rPr>
          <w:t>3.1.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_Toc422743212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17" w:history="1">
        <w:r w:rsidR="00C47E8C" w:rsidRPr="00B00CBF">
          <w:rPr>
            <w:rStyle w:val="a4"/>
            <w:noProof/>
          </w:rPr>
          <w:t>3.1.1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未接订单</w:t>
        </w:r>
        <w:r w:rsidR="00C47E8C" w:rsidRPr="00B00CBF">
          <w:rPr>
            <w:rStyle w:val="a4"/>
            <w:noProof/>
          </w:rPr>
          <w:t>(</w:t>
        </w:r>
        <w:r w:rsidR="00C47E8C" w:rsidRPr="00B00CBF">
          <w:rPr>
            <w:rStyle w:val="a4"/>
            <w:rFonts w:hint="eastAsia"/>
            <w:noProof/>
          </w:rPr>
          <w:t>附近订单</w:t>
        </w:r>
        <w:r w:rsidR="00C47E8C" w:rsidRPr="00B00CBF">
          <w:rPr>
            <w:rStyle w:val="a4"/>
            <w:noProof/>
          </w:rPr>
          <w:t>)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_Toc422743217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23" w:history="1">
        <w:r w:rsidR="00C47E8C" w:rsidRPr="00B00CBF">
          <w:rPr>
            <w:rStyle w:val="a4"/>
            <w:noProof/>
          </w:rPr>
          <w:t>3.1.2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进行中</w:t>
        </w:r>
        <w:r w:rsidR="00C47E8C" w:rsidRPr="00B00CBF">
          <w:rPr>
            <w:rStyle w:val="a4"/>
            <w:noProof/>
          </w:rPr>
          <w:t>/</w:t>
        </w:r>
        <w:r w:rsidR="00C47E8C" w:rsidRPr="00B00CBF">
          <w:rPr>
            <w:rStyle w:val="a4"/>
            <w:rFonts w:hint="eastAsia"/>
            <w:noProof/>
          </w:rPr>
          <w:t>已完成订单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_Toc422743223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36" w:history="1">
        <w:r w:rsidR="00C47E8C" w:rsidRPr="00B00CBF">
          <w:rPr>
            <w:rStyle w:val="a4"/>
            <w:noProof/>
          </w:rPr>
          <w:t>3.1.3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设置订单状态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_Toc422743236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37" w:history="1">
        <w:r w:rsidR="00C47E8C" w:rsidRPr="00B00CBF">
          <w:rPr>
            <w:rStyle w:val="a4"/>
            <w:rFonts w:ascii="微软雅黑" w:eastAsia="微软雅黑" w:hAnsi="微软雅黑"/>
            <w:noProof/>
          </w:rPr>
          <w:t>3.2.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设置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_Toc422743237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48" w:history="1">
        <w:r w:rsidR="00C47E8C" w:rsidRPr="00B00CBF">
          <w:rPr>
            <w:rStyle w:val="a4"/>
            <w:noProof/>
          </w:rPr>
          <w:t>3.2.1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设置我的状态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_Toc422743248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12"/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49" w:history="1">
        <w:r w:rsidR="00C47E8C" w:rsidRPr="00B00CBF">
          <w:rPr>
            <w:rStyle w:val="a4"/>
            <w:rFonts w:ascii="微软雅黑" w:eastAsia="微软雅黑" w:hAnsi="微软雅黑"/>
            <w:noProof/>
          </w:rPr>
          <w:t>4.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商家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_Toc422743249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50" w:history="1">
        <w:r w:rsidR="00C47E8C" w:rsidRPr="00B00CBF">
          <w:rPr>
            <w:rStyle w:val="a4"/>
            <w:rFonts w:ascii="微软雅黑" w:eastAsia="微软雅黑" w:hAnsi="微软雅黑"/>
            <w:noProof/>
          </w:rPr>
          <w:t>4.1.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_Toc422743250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53" w:history="1">
        <w:r w:rsidR="00C47E8C" w:rsidRPr="00B00CBF">
          <w:rPr>
            <w:rStyle w:val="a4"/>
            <w:noProof/>
          </w:rPr>
          <w:t>4.1.1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未接订单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_Toc422743253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57" w:history="1">
        <w:r w:rsidR="00C47E8C" w:rsidRPr="00B00CBF">
          <w:rPr>
            <w:rStyle w:val="a4"/>
            <w:noProof/>
          </w:rPr>
          <w:t>4.1.2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已完成订单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_Toc422743257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rFonts w:hint="eastAsia"/>
            <w:b/>
            <w:bCs/>
            <w:noProof/>
            <w:webHidden/>
          </w:rPr>
          <w:t>错误</w:t>
        </w:r>
        <w:r w:rsidR="0086063B">
          <w:rPr>
            <w:rFonts w:hint="eastAsia"/>
            <w:b/>
            <w:bCs/>
            <w:noProof/>
            <w:webHidden/>
          </w:rPr>
          <w:t>!</w:t>
        </w:r>
        <w:r w:rsidR="0086063B">
          <w:rPr>
            <w:rFonts w:hint="eastAsia"/>
            <w:b/>
            <w:bCs/>
            <w:noProof/>
            <w:webHidden/>
          </w:rPr>
          <w:t>未定义书签。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62" w:history="1">
        <w:r w:rsidR="00C47E8C" w:rsidRPr="00B00CBF">
          <w:rPr>
            <w:rStyle w:val="a4"/>
            <w:noProof/>
          </w:rPr>
          <w:t>4.1.3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进行中订单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_Toc422743262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rFonts w:hint="eastAsia"/>
            <w:b/>
            <w:bCs/>
            <w:noProof/>
            <w:webHidden/>
          </w:rPr>
          <w:t>错误</w:t>
        </w:r>
        <w:r w:rsidR="0086063B">
          <w:rPr>
            <w:rFonts w:hint="eastAsia"/>
            <w:b/>
            <w:bCs/>
            <w:noProof/>
            <w:webHidden/>
          </w:rPr>
          <w:t>!</w:t>
        </w:r>
        <w:r w:rsidR="0086063B">
          <w:rPr>
            <w:rFonts w:hint="eastAsia"/>
            <w:b/>
            <w:bCs/>
            <w:noProof/>
            <w:webHidden/>
          </w:rPr>
          <w:t>未定义书签。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63" w:history="1">
        <w:r w:rsidR="00C47E8C" w:rsidRPr="00B00CBF">
          <w:rPr>
            <w:rStyle w:val="a4"/>
            <w:noProof/>
          </w:rPr>
          <w:t>4.1.4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设置订单状态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_Toc422743263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67" w:history="1">
        <w:r w:rsidR="00C47E8C" w:rsidRPr="00B00CBF">
          <w:rPr>
            <w:rStyle w:val="a4"/>
            <w:rFonts w:ascii="微软雅黑" w:eastAsia="微软雅黑" w:hAnsi="微软雅黑"/>
            <w:noProof/>
          </w:rPr>
          <w:t>4.2.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设置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_Toc422743267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30"/>
        <w:tabs>
          <w:tab w:val="left" w:pos="168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76" w:history="1">
        <w:r w:rsidR="00C47E8C" w:rsidRPr="00B00CBF">
          <w:rPr>
            <w:rStyle w:val="a4"/>
            <w:noProof/>
          </w:rPr>
          <w:t>4.2.1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hint="eastAsia"/>
            <w:noProof/>
          </w:rPr>
          <w:t>设置营业状态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_Toc422743276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12"/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77" w:history="1">
        <w:r w:rsidR="00C47E8C" w:rsidRPr="00B00CBF">
          <w:rPr>
            <w:rStyle w:val="a4"/>
            <w:rFonts w:ascii="微软雅黑" w:eastAsia="微软雅黑" w:hAnsi="微软雅黑"/>
            <w:noProof/>
          </w:rPr>
          <w:t>5.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系统公用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_Toc422743277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78" w:history="1">
        <w:r w:rsidR="00C47E8C" w:rsidRPr="00B00CBF">
          <w:rPr>
            <w:rStyle w:val="a4"/>
            <w:rFonts w:ascii="微软雅黑" w:eastAsia="微软雅黑" w:hAnsi="微软雅黑"/>
            <w:noProof/>
          </w:rPr>
          <w:t>5.1.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意见反馈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_Toc422743278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79" w:history="1">
        <w:r w:rsidR="00C47E8C" w:rsidRPr="00B00CBF">
          <w:rPr>
            <w:rStyle w:val="a4"/>
            <w:rFonts w:ascii="微软雅黑" w:eastAsia="微软雅黑" w:hAnsi="微软雅黑"/>
            <w:noProof/>
          </w:rPr>
          <w:t>5.2.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/>
            <w:noProof/>
          </w:rPr>
          <w:t>APP</w:t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系统验证接口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_Toc422743279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C47E8C" w:rsidRDefault="00C24644" w:rsidP="00C47E8C">
      <w:pPr>
        <w:pStyle w:val="20"/>
        <w:tabs>
          <w:tab w:val="left" w:pos="1260"/>
          <w:tab w:val="right" w:leader="dot" w:pos="9628"/>
        </w:tabs>
        <w:ind w:firstLine="105"/>
        <w:rPr>
          <w:rFonts w:asciiTheme="minorHAnsi" w:eastAsiaTheme="minorEastAsia" w:hAnsiTheme="minorHAnsi" w:cstheme="minorBidi"/>
          <w:noProof/>
          <w:szCs w:val="22"/>
        </w:rPr>
      </w:pPr>
      <w:hyperlink w:anchor="_Toc422743280" w:history="1">
        <w:r w:rsidR="00C47E8C" w:rsidRPr="00B00CBF">
          <w:rPr>
            <w:rStyle w:val="a4"/>
            <w:rFonts w:ascii="微软雅黑" w:eastAsia="微软雅黑" w:hAnsi="微软雅黑"/>
            <w:noProof/>
          </w:rPr>
          <w:t>5.3.</w:t>
        </w:r>
        <w:r w:rsidR="00C47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7E8C" w:rsidRPr="00B00CBF">
          <w:rPr>
            <w:rStyle w:val="a4"/>
            <w:rFonts w:ascii="微软雅黑" w:eastAsia="微软雅黑" w:hAnsi="微软雅黑" w:hint="eastAsia"/>
            <w:noProof/>
          </w:rPr>
          <w:t>获取最新版本</w:t>
        </w:r>
        <w:r w:rsidR="00C47E8C">
          <w:rPr>
            <w:noProof/>
            <w:webHidden/>
          </w:rPr>
          <w:tab/>
        </w:r>
        <w:r w:rsidR="00C47E8C">
          <w:rPr>
            <w:noProof/>
            <w:webHidden/>
          </w:rPr>
          <w:fldChar w:fldCharType="begin"/>
        </w:r>
        <w:r w:rsidR="00C47E8C">
          <w:rPr>
            <w:noProof/>
            <w:webHidden/>
          </w:rPr>
          <w:instrText xml:space="preserve"> PAGEREF _Toc422743280 \h </w:instrText>
        </w:r>
        <w:r w:rsidR="00C47E8C">
          <w:rPr>
            <w:noProof/>
            <w:webHidden/>
          </w:rPr>
        </w:r>
        <w:r w:rsidR="00C47E8C">
          <w:rPr>
            <w:noProof/>
            <w:webHidden/>
          </w:rPr>
          <w:fldChar w:fldCharType="separate"/>
        </w:r>
        <w:r w:rsidR="0086063B">
          <w:rPr>
            <w:noProof/>
            <w:webHidden/>
          </w:rPr>
          <w:t>2</w:t>
        </w:r>
        <w:r w:rsidR="00C47E8C">
          <w:rPr>
            <w:noProof/>
            <w:webHidden/>
          </w:rPr>
          <w:fldChar w:fldCharType="end"/>
        </w:r>
      </w:hyperlink>
    </w:p>
    <w:p w:rsidR="008B0BA0" w:rsidRPr="00F56AC1" w:rsidRDefault="005F29B1" w:rsidP="00DB1F6F">
      <w:pPr>
        <w:pStyle w:val="1"/>
        <w:numPr>
          <w:ilvl w:val="0"/>
          <w:numId w:val="25"/>
        </w:numPr>
        <w:ind w:firstLineChars="0"/>
      </w:pPr>
      <w:r>
        <w:fldChar w:fldCharType="end"/>
      </w:r>
      <w:bookmarkStart w:id="0" w:name="_Toc422743109"/>
      <w:r w:rsidR="008B0BA0" w:rsidRPr="00F56AC1">
        <w:rPr>
          <w:rFonts w:hint="eastAsia"/>
        </w:rPr>
        <w:t>启动页接口</w:t>
      </w:r>
      <w:bookmarkEnd w:id="0"/>
    </w:p>
    <w:p w:rsidR="008C7C0B" w:rsidRPr="00F56AC1" w:rsidRDefault="008C7C0B" w:rsidP="008C7C0B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1" w:name="_Toc422743110"/>
      <w:r>
        <w:rPr>
          <w:rFonts w:ascii="微软雅黑" w:eastAsia="微软雅黑" w:hAnsi="微软雅黑" w:hint="eastAsia"/>
        </w:rPr>
        <w:t>公共</w:t>
      </w:r>
      <w:r w:rsidRPr="00F56AC1">
        <w:rPr>
          <w:rFonts w:ascii="微软雅黑" w:eastAsia="微软雅黑" w:hAnsi="微软雅黑" w:hint="eastAsia"/>
        </w:rPr>
        <w:t>接口</w:t>
      </w:r>
      <w:bookmarkEnd w:id="1"/>
    </w:p>
    <w:p w:rsidR="008C7C0B" w:rsidRPr="00F56AC1" w:rsidRDefault="008C7C0B" w:rsidP="008C7C0B">
      <w:pPr>
        <w:pStyle w:val="11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8C7C0B" w:rsidRPr="00F56AC1" w:rsidRDefault="008C7C0B" w:rsidP="008C7C0B">
      <w:pPr>
        <w:pStyle w:val="11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</w:p>
    <w:p w:rsidR="008C7C0B" w:rsidRPr="00F56AC1" w:rsidRDefault="008C7C0B" w:rsidP="008C7C0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1134"/>
        <w:gridCol w:w="1417"/>
        <w:gridCol w:w="2693"/>
      </w:tblGrid>
      <w:tr w:rsidR="008C7C0B" w:rsidRPr="00F56AC1" w:rsidTr="00C47E8C">
        <w:tc>
          <w:tcPr>
            <w:tcW w:w="1100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8C7C0B" w:rsidRPr="00F56AC1" w:rsidRDefault="008C7C0B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D05510" w:rsidRPr="00F56AC1" w:rsidTr="00C47E8C">
        <w:tc>
          <w:tcPr>
            <w:tcW w:w="1100" w:type="dxa"/>
            <w:vMerge w:val="restart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702" w:type="dxa"/>
          </w:tcPr>
          <w:p w:rsidR="00D05510" w:rsidRPr="00F56AC1" w:rsidRDefault="00D05510" w:rsidP="0090303E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项目编号</w:t>
            </w:r>
          </w:p>
        </w:tc>
        <w:tc>
          <w:tcPr>
            <w:tcW w:w="1701" w:type="dxa"/>
          </w:tcPr>
          <w:p w:rsidR="00D05510" w:rsidRPr="00F56AC1" w:rsidRDefault="00944B9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zj</w:t>
            </w:r>
            <w:r w:rsidR="009E129F">
              <w:rPr>
                <w:rFonts w:ascii="微软雅黑" w:eastAsia="微软雅黑" w:hAnsi="微软雅黑" w:cs="微软雅黑" w:hint="eastAsia"/>
                <w:sz w:val="16"/>
                <w:szCs w:val="16"/>
              </w:rPr>
              <w:t>I</w:t>
            </w:r>
            <w:r w:rsidR="00D05510">
              <w:rPr>
                <w:rFonts w:ascii="微软雅黑" w:eastAsia="微软雅黑" w:hAnsi="微软雅黑" w:cs="微软雅黑" w:hint="eastAsia"/>
                <w:sz w:val="16"/>
                <w:szCs w:val="16"/>
              </w:rPr>
              <w:t>d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3E16B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1-</w:t>
            </w:r>
            <w:r w:rsidR="00841649"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用户端、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2-</w:t>
            </w:r>
            <w:r w:rsidR="00841649">
              <w:rPr>
                <w:rFonts w:ascii="微软雅黑" w:eastAsia="微软雅黑" w:hAnsi="微软雅黑" w:cs="微软雅黑" w:hint="eastAsia"/>
                <w:sz w:val="16"/>
                <w:szCs w:val="16"/>
              </w:rPr>
              <w:t>配送端、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3-</w:t>
            </w:r>
            <w:r w:rsidR="00841649">
              <w:rPr>
                <w:rFonts w:ascii="微软雅黑" w:eastAsia="微软雅黑" w:hAnsi="微软雅黑" w:cs="微软雅黑" w:hint="eastAsia"/>
                <w:sz w:val="16"/>
                <w:szCs w:val="16"/>
              </w:rPr>
              <w:t>商户端</w:t>
            </w: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D05510" w:rsidRPr="00F56AC1" w:rsidRDefault="00D05510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客户端类型</w:t>
            </w:r>
          </w:p>
        </w:tc>
        <w:tc>
          <w:tcPr>
            <w:tcW w:w="1701" w:type="dxa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clientType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A07D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693" w:type="dxa"/>
            <w:vAlign w:val="center"/>
          </w:tcPr>
          <w:p w:rsidR="00D05510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1-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ndroid；2-ios;</w:t>
            </w:r>
          </w:p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3-ipad;4-pad</w:t>
            </w: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D05510" w:rsidRPr="00F56AC1" w:rsidRDefault="00D05510" w:rsidP="0003616B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客户端版名称</w:t>
            </w:r>
          </w:p>
        </w:tc>
        <w:tc>
          <w:tcPr>
            <w:tcW w:w="1701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versionName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D05510" w:rsidRPr="00F56AC1" w:rsidRDefault="00D05510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客户端版本号</w:t>
            </w:r>
          </w:p>
        </w:tc>
        <w:tc>
          <w:tcPr>
            <w:tcW w:w="1701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versionLevel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701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  <w:r w:rsidR="003148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701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  <w:r w:rsidR="00A42EB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手机信息</w:t>
            </w:r>
          </w:p>
        </w:tc>
        <w:tc>
          <w:tcPr>
            <w:tcW w:w="1701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mobileInfo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05510" w:rsidRPr="00F56AC1" w:rsidTr="00C47E8C">
        <w:tc>
          <w:tcPr>
            <w:tcW w:w="1100" w:type="dxa"/>
            <w:vMerge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D05510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UI页码信息</w:t>
            </w:r>
          </w:p>
        </w:tc>
        <w:tc>
          <w:tcPr>
            <w:tcW w:w="1701" w:type="dxa"/>
          </w:tcPr>
          <w:p w:rsidR="00D05510" w:rsidRPr="001E2F12" w:rsidRDefault="00D0551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pageCode</w:t>
            </w:r>
          </w:p>
        </w:tc>
        <w:tc>
          <w:tcPr>
            <w:tcW w:w="1134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D05510" w:rsidRPr="00F56AC1" w:rsidRDefault="00D0551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05510" w:rsidRPr="00F56AC1" w:rsidRDefault="00D0551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C7C0B" w:rsidRPr="00F56AC1" w:rsidTr="00C47E8C">
        <w:tc>
          <w:tcPr>
            <w:tcW w:w="1100" w:type="dxa"/>
            <w:vMerge w:val="restart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701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1134" w:type="dxa"/>
            <w:vAlign w:val="center"/>
          </w:tcPr>
          <w:p w:rsidR="008C7C0B" w:rsidRPr="00F56AC1" w:rsidRDefault="008C7C0B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8C7C0B" w:rsidRPr="00F56AC1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693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C7C0B" w:rsidRPr="00F56AC1" w:rsidTr="00C47E8C">
        <w:tc>
          <w:tcPr>
            <w:tcW w:w="1100" w:type="dxa"/>
            <w:vMerge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701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1134" w:type="dxa"/>
            <w:vAlign w:val="center"/>
          </w:tcPr>
          <w:p w:rsidR="008C7C0B" w:rsidRPr="00F56AC1" w:rsidRDefault="008C7C0B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8C7C0B" w:rsidRPr="00F56AC1" w:rsidRDefault="008C7C0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F23917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2" w:name="_Toc422743111"/>
      <w:r w:rsidRPr="00F56AC1">
        <w:rPr>
          <w:rFonts w:ascii="微软雅黑" w:eastAsia="微软雅黑" w:hAnsi="微软雅黑" w:hint="eastAsia"/>
        </w:rPr>
        <w:t>启动页接口</w:t>
      </w:r>
      <w:bookmarkEnd w:id="2"/>
    </w:p>
    <w:p w:rsidR="007473B7" w:rsidRPr="00F56AC1" w:rsidRDefault="007473B7" w:rsidP="00F23917">
      <w:pPr>
        <w:pStyle w:val="11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F23917">
      <w:pPr>
        <w:pStyle w:val="11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startPicture.action</w:t>
      </w:r>
    </w:p>
    <w:p w:rsidR="007473B7" w:rsidRPr="00F56AC1" w:rsidRDefault="007473B7" w:rsidP="00F23917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1134"/>
        <w:gridCol w:w="1417"/>
        <w:gridCol w:w="2693"/>
      </w:tblGrid>
      <w:tr w:rsidR="007473B7" w:rsidRPr="00F56AC1" w:rsidTr="00C04CE1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C04CE1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702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系统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70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systemToken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最大时间戳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max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起始时间戳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since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7473B7" w:rsidRPr="00F56AC1" w:rsidRDefault="007473B7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701" w:type="dxa"/>
          </w:tcPr>
          <w:p w:rsidR="007473B7" w:rsidRPr="00F56AC1" w:rsidRDefault="007473B7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7473B7" w:rsidRPr="00F56AC1" w:rsidRDefault="007473B7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701" w:type="dxa"/>
          </w:tcPr>
          <w:p w:rsidR="007473B7" w:rsidRPr="00F56AC1" w:rsidRDefault="007473B7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7473B7" w:rsidRPr="00F56AC1" w:rsidRDefault="00A040E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</w:rPr>
              <w:t>图片</w:t>
            </w:r>
            <w:r w:rsidRPr="00F56AC1">
              <w:rPr>
                <w:rFonts w:ascii="微软雅黑" w:eastAsia="微软雅黑" w:hAnsi="微软雅黑" w:cs="Times New Roman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</w:rPr>
              <w:t>图片名字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Consolas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</w:rPr>
              <w:t>图片地址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photoUrl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updatetime</w:t>
            </w: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269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E5548B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3" w:name="_Toc422743112"/>
      <w:r w:rsidRPr="00F56AC1">
        <w:rPr>
          <w:rFonts w:ascii="微软雅黑" w:eastAsia="微软雅黑" w:hAnsi="微软雅黑" w:hint="eastAsia"/>
        </w:rPr>
        <w:t>引导页接口</w:t>
      </w:r>
      <w:bookmarkEnd w:id="3"/>
    </w:p>
    <w:p w:rsidR="007473B7" w:rsidRPr="00F56AC1" w:rsidRDefault="007473B7" w:rsidP="00E5548B">
      <w:pPr>
        <w:pStyle w:val="11"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E5548B">
      <w:pPr>
        <w:pStyle w:val="11"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Arial"/>
          <w:color w:val="333333"/>
          <w:shd w:val="clear" w:color="auto" w:fill="FFFFFF"/>
        </w:rPr>
        <w:t>guidePicturesList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E5548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1"/>
        <w:gridCol w:w="1475"/>
        <w:gridCol w:w="1015"/>
        <w:gridCol w:w="1163"/>
        <w:gridCol w:w="1818"/>
        <w:gridCol w:w="1818"/>
      </w:tblGrid>
      <w:tr w:rsidR="007473B7" w:rsidRPr="00F56AC1" w:rsidTr="00073D8E">
        <w:tc>
          <w:tcPr>
            <w:tcW w:w="109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7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01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6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18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  <w:proofErr w:type="gramStart"/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18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073D8E">
        <w:tc>
          <w:tcPr>
            <w:tcW w:w="1099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系统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475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systemToken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最大时间戳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max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起始时间戳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since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473B7" w:rsidRPr="00F56AC1" w:rsidRDefault="00F577B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A040E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图片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token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图片名字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图片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photoUrl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073D8E">
        <w:tc>
          <w:tcPr>
            <w:tcW w:w="1099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更新时间</w:t>
            </w:r>
          </w:p>
        </w:tc>
        <w:tc>
          <w:tcPr>
            <w:tcW w:w="1475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updatetime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8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E5548B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4" w:name="_Toc422743113"/>
      <w:r w:rsidRPr="00F56AC1">
        <w:rPr>
          <w:rFonts w:ascii="微软雅黑" w:eastAsia="微软雅黑" w:hAnsi="微软雅黑" w:hint="eastAsia"/>
        </w:rPr>
        <w:t>获取开通城市接口</w:t>
      </w:r>
      <w:bookmarkEnd w:id="4"/>
    </w:p>
    <w:p w:rsidR="007473B7" w:rsidRPr="00F56AC1" w:rsidRDefault="007473B7" w:rsidP="00E5548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E5548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getActiveCitiesList.action</w:t>
      </w:r>
    </w:p>
    <w:p w:rsidR="007473B7" w:rsidRPr="00F56AC1" w:rsidRDefault="007473B7" w:rsidP="00E5548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616"/>
        <w:gridCol w:w="874"/>
        <w:gridCol w:w="1678"/>
        <w:gridCol w:w="3118"/>
      </w:tblGrid>
      <w:tr w:rsidR="007473B7" w:rsidRPr="00F56AC1" w:rsidTr="00C04CE1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C04CE1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系统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systemToken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最大时间戳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max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起始时间戳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since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F56AC1" w:rsidRDefault="00A040E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城市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3B1D3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A040E5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3B1D38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父级</w:t>
            </w:r>
            <w:proofErr w:type="gramEnd"/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parentId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3B1D3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A040E5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城市级别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property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3B1D3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F56AC1" w:rsidRDefault="00A040E5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城市名字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3B1D3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</w:tcPr>
          <w:p w:rsidR="007473B7" w:rsidRPr="00F56AC1" w:rsidRDefault="007473B7" w:rsidP="003B1D38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3B1D3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</w:tcPr>
          <w:p w:rsidR="007473B7" w:rsidRPr="00F56AC1" w:rsidRDefault="007473B7" w:rsidP="003B1D38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3B1D3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7473B7" w:rsidRPr="00F56AC1" w:rsidRDefault="007473B7" w:rsidP="00492569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5" w:name="_Toc422743114"/>
      <w:r w:rsidRPr="00F56AC1">
        <w:rPr>
          <w:rFonts w:ascii="微软雅黑" w:eastAsia="微软雅黑" w:hAnsi="微软雅黑" w:hint="eastAsia"/>
        </w:rPr>
        <w:t>获取区域街道接口</w:t>
      </w:r>
      <w:bookmarkEnd w:id="5"/>
    </w:p>
    <w:p w:rsidR="007473B7" w:rsidRPr="00F56AC1" w:rsidRDefault="007473B7" w:rsidP="0049256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49256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/>
        </w:rPr>
        <w:t xml:space="preserve"> </w:t>
      </w:r>
      <w:r w:rsidRPr="00F56AC1">
        <w:rPr>
          <w:rFonts w:ascii="微软雅黑" w:eastAsia="微软雅黑" w:hAnsi="微软雅黑" w:cs="宋体"/>
        </w:rPr>
        <w:t>getCitiesStreetList.action</w:t>
      </w:r>
    </w:p>
    <w:p w:rsidR="007473B7" w:rsidRPr="00F56AC1" w:rsidRDefault="007473B7" w:rsidP="00492569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850"/>
        <w:gridCol w:w="1276"/>
        <w:gridCol w:w="3118"/>
      </w:tblGrid>
      <w:tr w:rsidR="007473B7" w:rsidRPr="00F56AC1" w:rsidTr="008962E1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8962E1">
        <w:tc>
          <w:tcPr>
            <w:tcW w:w="1100" w:type="dxa"/>
            <w:vMerge w:val="restart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城市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token</w:t>
            </w:r>
            <w:r w:rsidR="0023767A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systemToken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最大时间戳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max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起始时间戳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since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 w:val="restart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返回结果代码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resultNumber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A040E5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返回结果说明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resultMessage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街道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A040E5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市区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Chars="31" w:firstLine="56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countryId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A040E5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街道名字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7473B7" w:rsidRPr="00F56AC1" w:rsidRDefault="007473B7" w:rsidP="002048E2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962E1">
        <w:tc>
          <w:tcPr>
            <w:tcW w:w="1100" w:type="dxa"/>
            <w:vMerge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701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2048E2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7473B7" w:rsidRPr="00F56AC1" w:rsidRDefault="007473B7" w:rsidP="002048E2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Long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2048E2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7473B7" w:rsidRPr="00F56AC1" w:rsidRDefault="007473B7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6" w:name="_Toc422743115"/>
      <w:r w:rsidRPr="00F56AC1">
        <w:rPr>
          <w:rFonts w:ascii="微软雅黑" w:eastAsia="微软雅黑" w:hAnsi="微软雅黑" w:hint="eastAsia"/>
        </w:rPr>
        <w:t>普通用户</w:t>
      </w:r>
      <w:bookmarkEnd w:id="6"/>
    </w:p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7473B7" w:rsidRPr="00F56AC1" w:rsidRDefault="007473B7" w:rsidP="004027C2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7" w:name="_Toc422743116"/>
      <w:r w:rsidRPr="00F56AC1">
        <w:rPr>
          <w:rFonts w:ascii="微软雅黑" w:eastAsia="微软雅黑" w:hAnsi="微软雅黑" w:hint="eastAsia"/>
        </w:rPr>
        <w:t>用户</w:t>
      </w:r>
      <w:r w:rsidR="003C0D42">
        <w:rPr>
          <w:rFonts w:ascii="微软雅黑" w:eastAsia="微软雅黑" w:hAnsi="微软雅黑" w:hint="eastAsia"/>
        </w:rPr>
        <w:t>(我的)</w:t>
      </w:r>
      <w:bookmarkEnd w:id="7"/>
    </w:p>
    <w:p w:rsidR="005F25B6" w:rsidRPr="005F25B6" w:rsidRDefault="005F25B6" w:rsidP="005F25B6">
      <w:pPr>
        <w:pStyle w:val="ab"/>
        <w:keepNext/>
        <w:keepLines/>
        <w:numPr>
          <w:ilvl w:val="0"/>
          <w:numId w:val="29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8" w:name="_Toc419144141"/>
      <w:bookmarkStart w:id="9" w:name="_Toc419543417"/>
      <w:bookmarkStart w:id="10" w:name="_Toc419832161"/>
      <w:bookmarkStart w:id="11" w:name="_Toc422743117"/>
      <w:bookmarkEnd w:id="8"/>
      <w:bookmarkEnd w:id="9"/>
      <w:bookmarkEnd w:id="10"/>
      <w:bookmarkEnd w:id="11"/>
    </w:p>
    <w:p w:rsidR="005F25B6" w:rsidRPr="005F25B6" w:rsidRDefault="005F25B6" w:rsidP="005F25B6">
      <w:pPr>
        <w:pStyle w:val="ab"/>
        <w:keepNext/>
        <w:keepLines/>
        <w:numPr>
          <w:ilvl w:val="0"/>
          <w:numId w:val="29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2" w:name="_Toc419144142"/>
      <w:bookmarkStart w:id="13" w:name="_Toc419543418"/>
      <w:bookmarkStart w:id="14" w:name="_Toc419832162"/>
      <w:bookmarkStart w:id="15" w:name="_Toc422743118"/>
      <w:bookmarkEnd w:id="12"/>
      <w:bookmarkEnd w:id="13"/>
      <w:bookmarkEnd w:id="14"/>
      <w:bookmarkEnd w:id="15"/>
    </w:p>
    <w:p w:rsidR="005F25B6" w:rsidRPr="005F25B6" w:rsidRDefault="005F25B6" w:rsidP="005F25B6">
      <w:pPr>
        <w:pStyle w:val="ab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6" w:name="_Toc419144143"/>
      <w:bookmarkStart w:id="17" w:name="_Toc419543419"/>
      <w:bookmarkStart w:id="18" w:name="_Toc419832163"/>
      <w:bookmarkStart w:id="19" w:name="_Toc422743119"/>
      <w:bookmarkEnd w:id="16"/>
      <w:bookmarkEnd w:id="17"/>
      <w:bookmarkEnd w:id="18"/>
      <w:bookmarkEnd w:id="19"/>
    </w:p>
    <w:p w:rsidR="007473B7" w:rsidRPr="00F56AC1" w:rsidRDefault="007473B7" w:rsidP="005F25B6">
      <w:pPr>
        <w:pStyle w:val="3"/>
        <w:numPr>
          <w:ilvl w:val="2"/>
          <w:numId w:val="29"/>
        </w:numPr>
        <w:ind w:firstLineChars="0"/>
      </w:pPr>
      <w:bookmarkStart w:id="20" w:name="_Toc422743120"/>
      <w:r w:rsidRPr="00F56AC1">
        <w:rPr>
          <w:rFonts w:hint="eastAsia"/>
        </w:rPr>
        <w:t>用户登录</w:t>
      </w:r>
      <w:bookmarkEnd w:id="20"/>
    </w:p>
    <w:p w:rsidR="007473B7" w:rsidRPr="00F56AC1" w:rsidRDefault="007473B7" w:rsidP="00B4799D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B4799D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6202A1">
        <w:rPr>
          <w:rFonts w:ascii="微软雅黑" w:eastAsia="微软雅黑" w:hAnsi="微软雅黑" w:cs="宋体" w:hint="eastAsia"/>
        </w:rPr>
        <w:t>loginForUser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F275B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475"/>
        <w:gridCol w:w="1015"/>
        <w:gridCol w:w="1163"/>
        <w:gridCol w:w="1224"/>
        <w:gridCol w:w="2411"/>
      </w:tblGrid>
      <w:tr w:rsidR="007473B7" w:rsidRPr="00F56AC1" w:rsidTr="00CC159E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7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01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6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122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  <w:proofErr w:type="gramStart"/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241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CC159E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</w:t>
            </w:r>
          </w:p>
        </w:tc>
        <w:tc>
          <w:tcPr>
            <w:tcW w:w="1475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C159E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密码</w:t>
            </w:r>
          </w:p>
        </w:tc>
        <w:tc>
          <w:tcPr>
            <w:tcW w:w="1475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password</w:t>
            </w:r>
          </w:p>
        </w:tc>
        <w:tc>
          <w:tcPr>
            <w:tcW w:w="1015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87539" w:rsidRPr="00F56AC1" w:rsidTr="00C47E8C">
        <w:tc>
          <w:tcPr>
            <w:tcW w:w="1100" w:type="dxa"/>
            <w:vMerge/>
            <w:vAlign w:val="center"/>
          </w:tcPr>
          <w:p w:rsidR="00587539" w:rsidRPr="00F56AC1" w:rsidRDefault="00587539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587539" w:rsidRPr="00F56AC1" w:rsidRDefault="0058753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用户类型</w:t>
            </w:r>
          </w:p>
        </w:tc>
        <w:tc>
          <w:tcPr>
            <w:tcW w:w="1475" w:type="dxa"/>
            <w:vAlign w:val="center"/>
          </w:tcPr>
          <w:p w:rsidR="00587539" w:rsidRPr="00F56AC1" w:rsidRDefault="0058753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userType</w:t>
            </w:r>
          </w:p>
        </w:tc>
        <w:tc>
          <w:tcPr>
            <w:tcW w:w="1015" w:type="dxa"/>
            <w:vAlign w:val="center"/>
          </w:tcPr>
          <w:p w:rsidR="00587539" w:rsidRPr="00F56AC1" w:rsidRDefault="00587539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587539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587539" w:rsidRPr="00F56AC1" w:rsidRDefault="00587539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D56CE5" w:rsidRDefault="00587539" w:rsidP="004A0EE2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</w:t>
            </w:r>
            <w:r w:rsidR="00755CDD">
              <w:rPr>
                <w:rFonts w:ascii="微软雅黑" w:eastAsia="微软雅黑" w:hAnsi="微软雅黑" w:cs="微软雅黑" w:hint="eastAsia"/>
                <w:sz w:val="16"/>
                <w:szCs w:val="16"/>
              </w:rPr>
              <w:t>、</w:t>
            </w:r>
            <w:r w:rsidR="0099295F">
              <w:rPr>
                <w:rFonts w:ascii="微软雅黑" w:eastAsia="微软雅黑" w:hAnsi="微软雅黑" w:cs="微软雅黑" w:hint="eastAsia"/>
                <w:sz w:val="16"/>
                <w:szCs w:val="16"/>
              </w:rPr>
              <w:t>普通用户</w:t>
            </w:r>
            <w:r w:rsidR="004A0EE2">
              <w:rPr>
                <w:rFonts w:ascii="微软雅黑" w:eastAsia="微软雅黑" w:hAnsi="微软雅黑" w:cs="微软雅黑" w:hint="eastAsia"/>
                <w:sz w:val="16"/>
                <w:szCs w:val="16"/>
              </w:rPr>
              <w:t>；</w:t>
            </w:r>
          </w:p>
          <w:p w:rsidR="00D56CE5" w:rsidRDefault="004A0EE2" w:rsidP="004A0EE2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  <w:r w:rsidR="005E6C7D">
              <w:rPr>
                <w:rFonts w:ascii="微软雅黑" w:eastAsia="微软雅黑" w:hAnsi="微软雅黑" w:cs="微软雅黑" w:hint="eastAsia"/>
                <w:sz w:val="16"/>
                <w:szCs w:val="16"/>
              </w:rPr>
              <w:t>、</w:t>
            </w:r>
            <w:r w:rsidR="00C4583C">
              <w:rPr>
                <w:rFonts w:ascii="微软雅黑" w:eastAsia="微软雅黑" w:hAnsi="微软雅黑" w:cs="微软雅黑" w:hint="eastAsia"/>
                <w:sz w:val="16"/>
                <w:szCs w:val="16"/>
              </w:rPr>
              <w:t>商户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人员(普通)、</w:t>
            </w:r>
          </w:p>
          <w:p w:rsidR="00587539" w:rsidRPr="00F56AC1" w:rsidRDefault="004A0EE2" w:rsidP="004A0EE2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 w:rsidR="00755CDD">
              <w:rPr>
                <w:rFonts w:ascii="微软雅黑" w:eastAsia="微软雅黑" w:hAnsi="微软雅黑" w:cs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配送员</w:t>
            </w:r>
          </w:p>
        </w:tc>
      </w:tr>
      <w:tr w:rsidR="00A20504" w:rsidRPr="00F56AC1" w:rsidTr="00CC159E">
        <w:tc>
          <w:tcPr>
            <w:tcW w:w="1100" w:type="dxa"/>
            <w:vMerge w:val="restart"/>
            <w:vAlign w:val="center"/>
          </w:tcPr>
          <w:p w:rsidR="00A20504" w:rsidRPr="00F56AC1" w:rsidRDefault="00A20504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A20504" w:rsidRPr="00F56AC1" w:rsidRDefault="00A2050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475" w:type="dxa"/>
            <w:vAlign w:val="center"/>
          </w:tcPr>
          <w:p w:rsidR="00A20504" w:rsidRPr="00F56AC1" w:rsidRDefault="00881574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userT</w:t>
            </w:r>
            <w:r w:rsidR="00A20504"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oken</w:t>
            </w:r>
          </w:p>
        </w:tc>
        <w:tc>
          <w:tcPr>
            <w:tcW w:w="1015" w:type="dxa"/>
            <w:vAlign w:val="center"/>
          </w:tcPr>
          <w:p w:rsidR="00A20504" w:rsidRPr="00F56AC1" w:rsidRDefault="00A2050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163" w:type="dxa"/>
            <w:vAlign w:val="center"/>
          </w:tcPr>
          <w:p w:rsidR="00A20504" w:rsidRPr="00F56AC1" w:rsidRDefault="00A2050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A20504" w:rsidRPr="00F56AC1" w:rsidRDefault="00A2050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A20504" w:rsidRPr="00F56AC1" w:rsidRDefault="00A20504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A1E54" w:rsidRPr="00F56AC1" w:rsidTr="00CC159E">
        <w:tc>
          <w:tcPr>
            <w:tcW w:w="1100" w:type="dxa"/>
            <w:vMerge/>
            <w:vAlign w:val="center"/>
          </w:tcPr>
          <w:p w:rsidR="00BA1E54" w:rsidRPr="00F56AC1" w:rsidRDefault="00BA1E54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BA1E54" w:rsidRPr="00F56AC1" w:rsidRDefault="00BA1E54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商户ID嘉宾</w:t>
            </w:r>
          </w:p>
        </w:tc>
        <w:tc>
          <w:tcPr>
            <w:tcW w:w="1475" w:type="dxa"/>
            <w:vAlign w:val="center"/>
          </w:tcPr>
          <w:p w:rsidR="00BA1E54" w:rsidRPr="00F56AC1" w:rsidRDefault="00BA1E54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1015" w:type="dxa"/>
            <w:vAlign w:val="center"/>
          </w:tcPr>
          <w:p w:rsidR="00BA1E54" w:rsidRPr="00F56AC1" w:rsidRDefault="00BA1E54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BA1E54" w:rsidRPr="00F56AC1" w:rsidRDefault="00BA1E5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BA1E54" w:rsidRPr="00F56AC1" w:rsidRDefault="00BA1E54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BA1E54" w:rsidRPr="00F56AC1" w:rsidRDefault="00BA1E54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商户专有</w:t>
            </w:r>
          </w:p>
        </w:tc>
      </w:tr>
    </w:tbl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5F25B6" w:rsidRPr="005F25B6" w:rsidRDefault="005F25B6" w:rsidP="005F25B6">
      <w:pPr>
        <w:pStyle w:val="ab"/>
        <w:keepNext/>
        <w:keepLines/>
        <w:numPr>
          <w:ilvl w:val="0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1" w:name="_Toc419144145"/>
      <w:bookmarkStart w:id="22" w:name="_Toc419543421"/>
      <w:bookmarkStart w:id="23" w:name="_Toc419832165"/>
      <w:bookmarkStart w:id="24" w:name="_Toc422743121"/>
      <w:bookmarkEnd w:id="21"/>
      <w:bookmarkEnd w:id="22"/>
      <w:bookmarkEnd w:id="23"/>
      <w:bookmarkEnd w:id="24"/>
    </w:p>
    <w:p w:rsidR="005F25B6" w:rsidRPr="005F25B6" w:rsidRDefault="005F25B6" w:rsidP="005F25B6">
      <w:pPr>
        <w:pStyle w:val="ab"/>
        <w:keepNext/>
        <w:keepLines/>
        <w:numPr>
          <w:ilvl w:val="0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5" w:name="_Toc419144146"/>
      <w:bookmarkStart w:id="26" w:name="_Toc419543422"/>
      <w:bookmarkStart w:id="27" w:name="_Toc419832166"/>
      <w:bookmarkStart w:id="28" w:name="_Toc422743122"/>
      <w:bookmarkEnd w:id="25"/>
      <w:bookmarkEnd w:id="26"/>
      <w:bookmarkEnd w:id="27"/>
      <w:bookmarkEnd w:id="28"/>
    </w:p>
    <w:p w:rsidR="005F25B6" w:rsidRPr="005F25B6" w:rsidRDefault="005F25B6" w:rsidP="005F25B6">
      <w:pPr>
        <w:pStyle w:val="ab"/>
        <w:keepNext/>
        <w:keepLines/>
        <w:numPr>
          <w:ilvl w:val="1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9" w:name="_Toc419144147"/>
      <w:bookmarkStart w:id="30" w:name="_Toc419543423"/>
      <w:bookmarkStart w:id="31" w:name="_Toc419832167"/>
      <w:bookmarkStart w:id="32" w:name="_Toc422743123"/>
      <w:bookmarkEnd w:id="29"/>
      <w:bookmarkEnd w:id="30"/>
      <w:bookmarkEnd w:id="31"/>
      <w:bookmarkEnd w:id="32"/>
    </w:p>
    <w:p w:rsidR="005F25B6" w:rsidRPr="005F25B6" w:rsidRDefault="005F25B6" w:rsidP="005F25B6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3" w:name="_Toc419144148"/>
      <w:bookmarkStart w:id="34" w:name="_Toc419543424"/>
      <w:bookmarkStart w:id="35" w:name="_Toc419832168"/>
      <w:bookmarkStart w:id="36" w:name="_Toc422743124"/>
      <w:bookmarkEnd w:id="33"/>
      <w:bookmarkEnd w:id="34"/>
      <w:bookmarkEnd w:id="35"/>
      <w:bookmarkEnd w:id="36"/>
    </w:p>
    <w:p w:rsidR="00FB0DC5" w:rsidRPr="00F56AC1" w:rsidRDefault="00FB0DC5" w:rsidP="00FB0DC5">
      <w:pPr>
        <w:pStyle w:val="3"/>
        <w:numPr>
          <w:ilvl w:val="2"/>
          <w:numId w:val="30"/>
        </w:numPr>
        <w:ind w:firstLineChars="0"/>
      </w:pPr>
      <w:bookmarkStart w:id="37" w:name="_Toc422743125"/>
      <w:r w:rsidRPr="00F56AC1">
        <w:rPr>
          <w:rFonts w:hint="eastAsia"/>
        </w:rPr>
        <w:t>用户注册</w:t>
      </w:r>
    </w:p>
    <w:p w:rsidR="00FB0DC5" w:rsidRPr="00F56AC1" w:rsidRDefault="00FB0DC5" w:rsidP="00FB0DC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FB0DC5" w:rsidRPr="00F56AC1" w:rsidRDefault="00FB0DC5" w:rsidP="00FB0DC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reg</w:t>
      </w:r>
      <w:r>
        <w:rPr>
          <w:rFonts w:ascii="微软雅黑" w:eastAsia="微软雅黑" w:hAnsi="微软雅黑" w:cs="宋体" w:hint="eastAsia"/>
        </w:rPr>
        <w:t>ForUser</w:t>
      </w:r>
      <w:r w:rsidRPr="00F56AC1">
        <w:rPr>
          <w:rFonts w:ascii="微软雅黑" w:eastAsia="微软雅黑" w:hAnsi="微软雅黑" w:cs="宋体"/>
        </w:rPr>
        <w:t>.action</w:t>
      </w:r>
    </w:p>
    <w:p w:rsidR="00FB0DC5" w:rsidRPr="00F56AC1" w:rsidRDefault="00FB0DC5" w:rsidP="00FB0DC5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559"/>
        <w:gridCol w:w="1701"/>
        <w:gridCol w:w="1134"/>
        <w:gridCol w:w="1134"/>
        <w:gridCol w:w="3118"/>
      </w:tblGrid>
      <w:tr w:rsidR="00FB0DC5" w:rsidRPr="00F56AC1" w:rsidTr="00421A80">
        <w:tc>
          <w:tcPr>
            <w:tcW w:w="1099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FB0DC5" w:rsidRPr="00F56AC1" w:rsidRDefault="00FB0DC5" w:rsidP="00421A80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FB0DC5" w:rsidRPr="00F56AC1" w:rsidTr="00421A80">
        <w:tc>
          <w:tcPr>
            <w:tcW w:w="1099" w:type="dxa"/>
            <w:vMerge w:val="restart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559" w:type="dxa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手机号码</w:t>
            </w:r>
          </w:p>
        </w:tc>
        <w:tc>
          <w:tcPr>
            <w:tcW w:w="1701" w:type="dxa"/>
          </w:tcPr>
          <w:p w:rsidR="00FB0DC5" w:rsidRPr="00F56AC1" w:rsidRDefault="00FB0DC5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B0DC5" w:rsidRPr="00F56AC1" w:rsidTr="00421A80">
        <w:tc>
          <w:tcPr>
            <w:tcW w:w="1099" w:type="dxa"/>
            <w:vMerge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验证码</w:t>
            </w:r>
          </w:p>
        </w:tc>
        <w:tc>
          <w:tcPr>
            <w:tcW w:w="1701" w:type="dxa"/>
          </w:tcPr>
          <w:p w:rsidR="00FB0DC5" w:rsidRPr="00F56AC1" w:rsidRDefault="00FB0DC5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validateCode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B0DC5" w:rsidRPr="00F56AC1" w:rsidTr="00421A80">
        <w:tc>
          <w:tcPr>
            <w:tcW w:w="1099" w:type="dxa"/>
            <w:vMerge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</w:tcPr>
          <w:p w:rsidR="00FB0DC5" w:rsidRPr="00F56AC1" w:rsidRDefault="00FB0DC5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password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</w:tcPr>
          <w:p w:rsidR="00FB0DC5" w:rsidRPr="00F56AC1" w:rsidRDefault="00FB0DC5" w:rsidP="00421A80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B0DC5" w:rsidRPr="00F56AC1" w:rsidTr="00421A80">
        <w:tc>
          <w:tcPr>
            <w:tcW w:w="1099" w:type="dxa"/>
            <w:vMerge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确认密码</w:t>
            </w:r>
          </w:p>
        </w:tc>
        <w:tc>
          <w:tcPr>
            <w:tcW w:w="1701" w:type="dxa"/>
          </w:tcPr>
          <w:p w:rsidR="00FB0DC5" w:rsidRPr="00F56AC1" w:rsidRDefault="00FB0DC5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confirmPassword</w:t>
            </w:r>
          </w:p>
        </w:tc>
        <w:tc>
          <w:tcPr>
            <w:tcW w:w="1134" w:type="dxa"/>
          </w:tcPr>
          <w:p w:rsidR="00FB0DC5" w:rsidRPr="00F56AC1" w:rsidRDefault="00FB0DC5" w:rsidP="00421A80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</w:tcPr>
          <w:p w:rsidR="00FB0DC5" w:rsidRPr="00F56AC1" w:rsidRDefault="00FB0DC5" w:rsidP="00421A80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B0DC5" w:rsidRPr="00F56AC1" w:rsidTr="00421A80">
        <w:tc>
          <w:tcPr>
            <w:tcW w:w="1099" w:type="dxa"/>
            <w:vMerge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用户类型</w:t>
            </w:r>
          </w:p>
        </w:tc>
        <w:tc>
          <w:tcPr>
            <w:tcW w:w="1701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userType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Default="00FB0DC5" w:rsidP="00421A80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0、普通用户；</w:t>
            </w:r>
          </w:p>
          <w:p w:rsidR="00FB0DC5" w:rsidRDefault="00FB0DC5" w:rsidP="00421A80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4、商户人员(普通)、</w:t>
            </w:r>
          </w:p>
          <w:p w:rsidR="00FB0DC5" w:rsidRPr="00F56AC1" w:rsidRDefault="00FB0DC5" w:rsidP="00421A80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6、配送员</w:t>
            </w:r>
          </w:p>
        </w:tc>
      </w:tr>
      <w:tr w:rsidR="00FB0DC5" w:rsidRPr="00F56AC1" w:rsidTr="00421A80">
        <w:tc>
          <w:tcPr>
            <w:tcW w:w="1099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559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701" w:type="dxa"/>
            <w:vAlign w:val="center"/>
          </w:tcPr>
          <w:p w:rsidR="00FB0DC5" w:rsidRPr="00F56AC1" w:rsidRDefault="00FB0DC5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134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FB0DC5" w:rsidRPr="00F56AC1" w:rsidRDefault="00FB0DC5" w:rsidP="00421A80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bookmarkEnd w:id="37"/>
    <w:p w:rsidR="007473B7" w:rsidRPr="00F56AC1" w:rsidRDefault="00FB0DC5" w:rsidP="005F25B6">
      <w:pPr>
        <w:pStyle w:val="3"/>
        <w:numPr>
          <w:ilvl w:val="2"/>
          <w:numId w:val="30"/>
        </w:numPr>
        <w:ind w:firstLineChars="0"/>
      </w:pPr>
      <w:r>
        <w:rPr>
          <w:rFonts w:hint="eastAsia"/>
        </w:rPr>
        <w:t>发送验证码</w:t>
      </w:r>
    </w:p>
    <w:p w:rsidR="007473B7" w:rsidRPr="00F56AC1" w:rsidRDefault="007473B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2413E5">
        <w:rPr>
          <w:rFonts w:ascii="微软雅黑" w:eastAsia="微软雅黑" w:hAnsi="微软雅黑" w:cs="宋体" w:hint="eastAsia"/>
        </w:rPr>
        <w:t>sendValidateCode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559"/>
        <w:gridCol w:w="1701"/>
        <w:gridCol w:w="1134"/>
        <w:gridCol w:w="1134"/>
        <w:gridCol w:w="3118"/>
      </w:tblGrid>
      <w:tr w:rsidR="007473B7" w:rsidRPr="00F56AC1" w:rsidTr="00C04CE1">
        <w:tc>
          <w:tcPr>
            <w:tcW w:w="109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693955" w:rsidRPr="00F56AC1" w:rsidTr="00C04CE1">
        <w:tc>
          <w:tcPr>
            <w:tcW w:w="1099" w:type="dxa"/>
            <w:vMerge w:val="restart"/>
            <w:vAlign w:val="center"/>
          </w:tcPr>
          <w:p w:rsidR="00693955" w:rsidRPr="00F56AC1" w:rsidRDefault="0069395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559" w:type="dxa"/>
          </w:tcPr>
          <w:p w:rsidR="00693955" w:rsidRPr="00F56AC1" w:rsidRDefault="0069395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手机号码</w:t>
            </w:r>
          </w:p>
        </w:tc>
        <w:tc>
          <w:tcPr>
            <w:tcW w:w="1701" w:type="dxa"/>
          </w:tcPr>
          <w:p w:rsidR="00693955" w:rsidRPr="00F56AC1" w:rsidRDefault="00693955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134" w:type="dxa"/>
            <w:vAlign w:val="center"/>
          </w:tcPr>
          <w:p w:rsidR="00693955" w:rsidRPr="00F56AC1" w:rsidRDefault="00693955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693955" w:rsidRPr="00F56AC1" w:rsidRDefault="0069395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693955" w:rsidRPr="00F56AC1" w:rsidRDefault="0069395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93955" w:rsidRPr="00F56AC1" w:rsidTr="00C47E8C">
        <w:tc>
          <w:tcPr>
            <w:tcW w:w="1099" w:type="dxa"/>
            <w:vMerge/>
            <w:vAlign w:val="center"/>
          </w:tcPr>
          <w:p w:rsidR="00693955" w:rsidRPr="00F56AC1" w:rsidRDefault="0069395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693955" w:rsidRPr="00F56AC1" w:rsidRDefault="00D0473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</w:t>
            </w:r>
            <w:r w:rsidR="00693955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类型</w:t>
            </w:r>
          </w:p>
        </w:tc>
        <w:tc>
          <w:tcPr>
            <w:tcW w:w="1701" w:type="dxa"/>
            <w:vAlign w:val="center"/>
          </w:tcPr>
          <w:p w:rsidR="00693955" w:rsidRPr="00F56AC1" w:rsidRDefault="002D7D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client</w:t>
            </w:r>
            <w:r w:rsidR="00693955"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134" w:type="dxa"/>
            <w:vAlign w:val="center"/>
          </w:tcPr>
          <w:p w:rsidR="00693955" w:rsidRPr="00F56AC1" w:rsidRDefault="00693955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693955" w:rsidRPr="00F56AC1" w:rsidRDefault="00747A2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3118" w:type="dxa"/>
            <w:vAlign w:val="center"/>
          </w:tcPr>
          <w:p w:rsidR="00693955" w:rsidRPr="00F56AC1" w:rsidRDefault="00693955" w:rsidP="00C47E8C">
            <w:pPr>
              <w:wordWrap w:val="0"/>
              <w:ind w:firstLineChars="0" w:firstLine="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93955" w:rsidRPr="00F56AC1" w:rsidTr="00C04CE1">
        <w:tc>
          <w:tcPr>
            <w:tcW w:w="1099" w:type="dxa"/>
            <w:vAlign w:val="center"/>
          </w:tcPr>
          <w:p w:rsidR="00693955" w:rsidRPr="00F56AC1" w:rsidRDefault="0069395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559" w:type="dxa"/>
            <w:vAlign w:val="center"/>
          </w:tcPr>
          <w:p w:rsidR="00693955" w:rsidRPr="00F56AC1" w:rsidRDefault="0069395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701" w:type="dxa"/>
            <w:vAlign w:val="center"/>
          </w:tcPr>
          <w:p w:rsidR="00693955" w:rsidRPr="00F56AC1" w:rsidRDefault="00693955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134" w:type="dxa"/>
            <w:vAlign w:val="center"/>
          </w:tcPr>
          <w:p w:rsidR="00693955" w:rsidRPr="00F56AC1" w:rsidRDefault="0069395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134" w:type="dxa"/>
            <w:vAlign w:val="center"/>
          </w:tcPr>
          <w:p w:rsidR="00693955" w:rsidRPr="00F56AC1" w:rsidRDefault="0069395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693955" w:rsidRPr="00F56AC1" w:rsidRDefault="0069395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p w:rsidR="007473B7" w:rsidRPr="00F56AC1" w:rsidRDefault="007473B7" w:rsidP="005F25B6">
      <w:pPr>
        <w:pStyle w:val="3"/>
        <w:numPr>
          <w:ilvl w:val="2"/>
          <w:numId w:val="30"/>
        </w:numPr>
        <w:ind w:firstLineChars="0"/>
      </w:pPr>
      <w:bookmarkStart w:id="38" w:name="_Toc422743126"/>
      <w:r w:rsidRPr="00F56AC1">
        <w:rPr>
          <w:rFonts w:hint="eastAsia"/>
        </w:rPr>
        <w:t>查询用户信息通过</w:t>
      </w:r>
      <w:r w:rsidRPr="00F56AC1">
        <w:t>token</w:t>
      </w:r>
      <w:bookmarkEnd w:id="38"/>
    </w:p>
    <w:p w:rsidR="007473B7" w:rsidRPr="00F56AC1" w:rsidRDefault="007473B7" w:rsidP="0084514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84514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getInfo</w:t>
      </w:r>
      <w:r w:rsidR="00E2350A">
        <w:rPr>
          <w:rFonts w:ascii="微软雅黑" w:eastAsia="微软雅黑" w:hAnsi="微软雅黑" w:cs="宋体" w:hint="eastAsia"/>
        </w:rPr>
        <w:t>ForUser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84514E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616"/>
        <w:gridCol w:w="1276"/>
        <w:gridCol w:w="1276"/>
        <w:gridCol w:w="3118"/>
      </w:tblGrid>
      <w:tr w:rsidR="007473B7" w:rsidRPr="00F56AC1" w:rsidTr="00C04CE1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C04CE1">
        <w:tc>
          <w:tcPr>
            <w:tcW w:w="1100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95D07" w:rsidRPr="00F56AC1" w:rsidTr="00C04CE1">
        <w:tc>
          <w:tcPr>
            <w:tcW w:w="1100" w:type="dxa"/>
            <w:vMerge w:val="restart"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616" w:type="dxa"/>
            <w:vAlign w:val="center"/>
          </w:tcPr>
          <w:p w:rsidR="00D95D07" w:rsidRPr="00F56AC1" w:rsidRDefault="001F1EC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95D07" w:rsidRPr="00F56AC1" w:rsidTr="00C04CE1">
        <w:tc>
          <w:tcPr>
            <w:tcW w:w="1100" w:type="dxa"/>
            <w:vMerge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</w:t>
            </w:r>
          </w:p>
        </w:tc>
        <w:tc>
          <w:tcPr>
            <w:tcW w:w="1616" w:type="dxa"/>
            <w:vAlign w:val="center"/>
          </w:tcPr>
          <w:p w:rsidR="00D95D07" w:rsidRPr="00F56AC1" w:rsidRDefault="00D95D07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95D07" w:rsidRPr="00F56AC1" w:rsidTr="00C04CE1">
        <w:tc>
          <w:tcPr>
            <w:tcW w:w="1100" w:type="dxa"/>
            <w:vMerge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用户名</w:t>
            </w:r>
          </w:p>
        </w:tc>
        <w:tc>
          <w:tcPr>
            <w:tcW w:w="1616" w:type="dxa"/>
            <w:vAlign w:val="center"/>
          </w:tcPr>
          <w:p w:rsidR="00D95D07" w:rsidRPr="00F56AC1" w:rsidRDefault="00D95D07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nickname</w:t>
            </w: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95D07" w:rsidRPr="00F56AC1" w:rsidTr="00C04CE1">
        <w:tc>
          <w:tcPr>
            <w:tcW w:w="1100" w:type="dxa"/>
            <w:vMerge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D95D07" w:rsidRPr="00F56AC1" w:rsidRDefault="00D95D0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头像</w:t>
            </w:r>
          </w:p>
        </w:tc>
        <w:tc>
          <w:tcPr>
            <w:tcW w:w="1616" w:type="dxa"/>
            <w:vAlign w:val="center"/>
          </w:tcPr>
          <w:p w:rsidR="00D95D07" w:rsidRPr="00F56AC1" w:rsidRDefault="00A02FC1" w:rsidP="00A02FC1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avatarPicture</w:t>
            </w:r>
          </w:p>
        </w:tc>
        <w:tc>
          <w:tcPr>
            <w:tcW w:w="1276" w:type="dxa"/>
            <w:vAlign w:val="center"/>
          </w:tcPr>
          <w:p w:rsidR="00D95D07" w:rsidRPr="00F56AC1" w:rsidRDefault="00D95D0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D95D07" w:rsidRPr="00F56AC1" w:rsidRDefault="001F631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D95D07" w:rsidRPr="00F56AC1" w:rsidRDefault="00D95D0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5F25B6">
      <w:pPr>
        <w:pStyle w:val="3"/>
        <w:numPr>
          <w:ilvl w:val="2"/>
          <w:numId w:val="30"/>
        </w:numPr>
        <w:ind w:firstLineChars="0"/>
      </w:pPr>
      <w:bookmarkStart w:id="39" w:name="_Toc422743127"/>
      <w:r w:rsidRPr="00F56AC1">
        <w:rPr>
          <w:rFonts w:hint="eastAsia"/>
        </w:rPr>
        <w:t>修改密码</w:t>
      </w:r>
      <w:bookmarkEnd w:id="39"/>
    </w:p>
    <w:p w:rsidR="007473B7" w:rsidRPr="00F56AC1" w:rsidRDefault="007473B7" w:rsidP="00C62D1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C62D1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updatePass</w:t>
      </w:r>
      <w:r w:rsidR="00FA07CF">
        <w:rPr>
          <w:rFonts w:ascii="微软雅黑" w:eastAsia="微软雅黑" w:hAnsi="微软雅黑" w:cs="宋体" w:hint="eastAsia"/>
        </w:rPr>
        <w:t>ForUser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C62D14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616"/>
        <w:gridCol w:w="1276"/>
        <w:gridCol w:w="1276"/>
        <w:gridCol w:w="3118"/>
      </w:tblGrid>
      <w:tr w:rsidR="007473B7" w:rsidRPr="00F56AC1" w:rsidTr="00C04CE1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C04CE1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旧密码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oldPassord</w:t>
            </w:r>
          </w:p>
        </w:tc>
        <w:tc>
          <w:tcPr>
            <w:tcW w:w="1276" w:type="dxa"/>
          </w:tcPr>
          <w:p w:rsidR="007473B7" w:rsidRPr="00F56AC1" w:rsidRDefault="007473B7" w:rsidP="007A4E07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新密码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newPassord</w:t>
            </w:r>
          </w:p>
        </w:tc>
        <w:tc>
          <w:tcPr>
            <w:tcW w:w="1276" w:type="dxa"/>
          </w:tcPr>
          <w:p w:rsidR="007473B7" w:rsidRPr="00F56AC1" w:rsidRDefault="007473B7" w:rsidP="007A4E07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C04CE1">
        <w:tc>
          <w:tcPr>
            <w:tcW w:w="1100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025CB6" w:rsidRPr="00F56AC1" w:rsidRDefault="00025CB6" w:rsidP="00025CB6">
      <w:pPr>
        <w:pStyle w:val="3"/>
        <w:numPr>
          <w:ilvl w:val="2"/>
          <w:numId w:val="30"/>
        </w:numPr>
        <w:ind w:firstLineChars="0"/>
      </w:pPr>
      <w:bookmarkStart w:id="40" w:name="_Toc422743128"/>
      <w:r w:rsidRPr="00F56AC1">
        <w:rPr>
          <w:rFonts w:hint="eastAsia"/>
        </w:rPr>
        <w:t>找回密码</w:t>
      </w:r>
      <w:bookmarkEnd w:id="40"/>
    </w:p>
    <w:p w:rsidR="00025CB6" w:rsidRPr="00F56AC1" w:rsidRDefault="00025CB6" w:rsidP="00025CB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025CB6" w:rsidRPr="00F56AC1" w:rsidRDefault="00025CB6" w:rsidP="00025CB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findForgetPass</w:t>
      </w:r>
      <w:r w:rsidR="00C94FCF">
        <w:rPr>
          <w:rFonts w:ascii="微软雅黑" w:eastAsia="微软雅黑" w:hAnsi="微软雅黑" w:cs="宋体" w:hint="eastAsia"/>
        </w:rPr>
        <w:t>ForUser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025CB6" w:rsidRPr="00F56AC1" w:rsidTr="003321BF">
        <w:tc>
          <w:tcPr>
            <w:tcW w:w="1099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025CB6" w:rsidRPr="00F56AC1" w:rsidRDefault="00025CB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025CB6" w:rsidRPr="00F56AC1" w:rsidTr="003321BF">
        <w:tc>
          <w:tcPr>
            <w:tcW w:w="1099" w:type="dxa"/>
            <w:vMerge w:val="restart"/>
            <w:vAlign w:val="center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手机号码</w:t>
            </w:r>
          </w:p>
        </w:tc>
        <w:tc>
          <w:tcPr>
            <w:tcW w:w="1616" w:type="dxa"/>
          </w:tcPr>
          <w:p w:rsidR="00025CB6" w:rsidRPr="00F56AC1" w:rsidRDefault="00025CB6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25CB6" w:rsidRPr="00F56AC1" w:rsidTr="003321BF">
        <w:tc>
          <w:tcPr>
            <w:tcW w:w="1099" w:type="dxa"/>
            <w:vMerge/>
            <w:vAlign w:val="center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验证码</w:t>
            </w:r>
          </w:p>
        </w:tc>
        <w:tc>
          <w:tcPr>
            <w:tcW w:w="1616" w:type="dxa"/>
          </w:tcPr>
          <w:p w:rsidR="00025CB6" w:rsidRPr="00F56AC1" w:rsidRDefault="000C34C0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validateCode</w:t>
            </w:r>
          </w:p>
        </w:tc>
        <w:tc>
          <w:tcPr>
            <w:tcW w:w="1276" w:type="dxa"/>
          </w:tcPr>
          <w:p w:rsidR="00025CB6" w:rsidRPr="00F56AC1" w:rsidRDefault="00025CB6" w:rsidP="003321BF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</w:tcPr>
          <w:p w:rsidR="00025CB6" w:rsidRPr="00F56AC1" w:rsidRDefault="00025CB6" w:rsidP="003321BF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25CB6" w:rsidRPr="00F56AC1" w:rsidTr="003321BF">
        <w:tc>
          <w:tcPr>
            <w:tcW w:w="1099" w:type="dxa"/>
            <w:vMerge/>
            <w:vAlign w:val="center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密码</w:t>
            </w:r>
          </w:p>
        </w:tc>
        <w:tc>
          <w:tcPr>
            <w:tcW w:w="1616" w:type="dxa"/>
          </w:tcPr>
          <w:p w:rsidR="00025CB6" w:rsidRPr="00F56AC1" w:rsidRDefault="00025CB6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password</w:t>
            </w:r>
          </w:p>
        </w:tc>
        <w:tc>
          <w:tcPr>
            <w:tcW w:w="12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</w:tcPr>
          <w:p w:rsidR="00025CB6" w:rsidRPr="00F56AC1" w:rsidRDefault="00025CB6" w:rsidP="003321BF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25CB6" w:rsidRPr="00F56AC1" w:rsidTr="003321BF">
        <w:tc>
          <w:tcPr>
            <w:tcW w:w="1099" w:type="dxa"/>
            <w:vMerge/>
            <w:vAlign w:val="center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25CB6" w:rsidRPr="00F56AC1" w:rsidRDefault="00025CB6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确认密码</w:t>
            </w:r>
          </w:p>
        </w:tc>
        <w:tc>
          <w:tcPr>
            <w:tcW w:w="1616" w:type="dxa"/>
          </w:tcPr>
          <w:p w:rsidR="00025CB6" w:rsidRPr="00F56AC1" w:rsidRDefault="00025CB6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confirmPassword</w:t>
            </w:r>
          </w:p>
        </w:tc>
        <w:tc>
          <w:tcPr>
            <w:tcW w:w="1276" w:type="dxa"/>
          </w:tcPr>
          <w:p w:rsidR="00025CB6" w:rsidRPr="00F56AC1" w:rsidRDefault="00025CB6" w:rsidP="003321BF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</w:tcPr>
          <w:p w:rsidR="00025CB6" w:rsidRPr="00F56AC1" w:rsidRDefault="00025CB6" w:rsidP="003321BF">
            <w:pPr>
              <w:ind w:firstLine="80"/>
              <w:rPr>
                <w:rFonts w:ascii="微软雅黑" w:eastAsia="微软雅黑" w:hAnsi="微软雅黑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25CB6" w:rsidRPr="00F56AC1" w:rsidRDefault="00025CB6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42F2E" w:rsidRPr="00F56AC1" w:rsidTr="003321BF">
        <w:tc>
          <w:tcPr>
            <w:tcW w:w="1099" w:type="dxa"/>
            <w:vAlign w:val="center"/>
          </w:tcPr>
          <w:p w:rsidR="00F42F2E" w:rsidRPr="00F56AC1" w:rsidRDefault="00F42F2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返回参数</w:t>
            </w:r>
          </w:p>
        </w:tc>
        <w:tc>
          <w:tcPr>
            <w:tcW w:w="1360" w:type="dxa"/>
            <w:vAlign w:val="center"/>
          </w:tcPr>
          <w:p w:rsidR="00F42F2E" w:rsidRPr="00F56AC1" w:rsidRDefault="00F42F2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616" w:type="dxa"/>
            <w:vAlign w:val="center"/>
          </w:tcPr>
          <w:p w:rsidR="00F42F2E" w:rsidRPr="00F56AC1" w:rsidRDefault="00F42F2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42F2E" w:rsidRPr="00F56AC1" w:rsidRDefault="00F42F2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F42F2E" w:rsidRPr="00F56AC1" w:rsidRDefault="00F42F2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:rsidR="00F42F2E" w:rsidRPr="00F56AC1" w:rsidRDefault="00F42F2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1A231C" w:rsidRPr="001A231C" w:rsidRDefault="001A231C" w:rsidP="001A231C">
      <w:pPr>
        <w:pStyle w:val="ab"/>
        <w:keepNext/>
        <w:keepLines/>
        <w:numPr>
          <w:ilvl w:val="0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1" w:name="_Toc419144153"/>
      <w:bookmarkStart w:id="42" w:name="_Toc419543429"/>
      <w:bookmarkStart w:id="43" w:name="_Toc419832173"/>
      <w:bookmarkStart w:id="44" w:name="_Toc422743129"/>
      <w:bookmarkEnd w:id="41"/>
      <w:bookmarkEnd w:id="42"/>
      <w:bookmarkEnd w:id="43"/>
      <w:bookmarkEnd w:id="44"/>
    </w:p>
    <w:p w:rsidR="001A231C" w:rsidRPr="001A231C" w:rsidRDefault="001A231C" w:rsidP="001A231C">
      <w:pPr>
        <w:pStyle w:val="ab"/>
        <w:keepNext/>
        <w:keepLines/>
        <w:numPr>
          <w:ilvl w:val="0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5" w:name="_Toc419144154"/>
      <w:bookmarkStart w:id="46" w:name="_Toc419543430"/>
      <w:bookmarkStart w:id="47" w:name="_Toc419832174"/>
      <w:bookmarkStart w:id="48" w:name="_Toc422743130"/>
      <w:bookmarkEnd w:id="45"/>
      <w:bookmarkEnd w:id="46"/>
      <w:bookmarkEnd w:id="47"/>
      <w:bookmarkEnd w:id="48"/>
    </w:p>
    <w:p w:rsidR="001A231C" w:rsidRPr="001A231C" w:rsidRDefault="001A231C" w:rsidP="001A231C">
      <w:pPr>
        <w:pStyle w:val="ab"/>
        <w:keepNext/>
        <w:keepLines/>
        <w:numPr>
          <w:ilvl w:val="1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9" w:name="_Toc419144155"/>
      <w:bookmarkStart w:id="50" w:name="_Toc419543431"/>
      <w:bookmarkStart w:id="51" w:name="_Toc419832175"/>
      <w:bookmarkStart w:id="52" w:name="_Toc422743131"/>
      <w:bookmarkEnd w:id="49"/>
      <w:bookmarkEnd w:id="50"/>
      <w:bookmarkEnd w:id="51"/>
      <w:bookmarkEnd w:id="52"/>
    </w:p>
    <w:p w:rsidR="001A231C" w:rsidRPr="001A231C" w:rsidRDefault="001A231C" w:rsidP="001A231C">
      <w:pPr>
        <w:pStyle w:val="ab"/>
        <w:keepNext/>
        <w:keepLines/>
        <w:numPr>
          <w:ilvl w:val="2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53" w:name="_Toc419144156"/>
      <w:bookmarkStart w:id="54" w:name="_Toc419543432"/>
      <w:bookmarkStart w:id="55" w:name="_Toc419832176"/>
      <w:bookmarkStart w:id="56" w:name="_Toc422743132"/>
      <w:bookmarkEnd w:id="53"/>
      <w:bookmarkEnd w:id="54"/>
      <w:bookmarkEnd w:id="55"/>
      <w:bookmarkEnd w:id="56"/>
    </w:p>
    <w:p w:rsidR="001A231C" w:rsidRPr="001A231C" w:rsidRDefault="001A231C" w:rsidP="001A231C">
      <w:pPr>
        <w:pStyle w:val="ab"/>
        <w:keepNext/>
        <w:keepLines/>
        <w:numPr>
          <w:ilvl w:val="2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57" w:name="_Toc419144157"/>
      <w:bookmarkStart w:id="58" w:name="_Toc419543433"/>
      <w:bookmarkStart w:id="59" w:name="_Toc419832177"/>
      <w:bookmarkStart w:id="60" w:name="_Toc422743133"/>
      <w:bookmarkEnd w:id="57"/>
      <w:bookmarkEnd w:id="58"/>
      <w:bookmarkEnd w:id="59"/>
      <w:bookmarkEnd w:id="60"/>
    </w:p>
    <w:p w:rsidR="001A231C" w:rsidRPr="001A231C" w:rsidRDefault="001A231C" w:rsidP="001A231C">
      <w:pPr>
        <w:pStyle w:val="ab"/>
        <w:keepNext/>
        <w:keepLines/>
        <w:numPr>
          <w:ilvl w:val="2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61" w:name="_Toc419144158"/>
      <w:bookmarkStart w:id="62" w:name="_Toc419543434"/>
      <w:bookmarkStart w:id="63" w:name="_Toc419832178"/>
      <w:bookmarkStart w:id="64" w:name="_Toc422743134"/>
      <w:bookmarkEnd w:id="61"/>
      <w:bookmarkEnd w:id="62"/>
      <w:bookmarkEnd w:id="63"/>
      <w:bookmarkEnd w:id="64"/>
    </w:p>
    <w:p w:rsidR="001A231C" w:rsidRPr="001A231C" w:rsidRDefault="001A231C" w:rsidP="001A231C">
      <w:pPr>
        <w:pStyle w:val="ab"/>
        <w:keepNext/>
        <w:keepLines/>
        <w:numPr>
          <w:ilvl w:val="2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65" w:name="_Toc419144159"/>
      <w:bookmarkStart w:id="66" w:name="_Toc419543435"/>
      <w:bookmarkStart w:id="67" w:name="_Toc419832179"/>
      <w:bookmarkStart w:id="68" w:name="_Toc422743135"/>
      <w:bookmarkEnd w:id="65"/>
      <w:bookmarkEnd w:id="66"/>
      <w:bookmarkEnd w:id="67"/>
      <w:bookmarkEnd w:id="68"/>
    </w:p>
    <w:p w:rsidR="001A231C" w:rsidRPr="001A231C" w:rsidRDefault="001A231C" w:rsidP="001A231C">
      <w:pPr>
        <w:pStyle w:val="ab"/>
        <w:keepNext/>
        <w:keepLines/>
        <w:numPr>
          <w:ilvl w:val="2"/>
          <w:numId w:val="3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69" w:name="_Toc419144160"/>
      <w:bookmarkStart w:id="70" w:name="_Toc419543436"/>
      <w:bookmarkStart w:id="71" w:name="_Toc419832180"/>
      <w:bookmarkStart w:id="72" w:name="_Toc422743136"/>
      <w:bookmarkEnd w:id="69"/>
      <w:bookmarkEnd w:id="70"/>
      <w:bookmarkEnd w:id="71"/>
      <w:bookmarkEnd w:id="72"/>
    </w:p>
    <w:p w:rsidR="005829B1" w:rsidRPr="00F56AC1" w:rsidRDefault="005829B1" w:rsidP="001A231C">
      <w:pPr>
        <w:pStyle w:val="3"/>
        <w:numPr>
          <w:ilvl w:val="2"/>
          <w:numId w:val="36"/>
        </w:numPr>
        <w:ind w:firstLineChars="0"/>
      </w:pPr>
      <w:bookmarkStart w:id="73" w:name="_Toc422743137"/>
      <w:r>
        <w:rPr>
          <w:rFonts w:hint="eastAsia"/>
        </w:rPr>
        <w:t>送餐地址</w:t>
      </w:r>
      <w:r w:rsidR="001A231C">
        <w:rPr>
          <w:rFonts w:hint="eastAsia"/>
        </w:rPr>
        <w:t>列表</w:t>
      </w:r>
      <w:bookmarkEnd w:id="73"/>
    </w:p>
    <w:p w:rsidR="005A1226" w:rsidRPr="00F56AC1" w:rsidRDefault="005A1226" w:rsidP="005A122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5A1226" w:rsidRPr="00F56AC1" w:rsidRDefault="005A1226" w:rsidP="005A122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C70E1A">
        <w:rPr>
          <w:rFonts w:ascii="微软雅黑" w:eastAsia="微软雅黑" w:hAnsi="微软雅黑" w:cs="宋体" w:hint="eastAsia"/>
        </w:rPr>
        <w:t>get</w:t>
      </w:r>
      <w:r w:rsidR="00B85AD6">
        <w:rPr>
          <w:rFonts w:ascii="微软雅黑" w:eastAsia="微软雅黑" w:hAnsi="微软雅黑" w:cs="宋体" w:hint="eastAsia"/>
        </w:rPr>
        <w:t>MyDeliveryAddressList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5A1226" w:rsidRPr="00F56AC1" w:rsidTr="003321BF">
        <w:tc>
          <w:tcPr>
            <w:tcW w:w="1099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5A1226" w:rsidRPr="00F56AC1" w:rsidRDefault="005A1226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4854E2" w:rsidRPr="00F56AC1" w:rsidTr="003321BF">
        <w:tc>
          <w:tcPr>
            <w:tcW w:w="1099" w:type="dxa"/>
            <w:vMerge w:val="restart"/>
            <w:vAlign w:val="center"/>
          </w:tcPr>
          <w:p w:rsidR="004854E2" w:rsidRPr="00F56AC1" w:rsidRDefault="004854E2" w:rsidP="008E563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</w:tcPr>
          <w:p w:rsidR="004854E2" w:rsidRPr="00F56AC1" w:rsidRDefault="004854E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用户ID加密</w:t>
            </w:r>
          </w:p>
        </w:tc>
        <w:tc>
          <w:tcPr>
            <w:tcW w:w="1616" w:type="dxa"/>
          </w:tcPr>
          <w:p w:rsidR="004854E2" w:rsidRPr="00F56AC1" w:rsidRDefault="004854E2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4854E2" w:rsidRPr="00F56AC1" w:rsidRDefault="004854E2" w:rsidP="003321BF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4854E2" w:rsidRPr="00F56AC1" w:rsidRDefault="004854E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4854E2" w:rsidRPr="00F56AC1" w:rsidRDefault="004854E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854E2" w:rsidRPr="00F56AC1" w:rsidTr="003321BF">
        <w:tc>
          <w:tcPr>
            <w:tcW w:w="1099" w:type="dxa"/>
            <w:vMerge/>
            <w:vAlign w:val="center"/>
          </w:tcPr>
          <w:p w:rsidR="004854E2" w:rsidRPr="00F56AC1" w:rsidRDefault="004854E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4854E2" w:rsidRPr="00673CB7" w:rsidRDefault="004854E2" w:rsidP="00673CB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时间戳</w:t>
            </w:r>
          </w:p>
        </w:tc>
        <w:tc>
          <w:tcPr>
            <w:tcW w:w="1616" w:type="dxa"/>
          </w:tcPr>
          <w:p w:rsidR="004854E2" w:rsidRPr="00673CB7" w:rsidRDefault="004854E2" w:rsidP="00673CB7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4854E2" w:rsidRPr="00673CB7" w:rsidRDefault="004854E2" w:rsidP="00673CB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854E2" w:rsidRPr="00673CB7" w:rsidRDefault="004854E2" w:rsidP="00673CB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</w:t>
            </w:r>
          </w:p>
        </w:tc>
        <w:tc>
          <w:tcPr>
            <w:tcW w:w="2976" w:type="dxa"/>
            <w:vAlign w:val="center"/>
          </w:tcPr>
          <w:p w:rsidR="004854E2" w:rsidRPr="00673CB7" w:rsidRDefault="004854E2" w:rsidP="00673CB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E5637" w:rsidRPr="00F56AC1" w:rsidTr="003321BF">
        <w:tc>
          <w:tcPr>
            <w:tcW w:w="1099" w:type="dxa"/>
            <w:vMerge w:val="restart"/>
            <w:vAlign w:val="center"/>
          </w:tcPr>
          <w:p w:rsidR="008E5637" w:rsidRPr="00F56AC1" w:rsidRDefault="008E563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360" w:type="dxa"/>
            <w:vAlign w:val="center"/>
          </w:tcPr>
          <w:p w:rsidR="008E5637" w:rsidRPr="00F56AC1" w:rsidRDefault="008E563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地址列表</w:t>
            </w:r>
          </w:p>
        </w:tc>
        <w:tc>
          <w:tcPr>
            <w:tcW w:w="1616" w:type="dxa"/>
            <w:vAlign w:val="center"/>
          </w:tcPr>
          <w:p w:rsidR="008E5637" w:rsidRPr="00F56AC1" w:rsidRDefault="008E563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1276" w:type="dxa"/>
            <w:vAlign w:val="center"/>
          </w:tcPr>
          <w:p w:rsidR="008E5637" w:rsidRPr="00F56AC1" w:rsidRDefault="008E563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E5637" w:rsidRPr="00F56AC1" w:rsidRDefault="008E563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976" w:type="dxa"/>
            <w:vAlign w:val="center"/>
          </w:tcPr>
          <w:p w:rsidR="008E5637" w:rsidRPr="00F56AC1" w:rsidRDefault="008E563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一级列表</w:t>
            </w:r>
          </w:p>
        </w:tc>
      </w:tr>
      <w:tr w:rsidR="003B3300" w:rsidRPr="00F56AC1" w:rsidTr="00C47E8C">
        <w:tc>
          <w:tcPr>
            <w:tcW w:w="1099" w:type="dxa"/>
            <w:vMerge/>
            <w:vAlign w:val="center"/>
          </w:tcPr>
          <w:p w:rsidR="003B3300" w:rsidRPr="00F56AC1" w:rsidRDefault="003B330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  <w:vAlign w:val="center"/>
          </w:tcPr>
          <w:p w:rsidR="003B3300" w:rsidRPr="00F56AC1" w:rsidRDefault="003B3300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ID </w:t>
            </w:r>
          </w:p>
        </w:tc>
        <w:tc>
          <w:tcPr>
            <w:tcW w:w="1616" w:type="dxa"/>
            <w:vAlign w:val="center"/>
          </w:tcPr>
          <w:p w:rsidR="003B3300" w:rsidRPr="00F56AC1" w:rsidRDefault="007A215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3B3300" w:rsidRPr="00F56AC1" w:rsidRDefault="003B3300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3B3300" w:rsidRPr="00F56AC1" w:rsidRDefault="00B42A4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B3300" w:rsidRPr="00F56AC1" w:rsidRDefault="003B3300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62C4C" w:rsidRPr="00F56AC1" w:rsidTr="00C47E8C">
        <w:tc>
          <w:tcPr>
            <w:tcW w:w="1099" w:type="dxa"/>
            <w:vMerge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A62C4C" w:rsidRPr="00BA5DF9" w:rsidRDefault="00A62C4C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  <w:tc>
          <w:tcPr>
            <w:tcW w:w="1616" w:type="dxa"/>
            <w:vAlign w:val="center"/>
          </w:tcPr>
          <w:p w:rsidR="00A62C4C" w:rsidRPr="00F56AC1" w:rsidRDefault="00A62C4C" w:rsidP="004B3DE5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:rsidR="00A62C4C" w:rsidRPr="00F56AC1" w:rsidRDefault="00A62C4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62C4C" w:rsidRPr="00F56AC1" w:rsidRDefault="00A62C4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64347" w:rsidRPr="00F56AC1" w:rsidTr="00C47E8C">
        <w:tc>
          <w:tcPr>
            <w:tcW w:w="1099" w:type="dxa"/>
            <w:vMerge/>
            <w:vAlign w:val="center"/>
          </w:tcPr>
          <w:p w:rsidR="00B64347" w:rsidRPr="00F56AC1" w:rsidRDefault="00B6434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B64347" w:rsidRDefault="00B64347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616" w:type="dxa"/>
            <w:vAlign w:val="center"/>
          </w:tcPr>
          <w:p w:rsidR="00B64347" w:rsidRPr="00F56AC1" w:rsidRDefault="00B6434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1276" w:type="dxa"/>
            <w:vAlign w:val="center"/>
          </w:tcPr>
          <w:p w:rsidR="00B64347" w:rsidRPr="00F56AC1" w:rsidRDefault="00B64347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B64347" w:rsidRPr="00F56AC1" w:rsidRDefault="00B6434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976" w:type="dxa"/>
          </w:tcPr>
          <w:p w:rsidR="00B64347" w:rsidRPr="006D0567" w:rsidRDefault="00B64347" w:rsidP="00B6434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1男，2女</w:t>
            </w:r>
          </w:p>
        </w:tc>
      </w:tr>
      <w:tr w:rsidR="00A62C4C" w:rsidRPr="00F56AC1" w:rsidTr="00C47E8C">
        <w:tc>
          <w:tcPr>
            <w:tcW w:w="1099" w:type="dxa"/>
            <w:vMerge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A62C4C" w:rsidRDefault="00A62C4C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616" w:type="dxa"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A62C4C" w:rsidRPr="00F56AC1" w:rsidRDefault="00A62C4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62C4C" w:rsidRPr="00F56AC1" w:rsidRDefault="00A62C4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62C4C" w:rsidRPr="00F56AC1" w:rsidTr="00C47E8C">
        <w:tc>
          <w:tcPr>
            <w:tcW w:w="1099" w:type="dxa"/>
            <w:vMerge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A62C4C" w:rsidRPr="006D0567" w:rsidRDefault="00A62C4C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送餐地址</w:t>
            </w:r>
          </w:p>
        </w:tc>
        <w:tc>
          <w:tcPr>
            <w:tcW w:w="1616" w:type="dxa"/>
            <w:vAlign w:val="center"/>
          </w:tcPr>
          <w:p w:rsidR="00A62C4C" w:rsidRPr="00F56AC1" w:rsidRDefault="00A62C4C" w:rsidP="00CA1EDA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276" w:type="dxa"/>
            <w:vAlign w:val="center"/>
          </w:tcPr>
          <w:p w:rsidR="00A62C4C" w:rsidRPr="00F56AC1" w:rsidRDefault="00A62C4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62C4C" w:rsidRPr="00F56AC1" w:rsidRDefault="00A62C4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62C4C" w:rsidRPr="00F56AC1" w:rsidTr="00C47E8C">
        <w:tc>
          <w:tcPr>
            <w:tcW w:w="1099" w:type="dxa"/>
            <w:vMerge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A62C4C" w:rsidRDefault="00A62C4C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门牌号</w:t>
            </w:r>
          </w:p>
        </w:tc>
        <w:tc>
          <w:tcPr>
            <w:tcW w:w="1616" w:type="dxa"/>
            <w:vAlign w:val="center"/>
          </w:tcPr>
          <w:p w:rsidR="00A62C4C" w:rsidRPr="00F56AC1" w:rsidRDefault="00A62C4C" w:rsidP="00CA1EDA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1276" w:type="dxa"/>
            <w:vAlign w:val="center"/>
          </w:tcPr>
          <w:p w:rsidR="00A62C4C" w:rsidRPr="00F56AC1" w:rsidRDefault="00A62C4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62C4C" w:rsidRPr="00F56AC1" w:rsidRDefault="00A62C4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62C4C" w:rsidRPr="00F56AC1" w:rsidRDefault="00A62C4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85DEF" w:rsidRPr="00F56AC1" w:rsidTr="00C47E8C">
        <w:tc>
          <w:tcPr>
            <w:tcW w:w="1099" w:type="dxa"/>
            <w:vMerge/>
            <w:vAlign w:val="center"/>
          </w:tcPr>
          <w:p w:rsidR="00385DEF" w:rsidRPr="00F56AC1" w:rsidRDefault="00385DE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5DEF" w:rsidRPr="001E2F12" w:rsidRDefault="00385DE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16" w:type="dxa"/>
          </w:tcPr>
          <w:p w:rsidR="00385DEF" w:rsidRPr="001E2F12" w:rsidRDefault="00385DEF" w:rsidP="00CA1EDA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276" w:type="dxa"/>
          </w:tcPr>
          <w:p w:rsidR="00385DEF" w:rsidRPr="001E2F12" w:rsidRDefault="00385DEF" w:rsidP="00CA1EDA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85DEF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385DEF" w:rsidRPr="00F56AC1" w:rsidRDefault="00385DEF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85DEF" w:rsidRPr="00F56AC1" w:rsidTr="00C47E8C">
        <w:tc>
          <w:tcPr>
            <w:tcW w:w="1099" w:type="dxa"/>
            <w:vMerge/>
            <w:vAlign w:val="center"/>
          </w:tcPr>
          <w:p w:rsidR="00385DEF" w:rsidRPr="00F56AC1" w:rsidRDefault="00385DE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5DEF" w:rsidRPr="001E2F12" w:rsidRDefault="00385DE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616" w:type="dxa"/>
          </w:tcPr>
          <w:p w:rsidR="00385DEF" w:rsidRPr="001E2F12" w:rsidRDefault="00385DEF" w:rsidP="00CA1EDA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276" w:type="dxa"/>
          </w:tcPr>
          <w:p w:rsidR="00385DEF" w:rsidRPr="001E2F12" w:rsidRDefault="00385DEF" w:rsidP="00CA1EDA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85DEF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385DEF" w:rsidRPr="00F56AC1" w:rsidRDefault="00385DEF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64347" w:rsidRPr="00F56AC1" w:rsidTr="00C47E8C">
        <w:tc>
          <w:tcPr>
            <w:tcW w:w="1099" w:type="dxa"/>
            <w:vMerge/>
            <w:vAlign w:val="center"/>
          </w:tcPr>
          <w:p w:rsidR="00B64347" w:rsidRPr="00F56AC1" w:rsidRDefault="00B6434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B64347" w:rsidRPr="001E2F12" w:rsidRDefault="00B6434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默认地址</w:t>
            </w:r>
          </w:p>
        </w:tc>
        <w:tc>
          <w:tcPr>
            <w:tcW w:w="1616" w:type="dxa"/>
            <w:vAlign w:val="center"/>
          </w:tcPr>
          <w:p w:rsidR="00B64347" w:rsidRPr="00F56AC1" w:rsidRDefault="00B64347" w:rsidP="00CA1EDA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</w:p>
        </w:tc>
        <w:tc>
          <w:tcPr>
            <w:tcW w:w="1276" w:type="dxa"/>
            <w:vAlign w:val="center"/>
          </w:tcPr>
          <w:p w:rsidR="00B64347" w:rsidRPr="00F56AC1" w:rsidRDefault="00B64347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B64347" w:rsidRPr="00F56AC1" w:rsidRDefault="00B6434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976" w:type="dxa"/>
          </w:tcPr>
          <w:p w:rsidR="00B64347" w:rsidRPr="00BA5DF9" w:rsidRDefault="00B64347" w:rsidP="00B6434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0,非默认；1默认</w:t>
            </w:r>
          </w:p>
        </w:tc>
      </w:tr>
    </w:tbl>
    <w:p w:rsidR="00443FF3" w:rsidRPr="00F56AC1" w:rsidRDefault="00443FF3" w:rsidP="00606BDF">
      <w:pPr>
        <w:pStyle w:val="3"/>
        <w:numPr>
          <w:ilvl w:val="2"/>
          <w:numId w:val="36"/>
        </w:numPr>
        <w:ind w:firstLineChars="0"/>
      </w:pPr>
      <w:bookmarkStart w:id="74" w:name="_Toc422743138"/>
      <w:r>
        <w:rPr>
          <w:rFonts w:hint="eastAsia"/>
        </w:rPr>
        <w:t>送餐地址详情</w:t>
      </w:r>
      <w:bookmarkEnd w:id="74"/>
    </w:p>
    <w:p w:rsidR="00443FF3" w:rsidRPr="00F56AC1" w:rsidRDefault="00443FF3" w:rsidP="00443F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443FF3" w:rsidRPr="00F56AC1" w:rsidRDefault="00443FF3" w:rsidP="00443F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4E50B4" w:rsidRPr="004E50B4">
        <w:rPr>
          <w:rFonts w:ascii="微软雅黑" w:eastAsia="微软雅黑" w:hAnsi="微软雅黑" w:cs="宋体" w:hint="eastAsia"/>
        </w:rPr>
        <w:t xml:space="preserve"> </w:t>
      </w:r>
      <w:r w:rsidR="004E50B4">
        <w:rPr>
          <w:rFonts w:ascii="微软雅黑" w:eastAsia="微软雅黑" w:hAnsi="微软雅黑" w:cs="宋体" w:hint="eastAsia"/>
        </w:rPr>
        <w:t>getMyDeliveryAddressDetails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443FF3" w:rsidRPr="00F56AC1" w:rsidTr="003321BF">
        <w:tc>
          <w:tcPr>
            <w:tcW w:w="1099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443FF3" w:rsidRPr="00F56AC1" w:rsidTr="003321BF">
        <w:tc>
          <w:tcPr>
            <w:tcW w:w="1099" w:type="dxa"/>
            <w:vAlign w:val="center"/>
          </w:tcPr>
          <w:p w:rsidR="00443FF3" w:rsidRPr="00F56AC1" w:rsidRDefault="00443F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</w:tcPr>
          <w:p w:rsidR="00443FF3" w:rsidRPr="00F56AC1" w:rsidRDefault="008766E4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地址ID加密</w:t>
            </w:r>
          </w:p>
        </w:tc>
        <w:tc>
          <w:tcPr>
            <w:tcW w:w="1616" w:type="dxa"/>
          </w:tcPr>
          <w:p w:rsidR="00443FF3" w:rsidRPr="00F56AC1" w:rsidRDefault="00185CB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443FF3" w:rsidRPr="00F56AC1" w:rsidRDefault="00443FF3" w:rsidP="003321BF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443FF3" w:rsidRPr="00F56AC1" w:rsidRDefault="00443FF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443FF3" w:rsidRPr="00F56AC1" w:rsidRDefault="00443FF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A5DBC" w:rsidRPr="00F56AC1" w:rsidTr="003321BF">
        <w:tc>
          <w:tcPr>
            <w:tcW w:w="1099" w:type="dxa"/>
            <w:vMerge w:val="restart"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360" w:type="dxa"/>
            <w:vAlign w:val="center"/>
          </w:tcPr>
          <w:p w:rsidR="000A5DBC" w:rsidRPr="00F56AC1" w:rsidRDefault="000A5DBC" w:rsidP="002B1E42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ID 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A5DBC" w:rsidRPr="00F56AC1" w:rsidTr="00C47E8C">
        <w:tc>
          <w:tcPr>
            <w:tcW w:w="1099" w:type="dxa"/>
            <w:vMerge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A5DBC" w:rsidRPr="00BA5DF9" w:rsidRDefault="000A5DBC" w:rsidP="003250B4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A5DBC" w:rsidRPr="00F56AC1" w:rsidTr="00C47E8C">
        <w:tc>
          <w:tcPr>
            <w:tcW w:w="1099" w:type="dxa"/>
            <w:vMerge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A5DBC" w:rsidRDefault="000A5DBC" w:rsidP="003250B4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E73A4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976" w:type="dxa"/>
            <w:vAlign w:val="center"/>
          </w:tcPr>
          <w:p w:rsidR="000A5DBC" w:rsidRPr="00F56AC1" w:rsidRDefault="00E73A43" w:rsidP="00E73A43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1男，2女</w:t>
            </w:r>
          </w:p>
        </w:tc>
      </w:tr>
      <w:tr w:rsidR="000A5DBC" w:rsidRPr="00F56AC1" w:rsidTr="00C47E8C">
        <w:tc>
          <w:tcPr>
            <w:tcW w:w="1099" w:type="dxa"/>
            <w:vMerge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A5DBC" w:rsidRDefault="000A5DBC" w:rsidP="003250B4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A5DBC" w:rsidRPr="00F56AC1" w:rsidTr="00C47E8C">
        <w:tc>
          <w:tcPr>
            <w:tcW w:w="1099" w:type="dxa"/>
            <w:vMerge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A5DBC" w:rsidRPr="006D0567" w:rsidRDefault="000A5DBC" w:rsidP="003250B4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送餐地址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A5DBC" w:rsidRPr="00F56AC1" w:rsidTr="00C47E8C">
        <w:tc>
          <w:tcPr>
            <w:tcW w:w="1099" w:type="dxa"/>
            <w:vMerge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0A5DBC" w:rsidRDefault="000A5DBC" w:rsidP="003250B4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门牌号</w:t>
            </w:r>
          </w:p>
        </w:tc>
        <w:tc>
          <w:tcPr>
            <w:tcW w:w="1616" w:type="dxa"/>
            <w:vAlign w:val="center"/>
          </w:tcPr>
          <w:p w:rsidR="000A5DBC" w:rsidRPr="00F56AC1" w:rsidRDefault="000A5DBC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1276" w:type="dxa"/>
            <w:vAlign w:val="center"/>
          </w:tcPr>
          <w:p w:rsidR="000A5DBC" w:rsidRPr="00F56AC1" w:rsidRDefault="000A5D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A5DBC" w:rsidRPr="00F56AC1" w:rsidRDefault="000A5D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0A5DBC" w:rsidRPr="00F56AC1" w:rsidRDefault="000A5D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12761" w:rsidRPr="00F56AC1" w:rsidTr="00C47E8C">
        <w:tc>
          <w:tcPr>
            <w:tcW w:w="1099" w:type="dxa"/>
            <w:vMerge/>
            <w:vAlign w:val="center"/>
          </w:tcPr>
          <w:p w:rsidR="00812761" w:rsidRPr="00F56AC1" w:rsidRDefault="0081276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812761" w:rsidRPr="001E2F12" w:rsidRDefault="00812761" w:rsidP="003250B4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16" w:type="dxa"/>
          </w:tcPr>
          <w:p w:rsidR="00812761" w:rsidRPr="001E2F12" w:rsidRDefault="0081276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276" w:type="dxa"/>
            <w:vAlign w:val="center"/>
          </w:tcPr>
          <w:p w:rsidR="00812761" w:rsidRPr="00F56AC1" w:rsidRDefault="0081276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12761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812761" w:rsidRPr="00F56AC1" w:rsidRDefault="0081276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12761" w:rsidRPr="00F56AC1" w:rsidTr="00C47E8C">
        <w:tc>
          <w:tcPr>
            <w:tcW w:w="1099" w:type="dxa"/>
            <w:vMerge/>
            <w:vAlign w:val="center"/>
          </w:tcPr>
          <w:p w:rsidR="00812761" w:rsidRPr="00F56AC1" w:rsidRDefault="0081276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812761" w:rsidRPr="001E2F12" w:rsidRDefault="00812761" w:rsidP="003250B4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616" w:type="dxa"/>
          </w:tcPr>
          <w:p w:rsidR="00812761" w:rsidRPr="001E2F12" w:rsidRDefault="0081276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276" w:type="dxa"/>
            <w:vAlign w:val="center"/>
          </w:tcPr>
          <w:p w:rsidR="00812761" w:rsidRPr="00F56AC1" w:rsidRDefault="0081276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12761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812761" w:rsidRPr="00F56AC1" w:rsidRDefault="0081276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E73A43" w:rsidRPr="00F56AC1" w:rsidTr="00C47E8C">
        <w:tc>
          <w:tcPr>
            <w:tcW w:w="1099" w:type="dxa"/>
            <w:vMerge/>
            <w:vAlign w:val="center"/>
          </w:tcPr>
          <w:p w:rsidR="00E73A43" w:rsidRPr="00F56AC1" w:rsidRDefault="00E73A4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E73A43" w:rsidRPr="001E2F12" w:rsidRDefault="00E73A43" w:rsidP="001153A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默认地址</w:t>
            </w:r>
          </w:p>
        </w:tc>
        <w:tc>
          <w:tcPr>
            <w:tcW w:w="1616" w:type="dxa"/>
            <w:vAlign w:val="center"/>
          </w:tcPr>
          <w:p w:rsidR="00E73A43" w:rsidRPr="00F56AC1" w:rsidRDefault="00E73A4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</w:p>
        </w:tc>
        <w:tc>
          <w:tcPr>
            <w:tcW w:w="1276" w:type="dxa"/>
            <w:vAlign w:val="center"/>
          </w:tcPr>
          <w:p w:rsidR="00E73A43" w:rsidRPr="00F56AC1" w:rsidRDefault="00E73A4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E73A43" w:rsidRPr="00F56AC1" w:rsidRDefault="00E6272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976" w:type="dxa"/>
          </w:tcPr>
          <w:p w:rsidR="00E73A43" w:rsidRPr="00BA5DF9" w:rsidRDefault="00E73A43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0,非默认；1默认</w:t>
            </w:r>
          </w:p>
        </w:tc>
      </w:tr>
    </w:tbl>
    <w:p w:rsidR="00443FF3" w:rsidRPr="00F56AC1" w:rsidRDefault="00B275E5" w:rsidP="00606BDF">
      <w:pPr>
        <w:pStyle w:val="3"/>
        <w:numPr>
          <w:ilvl w:val="2"/>
          <w:numId w:val="36"/>
        </w:numPr>
        <w:ind w:firstLineChars="0"/>
      </w:pPr>
      <w:bookmarkStart w:id="75" w:name="_Toc422743139"/>
      <w:r>
        <w:rPr>
          <w:rFonts w:hint="eastAsia"/>
        </w:rPr>
        <w:lastRenderedPageBreak/>
        <w:t>添加</w:t>
      </w:r>
      <w:r w:rsidR="00443FF3">
        <w:rPr>
          <w:rFonts w:hint="eastAsia"/>
        </w:rPr>
        <w:t>送餐地址</w:t>
      </w:r>
      <w:bookmarkEnd w:id="75"/>
    </w:p>
    <w:p w:rsidR="00443FF3" w:rsidRPr="00F56AC1" w:rsidRDefault="00443FF3" w:rsidP="00443F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443FF3" w:rsidRPr="00F56AC1" w:rsidRDefault="00443FF3" w:rsidP="00443F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123C35">
        <w:rPr>
          <w:rFonts w:ascii="微软雅黑" w:eastAsia="微软雅黑" w:hAnsi="微软雅黑" w:cs="宋体" w:hint="eastAsia"/>
        </w:rPr>
        <w:t>addDeliveryAddress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443FF3" w:rsidRPr="00F56AC1" w:rsidTr="003321BF">
        <w:tc>
          <w:tcPr>
            <w:tcW w:w="1099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443FF3" w:rsidRPr="00F56AC1" w:rsidRDefault="00443F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963C08" w:rsidRPr="00F56AC1" w:rsidTr="00C47E8C">
        <w:tc>
          <w:tcPr>
            <w:tcW w:w="1099" w:type="dxa"/>
            <w:vMerge w:val="restart"/>
            <w:vAlign w:val="center"/>
          </w:tcPr>
          <w:p w:rsidR="00963C08" w:rsidRPr="00F56AC1" w:rsidRDefault="00963C08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</w:tcPr>
          <w:p w:rsidR="00963C08" w:rsidRPr="00F56AC1" w:rsidRDefault="00963C08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616" w:type="dxa"/>
            <w:vAlign w:val="center"/>
          </w:tcPr>
          <w:p w:rsidR="00963C08" w:rsidRPr="00F56AC1" w:rsidRDefault="00963C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963C08" w:rsidRPr="00F56AC1" w:rsidRDefault="00963C08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963C08" w:rsidRPr="00F56AC1" w:rsidRDefault="00963C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963C08" w:rsidRPr="00F56AC1" w:rsidRDefault="00963C08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63C08" w:rsidRPr="00F56AC1" w:rsidTr="00C47E8C">
        <w:tc>
          <w:tcPr>
            <w:tcW w:w="1099" w:type="dxa"/>
            <w:vMerge/>
            <w:vAlign w:val="center"/>
          </w:tcPr>
          <w:p w:rsidR="00963C08" w:rsidRPr="00F56AC1" w:rsidRDefault="00963C08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963C08" w:rsidRPr="00BA5DF9" w:rsidRDefault="00963C08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  <w:tc>
          <w:tcPr>
            <w:tcW w:w="1616" w:type="dxa"/>
            <w:vAlign w:val="center"/>
          </w:tcPr>
          <w:p w:rsidR="00963C08" w:rsidRPr="00F56AC1" w:rsidRDefault="00963C0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:rsidR="00963C08" w:rsidRPr="00F56AC1" w:rsidRDefault="00963C08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963C08" w:rsidRPr="00F56AC1" w:rsidRDefault="00963C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963C08" w:rsidRPr="00607B0F" w:rsidRDefault="00963C08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Default="0038312A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1276" w:type="dxa"/>
            <w:vAlign w:val="center"/>
          </w:tcPr>
          <w:p w:rsidR="0038312A" w:rsidRPr="00F56AC1" w:rsidRDefault="0038312A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38312A" w:rsidRPr="00F56AC1" w:rsidRDefault="0056675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976" w:type="dxa"/>
          </w:tcPr>
          <w:p w:rsidR="0038312A" w:rsidRPr="006D0567" w:rsidRDefault="0038312A" w:rsidP="0038312A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1男，2女</w:t>
            </w: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Default="0038312A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38312A" w:rsidRPr="00F56AC1" w:rsidRDefault="0038312A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Pr="006D0567" w:rsidRDefault="0038312A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送餐地址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276" w:type="dxa"/>
            <w:vAlign w:val="center"/>
          </w:tcPr>
          <w:p w:rsidR="0038312A" w:rsidRPr="00F56AC1" w:rsidRDefault="0038312A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Default="0038312A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门牌号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1276" w:type="dxa"/>
            <w:vAlign w:val="center"/>
          </w:tcPr>
          <w:p w:rsidR="0038312A" w:rsidRPr="00F56AC1" w:rsidRDefault="0038312A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Pr="001E2F12" w:rsidRDefault="0038312A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16" w:type="dxa"/>
          </w:tcPr>
          <w:p w:rsidR="0038312A" w:rsidRPr="001E2F12" w:rsidRDefault="0038312A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2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Pr="001E2F12" w:rsidRDefault="0038312A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616" w:type="dxa"/>
          </w:tcPr>
          <w:p w:rsidR="0038312A" w:rsidRPr="001E2F12" w:rsidRDefault="0038312A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2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607B0F" w:rsidRDefault="0038312A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312A" w:rsidRPr="00F56AC1" w:rsidTr="00C47E8C">
        <w:tc>
          <w:tcPr>
            <w:tcW w:w="1099" w:type="dxa"/>
            <w:vMerge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38312A" w:rsidRPr="001E2F12" w:rsidRDefault="0038312A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默认地址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</w:p>
        </w:tc>
        <w:tc>
          <w:tcPr>
            <w:tcW w:w="1276" w:type="dxa"/>
          </w:tcPr>
          <w:p w:rsidR="0038312A" w:rsidRPr="00607B0F" w:rsidRDefault="0038312A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8312A" w:rsidRPr="00F56AC1" w:rsidRDefault="0041441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976" w:type="dxa"/>
          </w:tcPr>
          <w:p w:rsidR="0038312A" w:rsidRPr="00BA5DF9" w:rsidRDefault="0038312A" w:rsidP="0038312A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0,非默认；1默认</w:t>
            </w:r>
          </w:p>
        </w:tc>
      </w:tr>
      <w:tr w:rsidR="0038312A" w:rsidRPr="00F56AC1" w:rsidTr="003321BF">
        <w:tc>
          <w:tcPr>
            <w:tcW w:w="1099" w:type="dxa"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360" w:type="dxa"/>
            <w:vAlign w:val="center"/>
          </w:tcPr>
          <w:p w:rsidR="0038312A" w:rsidRPr="00F56AC1" w:rsidRDefault="0038312A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616" w:type="dxa"/>
            <w:vAlign w:val="center"/>
          </w:tcPr>
          <w:p w:rsidR="0038312A" w:rsidRPr="00F56AC1" w:rsidRDefault="0038312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38312A" w:rsidRPr="00F56AC1" w:rsidRDefault="0038312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418" w:type="dxa"/>
            <w:vAlign w:val="center"/>
          </w:tcPr>
          <w:p w:rsidR="0038312A" w:rsidRPr="00F56AC1" w:rsidRDefault="0038312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38312A" w:rsidRPr="00F56AC1" w:rsidRDefault="0038312A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BA7C1B" w:rsidRPr="00F56AC1" w:rsidRDefault="00BA7C1B" w:rsidP="00606BDF">
      <w:pPr>
        <w:pStyle w:val="3"/>
        <w:numPr>
          <w:ilvl w:val="2"/>
          <w:numId w:val="36"/>
        </w:numPr>
        <w:ind w:firstLineChars="0"/>
      </w:pPr>
      <w:bookmarkStart w:id="76" w:name="_Toc422743140"/>
      <w:r>
        <w:rPr>
          <w:rFonts w:hint="eastAsia"/>
        </w:rPr>
        <w:t>编辑送餐地址</w:t>
      </w:r>
      <w:bookmarkEnd w:id="76"/>
    </w:p>
    <w:p w:rsidR="00BA7C1B" w:rsidRPr="00F56AC1" w:rsidRDefault="00BA7C1B" w:rsidP="00BA7C1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BA7C1B" w:rsidRPr="00F56AC1" w:rsidRDefault="00BA7C1B" w:rsidP="00BA7C1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BF47C4">
        <w:rPr>
          <w:rFonts w:ascii="微软雅黑" w:eastAsia="微软雅黑" w:hAnsi="微软雅黑" w:cs="宋体" w:hint="eastAsia"/>
        </w:rPr>
        <w:t>updateDeliveryAddress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BA7C1B" w:rsidRPr="00F56AC1" w:rsidTr="003321BF">
        <w:tc>
          <w:tcPr>
            <w:tcW w:w="1099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BA7C1B" w:rsidRPr="00F56AC1" w:rsidRDefault="00BA7C1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671FD3" w:rsidRPr="00F56AC1" w:rsidTr="003321BF">
        <w:tc>
          <w:tcPr>
            <w:tcW w:w="1099" w:type="dxa"/>
            <w:vMerge w:val="restart"/>
            <w:vAlign w:val="center"/>
          </w:tcPr>
          <w:p w:rsidR="00671FD3" w:rsidRPr="00F56AC1" w:rsidRDefault="00671F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</w:tcPr>
          <w:p w:rsidR="00671FD3" w:rsidRPr="00F56AC1" w:rsidRDefault="00671FD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616" w:type="dxa"/>
          </w:tcPr>
          <w:p w:rsidR="00671FD3" w:rsidRPr="00F56AC1" w:rsidRDefault="00671FD3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671FD3" w:rsidRPr="00F56AC1" w:rsidRDefault="00671FD3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671FD3" w:rsidRPr="00F56AC1" w:rsidRDefault="00671F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671FD3" w:rsidRPr="00F56AC1" w:rsidRDefault="00671FD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71FD3" w:rsidRPr="00F56AC1" w:rsidTr="00C47E8C">
        <w:tc>
          <w:tcPr>
            <w:tcW w:w="1099" w:type="dxa"/>
            <w:vMerge/>
            <w:vAlign w:val="center"/>
          </w:tcPr>
          <w:p w:rsidR="00671FD3" w:rsidRPr="00F56AC1" w:rsidRDefault="00671F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  <w:vAlign w:val="center"/>
          </w:tcPr>
          <w:p w:rsidR="00671FD3" w:rsidRDefault="00671FD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="008B17E9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616" w:type="dxa"/>
            <w:vAlign w:val="center"/>
          </w:tcPr>
          <w:p w:rsidR="00671FD3" w:rsidRPr="00F56AC1" w:rsidRDefault="00671F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671FD3" w:rsidRPr="00F56AC1" w:rsidRDefault="00671FD3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671FD3" w:rsidRPr="00F56AC1" w:rsidRDefault="00671F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671FD3" w:rsidRPr="00607B0F" w:rsidRDefault="00671F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Pr="00BA5DF9" w:rsidRDefault="00F229D3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  <w:tc>
          <w:tcPr>
            <w:tcW w:w="1616" w:type="dxa"/>
            <w:vAlign w:val="center"/>
          </w:tcPr>
          <w:p w:rsidR="00F229D3" w:rsidRPr="00F56AC1" w:rsidRDefault="00F229D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:rsidR="00F229D3" w:rsidRPr="00607B0F" w:rsidRDefault="00F229D3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2627" w:rsidRPr="00F56AC1" w:rsidTr="00C47E8C">
        <w:tc>
          <w:tcPr>
            <w:tcW w:w="1099" w:type="dxa"/>
            <w:vMerge/>
            <w:vAlign w:val="center"/>
          </w:tcPr>
          <w:p w:rsidR="004C2627" w:rsidRPr="00F56AC1" w:rsidRDefault="004C262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4C2627" w:rsidRDefault="004C2627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616" w:type="dxa"/>
            <w:vAlign w:val="center"/>
          </w:tcPr>
          <w:p w:rsidR="004C2627" w:rsidRPr="00F56AC1" w:rsidRDefault="004C262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1276" w:type="dxa"/>
          </w:tcPr>
          <w:p w:rsidR="004C2627" w:rsidRPr="00607B0F" w:rsidRDefault="004C2627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2627" w:rsidRPr="00F56AC1" w:rsidRDefault="004C262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976" w:type="dxa"/>
          </w:tcPr>
          <w:p w:rsidR="004C2627" w:rsidRPr="006D0567" w:rsidRDefault="004C262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1男，2女</w:t>
            </w: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Default="00F229D3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616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12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Pr="006D0567" w:rsidRDefault="00F229D3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送餐地址</w:t>
            </w:r>
          </w:p>
        </w:tc>
        <w:tc>
          <w:tcPr>
            <w:tcW w:w="1616" w:type="dxa"/>
            <w:vAlign w:val="center"/>
          </w:tcPr>
          <w:p w:rsidR="00F229D3" w:rsidRPr="00F56AC1" w:rsidRDefault="00F229D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276" w:type="dxa"/>
          </w:tcPr>
          <w:p w:rsidR="00F229D3" w:rsidRPr="00607B0F" w:rsidRDefault="00F229D3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Default="00F229D3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门牌号</w:t>
            </w:r>
          </w:p>
        </w:tc>
        <w:tc>
          <w:tcPr>
            <w:tcW w:w="1616" w:type="dxa"/>
            <w:vAlign w:val="center"/>
          </w:tcPr>
          <w:p w:rsidR="00F229D3" w:rsidRPr="00F56AC1" w:rsidRDefault="00F229D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1276" w:type="dxa"/>
          </w:tcPr>
          <w:p w:rsidR="00F229D3" w:rsidRPr="00607B0F" w:rsidRDefault="00F229D3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Pr="001E2F12" w:rsidRDefault="00F229D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16" w:type="dxa"/>
          </w:tcPr>
          <w:p w:rsidR="00F229D3" w:rsidRPr="001E2F12" w:rsidRDefault="00F229D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276" w:type="dxa"/>
          </w:tcPr>
          <w:p w:rsidR="00F229D3" w:rsidRPr="00607B0F" w:rsidRDefault="00F229D3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229D3" w:rsidRPr="00F56AC1" w:rsidTr="00C47E8C">
        <w:tc>
          <w:tcPr>
            <w:tcW w:w="1099" w:type="dxa"/>
            <w:vMerge/>
            <w:vAlign w:val="center"/>
          </w:tcPr>
          <w:p w:rsidR="00F229D3" w:rsidRPr="00F56AC1" w:rsidRDefault="00F229D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F229D3" w:rsidRPr="001E2F12" w:rsidRDefault="00F229D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616" w:type="dxa"/>
          </w:tcPr>
          <w:p w:rsidR="00F229D3" w:rsidRPr="001E2F12" w:rsidRDefault="00F229D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276" w:type="dxa"/>
          </w:tcPr>
          <w:p w:rsidR="00F229D3" w:rsidRPr="00607B0F" w:rsidRDefault="00F229D3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229D3" w:rsidRPr="00F56AC1" w:rsidRDefault="00F229D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F229D3" w:rsidRPr="00607B0F" w:rsidRDefault="00F229D3" w:rsidP="00607B0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2627" w:rsidRPr="00F56AC1" w:rsidTr="00C47E8C">
        <w:tc>
          <w:tcPr>
            <w:tcW w:w="1099" w:type="dxa"/>
            <w:vMerge/>
            <w:vAlign w:val="center"/>
          </w:tcPr>
          <w:p w:rsidR="004C2627" w:rsidRPr="00F56AC1" w:rsidRDefault="004C262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</w:tcPr>
          <w:p w:rsidR="004C2627" w:rsidRPr="001E2F12" w:rsidRDefault="004C262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默认地址</w:t>
            </w:r>
          </w:p>
        </w:tc>
        <w:tc>
          <w:tcPr>
            <w:tcW w:w="1616" w:type="dxa"/>
            <w:vAlign w:val="center"/>
          </w:tcPr>
          <w:p w:rsidR="004C2627" w:rsidRPr="00F56AC1" w:rsidRDefault="004C2627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</w:p>
        </w:tc>
        <w:tc>
          <w:tcPr>
            <w:tcW w:w="1276" w:type="dxa"/>
          </w:tcPr>
          <w:p w:rsidR="004C2627" w:rsidRPr="00607B0F" w:rsidRDefault="004C2627" w:rsidP="00607B0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2627" w:rsidRPr="00F56AC1" w:rsidRDefault="00E30F2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976" w:type="dxa"/>
          </w:tcPr>
          <w:p w:rsidR="004C2627" w:rsidRPr="00BA5DF9" w:rsidRDefault="004C2627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0,非默认；1默认</w:t>
            </w:r>
          </w:p>
        </w:tc>
      </w:tr>
      <w:tr w:rsidR="00AC2BEF" w:rsidRPr="00F56AC1" w:rsidTr="003321BF">
        <w:tc>
          <w:tcPr>
            <w:tcW w:w="1099" w:type="dxa"/>
            <w:vAlign w:val="center"/>
          </w:tcPr>
          <w:p w:rsidR="00AC2BEF" w:rsidRPr="00F56AC1" w:rsidRDefault="00AC2BE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360" w:type="dxa"/>
            <w:vAlign w:val="center"/>
          </w:tcPr>
          <w:p w:rsidR="00AC2BEF" w:rsidRPr="00F56AC1" w:rsidRDefault="00AC2BE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616" w:type="dxa"/>
            <w:vAlign w:val="center"/>
          </w:tcPr>
          <w:p w:rsidR="00AC2BEF" w:rsidRPr="00F56AC1" w:rsidRDefault="005D0F09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AC2BEF" w:rsidRPr="00F56AC1" w:rsidRDefault="00AC2BE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418" w:type="dxa"/>
            <w:vAlign w:val="center"/>
          </w:tcPr>
          <w:p w:rsidR="00AC2BEF" w:rsidRPr="00F56AC1" w:rsidRDefault="00AC2BE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C2BEF" w:rsidRPr="00F56AC1" w:rsidRDefault="00AC2BEF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BA7C1B" w:rsidP="00606BDF">
      <w:pPr>
        <w:pStyle w:val="3"/>
        <w:numPr>
          <w:ilvl w:val="2"/>
          <w:numId w:val="36"/>
        </w:numPr>
        <w:ind w:firstLineChars="0"/>
      </w:pPr>
      <w:bookmarkStart w:id="77" w:name="_Toc422743141"/>
      <w:r>
        <w:rPr>
          <w:rFonts w:hint="eastAsia"/>
        </w:rPr>
        <w:t>删除</w:t>
      </w:r>
      <w:r w:rsidR="00A67F80">
        <w:rPr>
          <w:rFonts w:hint="eastAsia"/>
        </w:rPr>
        <w:t>送餐</w:t>
      </w:r>
      <w:r w:rsidR="00025CB6">
        <w:rPr>
          <w:rFonts w:hint="eastAsia"/>
        </w:rPr>
        <w:t>地址</w:t>
      </w:r>
      <w:bookmarkEnd w:id="77"/>
    </w:p>
    <w:p w:rsidR="007473B7" w:rsidRPr="00F56AC1" w:rsidRDefault="007473B7" w:rsidP="00DB5AB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DB5AB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2D592E">
        <w:rPr>
          <w:rFonts w:ascii="微软雅黑" w:eastAsia="微软雅黑" w:hAnsi="微软雅黑" w:cs="宋体" w:hint="eastAsia"/>
        </w:rPr>
        <w:t>deleteMyDeliveryAddress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360"/>
        <w:gridCol w:w="1616"/>
        <w:gridCol w:w="1276"/>
        <w:gridCol w:w="1418"/>
        <w:gridCol w:w="2976"/>
      </w:tblGrid>
      <w:tr w:rsidR="007473B7" w:rsidRPr="00F56AC1" w:rsidTr="00C04CE1">
        <w:tc>
          <w:tcPr>
            <w:tcW w:w="109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6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D44D99" w:rsidRPr="00F56AC1" w:rsidTr="00C47E8C">
        <w:tc>
          <w:tcPr>
            <w:tcW w:w="1099" w:type="dxa"/>
            <w:vMerge w:val="restart"/>
            <w:vAlign w:val="center"/>
          </w:tcPr>
          <w:p w:rsidR="00D44D99" w:rsidRPr="00F56AC1" w:rsidRDefault="00D44D99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0" w:type="dxa"/>
            <w:vAlign w:val="center"/>
          </w:tcPr>
          <w:p w:rsidR="00D44D99" w:rsidRPr="00F56AC1" w:rsidRDefault="00D44D9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ID </w:t>
            </w:r>
          </w:p>
        </w:tc>
        <w:tc>
          <w:tcPr>
            <w:tcW w:w="1616" w:type="dxa"/>
          </w:tcPr>
          <w:p w:rsidR="00D44D99" w:rsidRPr="00F56AC1" w:rsidRDefault="00D44D99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D44D99" w:rsidRPr="00F56AC1" w:rsidRDefault="00D44D99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D44D99" w:rsidRPr="00F56AC1" w:rsidRDefault="00D44D9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D44D99" w:rsidRPr="00F56AC1" w:rsidRDefault="00D44D99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44D99" w:rsidRPr="00F56AC1" w:rsidTr="00C47E8C">
        <w:tc>
          <w:tcPr>
            <w:tcW w:w="1099" w:type="dxa"/>
            <w:vMerge/>
            <w:vAlign w:val="center"/>
          </w:tcPr>
          <w:p w:rsidR="00D44D99" w:rsidRPr="00F56AC1" w:rsidRDefault="00D44D99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0" w:type="dxa"/>
            <w:vAlign w:val="center"/>
          </w:tcPr>
          <w:p w:rsidR="00D44D99" w:rsidRDefault="00D44D9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616" w:type="dxa"/>
            <w:vAlign w:val="center"/>
          </w:tcPr>
          <w:p w:rsidR="00D44D99" w:rsidRPr="00F56AC1" w:rsidRDefault="00D44D9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deliveryToken</w:t>
            </w:r>
          </w:p>
        </w:tc>
        <w:tc>
          <w:tcPr>
            <w:tcW w:w="1276" w:type="dxa"/>
            <w:vAlign w:val="center"/>
          </w:tcPr>
          <w:p w:rsidR="00D44D99" w:rsidRPr="00F56AC1" w:rsidRDefault="00D44D99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418" w:type="dxa"/>
            <w:vAlign w:val="center"/>
          </w:tcPr>
          <w:p w:rsidR="00D44D99" w:rsidRPr="00F56AC1" w:rsidRDefault="00D44D9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D44D99" w:rsidRPr="001E32EC" w:rsidRDefault="00D44D99" w:rsidP="001E32E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C04CE1">
        <w:tc>
          <w:tcPr>
            <w:tcW w:w="1099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返回参数</w:t>
            </w:r>
          </w:p>
        </w:tc>
        <w:tc>
          <w:tcPr>
            <w:tcW w:w="1360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4230FD" w:rsidRPr="004230FD" w:rsidRDefault="004230FD" w:rsidP="004230FD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78" w:name="_Toc419144166"/>
      <w:bookmarkStart w:id="79" w:name="_Toc419543442"/>
      <w:bookmarkStart w:id="80" w:name="_Toc419832186"/>
      <w:bookmarkStart w:id="81" w:name="_Toc422743142"/>
      <w:bookmarkEnd w:id="78"/>
      <w:bookmarkEnd w:id="79"/>
      <w:bookmarkEnd w:id="80"/>
      <w:bookmarkEnd w:id="81"/>
    </w:p>
    <w:p w:rsidR="004230FD" w:rsidRPr="004230FD" w:rsidRDefault="004230FD" w:rsidP="004230FD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82" w:name="_Toc419144167"/>
      <w:bookmarkStart w:id="83" w:name="_Toc419543443"/>
      <w:bookmarkStart w:id="84" w:name="_Toc419832187"/>
      <w:bookmarkStart w:id="85" w:name="_Toc422743143"/>
      <w:bookmarkEnd w:id="82"/>
      <w:bookmarkEnd w:id="83"/>
      <w:bookmarkEnd w:id="84"/>
      <w:bookmarkEnd w:id="85"/>
    </w:p>
    <w:p w:rsidR="004230FD" w:rsidRPr="004230FD" w:rsidRDefault="004230FD" w:rsidP="004230FD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86" w:name="_Toc419144168"/>
      <w:bookmarkStart w:id="87" w:name="_Toc419543444"/>
      <w:bookmarkStart w:id="88" w:name="_Toc419832188"/>
      <w:bookmarkStart w:id="89" w:name="_Toc422743144"/>
      <w:bookmarkEnd w:id="86"/>
      <w:bookmarkEnd w:id="87"/>
      <w:bookmarkEnd w:id="88"/>
      <w:bookmarkEnd w:id="89"/>
    </w:p>
    <w:p w:rsidR="004230FD" w:rsidRPr="004230FD" w:rsidRDefault="004230FD" w:rsidP="004230FD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90" w:name="_Toc419144169"/>
      <w:bookmarkStart w:id="91" w:name="_Toc419543445"/>
      <w:bookmarkStart w:id="92" w:name="_Toc419832189"/>
      <w:bookmarkStart w:id="93" w:name="_Toc422743145"/>
      <w:bookmarkEnd w:id="90"/>
      <w:bookmarkEnd w:id="91"/>
      <w:bookmarkEnd w:id="92"/>
      <w:bookmarkEnd w:id="93"/>
    </w:p>
    <w:p w:rsidR="004230FD" w:rsidRPr="004230FD" w:rsidRDefault="004230FD" w:rsidP="004230FD">
      <w:pPr>
        <w:pStyle w:val="ab"/>
        <w:keepNext/>
        <w:keepLines/>
        <w:numPr>
          <w:ilvl w:val="2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94" w:name="_Toc419144170"/>
      <w:bookmarkStart w:id="95" w:name="_Toc419543446"/>
      <w:bookmarkStart w:id="96" w:name="_Toc419832190"/>
      <w:bookmarkStart w:id="97" w:name="_Toc422743146"/>
      <w:bookmarkEnd w:id="94"/>
      <w:bookmarkEnd w:id="95"/>
      <w:bookmarkEnd w:id="96"/>
      <w:bookmarkEnd w:id="97"/>
    </w:p>
    <w:p w:rsidR="00E6327B" w:rsidRPr="00F56AC1" w:rsidRDefault="00E6327B" w:rsidP="00E6327B">
      <w:pPr>
        <w:pStyle w:val="3"/>
        <w:numPr>
          <w:ilvl w:val="2"/>
          <w:numId w:val="30"/>
        </w:numPr>
        <w:ind w:firstLineChars="0"/>
      </w:pPr>
      <w:bookmarkStart w:id="98" w:name="_Toc422743147"/>
      <w:r>
        <w:rPr>
          <w:rFonts w:hint="eastAsia"/>
        </w:rPr>
        <w:t>我的评论</w:t>
      </w:r>
      <w:r>
        <w:rPr>
          <w:rFonts w:hint="eastAsia"/>
        </w:rPr>
        <w:t>_</w:t>
      </w:r>
      <w:r>
        <w:rPr>
          <w:rFonts w:hint="eastAsia"/>
        </w:rPr>
        <w:t>列表</w:t>
      </w:r>
      <w:bookmarkEnd w:id="98"/>
    </w:p>
    <w:p w:rsidR="00E6327B" w:rsidRPr="00F56AC1" w:rsidRDefault="00E6327B" w:rsidP="00E6327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E6327B" w:rsidRPr="00F56AC1" w:rsidRDefault="00E6327B" w:rsidP="00E6327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get</w:t>
      </w:r>
      <w:r w:rsidR="00E24DAF">
        <w:rPr>
          <w:rFonts w:ascii="微软雅黑" w:eastAsia="微软雅黑" w:hAnsi="微软雅黑" w:cs="宋体" w:hint="eastAsia"/>
        </w:rPr>
        <w:t>MyCommentsList</w:t>
      </w:r>
      <w:r w:rsidRPr="00F56AC1">
        <w:rPr>
          <w:rFonts w:ascii="微软雅黑" w:eastAsia="微软雅黑" w:hAnsi="微软雅黑" w:cs="宋体"/>
        </w:rPr>
        <w:t>.action</w:t>
      </w:r>
    </w:p>
    <w:p w:rsidR="00E6327B" w:rsidRPr="00F56AC1" w:rsidRDefault="00E6327B" w:rsidP="00E6327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985"/>
        <w:gridCol w:w="1985"/>
        <w:gridCol w:w="850"/>
        <w:gridCol w:w="1134"/>
        <w:gridCol w:w="2693"/>
      </w:tblGrid>
      <w:tr w:rsidR="00E6327B" w:rsidRPr="00F56AC1" w:rsidTr="003D0BFF">
        <w:tc>
          <w:tcPr>
            <w:tcW w:w="1100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A000E" w:rsidRPr="00F56AC1" w:rsidTr="003D0BFF">
        <w:tc>
          <w:tcPr>
            <w:tcW w:w="1100" w:type="dxa"/>
            <w:vMerge w:val="restart"/>
            <w:vAlign w:val="center"/>
          </w:tcPr>
          <w:p w:rsidR="00BA000E" w:rsidRPr="00F56AC1" w:rsidRDefault="00BA000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985" w:type="dxa"/>
            <w:vAlign w:val="center"/>
          </w:tcPr>
          <w:p w:rsidR="00BA000E" w:rsidRPr="00F56AC1" w:rsidRDefault="00BA000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985" w:type="dxa"/>
            <w:vAlign w:val="center"/>
          </w:tcPr>
          <w:p w:rsidR="00BA000E" w:rsidRPr="00F56AC1" w:rsidRDefault="00BA000E" w:rsidP="003D0BF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BA000E" w:rsidRPr="00F56AC1" w:rsidRDefault="00BA000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A000E" w:rsidRPr="00F56AC1" w:rsidRDefault="00BA000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BA000E" w:rsidRPr="00F56AC1" w:rsidRDefault="00BA000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A000E" w:rsidRPr="00F56AC1" w:rsidTr="003D0BFF">
        <w:tc>
          <w:tcPr>
            <w:tcW w:w="1100" w:type="dxa"/>
            <w:vMerge/>
            <w:vAlign w:val="center"/>
          </w:tcPr>
          <w:p w:rsidR="00BA000E" w:rsidRPr="00F56AC1" w:rsidRDefault="00BA000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BA000E" w:rsidRPr="00673CB7" w:rsidRDefault="00BA000E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时间戳</w:t>
            </w:r>
          </w:p>
        </w:tc>
        <w:tc>
          <w:tcPr>
            <w:tcW w:w="1985" w:type="dxa"/>
          </w:tcPr>
          <w:p w:rsidR="00BA000E" w:rsidRPr="00673CB7" w:rsidRDefault="00BA000E" w:rsidP="003D0BFF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</w:tcPr>
          <w:p w:rsidR="00BA000E" w:rsidRPr="00673CB7" w:rsidRDefault="00BA000E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000E" w:rsidRPr="00673CB7" w:rsidRDefault="00BA000E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Long</w:t>
            </w:r>
          </w:p>
        </w:tc>
        <w:tc>
          <w:tcPr>
            <w:tcW w:w="2693" w:type="dxa"/>
            <w:vAlign w:val="center"/>
          </w:tcPr>
          <w:p w:rsidR="00BA000E" w:rsidRPr="00F56AC1" w:rsidRDefault="00BA000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A000E" w:rsidRPr="00F56AC1" w:rsidTr="00C47E8C">
        <w:tc>
          <w:tcPr>
            <w:tcW w:w="1100" w:type="dxa"/>
            <w:vMerge/>
            <w:vAlign w:val="center"/>
          </w:tcPr>
          <w:p w:rsidR="00BA000E" w:rsidRPr="00F56AC1" w:rsidRDefault="00BA000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BA000E" w:rsidRPr="00F56AC1" w:rsidRDefault="00BA000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BA000E" w:rsidRPr="00F56AC1" w:rsidRDefault="00BA000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BA000E" w:rsidRPr="00F56AC1" w:rsidRDefault="00BA000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A000E" w:rsidRPr="004D6BB8" w:rsidRDefault="00BA000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A000E" w:rsidRPr="00F56AC1" w:rsidRDefault="00BA000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A000E" w:rsidRPr="00F56AC1" w:rsidTr="00C47E8C">
        <w:tc>
          <w:tcPr>
            <w:tcW w:w="1100" w:type="dxa"/>
            <w:vMerge/>
            <w:vAlign w:val="center"/>
          </w:tcPr>
          <w:p w:rsidR="00BA000E" w:rsidRPr="00F56AC1" w:rsidRDefault="00BA000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BA000E" w:rsidRPr="00F56AC1" w:rsidRDefault="00BA000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BA000E" w:rsidRPr="00F56AC1" w:rsidRDefault="00BA000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BA000E" w:rsidRPr="00F56AC1" w:rsidRDefault="00BA000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A000E" w:rsidRPr="004D6BB8" w:rsidRDefault="00BA000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A000E" w:rsidRPr="00F56AC1" w:rsidRDefault="00BA000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0C4BCF" w:rsidRPr="00F56AC1" w:rsidTr="003D0BFF">
        <w:tc>
          <w:tcPr>
            <w:tcW w:w="1100" w:type="dxa"/>
            <w:vMerge w:val="restart"/>
            <w:vAlign w:val="center"/>
          </w:tcPr>
          <w:p w:rsidR="000C4BCF" w:rsidRPr="00F56AC1" w:rsidRDefault="000C4BCF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0C4BCF" w:rsidRPr="00F56AC1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C4BCF" w:rsidRPr="004D6BB8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0C4BCF" w:rsidRPr="00F56AC1" w:rsidRDefault="000C4BC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C4BCF" w:rsidRPr="00F56AC1" w:rsidTr="003D0BFF">
        <w:tc>
          <w:tcPr>
            <w:tcW w:w="1100" w:type="dxa"/>
            <w:vMerge/>
            <w:vAlign w:val="center"/>
          </w:tcPr>
          <w:p w:rsidR="000C4BCF" w:rsidRPr="00F56AC1" w:rsidRDefault="000C4BCF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0C4BCF" w:rsidRPr="00F56AC1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C4BCF" w:rsidRPr="004D6BB8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0C4BCF" w:rsidRPr="00F56AC1" w:rsidTr="003D0BFF">
        <w:tc>
          <w:tcPr>
            <w:tcW w:w="1100" w:type="dxa"/>
            <w:vMerge/>
            <w:vAlign w:val="center"/>
          </w:tcPr>
          <w:p w:rsidR="000C4BCF" w:rsidRPr="00F56AC1" w:rsidRDefault="000C4BCF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0C4BCF" w:rsidRPr="00F56AC1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C4BCF" w:rsidRPr="004D6BB8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0C4BCF" w:rsidRPr="00F56AC1" w:rsidTr="003D0BFF">
        <w:tc>
          <w:tcPr>
            <w:tcW w:w="1100" w:type="dxa"/>
            <w:vMerge/>
            <w:vAlign w:val="center"/>
          </w:tcPr>
          <w:p w:rsidR="000C4BCF" w:rsidRPr="00F56AC1" w:rsidRDefault="000C4BCF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0C4BCF" w:rsidRPr="00F56AC1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C4BCF" w:rsidRPr="004D6BB8" w:rsidRDefault="000C4B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0C4BCF" w:rsidRPr="00F56AC1" w:rsidRDefault="000C4B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0C4BCF" w:rsidRPr="00F56AC1" w:rsidTr="003D0BFF">
        <w:tc>
          <w:tcPr>
            <w:tcW w:w="1100" w:type="dxa"/>
            <w:vMerge/>
            <w:vAlign w:val="center"/>
          </w:tcPr>
          <w:p w:rsidR="000C4BCF" w:rsidRPr="00F56AC1" w:rsidRDefault="000C4BCF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0C4BCF" w:rsidRPr="00F56AC1" w:rsidRDefault="000C4BC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0C4BCF" w:rsidRPr="00F56AC1" w:rsidRDefault="000C4BC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0C4BCF" w:rsidRPr="00F56AC1" w:rsidRDefault="000C4BC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693" w:type="dxa"/>
            <w:vAlign w:val="center"/>
          </w:tcPr>
          <w:p w:rsidR="000C4BCF" w:rsidRPr="00F56AC1" w:rsidRDefault="000C4BC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一级列表</w:t>
            </w: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评论加密ID</w:t>
            </w:r>
          </w:p>
        </w:tc>
        <w:tc>
          <w:tcPr>
            <w:tcW w:w="1985" w:type="dxa"/>
            <w:vAlign w:val="center"/>
          </w:tcPr>
          <w:p w:rsidR="00D76201" w:rsidRPr="00F56AC1" w:rsidRDefault="00D76201" w:rsidP="003D0BF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commentToken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76201" w:rsidRPr="00F56AC1" w:rsidRDefault="00D76201" w:rsidP="00477988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评论内容</w:t>
            </w:r>
          </w:p>
        </w:tc>
        <w:tc>
          <w:tcPr>
            <w:tcW w:w="1985" w:type="dxa"/>
            <w:vAlign w:val="center"/>
          </w:tcPr>
          <w:p w:rsidR="00D76201" w:rsidRPr="00F56AC1" w:rsidRDefault="00D76201" w:rsidP="000D48D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content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76201" w:rsidRPr="00F56AC1" w:rsidRDefault="00D76201" w:rsidP="00477988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整体</w:t>
            </w:r>
            <w:r w:rsidRPr="00485F91">
              <w:rPr>
                <w:rFonts w:ascii="微软雅黑" w:eastAsia="微软雅黑" w:hAnsi="微软雅黑" w:hint="eastAsia"/>
                <w:sz w:val="18"/>
                <w:szCs w:val="18"/>
              </w:rPr>
              <w:t>分数</w:t>
            </w:r>
          </w:p>
        </w:tc>
        <w:tc>
          <w:tcPr>
            <w:tcW w:w="1985" w:type="dxa"/>
            <w:vAlign w:val="center"/>
          </w:tcPr>
          <w:p w:rsidR="00D76201" w:rsidRPr="00485F91" w:rsidRDefault="00D76201" w:rsidP="003D0BFF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85F91">
              <w:rPr>
                <w:rFonts w:ascii="微软雅黑" w:eastAsia="微软雅黑" w:hAnsi="微软雅黑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83777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F3B6E" w:rsidRPr="00F56AC1" w:rsidTr="00C47E8C">
        <w:tc>
          <w:tcPr>
            <w:tcW w:w="1100" w:type="dxa"/>
            <w:vMerge/>
            <w:vAlign w:val="center"/>
          </w:tcPr>
          <w:p w:rsidR="000F3B6E" w:rsidRPr="00F56AC1" w:rsidRDefault="000F3B6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0F3B6E" w:rsidRPr="00AE0849" w:rsidRDefault="000F3B6E" w:rsidP="00477988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送餐服务分数</w:t>
            </w:r>
          </w:p>
        </w:tc>
        <w:tc>
          <w:tcPr>
            <w:tcW w:w="1985" w:type="dxa"/>
          </w:tcPr>
          <w:p w:rsidR="000F3B6E" w:rsidRPr="00AE0849" w:rsidRDefault="000F3B6E" w:rsidP="003D0BFF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deliveryScore</w:t>
            </w:r>
          </w:p>
        </w:tc>
        <w:tc>
          <w:tcPr>
            <w:tcW w:w="850" w:type="dxa"/>
            <w:vAlign w:val="center"/>
          </w:tcPr>
          <w:p w:rsidR="000F3B6E" w:rsidRPr="00F56AC1" w:rsidRDefault="000F3B6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F3B6E" w:rsidRDefault="000F3B6E" w:rsidP="000F3B6E">
            <w:pPr>
              <w:ind w:firstLine="80"/>
            </w:pPr>
            <w:r w:rsidRPr="00B5342A"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 w:rsidRPr="00B5342A"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2693" w:type="dxa"/>
            <w:vAlign w:val="center"/>
          </w:tcPr>
          <w:p w:rsidR="000F3B6E" w:rsidRPr="00F56AC1" w:rsidRDefault="000F3B6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F3B6E" w:rsidRPr="00F56AC1" w:rsidTr="00C47E8C">
        <w:tc>
          <w:tcPr>
            <w:tcW w:w="1100" w:type="dxa"/>
            <w:vMerge/>
            <w:vAlign w:val="center"/>
          </w:tcPr>
          <w:p w:rsidR="000F3B6E" w:rsidRPr="00F56AC1" w:rsidRDefault="000F3B6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0F3B6E" w:rsidRPr="00AE0849" w:rsidRDefault="000F3B6E" w:rsidP="00477988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菜品质量分数</w:t>
            </w:r>
          </w:p>
        </w:tc>
        <w:tc>
          <w:tcPr>
            <w:tcW w:w="1985" w:type="dxa"/>
          </w:tcPr>
          <w:p w:rsidR="000F3B6E" w:rsidRPr="00AE0849" w:rsidRDefault="000F3B6E" w:rsidP="003D0BFF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deshesQualityScore</w:t>
            </w:r>
          </w:p>
        </w:tc>
        <w:tc>
          <w:tcPr>
            <w:tcW w:w="850" w:type="dxa"/>
            <w:vAlign w:val="center"/>
          </w:tcPr>
          <w:p w:rsidR="000F3B6E" w:rsidRPr="00F56AC1" w:rsidRDefault="000F3B6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F3B6E" w:rsidRDefault="000F3B6E" w:rsidP="000F3B6E">
            <w:pPr>
              <w:ind w:firstLine="80"/>
            </w:pPr>
            <w:r w:rsidRPr="00B5342A"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 w:rsidRPr="00B5342A"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2693" w:type="dxa"/>
            <w:vAlign w:val="center"/>
          </w:tcPr>
          <w:p w:rsidR="000F3B6E" w:rsidRPr="00F56AC1" w:rsidRDefault="000F3B6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76201" w:rsidRDefault="00D76201" w:rsidP="00477988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评论时间</w:t>
            </w:r>
          </w:p>
        </w:tc>
        <w:tc>
          <w:tcPr>
            <w:tcW w:w="1985" w:type="dxa"/>
          </w:tcPr>
          <w:p w:rsidR="00D76201" w:rsidRPr="00F56AC1" w:rsidRDefault="00D76201" w:rsidP="00237747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/>
                <w:sz w:val="18"/>
                <w:szCs w:val="18"/>
              </w:rPr>
              <w:t>insertDate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76201" w:rsidRPr="00AE0849" w:rsidRDefault="00D76201" w:rsidP="00477988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订单加密ID</w:t>
            </w:r>
          </w:p>
        </w:tc>
        <w:tc>
          <w:tcPr>
            <w:tcW w:w="1985" w:type="dxa"/>
          </w:tcPr>
          <w:p w:rsidR="00D76201" w:rsidRPr="00F56AC1" w:rsidRDefault="00D76201" w:rsidP="003D0BFF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orderToken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Pr="00F56AC1" w:rsidRDefault="00D76201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被商家名称</w:t>
            </w:r>
          </w:p>
        </w:tc>
        <w:tc>
          <w:tcPr>
            <w:tcW w:w="1985" w:type="dxa"/>
          </w:tcPr>
          <w:p w:rsidR="00D76201" w:rsidRPr="00F56AC1" w:rsidRDefault="00D76201" w:rsidP="003D0BFF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Default="00D76201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被商家加密ID</w:t>
            </w:r>
          </w:p>
        </w:tc>
        <w:tc>
          <w:tcPr>
            <w:tcW w:w="1985" w:type="dxa"/>
          </w:tcPr>
          <w:p w:rsidR="00D76201" w:rsidRPr="00F56AC1" w:rsidRDefault="00D76201" w:rsidP="003D0BFF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Default="00D76201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商家回复内容</w:t>
            </w:r>
          </w:p>
        </w:tc>
        <w:tc>
          <w:tcPr>
            <w:tcW w:w="1985" w:type="dxa"/>
          </w:tcPr>
          <w:p w:rsidR="00D76201" w:rsidRPr="00F56AC1" w:rsidRDefault="00D76201" w:rsidP="003D0BFF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answer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Default="00D76201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商家回复时间</w:t>
            </w:r>
          </w:p>
        </w:tc>
        <w:tc>
          <w:tcPr>
            <w:tcW w:w="1985" w:type="dxa"/>
          </w:tcPr>
          <w:p w:rsidR="00D76201" w:rsidRPr="00F56AC1" w:rsidRDefault="00D76201" w:rsidP="003D0BFF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answerDate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E27B5A" w:rsidRPr="00F56AC1" w:rsidTr="003D0BFF">
        <w:tc>
          <w:tcPr>
            <w:tcW w:w="1100" w:type="dxa"/>
            <w:vMerge/>
            <w:vAlign w:val="center"/>
          </w:tcPr>
          <w:p w:rsidR="00E27B5A" w:rsidRPr="00F56AC1" w:rsidRDefault="00E27B5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E27B5A" w:rsidRPr="00F56AC1" w:rsidRDefault="00E27B5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推荐菜品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列表</w:t>
            </w:r>
          </w:p>
        </w:tc>
        <w:tc>
          <w:tcPr>
            <w:tcW w:w="1985" w:type="dxa"/>
            <w:vAlign w:val="center"/>
          </w:tcPr>
          <w:p w:rsidR="00E27B5A" w:rsidRPr="00F56AC1" w:rsidRDefault="00E27B5A" w:rsidP="003D0BF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E27B5A" w:rsidRPr="00F56AC1" w:rsidRDefault="00E27B5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E27B5A" w:rsidRPr="00F56AC1" w:rsidRDefault="00E27B5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693" w:type="dxa"/>
            <w:vAlign w:val="center"/>
          </w:tcPr>
          <w:p w:rsidR="00E27B5A" w:rsidRPr="00F56AC1" w:rsidRDefault="00E27B5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二级列表</w:t>
            </w: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Pr="00F56AC1" w:rsidRDefault="00D7620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被推荐菜品名称</w:t>
            </w:r>
          </w:p>
        </w:tc>
        <w:tc>
          <w:tcPr>
            <w:tcW w:w="1985" w:type="dxa"/>
            <w:vAlign w:val="center"/>
          </w:tcPr>
          <w:p w:rsidR="00D76201" w:rsidRPr="00F56AC1" w:rsidRDefault="00D76201" w:rsidP="003D0BF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Default="00D76201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76201" w:rsidRPr="00F56AC1" w:rsidTr="003D0BFF">
        <w:tc>
          <w:tcPr>
            <w:tcW w:w="1100" w:type="dxa"/>
            <w:vMerge/>
            <w:vAlign w:val="center"/>
          </w:tcPr>
          <w:p w:rsidR="00D76201" w:rsidRPr="00F56AC1" w:rsidRDefault="00D7620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D76201" w:rsidRDefault="00D7620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被推荐菜品加密ID</w:t>
            </w:r>
          </w:p>
        </w:tc>
        <w:tc>
          <w:tcPr>
            <w:tcW w:w="1985" w:type="dxa"/>
            <w:vAlign w:val="center"/>
          </w:tcPr>
          <w:p w:rsidR="00D76201" w:rsidRPr="00F56AC1" w:rsidRDefault="00D76201" w:rsidP="003D0BF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D76201" w:rsidRPr="00F56AC1" w:rsidRDefault="00D7620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76201" w:rsidRPr="00F56AC1" w:rsidRDefault="00D7620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D76201" w:rsidRDefault="00D76201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E6327B" w:rsidRPr="00F56AC1" w:rsidTr="003321BF">
        <w:tc>
          <w:tcPr>
            <w:tcW w:w="9747" w:type="dxa"/>
            <w:gridSpan w:val="6"/>
            <w:vAlign w:val="center"/>
          </w:tcPr>
          <w:p w:rsidR="00E6327B" w:rsidRPr="00F56AC1" w:rsidRDefault="00E6327B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E6327B" w:rsidRPr="00F56AC1" w:rsidRDefault="00E6327B" w:rsidP="00E6327B">
      <w:pPr>
        <w:pStyle w:val="3"/>
        <w:numPr>
          <w:ilvl w:val="2"/>
          <w:numId w:val="30"/>
        </w:numPr>
        <w:ind w:firstLineChars="0"/>
      </w:pPr>
      <w:bookmarkStart w:id="99" w:name="_Toc422743148"/>
      <w:r>
        <w:rPr>
          <w:rFonts w:hint="eastAsia"/>
        </w:rPr>
        <w:t>我的商家收藏</w:t>
      </w:r>
      <w:r>
        <w:rPr>
          <w:rFonts w:hint="eastAsia"/>
        </w:rPr>
        <w:t>_</w:t>
      </w:r>
      <w:r>
        <w:rPr>
          <w:rFonts w:hint="eastAsia"/>
        </w:rPr>
        <w:t>列表</w:t>
      </w:r>
      <w:bookmarkEnd w:id="99"/>
    </w:p>
    <w:p w:rsidR="00E6327B" w:rsidRPr="00F56AC1" w:rsidRDefault="00E6327B" w:rsidP="00E6327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E6327B" w:rsidRPr="00F56AC1" w:rsidRDefault="00E6327B" w:rsidP="00E6327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lastRenderedPageBreak/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7C1F87">
        <w:rPr>
          <w:rFonts w:ascii="微软雅黑" w:eastAsia="微软雅黑" w:hAnsi="微软雅黑" w:cs="宋体"/>
        </w:rPr>
        <w:t>get</w:t>
      </w:r>
      <w:r w:rsidR="007C1F87">
        <w:rPr>
          <w:rFonts w:ascii="微软雅黑" w:eastAsia="微软雅黑" w:hAnsi="微软雅黑" w:cs="宋体" w:hint="eastAsia"/>
        </w:rPr>
        <w:t>MyCollectionMerchantList</w:t>
      </w:r>
      <w:r w:rsidRPr="00F56AC1">
        <w:rPr>
          <w:rFonts w:ascii="微软雅黑" w:eastAsia="微软雅黑" w:hAnsi="微软雅黑" w:cs="宋体"/>
        </w:rPr>
        <w:t>.action</w:t>
      </w:r>
    </w:p>
    <w:p w:rsidR="00E6327B" w:rsidRPr="00F56AC1" w:rsidRDefault="00E6327B" w:rsidP="00E6327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2127"/>
        <w:gridCol w:w="850"/>
        <w:gridCol w:w="1134"/>
        <w:gridCol w:w="3260"/>
      </w:tblGrid>
      <w:tr w:rsidR="00E6327B" w:rsidRPr="00F56AC1" w:rsidTr="00042FA9">
        <w:tc>
          <w:tcPr>
            <w:tcW w:w="1100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E6327B" w:rsidRPr="00F56AC1" w:rsidRDefault="00E6327B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3126C5" w:rsidRPr="00F56AC1" w:rsidTr="00042FA9">
        <w:tc>
          <w:tcPr>
            <w:tcW w:w="1100" w:type="dxa"/>
            <w:vMerge w:val="restart"/>
            <w:vAlign w:val="center"/>
          </w:tcPr>
          <w:p w:rsidR="003126C5" w:rsidRPr="00F56AC1" w:rsidRDefault="003126C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3126C5" w:rsidRPr="00F56AC1" w:rsidRDefault="003126C5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2127" w:type="dxa"/>
            <w:vAlign w:val="center"/>
          </w:tcPr>
          <w:p w:rsidR="003126C5" w:rsidRPr="00F56AC1" w:rsidRDefault="003126C5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126C5" w:rsidRPr="00F56AC1" w:rsidTr="00042FA9">
        <w:tc>
          <w:tcPr>
            <w:tcW w:w="1100" w:type="dxa"/>
            <w:vMerge/>
            <w:vAlign w:val="center"/>
          </w:tcPr>
          <w:p w:rsidR="003126C5" w:rsidRPr="00F56AC1" w:rsidRDefault="003126C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126C5" w:rsidRPr="00F56AC1" w:rsidRDefault="003126C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时间戳</w:t>
            </w:r>
          </w:p>
        </w:tc>
        <w:tc>
          <w:tcPr>
            <w:tcW w:w="2127" w:type="dxa"/>
          </w:tcPr>
          <w:p w:rsidR="003126C5" w:rsidRPr="00673CB7" w:rsidRDefault="003126C5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26C5" w:rsidRPr="00F56AC1" w:rsidRDefault="003126C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26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126C5" w:rsidRPr="00F56AC1" w:rsidTr="00C47E8C">
        <w:tc>
          <w:tcPr>
            <w:tcW w:w="1100" w:type="dxa"/>
            <w:vMerge/>
            <w:vAlign w:val="center"/>
          </w:tcPr>
          <w:p w:rsidR="003126C5" w:rsidRPr="00F56AC1" w:rsidRDefault="003126C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126C5" w:rsidRPr="00F56AC1" w:rsidRDefault="003126C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2127" w:type="dxa"/>
            <w:vAlign w:val="center"/>
          </w:tcPr>
          <w:p w:rsidR="003126C5" w:rsidRPr="00F56AC1" w:rsidRDefault="003126C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3126C5" w:rsidRPr="00F56AC1" w:rsidRDefault="003126C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126C5" w:rsidRPr="004D6BB8" w:rsidRDefault="003126C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126C5" w:rsidRPr="00F56AC1" w:rsidTr="00C47E8C">
        <w:tc>
          <w:tcPr>
            <w:tcW w:w="1100" w:type="dxa"/>
            <w:vMerge/>
            <w:vAlign w:val="center"/>
          </w:tcPr>
          <w:p w:rsidR="003126C5" w:rsidRPr="00F56AC1" w:rsidRDefault="003126C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126C5" w:rsidRPr="00F56AC1" w:rsidRDefault="003126C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2127" w:type="dxa"/>
            <w:vAlign w:val="center"/>
          </w:tcPr>
          <w:p w:rsidR="003126C5" w:rsidRPr="00F56AC1" w:rsidRDefault="003126C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3126C5" w:rsidRPr="00F56AC1" w:rsidRDefault="003126C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126C5" w:rsidRPr="004D6BB8" w:rsidRDefault="003126C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126C5" w:rsidRPr="00F56AC1" w:rsidRDefault="003126C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158F8" w:rsidRPr="00F56AC1" w:rsidTr="00042FA9">
        <w:tc>
          <w:tcPr>
            <w:tcW w:w="1100" w:type="dxa"/>
            <w:vMerge w:val="restart"/>
            <w:vAlign w:val="center"/>
          </w:tcPr>
          <w:p w:rsidR="005158F8" w:rsidRPr="00F56AC1" w:rsidRDefault="005158F8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5158F8" w:rsidRPr="00F56AC1" w:rsidRDefault="005158F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2127" w:type="dxa"/>
            <w:vAlign w:val="center"/>
          </w:tcPr>
          <w:p w:rsidR="005158F8" w:rsidRPr="00F56AC1" w:rsidRDefault="005158F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5158F8" w:rsidRPr="00F56AC1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158F8" w:rsidRPr="004D6BB8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158F8" w:rsidRPr="00F56AC1" w:rsidTr="00042FA9">
        <w:tc>
          <w:tcPr>
            <w:tcW w:w="1100" w:type="dxa"/>
            <w:vMerge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158F8" w:rsidRPr="00F56AC1" w:rsidRDefault="005158F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2127" w:type="dxa"/>
            <w:vAlign w:val="center"/>
          </w:tcPr>
          <w:p w:rsidR="005158F8" w:rsidRPr="00F56AC1" w:rsidRDefault="005158F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5158F8" w:rsidRPr="00F56AC1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158F8" w:rsidRPr="004D6BB8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158F8" w:rsidRPr="00F56AC1" w:rsidTr="00042FA9">
        <w:tc>
          <w:tcPr>
            <w:tcW w:w="1100" w:type="dxa"/>
            <w:vMerge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158F8" w:rsidRPr="00F56AC1" w:rsidRDefault="005158F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2127" w:type="dxa"/>
            <w:vAlign w:val="center"/>
          </w:tcPr>
          <w:p w:rsidR="005158F8" w:rsidRPr="00F56AC1" w:rsidRDefault="005158F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5158F8" w:rsidRPr="00F56AC1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158F8" w:rsidRPr="004D6BB8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158F8" w:rsidRPr="00F56AC1" w:rsidTr="00C47E8C">
        <w:tc>
          <w:tcPr>
            <w:tcW w:w="1100" w:type="dxa"/>
            <w:vMerge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158F8" w:rsidRPr="00F56AC1" w:rsidRDefault="005158F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2127" w:type="dxa"/>
            <w:vAlign w:val="center"/>
          </w:tcPr>
          <w:p w:rsidR="005158F8" w:rsidRPr="00F56AC1" w:rsidRDefault="005158F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5158F8" w:rsidRPr="00F56AC1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158F8" w:rsidRPr="004D6BB8" w:rsidRDefault="005158F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5158F8" w:rsidRPr="00F56AC1" w:rsidRDefault="005158F8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2127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一级列表</w:t>
            </w: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7" w:type="dxa"/>
          </w:tcPr>
          <w:p w:rsidR="00FD49BC" w:rsidRPr="00F56AC1" w:rsidRDefault="00FD49BC" w:rsidP="00CE5083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2127" w:type="dxa"/>
          </w:tcPr>
          <w:p w:rsidR="00FD49BC" w:rsidRPr="00F56AC1" w:rsidRDefault="00FD49BC" w:rsidP="00CE5083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127" w:type="dxa"/>
          </w:tcPr>
          <w:p w:rsidR="00FD49BC" w:rsidRPr="00F56AC1" w:rsidRDefault="00FD49BC" w:rsidP="00CE5083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2127" w:type="dxa"/>
          </w:tcPr>
          <w:p w:rsidR="00FD49BC" w:rsidRPr="00F56AC1" w:rsidRDefault="00FD49BC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C47E8C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2127" w:type="dxa"/>
          </w:tcPr>
          <w:p w:rsidR="00FD49BC" w:rsidRPr="00F56AC1" w:rsidRDefault="00FD49BC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49BC" w:rsidRPr="00F56AC1" w:rsidTr="00C47E8C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配送方式</w:t>
            </w:r>
          </w:p>
        </w:tc>
        <w:tc>
          <w:tcPr>
            <w:tcW w:w="2127" w:type="dxa"/>
          </w:tcPr>
          <w:p w:rsidR="00FD49BC" w:rsidRPr="00F56AC1" w:rsidRDefault="00FD49BC" w:rsidP="00042FA9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Pr="00F56AC1" w:rsidRDefault="00FD49BC" w:rsidP="008734C7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49BC" w:rsidRPr="00F56AC1" w:rsidTr="00C47E8C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支付方式</w:t>
            </w:r>
          </w:p>
        </w:tc>
        <w:tc>
          <w:tcPr>
            <w:tcW w:w="2127" w:type="dxa"/>
          </w:tcPr>
          <w:p w:rsidR="00FD49BC" w:rsidRPr="00F56AC1" w:rsidRDefault="00FD49BC" w:rsidP="00A87F3D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49BC" w:rsidRPr="00F56AC1" w:rsidTr="00C47E8C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2127" w:type="dxa"/>
          </w:tcPr>
          <w:p w:rsidR="00FD49BC" w:rsidRPr="00F56AC1" w:rsidRDefault="00FD49BC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2127" w:type="dxa"/>
          </w:tcPr>
          <w:p w:rsidR="00FD49BC" w:rsidRPr="00F56AC1" w:rsidRDefault="00FD49BC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2127" w:type="dxa"/>
          </w:tcPr>
          <w:p w:rsidR="00FD49BC" w:rsidRDefault="00FD49BC" w:rsidP="00405A6F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Pr="00F56AC1" w:rsidRDefault="00FD49BC" w:rsidP="00B8453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是否支持新活动</w:t>
            </w: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2127" w:type="dxa"/>
          </w:tcPr>
          <w:p w:rsidR="00FD49BC" w:rsidRDefault="00FD49BC" w:rsidP="00405A6F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Default="00FD49BC" w:rsidP="00B8453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免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2127" w:type="dxa"/>
          </w:tcPr>
          <w:p w:rsidR="00FD49BC" w:rsidRDefault="00FD49BC" w:rsidP="00405A6F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Default="00FD49BC" w:rsidP="00B8453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</w:t>
            </w:r>
            <w:proofErr w:type="gramStart"/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新活动</w:t>
            </w:r>
            <w:proofErr w:type="gramEnd"/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2127" w:type="dxa"/>
          </w:tcPr>
          <w:p w:rsidR="00FD49BC" w:rsidRDefault="00FD49BC" w:rsidP="00405A6F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FD49BC" w:rsidRDefault="00FD49BC" w:rsidP="00B8453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赠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2127" w:type="dxa"/>
          </w:tcPr>
          <w:p w:rsidR="00FD49BC" w:rsidRPr="00F56AC1" w:rsidRDefault="00FD49BC" w:rsidP="00EE241D">
            <w:pPr>
              <w:ind w:firstLineChars="77" w:firstLine="13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FD49BC" w:rsidRPr="00F56AC1" w:rsidRDefault="00FD49BC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2127" w:type="dxa"/>
          </w:tcPr>
          <w:p w:rsidR="00FD49BC" w:rsidRPr="001E2F12" w:rsidRDefault="00FD49BC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FD49BC" w:rsidRPr="00F56AC1" w:rsidRDefault="00FD49BC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2127" w:type="dxa"/>
          </w:tcPr>
          <w:p w:rsidR="00FD49BC" w:rsidRPr="001E2F12" w:rsidRDefault="00FD49BC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042FA9">
        <w:tc>
          <w:tcPr>
            <w:tcW w:w="1100" w:type="dxa"/>
            <w:vMerge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FD49BC" w:rsidRPr="00F56AC1" w:rsidRDefault="00FD49BC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7" w:type="dxa"/>
          </w:tcPr>
          <w:p w:rsidR="00FD49BC" w:rsidRPr="00F56AC1" w:rsidRDefault="00FD49BC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D49BC" w:rsidRPr="00F56AC1" w:rsidRDefault="00FD49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D49BC" w:rsidRPr="00F56AC1" w:rsidTr="003321BF">
        <w:tc>
          <w:tcPr>
            <w:tcW w:w="9747" w:type="dxa"/>
            <w:gridSpan w:val="6"/>
            <w:vAlign w:val="center"/>
          </w:tcPr>
          <w:p w:rsidR="00FD49BC" w:rsidRPr="00F56AC1" w:rsidRDefault="00FD49B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8A4095" w:rsidRPr="00F56AC1" w:rsidRDefault="008A4095" w:rsidP="008A4095">
      <w:pPr>
        <w:pStyle w:val="3"/>
        <w:numPr>
          <w:ilvl w:val="2"/>
          <w:numId w:val="30"/>
        </w:numPr>
        <w:ind w:firstLineChars="0"/>
      </w:pPr>
      <w:bookmarkStart w:id="100" w:name="_Toc422743149"/>
      <w:r>
        <w:rPr>
          <w:rFonts w:hint="eastAsia"/>
        </w:rPr>
        <w:t>我的菜品收藏</w:t>
      </w:r>
      <w:r>
        <w:rPr>
          <w:rFonts w:hint="eastAsia"/>
        </w:rPr>
        <w:t>_</w:t>
      </w:r>
      <w:r>
        <w:rPr>
          <w:rFonts w:hint="eastAsia"/>
        </w:rPr>
        <w:t>列表</w:t>
      </w:r>
      <w:bookmarkEnd w:id="100"/>
    </w:p>
    <w:p w:rsidR="008A4095" w:rsidRPr="00F56AC1" w:rsidRDefault="008A4095" w:rsidP="008A409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8A4095" w:rsidRPr="00F56AC1" w:rsidRDefault="008A4095" w:rsidP="008A409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981DFC">
        <w:rPr>
          <w:rFonts w:ascii="微软雅黑" w:eastAsia="微软雅黑" w:hAnsi="微软雅黑" w:cs="宋体"/>
        </w:rPr>
        <w:t>get</w:t>
      </w:r>
      <w:r w:rsidR="00981DFC">
        <w:rPr>
          <w:rFonts w:ascii="微软雅黑" w:eastAsia="微软雅黑" w:hAnsi="微软雅黑" w:cs="宋体" w:hint="eastAsia"/>
        </w:rPr>
        <w:t>MyCollectionDeshesList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843"/>
        <w:gridCol w:w="850"/>
        <w:gridCol w:w="1134"/>
        <w:gridCol w:w="3260"/>
      </w:tblGrid>
      <w:tr w:rsidR="00D871C2" w:rsidRPr="00F56AC1" w:rsidTr="00490580">
        <w:tc>
          <w:tcPr>
            <w:tcW w:w="1100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D871C2" w:rsidRPr="00F56AC1" w:rsidRDefault="00D871C2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D3083A" w:rsidRPr="00F56AC1" w:rsidTr="00490580">
        <w:tc>
          <w:tcPr>
            <w:tcW w:w="1100" w:type="dxa"/>
            <w:vMerge w:val="restart"/>
            <w:vAlign w:val="center"/>
          </w:tcPr>
          <w:p w:rsidR="00D3083A" w:rsidRPr="00F56AC1" w:rsidRDefault="00D3083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D3083A" w:rsidRPr="00F56AC1" w:rsidRDefault="00D3083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843" w:type="dxa"/>
            <w:vAlign w:val="center"/>
          </w:tcPr>
          <w:p w:rsidR="00D3083A" w:rsidRPr="00F56AC1" w:rsidRDefault="00D3083A" w:rsidP="00421A80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3083A" w:rsidRPr="00F56AC1" w:rsidTr="00421A80">
        <w:tc>
          <w:tcPr>
            <w:tcW w:w="1100" w:type="dxa"/>
            <w:vMerge/>
            <w:vAlign w:val="center"/>
          </w:tcPr>
          <w:p w:rsidR="00D3083A" w:rsidRPr="00F56AC1" w:rsidRDefault="00D3083A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D3083A" w:rsidRPr="00F56AC1" w:rsidRDefault="00D3083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时间戳</w:t>
            </w:r>
          </w:p>
        </w:tc>
        <w:tc>
          <w:tcPr>
            <w:tcW w:w="1843" w:type="dxa"/>
          </w:tcPr>
          <w:p w:rsidR="00D3083A" w:rsidRPr="00673CB7" w:rsidRDefault="00D3083A" w:rsidP="00421A80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260" w:type="dxa"/>
            <w:vAlign w:val="center"/>
          </w:tcPr>
          <w:p w:rsidR="00D3083A" w:rsidRPr="00F56AC1" w:rsidRDefault="00D3083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60B50" w:rsidRPr="00F56AC1" w:rsidTr="00490580">
        <w:tc>
          <w:tcPr>
            <w:tcW w:w="1100" w:type="dxa"/>
            <w:vMerge/>
            <w:vAlign w:val="center"/>
          </w:tcPr>
          <w:p w:rsidR="00A60B50" w:rsidRPr="00F56AC1" w:rsidRDefault="00A60B5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A60B50" w:rsidRPr="00F56AC1" w:rsidRDefault="00A60B50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843" w:type="dxa"/>
            <w:vAlign w:val="center"/>
          </w:tcPr>
          <w:p w:rsidR="00A60B50" w:rsidRPr="00F56AC1" w:rsidRDefault="00A60B50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A60B50" w:rsidRPr="00F56AC1" w:rsidRDefault="00A60B50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60B50" w:rsidRPr="004D6BB8" w:rsidRDefault="00A60B50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A60B50" w:rsidRPr="00F56AC1" w:rsidRDefault="00A60B5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60B50" w:rsidRPr="00F56AC1" w:rsidTr="00490580">
        <w:tc>
          <w:tcPr>
            <w:tcW w:w="1100" w:type="dxa"/>
            <w:vMerge/>
            <w:vAlign w:val="center"/>
          </w:tcPr>
          <w:p w:rsidR="00A60B50" w:rsidRPr="00F56AC1" w:rsidRDefault="00A60B5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A60B50" w:rsidRPr="00F56AC1" w:rsidRDefault="00A60B50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843" w:type="dxa"/>
            <w:vAlign w:val="center"/>
          </w:tcPr>
          <w:p w:rsidR="00A60B50" w:rsidRPr="00F56AC1" w:rsidRDefault="00A60B50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A60B50" w:rsidRPr="00F56AC1" w:rsidRDefault="00A60B50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60B50" w:rsidRPr="004D6BB8" w:rsidRDefault="00A60B50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A60B50" w:rsidRPr="00F56AC1" w:rsidRDefault="00A60B5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 w:val="restart"/>
            <w:vAlign w:val="center"/>
          </w:tcPr>
          <w:p w:rsidR="00961118" w:rsidRPr="00F56AC1" w:rsidRDefault="00961118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843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1118" w:rsidRPr="004D6BB8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843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  <w:r w:rsidR="00421A8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1118" w:rsidRPr="004D6BB8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843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1118" w:rsidRPr="004D6BB8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C47E8C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843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1118" w:rsidRPr="004D6BB8" w:rsidRDefault="0096111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1843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一级列表</w:t>
            </w: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菜品加密ID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dishesToken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菜品名称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dishesName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配送方式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支付方式</w:t>
            </w: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C47E8C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1843" w:type="dxa"/>
          </w:tcPr>
          <w:p w:rsidR="00961118" w:rsidRDefault="00961118" w:rsidP="00C47E8C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961118" w:rsidRPr="00F56AC1" w:rsidRDefault="00961118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是否支持新活动</w:t>
            </w:r>
          </w:p>
        </w:tc>
      </w:tr>
      <w:tr w:rsidR="00961118" w:rsidRPr="00F56AC1" w:rsidTr="00C47E8C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1843" w:type="dxa"/>
          </w:tcPr>
          <w:p w:rsidR="00961118" w:rsidRDefault="00961118" w:rsidP="00C47E8C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961118" w:rsidRDefault="0096111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免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961118" w:rsidRPr="00F56AC1" w:rsidTr="00C47E8C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1843" w:type="dxa"/>
          </w:tcPr>
          <w:p w:rsidR="00961118" w:rsidRDefault="00961118" w:rsidP="00C47E8C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961118" w:rsidRDefault="0096111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</w:t>
            </w:r>
            <w:proofErr w:type="gramStart"/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新活动</w:t>
            </w:r>
            <w:proofErr w:type="gramEnd"/>
          </w:p>
        </w:tc>
      </w:tr>
      <w:tr w:rsidR="00961118" w:rsidRPr="00F56AC1" w:rsidTr="00C47E8C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1843" w:type="dxa"/>
          </w:tcPr>
          <w:p w:rsidR="00961118" w:rsidRDefault="00961118" w:rsidP="00C47E8C">
            <w:pPr>
              <w:ind w:firstLine="90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961118" w:rsidRDefault="0096111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赠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1843" w:type="dxa"/>
          </w:tcPr>
          <w:p w:rsidR="00961118" w:rsidRPr="00F56AC1" w:rsidRDefault="00937496" w:rsidP="009A585A">
            <w:pPr>
              <w:ind w:firstLineChars="77" w:firstLine="13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843" w:type="dxa"/>
          </w:tcPr>
          <w:p w:rsidR="00961118" w:rsidRPr="001E2F12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843" w:type="dxa"/>
          </w:tcPr>
          <w:p w:rsidR="00961118" w:rsidRPr="001E2F12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490580">
        <w:tc>
          <w:tcPr>
            <w:tcW w:w="1100" w:type="dxa"/>
            <w:vMerge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61118" w:rsidRPr="00F56AC1" w:rsidRDefault="0096111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961118" w:rsidRPr="00F56AC1" w:rsidRDefault="0096111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61118" w:rsidRPr="00F56AC1" w:rsidRDefault="0096111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1118" w:rsidRPr="00F56AC1" w:rsidTr="00C47E8C">
        <w:tc>
          <w:tcPr>
            <w:tcW w:w="9747" w:type="dxa"/>
            <w:gridSpan w:val="6"/>
            <w:vAlign w:val="center"/>
          </w:tcPr>
          <w:p w:rsidR="00961118" w:rsidRPr="00F56AC1" w:rsidRDefault="0096111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8A4095" w:rsidRPr="00D871C2" w:rsidRDefault="008A4095" w:rsidP="008A4095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2F67B0" w:rsidRPr="00F56AC1" w:rsidRDefault="002F67B0" w:rsidP="002F67B0">
      <w:pPr>
        <w:pStyle w:val="3"/>
        <w:numPr>
          <w:ilvl w:val="2"/>
          <w:numId w:val="30"/>
        </w:numPr>
        <w:ind w:firstLineChars="0"/>
      </w:pPr>
      <w:bookmarkStart w:id="101" w:name="_Toc422743150"/>
      <w:r>
        <w:rPr>
          <w:rFonts w:hint="eastAsia"/>
        </w:rPr>
        <w:t>添加收藏</w:t>
      </w:r>
      <w:r>
        <w:rPr>
          <w:rFonts w:hint="eastAsia"/>
        </w:rPr>
        <w:t>(</w:t>
      </w:r>
      <w:r>
        <w:rPr>
          <w:rFonts w:hint="eastAsia"/>
        </w:rPr>
        <w:t>商户</w:t>
      </w:r>
      <w:r>
        <w:rPr>
          <w:rFonts w:hint="eastAsia"/>
        </w:rPr>
        <w:t>|</w:t>
      </w:r>
      <w:r>
        <w:rPr>
          <w:rFonts w:hint="eastAsia"/>
        </w:rPr>
        <w:t>菜品</w:t>
      </w:r>
      <w:r>
        <w:rPr>
          <w:rFonts w:hint="eastAsia"/>
        </w:rPr>
        <w:t>)</w:t>
      </w:r>
      <w:bookmarkEnd w:id="101"/>
    </w:p>
    <w:p w:rsidR="002F67B0" w:rsidRPr="00F56AC1" w:rsidRDefault="002F67B0" w:rsidP="002F67B0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2F67B0" w:rsidRPr="00F56AC1" w:rsidRDefault="002F67B0" w:rsidP="002F67B0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393B53">
        <w:rPr>
          <w:rFonts w:ascii="微软雅黑" w:eastAsia="微软雅黑" w:hAnsi="微软雅黑" w:cs="宋体" w:hint="eastAsia"/>
        </w:rPr>
        <w:t>addItemToMyCollection</w:t>
      </w:r>
      <w:r w:rsidRPr="00F56AC1">
        <w:rPr>
          <w:rFonts w:ascii="微软雅黑" w:eastAsia="微软雅黑" w:hAnsi="微软雅黑" w:cs="宋体"/>
        </w:rPr>
        <w:t>.action</w:t>
      </w:r>
    </w:p>
    <w:p w:rsidR="002F67B0" w:rsidRPr="00393B53" w:rsidRDefault="002F67B0" w:rsidP="002F67B0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850"/>
        <w:gridCol w:w="1134"/>
        <w:gridCol w:w="3260"/>
      </w:tblGrid>
      <w:tr w:rsidR="002F67B0" w:rsidRPr="00F56AC1" w:rsidTr="00B41527">
        <w:tc>
          <w:tcPr>
            <w:tcW w:w="1100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2F67B0" w:rsidRPr="00F56AC1" w:rsidRDefault="002F67B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2F67B0" w:rsidRPr="00F56AC1" w:rsidTr="00B41527">
        <w:tc>
          <w:tcPr>
            <w:tcW w:w="1100" w:type="dxa"/>
            <w:vMerge w:val="restart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702" w:type="dxa"/>
            <w:vAlign w:val="center"/>
          </w:tcPr>
          <w:p w:rsidR="002F67B0" w:rsidRPr="00F56AC1" w:rsidRDefault="00976B5E" w:rsidP="00976B5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="002F67B0"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F67B0" w:rsidRPr="00F56AC1" w:rsidRDefault="00A60282" w:rsidP="004477A5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2F67B0" w:rsidRPr="00F56AC1" w:rsidRDefault="002F67B0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2F67B0" w:rsidRPr="00F56AC1" w:rsidRDefault="00F577B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2F67B0" w:rsidRPr="00F56AC1" w:rsidRDefault="002F67B0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F78BE" w:rsidRPr="00F56AC1" w:rsidTr="00B41527">
        <w:tc>
          <w:tcPr>
            <w:tcW w:w="1100" w:type="dxa"/>
            <w:vMerge/>
            <w:vAlign w:val="center"/>
          </w:tcPr>
          <w:p w:rsidR="00CF78BE" w:rsidRPr="00F56AC1" w:rsidRDefault="00CF78B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CF78BE" w:rsidRPr="00F56AC1" w:rsidRDefault="00CF78B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添加项目ID</w:t>
            </w:r>
          </w:p>
        </w:tc>
        <w:tc>
          <w:tcPr>
            <w:tcW w:w="1701" w:type="dxa"/>
            <w:vAlign w:val="center"/>
          </w:tcPr>
          <w:p w:rsidR="00CF78BE" w:rsidRPr="00F56AC1" w:rsidRDefault="00CF78BE" w:rsidP="003321BF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itemToken</w:t>
            </w:r>
          </w:p>
        </w:tc>
        <w:tc>
          <w:tcPr>
            <w:tcW w:w="850" w:type="dxa"/>
            <w:vAlign w:val="center"/>
          </w:tcPr>
          <w:p w:rsidR="00CF78BE" w:rsidRPr="00F56AC1" w:rsidRDefault="00CF78B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CF78BE" w:rsidRPr="00F56AC1" w:rsidRDefault="00CF78B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F78BE" w:rsidRPr="00F56AC1" w:rsidRDefault="00CF78B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F78BE" w:rsidRPr="00F56AC1" w:rsidTr="00B41527">
        <w:tc>
          <w:tcPr>
            <w:tcW w:w="1100" w:type="dxa"/>
            <w:vMerge/>
            <w:vAlign w:val="center"/>
          </w:tcPr>
          <w:p w:rsidR="00CF78BE" w:rsidRPr="00F56AC1" w:rsidRDefault="00CF78B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CF78BE" w:rsidRPr="00F56AC1" w:rsidRDefault="00CF78BE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收藏类型</w:t>
            </w:r>
          </w:p>
        </w:tc>
        <w:tc>
          <w:tcPr>
            <w:tcW w:w="1701" w:type="dxa"/>
          </w:tcPr>
          <w:p w:rsidR="00CF78BE" w:rsidRPr="00F56AC1" w:rsidRDefault="00CF78BE" w:rsidP="00FA3466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collectionType</w:t>
            </w:r>
          </w:p>
        </w:tc>
        <w:tc>
          <w:tcPr>
            <w:tcW w:w="850" w:type="dxa"/>
            <w:vAlign w:val="center"/>
          </w:tcPr>
          <w:p w:rsidR="00CF78BE" w:rsidRPr="00F56AC1" w:rsidRDefault="00CF78B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CF78BE" w:rsidRPr="00F56AC1" w:rsidRDefault="007827F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3260" w:type="dxa"/>
            <w:vAlign w:val="center"/>
          </w:tcPr>
          <w:p w:rsidR="00CF78BE" w:rsidRPr="00F56AC1" w:rsidRDefault="00CF78B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1、商家；2、菜品</w:t>
            </w:r>
          </w:p>
        </w:tc>
      </w:tr>
      <w:tr w:rsidR="002F67B0" w:rsidRPr="00F56AC1" w:rsidTr="00B41527">
        <w:tc>
          <w:tcPr>
            <w:tcW w:w="1100" w:type="dxa"/>
            <w:vAlign w:val="center"/>
          </w:tcPr>
          <w:p w:rsidR="002F67B0" w:rsidRPr="00F56AC1" w:rsidRDefault="002F67B0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2F67B0" w:rsidRPr="00F56AC1" w:rsidRDefault="002F67B0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2F67B0" w:rsidRPr="00F56AC1" w:rsidTr="003321BF">
        <w:tc>
          <w:tcPr>
            <w:tcW w:w="9747" w:type="dxa"/>
            <w:gridSpan w:val="6"/>
            <w:vAlign w:val="center"/>
          </w:tcPr>
          <w:p w:rsidR="002F67B0" w:rsidRPr="00F56AC1" w:rsidRDefault="002F67B0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C02F3" w:rsidRPr="00F56AC1" w:rsidRDefault="009C02F3" w:rsidP="009C02F3">
      <w:pPr>
        <w:pStyle w:val="3"/>
        <w:numPr>
          <w:ilvl w:val="2"/>
          <w:numId w:val="30"/>
        </w:numPr>
        <w:ind w:firstLineChars="0"/>
      </w:pPr>
      <w:bookmarkStart w:id="102" w:name="_Toc422743151"/>
      <w:r>
        <w:rPr>
          <w:rFonts w:hint="eastAsia"/>
        </w:rPr>
        <w:t>取消收藏</w:t>
      </w:r>
      <w:r>
        <w:rPr>
          <w:rFonts w:hint="eastAsia"/>
        </w:rPr>
        <w:t>(</w:t>
      </w:r>
      <w:r>
        <w:rPr>
          <w:rFonts w:hint="eastAsia"/>
        </w:rPr>
        <w:t>商户</w:t>
      </w:r>
      <w:r>
        <w:rPr>
          <w:rFonts w:hint="eastAsia"/>
        </w:rPr>
        <w:t>|</w:t>
      </w:r>
      <w:r>
        <w:rPr>
          <w:rFonts w:hint="eastAsia"/>
        </w:rPr>
        <w:t>菜品</w:t>
      </w:r>
      <w:r>
        <w:rPr>
          <w:rFonts w:hint="eastAsia"/>
        </w:rPr>
        <w:t>)</w:t>
      </w:r>
      <w:bookmarkEnd w:id="102"/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D747EF">
        <w:rPr>
          <w:rFonts w:ascii="微软雅黑" w:eastAsia="微软雅黑" w:hAnsi="微软雅黑" w:cs="宋体" w:hint="eastAsia"/>
        </w:rPr>
        <w:t>deleteItemFrom</w:t>
      </w:r>
      <w:r w:rsidR="002162F2">
        <w:rPr>
          <w:rFonts w:ascii="微软雅黑" w:eastAsia="微软雅黑" w:hAnsi="微软雅黑" w:cs="宋体" w:hint="eastAsia"/>
        </w:rPr>
        <w:t>MyCollection</w:t>
      </w:r>
      <w:r w:rsidRPr="00F56AC1">
        <w:rPr>
          <w:rFonts w:ascii="微软雅黑" w:eastAsia="微软雅黑" w:hAnsi="微软雅黑" w:cs="宋体"/>
        </w:rPr>
        <w:t>.action</w:t>
      </w:r>
    </w:p>
    <w:p w:rsidR="009C02F3" w:rsidRPr="00F56AC1" w:rsidRDefault="009C02F3" w:rsidP="009C02F3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985"/>
        <w:gridCol w:w="850"/>
        <w:gridCol w:w="1134"/>
        <w:gridCol w:w="3260"/>
      </w:tblGrid>
      <w:tr w:rsidR="009C02F3" w:rsidRPr="00F56AC1" w:rsidTr="003030A2">
        <w:tc>
          <w:tcPr>
            <w:tcW w:w="110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1B52AF" w:rsidRPr="00F56AC1" w:rsidTr="00C47E8C">
        <w:tc>
          <w:tcPr>
            <w:tcW w:w="1100" w:type="dxa"/>
            <w:vMerge w:val="restart"/>
            <w:vAlign w:val="center"/>
          </w:tcPr>
          <w:p w:rsidR="001B52AF" w:rsidRPr="00F56AC1" w:rsidRDefault="001B52A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1B52AF" w:rsidRPr="00F56AC1" w:rsidRDefault="001B52A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ID </w:t>
            </w:r>
          </w:p>
        </w:tc>
        <w:tc>
          <w:tcPr>
            <w:tcW w:w="1985" w:type="dxa"/>
            <w:vAlign w:val="center"/>
          </w:tcPr>
          <w:p w:rsidR="001B52AF" w:rsidRPr="00F56AC1" w:rsidRDefault="001B52AF" w:rsidP="00C47E8C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1B52AF" w:rsidRPr="00F56AC1" w:rsidRDefault="001B52A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</w:tcPr>
          <w:p w:rsidR="001B52AF" w:rsidRDefault="001B52AF" w:rsidP="001B52AF">
            <w:pPr>
              <w:ind w:firstLine="80"/>
            </w:pPr>
            <w:r w:rsidRPr="007321BA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1B52AF" w:rsidRPr="00F56AC1" w:rsidRDefault="001B52A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B52AF" w:rsidRPr="00F56AC1" w:rsidTr="00C47E8C">
        <w:tc>
          <w:tcPr>
            <w:tcW w:w="1100" w:type="dxa"/>
            <w:vMerge/>
            <w:vAlign w:val="center"/>
          </w:tcPr>
          <w:p w:rsidR="001B52AF" w:rsidRPr="00F56AC1" w:rsidRDefault="001B52A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B52AF" w:rsidRPr="00F56AC1" w:rsidRDefault="001B52A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添加项目ID</w:t>
            </w:r>
          </w:p>
        </w:tc>
        <w:tc>
          <w:tcPr>
            <w:tcW w:w="1985" w:type="dxa"/>
            <w:vAlign w:val="center"/>
          </w:tcPr>
          <w:p w:rsidR="001B52AF" w:rsidRPr="00F56AC1" w:rsidRDefault="001B52AF" w:rsidP="00C47E8C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itemToken</w:t>
            </w:r>
          </w:p>
        </w:tc>
        <w:tc>
          <w:tcPr>
            <w:tcW w:w="850" w:type="dxa"/>
            <w:vAlign w:val="center"/>
          </w:tcPr>
          <w:p w:rsidR="001B52AF" w:rsidRPr="00F56AC1" w:rsidRDefault="001B52A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B52AF" w:rsidRDefault="001B52AF" w:rsidP="001B52AF">
            <w:pPr>
              <w:ind w:firstLine="80"/>
            </w:pPr>
            <w:r w:rsidRPr="007321BA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1B52AF" w:rsidRPr="00F56AC1" w:rsidRDefault="001B52A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B52AF" w:rsidRPr="00F56AC1" w:rsidTr="00C47E8C">
        <w:tc>
          <w:tcPr>
            <w:tcW w:w="1100" w:type="dxa"/>
            <w:vMerge/>
            <w:vAlign w:val="center"/>
          </w:tcPr>
          <w:p w:rsidR="001B52AF" w:rsidRPr="00F56AC1" w:rsidRDefault="001B52A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:rsidR="001B52AF" w:rsidRPr="00F56AC1" w:rsidRDefault="001B52A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收藏类型</w:t>
            </w:r>
          </w:p>
        </w:tc>
        <w:tc>
          <w:tcPr>
            <w:tcW w:w="1985" w:type="dxa"/>
          </w:tcPr>
          <w:p w:rsidR="001B52AF" w:rsidRPr="00F56AC1" w:rsidRDefault="001B52AF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collectionType</w:t>
            </w:r>
          </w:p>
        </w:tc>
        <w:tc>
          <w:tcPr>
            <w:tcW w:w="850" w:type="dxa"/>
            <w:vAlign w:val="center"/>
          </w:tcPr>
          <w:p w:rsidR="001B52AF" w:rsidRPr="00F56AC1" w:rsidRDefault="001B52A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52AF" w:rsidRDefault="00E60C56" w:rsidP="00E60C56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3260" w:type="dxa"/>
            <w:vAlign w:val="center"/>
          </w:tcPr>
          <w:p w:rsidR="001B52AF" w:rsidRPr="00F56AC1" w:rsidRDefault="001B52A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1、商家；2、菜品</w:t>
            </w:r>
          </w:p>
        </w:tc>
      </w:tr>
      <w:tr w:rsidR="009C02F3" w:rsidRPr="00F56AC1" w:rsidTr="003030A2">
        <w:tc>
          <w:tcPr>
            <w:tcW w:w="1100" w:type="dxa"/>
            <w:vAlign w:val="center"/>
          </w:tcPr>
          <w:p w:rsidR="009C02F3" w:rsidRPr="00F56AC1" w:rsidRDefault="009C02F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9C02F3" w:rsidRPr="00F56AC1" w:rsidRDefault="009C02F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C02F3" w:rsidRPr="00F56AC1" w:rsidTr="003321BF">
        <w:tc>
          <w:tcPr>
            <w:tcW w:w="9747" w:type="dxa"/>
            <w:gridSpan w:val="6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C02F3" w:rsidRPr="00F56AC1" w:rsidRDefault="00B54E7B" w:rsidP="009C02F3">
      <w:pPr>
        <w:pStyle w:val="3"/>
        <w:numPr>
          <w:ilvl w:val="2"/>
          <w:numId w:val="30"/>
        </w:numPr>
        <w:ind w:firstLineChars="0"/>
      </w:pPr>
      <w:r>
        <w:rPr>
          <w:rFonts w:hint="eastAsia"/>
        </w:rPr>
        <w:t xml:space="preserve"> </w:t>
      </w:r>
      <w:bookmarkStart w:id="103" w:name="_Toc422743152"/>
      <w:r w:rsidR="009C02F3">
        <w:rPr>
          <w:rFonts w:hint="eastAsia"/>
        </w:rPr>
        <w:t>我的代金券</w:t>
      </w:r>
      <w:r w:rsidR="009C02F3">
        <w:rPr>
          <w:rFonts w:hint="eastAsia"/>
        </w:rPr>
        <w:t>_</w:t>
      </w:r>
      <w:r w:rsidR="009C02F3">
        <w:rPr>
          <w:rFonts w:hint="eastAsia"/>
        </w:rPr>
        <w:t>列表</w:t>
      </w:r>
      <w:bookmarkEnd w:id="103"/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B54E7B">
        <w:rPr>
          <w:rFonts w:ascii="微软雅黑" w:eastAsia="微软雅黑" w:hAnsi="微软雅黑" w:cs="宋体"/>
        </w:rPr>
        <w:t>get</w:t>
      </w:r>
      <w:r w:rsidR="00B54E7B">
        <w:rPr>
          <w:rFonts w:ascii="微软雅黑" w:eastAsia="微软雅黑" w:hAnsi="微软雅黑" w:cs="宋体" w:hint="eastAsia"/>
        </w:rPr>
        <w:t>MyCouponList</w:t>
      </w:r>
      <w:r w:rsidRPr="00F56AC1">
        <w:rPr>
          <w:rFonts w:ascii="微软雅黑" w:eastAsia="微软雅黑" w:hAnsi="微软雅黑" w:cs="宋体"/>
        </w:rPr>
        <w:t>.action</w:t>
      </w:r>
    </w:p>
    <w:p w:rsidR="009C02F3" w:rsidRPr="00F56AC1" w:rsidRDefault="009C02F3" w:rsidP="009C02F3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985"/>
        <w:gridCol w:w="1418"/>
        <w:gridCol w:w="850"/>
        <w:gridCol w:w="1134"/>
        <w:gridCol w:w="3260"/>
      </w:tblGrid>
      <w:tr w:rsidR="009C02F3" w:rsidRPr="00F56AC1" w:rsidTr="003321BF">
        <w:tc>
          <w:tcPr>
            <w:tcW w:w="110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806C81" w:rsidRPr="00F56AC1" w:rsidTr="003321BF">
        <w:tc>
          <w:tcPr>
            <w:tcW w:w="1100" w:type="dxa"/>
            <w:vMerge w:val="restart"/>
            <w:vAlign w:val="center"/>
          </w:tcPr>
          <w:p w:rsidR="00806C81" w:rsidRPr="00F56AC1" w:rsidRDefault="00806C8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985" w:type="dxa"/>
            <w:vAlign w:val="center"/>
          </w:tcPr>
          <w:p w:rsidR="00806C81" w:rsidRPr="00F56AC1" w:rsidRDefault="00806C81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418" w:type="dxa"/>
            <w:vAlign w:val="center"/>
          </w:tcPr>
          <w:p w:rsidR="00806C81" w:rsidRPr="00F56AC1" w:rsidRDefault="00806C81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806C81" w:rsidRPr="00F56AC1" w:rsidRDefault="00806C8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806C81" w:rsidRPr="00F56AC1" w:rsidRDefault="00806C8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806C81" w:rsidRPr="00F56AC1" w:rsidRDefault="00806C8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06C81" w:rsidRPr="00F56AC1" w:rsidTr="00C47E8C">
        <w:tc>
          <w:tcPr>
            <w:tcW w:w="1100" w:type="dxa"/>
            <w:vMerge/>
            <w:vAlign w:val="center"/>
          </w:tcPr>
          <w:p w:rsidR="00806C81" w:rsidRPr="00F56AC1" w:rsidRDefault="00806C8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806C81" w:rsidRPr="00F56AC1" w:rsidRDefault="00806C81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时间戳</w:t>
            </w:r>
          </w:p>
        </w:tc>
        <w:tc>
          <w:tcPr>
            <w:tcW w:w="1418" w:type="dxa"/>
          </w:tcPr>
          <w:p w:rsidR="00806C81" w:rsidRPr="00673CB7" w:rsidRDefault="00806C81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806C81" w:rsidRPr="00F56AC1" w:rsidRDefault="00806C8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06C81" w:rsidRPr="00F56AC1" w:rsidRDefault="00806C81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260" w:type="dxa"/>
            <w:vAlign w:val="center"/>
          </w:tcPr>
          <w:p w:rsidR="00806C81" w:rsidRPr="00F56AC1" w:rsidRDefault="00806C8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7484D" w:rsidRPr="00F56AC1" w:rsidTr="0007484D">
        <w:tc>
          <w:tcPr>
            <w:tcW w:w="1100" w:type="dxa"/>
            <w:vMerge/>
            <w:vAlign w:val="center"/>
          </w:tcPr>
          <w:p w:rsidR="0007484D" w:rsidRPr="00F56AC1" w:rsidRDefault="0007484D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7484D" w:rsidRDefault="0007484D" w:rsidP="0007484D">
            <w:pPr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类型</w:t>
            </w:r>
          </w:p>
        </w:tc>
        <w:tc>
          <w:tcPr>
            <w:tcW w:w="1418" w:type="dxa"/>
            <w:vAlign w:val="center"/>
          </w:tcPr>
          <w:p w:rsidR="0007484D" w:rsidRPr="00585733" w:rsidRDefault="0007484D" w:rsidP="0007484D">
            <w:pPr>
              <w:widowControl/>
              <w:ind w:firstLineChars="0" w:firstLine="105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5733">
              <w:rPr>
                <w:rFonts w:ascii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850" w:type="dxa"/>
            <w:vAlign w:val="center"/>
          </w:tcPr>
          <w:p w:rsidR="0007484D" w:rsidRPr="00F56AC1" w:rsidRDefault="0007484D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07484D" w:rsidRDefault="0007484D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3260" w:type="dxa"/>
            <w:vAlign w:val="center"/>
          </w:tcPr>
          <w:p w:rsidR="0007484D" w:rsidRPr="00F56AC1" w:rsidRDefault="0007484D" w:rsidP="0007484D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 已使用、2已过期、1未使用（正常）、</w:t>
            </w:r>
          </w:p>
        </w:tc>
      </w:tr>
      <w:tr w:rsidR="00806C81" w:rsidRPr="00F56AC1" w:rsidTr="00C47E8C">
        <w:tc>
          <w:tcPr>
            <w:tcW w:w="1100" w:type="dxa"/>
            <w:vMerge/>
            <w:vAlign w:val="center"/>
          </w:tcPr>
          <w:p w:rsidR="00806C81" w:rsidRPr="00F56AC1" w:rsidRDefault="00806C8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806C81" w:rsidRPr="00F56AC1" w:rsidRDefault="00806C81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418" w:type="dxa"/>
            <w:vAlign w:val="center"/>
          </w:tcPr>
          <w:p w:rsidR="00806C81" w:rsidRPr="00F56AC1" w:rsidRDefault="00806C8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806C81" w:rsidRPr="00F56AC1" w:rsidRDefault="00806C8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6C81" w:rsidRPr="004D6BB8" w:rsidRDefault="00806C8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806C81" w:rsidRPr="00F56AC1" w:rsidRDefault="00806C8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06C81" w:rsidRPr="00F56AC1" w:rsidTr="00C47E8C">
        <w:tc>
          <w:tcPr>
            <w:tcW w:w="1100" w:type="dxa"/>
            <w:vMerge/>
            <w:vAlign w:val="center"/>
          </w:tcPr>
          <w:p w:rsidR="00806C81" w:rsidRPr="00F56AC1" w:rsidRDefault="00806C81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806C81" w:rsidRPr="00F56AC1" w:rsidRDefault="00806C81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418" w:type="dxa"/>
            <w:vAlign w:val="center"/>
          </w:tcPr>
          <w:p w:rsidR="00806C81" w:rsidRPr="00F56AC1" w:rsidRDefault="00806C8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806C81" w:rsidRPr="00F56AC1" w:rsidRDefault="00806C8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6C81" w:rsidRPr="004D6BB8" w:rsidRDefault="00806C8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806C81" w:rsidRPr="00F56AC1" w:rsidRDefault="00806C81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70EC9" w:rsidRPr="00F56AC1" w:rsidTr="003321BF">
        <w:tc>
          <w:tcPr>
            <w:tcW w:w="1100" w:type="dxa"/>
            <w:vMerge w:val="restart"/>
            <w:vAlign w:val="center"/>
          </w:tcPr>
          <w:p w:rsidR="00470EC9" w:rsidRPr="00F56AC1" w:rsidRDefault="00470EC9" w:rsidP="00DE5835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985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418" w:type="dxa"/>
            <w:vAlign w:val="center"/>
          </w:tcPr>
          <w:p w:rsidR="00470EC9" w:rsidRPr="00F56AC1" w:rsidRDefault="00470EC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470EC9" w:rsidRPr="00F56AC1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70EC9" w:rsidRPr="004D6BB8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70EC9" w:rsidRPr="00F56AC1" w:rsidTr="003321BF">
        <w:tc>
          <w:tcPr>
            <w:tcW w:w="1100" w:type="dxa"/>
            <w:vMerge/>
            <w:vAlign w:val="center"/>
          </w:tcPr>
          <w:p w:rsidR="00470EC9" w:rsidRPr="00F56AC1" w:rsidRDefault="00470EC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418" w:type="dxa"/>
            <w:vAlign w:val="center"/>
          </w:tcPr>
          <w:p w:rsidR="00470EC9" w:rsidRPr="00F56AC1" w:rsidRDefault="00470EC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470EC9" w:rsidRPr="00F56AC1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70EC9" w:rsidRPr="004D6BB8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70EC9" w:rsidRPr="00F56AC1" w:rsidTr="003321BF">
        <w:tc>
          <w:tcPr>
            <w:tcW w:w="1100" w:type="dxa"/>
            <w:vMerge/>
            <w:vAlign w:val="center"/>
          </w:tcPr>
          <w:p w:rsidR="00470EC9" w:rsidRPr="00F56AC1" w:rsidRDefault="00470EC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418" w:type="dxa"/>
            <w:vAlign w:val="center"/>
          </w:tcPr>
          <w:p w:rsidR="00470EC9" w:rsidRPr="00F56AC1" w:rsidRDefault="00470EC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470EC9" w:rsidRPr="00F56AC1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70EC9" w:rsidRPr="004D6BB8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70EC9" w:rsidRPr="00F56AC1" w:rsidTr="003321BF">
        <w:tc>
          <w:tcPr>
            <w:tcW w:w="1100" w:type="dxa"/>
            <w:vMerge/>
            <w:vAlign w:val="center"/>
          </w:tcPr>
          <w:p w:rsidR="00470EC9" w:rsidRPr="00F56AC1" w:rsidRDefault="00470EC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418" w:type="dxa"/>
            <w:vAlign w:val="center"/>
          </w:tcPr>
          <w:p w:rsidR="00470EC9" w:rsidRPr="00F56AC1" w:rsidRDefault="00470EC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470EC9" w:rsidRPr="00F56AC1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70EC9" w:rsidRPr="004D6BB8" w:rsidRDefault="00470E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470EC9" w:rsidRPr="00F56AC1" w:rsidRDefault="00470EC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70EC9" w:rsidRPr="00F56AC1" w:rsidTr="003321BF">
        <w:tc>
          <w:tcPr>
            <w:tcW w:w="1100" w:type="dxa"/>
            <w:vMerge/>
            <w:vAlign w:val="center"/>
          </w:tcPr>
          <w:p w:rsidR="00470EC9" w:rsidRPr="00F56AC1" w:rsidRDefault="00470EC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470EC9" w:rsidRPr="00F56AC1" w:rsidRDefault="00470EC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418" w:type="dxa"/>
            <w:vAlign w:val="center"/>
          </w:tcPr>
          <w:p w:rsidR="00470EC9" w:rsidRPr="00F56AC1" w:rsidRDefault="00470EC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470EC9" w:rsidRPr="00F56AC1" w:rsidRDefault="00470EC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70EC9" w:rsidRPr="00F56AC1" w:rsidRDefault="00470EC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260" w:type="dxa"/>
            <w:vAlign w:val="center"/>
          </w:tcPr>
          <w:p w:rsidR="00470EC9" w:rsidRPr="00F56AC1" w:rsidRDefault="00470EC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1169" w:rsidRPr="00F56AC1" w:rsidTr="00C47E8C">
        <w:tc>
          <w:tcPr>
            <w:tcW w:w="1100" w:type="dxa"/>
            <w:vMerge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7E1169" w:rsidRPr="00F56AC1" w:rsidRDefault="007E116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代金券加密ID</w:t>
            </w:r>
          </w:p>
        </w:tc>
        <w:tc>
          <w:tcPr>
            <w:tcW w:w="1418" w:type="dxa"/>
            <w:vAlign w:val="center"/>
          </w:tcPr>
          <w:p w:rsidR="007E1169" w:rsidRPr="00F56AC1" w:rsidRDefault="007E116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couponToken</w:t>
            </w:r>
          </w:p>
        </w:tc>
        <w:tc>
          <w:tcPr>
            <w:tcW w:w="850" w:type="dxa"/>
            <w:vAlign w:val="center"/>
          </w:tcPr>
          <w:p w:rsidR="007E1169" w:rsidRPr="00F56AC1" w:rsidRDefault="007E116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E1169" w:rsidRDefault="007E1169" w:rsidP="007E1169">
            <w:pPr>
              <w:ind w:firstLine="80"/>
            </w:pPr>
            <w:r w:rsidRPr="005579DE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1169" w:rsidRPr="00F56AC1" w:rsidTr="00C47E8C">
        <w:tc>
          <w:tcPr>
            <w:tcW w:w="1100" w:type="dxa"/>
            <w:vMerge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7E1169" w:rsidRPr="00F56AC1" w:rsidRDefault="007E116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代金券编号</w:t>
            </w:r>
          </w:p>
        </w:tc>
        <w:tc>
          <w:tcPr>
            <w:tcW w:w="1418" w:type="dxa"/>
            <w:vAlign w:val="center"/>
          </w:tcPr>
          <w:p w:rsidR="007E1169" w:rsidRPr="00F56AC1" w:rsidRDefault="007E116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couponCode</w:t>
            </w:r>
          </w:p>
        </w:tc>
        <w:tc>
          <w:tcPr>
            <w:tcW w:w="850" w:type="dxa"/>
            <w:vAlign w:val="center"/>
          </w:tcPr>
          <w:p w:rsidR="007E1169" w:rsidRPr="00F56AC1" w:rsidRDefault="007E116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E1169" w:rsidRDefault="007E1169" w:rsidP="007E1169">
            <w:pPr>
              <w:ind w:firstLine="80"/>
            </w:pPr>
            <w:r w:rsidRPr="005579DE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1169" w:rsidRPr="00F56AC1" w:rsidTr="00C47E8C">
        <w:tc>
          <w:tcPr>
            <w:tcW w:w="1100" w:type="dxa"/>
            <w:vMerge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7E1169" w:rsidRPr="00F56AC1" w:rsidRDefault="007E116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代金券金额</w:t>
            </w:r>
          </w:p>
        </w:tc>
        <w:tc>
          <w:tcPr>
            <w:tcW w:w="1418" w:type="dxa"/>
          </w:tcPr>
          <w:p w:rsidR="007E1169" w:rsidRPr="00F56AC1" w:rsidRDefault="007E116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850" w:type="dxa"/>
            <w:vAlign w:val="center"/>
          </w:tcPr>
          <w:p w:rsidR="007E1169" w:rsidRPr="00F56AC1" w:rsidRDefault="007E116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E1169" w:rsidRDefault="002430B1" w:rsidP="002430B1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3260" w:type="dxa"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E5835" w:rsidRPr="00F56AC1" w:rsidTr="00C47E8C">
        <w:tc>
          <w:tcPr>
            <w:tcW w:w="1100" w:type="dxa"/>
            <w:vMerge/>
            <w:vAlign w:val="center"/>
          </w:tcPr>
          <w:p w:rsidR="00DE5835" w:rsidRPr="00F56AC1" w:rsidRDefault="00DE583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DE5835" w:rsidRDefault="0013252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有效日期</w:t>
            </w:r>
          </w:p>
        </w:tc>
        <w:tc>
          <w:tcPr>
            <w:tcW w:w="1418" w:type="dxa"/>
          </w:tcPr>
          <w:p w:rsidR="00DE5835" w:rsidRDefault="00254DAE" w:rsidP="00254DA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254DAE">
              <w:rPr>
                <w:rFonts w:ascii="微软雅黑" w:eastAsia="微软雅黑" w:hAnsi="微软雅黑"/>
                <w:sz w:val="18"/>
                <w:szCs w:val="18"/>
              </w:rPr>
              <w:t>expirationStr</w:t>
            </w:r>
          </w:p>
        </w:tc>
        <w:tc>
          <w:tcPr>
            <w:tcW w:w="850" w:type="dxa"/>
            <w:vAlign w:val="center"/>
          </w:tcPr>
          <w:p w:rsidR="00DE5835" w:rsidRPr="00F56AC1" w:rsidRDefault="00DE583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DE5835" w:rsidRDefault="00254DAE" w:rsidP="002430B1">
            <w:pPr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DE5835" w:rsidRPr="00F56AC1" w:rsidRDefault="00DE5835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1169" w:rsidRPr="00F56AC1" w:rsidTr="00C47E8C">
        <w:tc>
          <w:tcPr>
            <w:tcW w:w="1100" w:type="dxa"/>
            <w:vMerge/>
            <w:vAlign w:val="center"/>
          </w:tcPr>
          <w:p w:rsidR="007E1169" w:rsidRPr="00F56AC1" w:rsidRDefault="007E116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7E1169" w:rsidRPr="00F56AC1" w:rsidRDefault="007E116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代金券状态</w:t>
            </w:r>
          </w:p>
        </w:tc>
        <w:tc>
          <w:tcPr>
            <w:tcW w:w="1418" w:type="dxa"/>
          </w:tcPr>
          <w:p w:rsidR="007E1169" w:rsidRPr="00F56AC1" w:rsidRDefault="007E116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7E1169" w:rsidRPr="00F56AC1" w:rsidRDefault="007E116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E1169" w:rsidRDefault="001D150E" w:rsidP="001D150E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3260" w:type="dxa"/>
            <w:vAlign w:val="center"/>
          </w:tcPr>
          <w:p w:rsidR="007E1169" w:rsidRPr="00F56AC1" w:rsidRDefault="005B7C39" w:rsidP="005B7C39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 已使用、2已过期、1未使用（正常）</w:t>
            </w:r>
          </w:p>
        </w:tc>
      </w:tr>
      <w:tr w:rsidR="009C02F3" w:rsidRPr="00F56AC1" w:rsidTr="003321BF">
        <w:tc>
          <w:tcPr>
            <w:tcW w:w="9747" w:type="dxa"/>
            <w:gridSpan w:val="6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C02F3" w:rsidRPr="00F56AC1" w:rsidRDefault="00E63574" w:rsidP="009C02F3">
      <w:pPr>
        <w:pStyle w:val="3"/>
        <w:numPr>
          <w:ilvl w:val="2"/>
          <w:numId w:val="30"/>
        </w:numPr>
        <w:ind w:firstLineChars="0"/>
      </w:pPr>
      <w:bookmarkStart w:id="104" w:name="_Toc422743153"/>
      <w:r>
        <w:rPr>
          <w:rFonts w:hint="eastAsia"/>
        </w:rPr>
        <w:lastRenderedPageBreak/>
        <w:t>添加代金券</w:t>
      </w:r>
      <w:bookmarkEnd w:id="104"/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C21587">
        <w:rPr>
          <w:rFonts w:ascii="微软雅黑" w:eastAsia="微软雅黑" w:hAnsi="微软雅黑" w:cs="宋体" w:hint="eastAsia"/>
        </w:rPr>
        <w:t>validate</w:t>
      </w:r>
      <w:r w:rsidR="0029420E">
        <w:rPr>
          <w:rFonts w:ascii="微软雅黑" w:eastAsia="微软雅黑" w:hAnsi="微软雅黑" w:cs="宋体" w:hint="eastAsia"/>
        </w:rPr>
        <w:t>MyCoupon</w:t>
      </w:r>
      <w:r w:rsidRPr="00F56AC1">
        <w:rPr>
          <w:rFonts w:ascii="微软雅黑" w:eastAsia="微软雅黑" w:hAnsi="微软雅黑" w:cs="宋体"/>
        </w:rPr>
        <w:t>.action</w:t>
      </w:r>
    </w:p>
    <w:p w:rsidR="009C02F3" w:rsidRPr="00F56AC1" w:rsidRDefault="009C02F3" w:rsidP="009C02F3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985"/>
        <w:gridCol w:w="850"/>
        <w:gridCol w:w="1134"/>
        <w:gridCol w:w="3260"/>
      </w:tblGrid>
      <w:tr w:rsidR="009C02F3" w:rsidRPr="00F56AC1" w:rsidTr="00CF44EA">
        <w:tc>
          <w:tcPr>
            <w:tcW w:w="110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F52F4" w:rsidRPr="00F56AC1" w:rsidTr="00CF44EA">
        <w:tc>
          <w:tcPr>
            <w:tcW w:w="1100" w:type="dxa"/>
            <w:vMerge w:val="restart"/>
            <w:vAlign w:val="center"/>
          </w:tcPr>
          <w:p w:rsidR="00BF52F4" w:rsidRPr="00F56AC1" w:rsidRDefault="00BF52F4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BF52F4" w:rsidRPr="00F56AC1" w:rsidRDefault="00BF52F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985" w:type="dxa"/>
            <w:vAlign w:val="center"/>
          </w:tcPr>
          <w:p w:rsidR="00BF52F4" w:rsidRPr="00F56AC1" w:rsidRDefault="00757601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BF52F4" w:rsidRPr="00F56AC1" w:rsidRDefault="00BF52F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F52F4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BF52F4" w:rsidRPr="00F56AC1" w:rsidRDefault="00BF52F4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235A2" w:rsidRPr="00F56AC1" w:rsidTr="00CF44EA">
        <w:tc>
          <w:tcPr>
            <w:tcW w:w="1100" w:type="dxa"/>
            <w:vMerge/>
            <w:vAlign w:val="center"/>
          </w:tcPr>
          <w:p w:rsidR="003235A2" w:rsidRPr="00F56AC1" w:rsidRDefault="003235A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3235A2" w:rsidRPr="00F56AC1" w:rsidRDefault="003235A2" w:rsidP="00BF52F4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代金券号码</w:t>
            </w:r>
          </w:p>
        </w:tc>
        <w:tc>
          <w:tcPr>
            <w:tcW w:w="1985" w:type="dxa"/>
            <w:vAlign w:val="center"/>
          </w:tcPr>
          <w:p w:rsidR="003235A2" w:rsidRPr="00F56AC1" w:rsidRDefault="003235A2" w:rsidP="00C47E8C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couponCode</w:t>
            </w:r>
          </w:p>
        </w:tc>
        <w:tc>
          <w:tcPr>
            <w:tcW w:w="850" w:type="dxa"/>
            <w:vAlign w:val="center"/>
          </w:tcPr>
          <w:p w:rsidR="003235A2" w:rsidRPr="00F56AC1" w:rsidRDefault="003235A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3235A2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3235A2" w:rsidRPr="00F56AC1" w:rsidRDefault="003235A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C02F3" w:rsidRPr="00F56AC1" w:rsidTr="00CF44EA">
        <w:tc>
          <w:tcPr>
            <w:tcW w:w="1100" w:type="dxa"/>
            <w:vAlign w:val="center"/>
          </w:tcPr>
          <w:p w:rsidR="009C02F3" w:rsidRPr="00F56AC1" w:rsidRDefault="009C02F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9C02F3" w:rsidRPr="00F56AC1" w:rsidRDefault="009C02F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C02F3" w:rsidRPr="00F56AC1" w:rsidTr="003321BF">
        <w:tc>
          <w:tcPr>
            <w:tcW w:w="9747" w:type="dxa"/>
            <w:gridSpan w:val="6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C02F3" w:rsidRPr="00F56AC1" w:rsidRDefault="0077519B" w:rsidP="009C02F3">
      <w:pPr>
        <w:pStyle w:val="3"/>
        <w:numPr>
          <w:ilvl w:val="2"/>
          <w:numId w:val="30"/>
        </w:numPr>
        <w:ind w:firstLineChars="0"/>
      </w:pPr>
      <w:bookmarkStart w:id="105" w:name="_Toc422743154"/>
      <w:r>
        <w:rPr>
          <w:rFonts w:hint="eastAsia"/>
        </w:rPr>
        <w:t>查询代金券</w:t>
      </w:r>
      <w:bookmarkEnd w:id="105"/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C02F3" w:rsidRPr="00F56AC1" w:rsidRDefault="009C02F3" w:rsidP="009C02F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6F2140">
        <w:rPr>
          <w:rFonts w:ascii="微软雅黑" w:eastAsia="微软雅黑" w:hAnsi="微软雅黑" w:cs="宋体" w:hint="eastAsia"/>
        </w:rPr>
        <w:t>getMyCouponDetail</w:t>
      </w:r>
      <w:r w:rsidRPr="00F56AC1">
        <w:rPr>
          <w:rFonts w:ascii="微软雅黑" w:eastAsia="微软雅黑" w:hAnsi="微软雅黑" w:cs="宋体"/>
        </w:rPr>
        <w:t>.action</w:t>
      </w:r>
    </w:p>
    <w:p w:rsidR="009C02F3" w:rsidRPr="00F56AC1" w:rsidRDefault="009C02F3" w:rsidP="009C02F3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985"/>
        <w:gridCol w:w="1418"/>
        <w:gridCol w:w="850"/>
        <w:gridCol w:w="1134"/>
        <w:gridCol w:w="3260"/>
      </w:tblGrid>
      <w:tr w:rsidR="009C02F3" w:rsidRPr="00F56AC1" w:rsidTr="003321BF">
        <w:tc>
          <w:tcPr>
            <w:tcW w:w="110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C02F3" w:rsidRPr="00F56AC1" w:rsidRDefault="009C02F3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CD7F9D" w:rsidRPr="00F56AC1" w:rsidTr="003321BF">
        <w:tc>
          <w:tcPr>
            <w:tcW w:w="1100" w:type="dxa"/>
            <w:vMerge w:val="restart"/>
            <w:vAlign w:val="center"/>
          </w:tcPr>
          <w:p w:rsidR="00CD7F9D" w:rsidRPr="00F56AC1" w:rsidRDefault="00CD7F9D" w:rsidP="00FB7CF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985" w:type="dxa"/>
            <w:vAlign w:val="center"/>
          </w:tcPr>
          <w:p w:rsidR="00CD7F9D" w:rsidRPr="00F56AC1" w:rsidRDefault="00CD7F9D" w:rsidP="00007E42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="00007E42"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="00007E42"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D7F9D" w:rsidRPr="00F56AC1" w:rsidRDefault="00CD7F9D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CD7F9D" w:rsidRPr="00F56AC1" w:rsidRDefault="00CD7F9D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CD7F9D" w:rsidRPr="00F56AC1" w:rsidRDefault="00F577B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D7F9D" w:rsidRPr="00F56AC1" w:rsidRDefault="00CD7F9D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F71BC" w:rsidRPr="00F56AC1" w:rsidTr="003321BF">
        <w:tc>
          <w:tcPr>
            <w:tcW w:w="1100" w:type="dxa"/>
            <w:vMerge/>
            <w:vAlign w:val="center"/>
          </w:tcPr>
          <w:p w:rsidR="001F71BC" w:rsidRPr="00F56AC1" w:rsidRDefault="001F71B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1F71BC" w:rsidRPr="00F56AC1" w:rsidRDefault="001F71B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代金券加密ID</w:t>
            </w:r>
          </w:p>
        </w:tc>
        <w:tc>
          <w:tcPr>
            <w:tcW w:w="1418" w:type="dxa"/>
            <w:vAlign w:val="center"/>
          </w:tcPr>
          <w:p w:rsidR="001F71BC" w:rsidRPr="00F56AC1" w:rsidRDefault="001F71B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couponToken</w:t>
            </w:r>
          </w:p>
        </w:tc>
        <w:tc>
          <w:tcPr>
            <w:tcW w:w="850" w:type="dxa"/>
            <w:vAlign w:val="center"/>
          </w:tcPr>
          <w:p w:rsidR="001F71BC" w:rsidRPr="00F56AC1" w:rsidRDefault="001F71BC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1F71BC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1F71BC" w:rsidRPr="00F56AC1" w:rsidRDefault="001F71BC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827EE" w:rsidRPr="00F56AC1" w:rsidTr="00C47E8C">
        <w:tc>
          <w:tcPr>
            <w:tcW w:w="1100" w:type="dxa"/>
            <w:vMerge w:val="restart"/>
            <w:vAlign w:val="center"/>
          </w:tcPr>
          <w:p w:rsidR="000827EE" w:rsidRPr="00F56AC1" w:rsidRDefault="000827EE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985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代金券加密ID</w:t>
            </w:r>
          </w:p>
        </w:tc>
        <w:tc>
          <w:tcPr>
            <w:tcW w:w="1418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couponToken</w:t>
            </w:r>
          </w:p>
        </w:tc>
        <w:tc>
          <w:tcPr>
            <w:tcW w:w="850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0827EE" w:rsidRDefault="000827EE" w:rsidP="000827EE">
            <w:pPr>
              <w:ind w:firstLine="80"/>
            </w:pPr>
            <w:r w:rsidRPr="00D111DF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827EE" w:rsidRPr="00F56AC1" w:rsidTr="00C47E8C">
        <w:tc>
          <w:tcPr>
            <w:tcW w:w="1100" w:type="dxa"/>
            <w:vMerge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代金券编号</w:t>
            </w:r>
          </w:p>
        </w:tc>
        <w:tc>
          <w:tcPr>
            <w:tcW w:w="1418" w:type="dxa"/>
            <w:vAlign w:val="center"/>
          </w:tcPr>
          <w:p w:rsidR="000827EE" w:rsidRPr="00F56AC1" w:rsidRDefault="000827E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couponCode</w:t>
            </w:r>
          </w:p>
        </w:tc>
        <w:tc>
          <w:tcPr>
            <w:tcW w:w="850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0827EE" w:rsidRDefault="000827EE" w:rsidP="000827EE">
            <w:pPr>
              <w:ind w:firstLine="80"/>
            </w:pPr>
            <w:r w:rsidRPr="00D111DF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827EE" w:rsidRPr="00F56AC1" w:rsidTr="00C47E8C">
        <w:tc>
          <w:tcPr>
            <w:tcW w:w="1100" w:type="dxa"/>
            <w:vMerge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代金券金额</w:t>
            </w:r>
          </w:p>
        </w:tc>
        <w:tc>
          <w:tcPr>
            <w:tcW w:w="1418" w:type="dxa"/>
          </w:tcPr>
          <w:p w:rsidR="000827EE" w:rsidRPr="00F56AC1" w:rsidRDefault="000827E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850" w:type="dxa"/>
            <w:vAlign w:val="center"/>
          </w:tcPr>
          <w:p w:rsidR="000827EE" w:rsidRPr="00F56AC1" w:rsidRDefault="00082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0827EE" w:rsidRDefault="000827EE" w:rsidP="000827EE">
            <w:pPr>
              <w:ind w:firstLine="80"/>
            </w:pPr>
            <w:r w:rsidRPr="00D111DF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0827EE" w:rsidRPr="00F56AC1" w:rsidTr="00C47E8C">
        <w:tc>
          <w:tcPr>
            <w:tcW w:w="1100" w:type="dxa"/>
            <w:vMerge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5" w:type="dxa"/>
          </w:tcPr>
          <w:p w:rsidR="000827EE" w:rsidRPr="00F56AC1" w:rsidRDefault="000827E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代金券状态</w:t>
            </w:r>
          </w:p>
        </w:tc>
        <w:tc>
          <w:tcPr>
            <w:tcW w:w="1418" w:type="dxa"/>
          </w:tcPr>
          <w:p w:rsidR="000827EE" w:rsidRPr="00F56AC1" w:rsidRDefault="000827E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850" w:type="dxa"/>
          </w:tcPr>
          <w:p w:rsidR="000827EE" w:rsidRPr="00F56AC1" w:rsidRDefault="000827E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827EE" w:rsidRDefault="000827EE" w:rsidP="000827EE">
            <w:pPr>
              <w:ind w:firstLine="80"/>
            </w:pPr>
            <w:r w:rsidRPr="00D111DF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0827EE" w:rsidRPr="00F56AC1" w:rsidRDefault="000827EE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C02F3" w:rsidRPr="00F56AC1" w:rsidTr="003321BF">
        <w:tc>
          <w:tcPr>
            <w:tcW w:w="9747" w:type="dxa"/>
            <w:gridSpan w:val="6"/>
            <w:vAlign w:val="center"/>
          </w:tcPr>
          <w:p w:rsidR="009C02F3" w:rsidRPr="00F56AC1" w:rsidRDefault="009C02F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7473B7" w:rsidRPr="00476CC3" w:rsidRDefault="007473B7" w:rsidP="00DB5AB5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473B7" w:rsidRPr="00F56AC1" w:rsidRDefault="003F278F" w:rsidP="00825B69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106" w:name="_Toc422743155"/>
      <w:r>
        <w:rPr>
          <w:rFonts w:ascii="微软雅黑" w:eastAsia="微软雅黑" w:hAnsi="微软雅黑" w:hint="eastAsia"/>
        </w:rPr>
        <w:t>订餐</w:t>
      </w:r>
      <w:bookmarkEnd w:id="106"/>
    </w:p>
    <w:p w:rsidR="0027263D" w:rsidRPr="0027263D" w:rsidRDefault="0027263D" w:rsidP="0027263D">
      <w:pPr>
        <w:pStyle w:val="ab"/>
        <w:keepNext/>
        <w:keepLines/>
        <w:numPr>
          <w:ilvl w:val="1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07" w:name="_Toc419144180"/>
      <w:bookmarkStart w:id="108" w:name="_Toc419543456"/>
      <w:bookmarkStart w:id="109" w:name="_Toc419832200"/>
      <w:bookmarkStart w:id="110" w:name="_Toc422743156"/>
      <w:bookmarkEnd w:id="107"/>
      <w:bookmarkEnd w:id="108"/>
      <w:bookmarkEnd w:id="109"/>
      <w:bookmarkEnd w:id="110"/>
    </w:p>
    <w:p w:rsidR="007473B7" w:rsidRPr="00F56AC1" w:rsidRDefault="00A5689B" w:rsidP="0027263D">
      <w:pPr>
        <w:pStyle w:val="3"/>
        <w:numPr>
          <w:ilvl w:val="2"/>
          <w:numId w:val="30"/>
        </w:numPr>
        <w:ind w:firstLineChars="0"/>
      </w:pPr>
      <w:bookmarkStart w:id="111" w:name="_Toc422743157"/>
      <w:r>
        <w:rPr>
          <w:rFonts w:hint="eastAsia"/>
        </w:rPr>
        <w:t>商家</w:t>
      </w:r>
      <w:r w:rsidR="007473B7" w:rsidRPr="00F56AC1">
        <w:rPr>
          <w:rFonts w:hint="eastAsia"/>
        </w:rPr>
        <w:t>列表</w:t>
      </w:r>
      <w:r w:rsidR="007473B7" w:rsidRPr="00F56AC1">
        <w:t>_</w:t>
      </w:r>
      <w:r w:rsidR="007473B7" w:rsidRPr="00F56AC1">
        <w:rPr>
          <w:rFonts w:hint="eastAsia"/>
        </w:rPr>
        <w:t>列表</w:t>
      </w:r>
      <w:bookmarkEnd w:id="111"/>
    </w:p>
    <w:p w:rsidR="007473B7" w:rsidRPr="00F56AC1" w:rsidRDefault="007473B7" w:rsidP="008D08D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8D08D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7E4945">
        <w:rPr>
          <w:rFonts w:ascii="微软雅黑" w:eastAsia="微软雅黑" w:hAnsi="微软雅黑" w:cs="宋体" w:hint="eastAsia"/>
        </w:rPr>
        <w:t>getMerchants</w:t>
      </w:r>
      <w:r w:rsidRPr="00F56AC1">
        <w:rPr>
          <w:rFonts w:ascii="微软雅黑" w:eastAsia="微软雅黑" w:hAnsi="微软雅黑" w:cs="宋体"/>
        </w:rPr>
        <w:t>List.action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2126"/>
        <w:gridCol w:w="709"/>
        <w:gridCol w:w="1134"/>
        <w:gridCol w:w="3260"/>
      </w:tblGrid>
      <w:tr w:rsidR="007473B7" w:rsidRPr="00F56AC1" w:rsidTr="00BD267D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BD267D">
        <w:tc>
          <w:tcPr>
            <w:tcW w:w="1100" w:type="dxa"/>
            <w:vMerge w:val="restart"/>
            <w:vAlign w:val="center"/>
          </w:tcPr>
          <w:p w:rsidR="007473B7" w:rsidRPr="00F56AC1" w:rsidRDefault="007473B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1418" w:type="dxa"/>
            <w:vAlign w:val="center"/>
          </w:tcPr>
          <w:p w:rsidR="007473B7" w:rsidRPr="00F56AC1" w:rsidRDefault="008330FA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商户类型</w:t>
            </w:r>
          </w:p>
        </w:tc>
        <w:tc>
          <w:tcPr>
            <w:tcW w:w="2126" w:type="dxa"/>
            <w:vAlign w:val="center"/>
          </w:tcPr>
          <w:p w:rsidR="007473B7" w:rsidRPr="00F56AC1" w:rsidRDefault="00C477FB" w:rsidP="00B03DB8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merchantType</w:t>
            </w:r>
          </w:p>
        </w:tc>
        <w:tc>
          <w:tcPr>
            <w:tcW w:w="709" w:type="dxa"/>
            <w:vAlign w:val="center"/>
          </w:tcPr>
          <w:p w:rsidR="007473B7" w:rsidRPr="00F56AC1" w:rsidRDefault="007473B7" w:rsidP="002C2E59">
            <w:pPr>
              <w:wordWrap w:val="0"/>
              <w:ind w:firstLineChars="27" w:firstLine="49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  <w:vAlign w:val="center"/>
          </w:tcPr>
          <w:p w:rsidR="007473B7" w:rsidRPr="004D6BB8" w:rsidRDefault="004D6BB8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7473B7" w:rsidRPr="00F56AC1" w:rsidRDefault="00D65DED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1-外卖订餐</w:t>
            </w:r>
            <w:r w:rsidR="00DE1964">
              <w:rPr>
                <w:rFonts w:ascii="微软雅黑" w:eastAsia="微软雅黑" w:hAnsi="微软雅黑" w:cs="微软雅黑" w:hint="eastAsia"/>
                <w:sz w:val="18"/>
                <w:szCs w:val="18"/>
              </w:rPr>
              <w:t>(默认)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；2-生活；3-鲜花</w:t>
            </w:r>
          </w:p>
        </w:tc>
      </w:tr>
      <w:tr w:rsidR="007473B7" w:rsidRPr="00F56AC1" w:rsidTr="00BD267D">
        <w:tc>
          <w:tcPr>
            <w:tcW w:w="1100" w:type="dxa"/>
            <w:vMerge/>
            <w:vAlign w:val="center"/>
          </w:tcPr>
          <w:p w:rsidR="007473B7" w:rsidRPr="00F56AC1" w:rsidRDefault="007473B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3B7" w:rsidRPr="00F56AC1" w:rsidRDefault="007473B7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排序类型</w:t>
            </w:r>
          </w:p>
        </w:tc>
        <w:tc>
          <w:tcPr>
            <w:tcW w:w="2126" w:type="dxa"/>
            <w:vAlign w:val="center"/>
          </w:tcPr>
          <w:p w:rsidR="007473B7" w:rsidRPr="00F56AC1" w:rsidRDefault="007473B7" w:rsidP="00B03DB8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orderType</w:t>
            </w:r>
          </w:p>
        </w:tc>
        <w:tc>
          <w:tcPr>
            <w:tcW w:w="709" w:type="dxa"/>
            <w:vAlign w:val="center"/>
          </w:tcPr>
          <w:p w:rsidR="007473B7" w:rsidRPr="00F56AC1" w:rsidRDefault="007473B7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473B7" w:rsidRPr="004D6BB8" w:rsidRDefault="00C4623B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B334AF" w:rsidRPr="00B334AF" w:rsidRDefault="002274D2" w:rsidP="00B334AF">
            <w:pPr>
              <w:pStyle w:val="ab"/>
              <w:numPr>
                <w:ilvl w:val="0"/>
                <w:numId w:val="50"/>
              </w:numPr>
              <w:wordWrap w:val="0"/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 w:rsidR="00495EFE"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1-</w:t>
            </w:r>
            <w:r w:rsidR="00495EFE"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距离最近、</w:t>
            </w:r>
            <w:r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2-</w:t>
            </w:r>
            <w:r w:rsidR="00495EFE"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评分最高、</w:t>
            </w:r>
          </w:p>
          <w:p w:rsidR="00495EFE" w:rsidRPr="00B334AF" w:rsidRDefault="002274D2" w:rsidP="00B334AF">
            <w:pPr>
              <w:wordWrap w:val="0"/>
              <w:ind w:left="105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3-</w:t>
            </w:r>
            <w:proofErr w:type="gramStart"/>
            <w:r w:rsidR="00495EFE"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起送价最低</w:t>
            </w:r>
            <w:proofErr w:type="gramEnd"/>
            <w:r w:rsidR="00B334AF" w:rsidRPr="00B334AF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、4销量最高</w:t>
            </w: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商户分类</w:t>
            </w:r>
          </w:p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B03DB8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merchantGroupToken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BB5DC1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默认为0</w:t>
            </w: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福利条件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1B3B2C">
            <w:pPr>
              <w:ind w:firstLineChars="27" w:firstLine="49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conditionType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4F69C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 w:rsidR="008E0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9A59D9" w:rsidRPr="00A7188D" w:rsidRDefault="009A59D9" w:rsidP="00A7188D">
            <w:pPr>
              <w:wordWrap w:val="0"/>
              <w:ind w:firstLineChars="0" w:firstLine="105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</w:t>
            </w:r>
            <w:r w:rsidRPr="00A7188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默认、1-新、2-免、3-折、</w:t>
            </w:r>
          </w:p>
          <w:p w:rsidR="009A59D9" w:rsidRPr="00F56AC1" w:rsidRDefault="009A59D9" w:rsidP="00A7188D">
            <w:pPr>
              <w:wordWrap w:val="0"/>
              <w:ind w:left="105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8D">
              <w:rPr>
                <w:rFonts w:ascii="微软雅黑" w:eastAsia="微软雅黑" w:hAnsi="微软雅黑" w:cs="微软雅黑" w:hint="eastAsia"/>
                <w:sz w:val="18"/>
                <w:szCs w:val="18"/>
              </w:rPr>
              <w:t>4-赠、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5-在线支付、6-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宅家配送</w:t>
            </w:r>
            <w:proofErr w:type="gramEnd"/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59D9" w:rsidRPr="00F56AC1" w:rsidRDefault="009A59D9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2126" w:type="dxa"/>
          </w:tcPr>
          <w:p w:rsidR="009A59D9" w:rsidRPr="00F56AC1" w:rsidRDefault="009A59D9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59D9" w:rsidRPr="00F56AC1" w:rsidRDefault="009A59D9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2126" w:type="dxa"/>
          </w:tcPr>
          <w:p w:rsidR="009A59D9" w:rsidRPr="00F56AC1" w:rsidRDefault="009A59D9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B03DB8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B03DB8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 w:val="restart"/>
            <w:vAlign w:val="center"/>
          </w:tcPr>
          <w:p w:rsidR="009A59D9" w:rsidRPr="00F56AC1" w:rsidRDefault="009A59D9" w:rsidP="00B03DB8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2126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6" w:type="dxa"/>
          </w:tcPr>
          <w:p w:rsidR="009A59D9" w:rsidRPr="00F56AC1" w:rsidRDefault="009A59D9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2126" w:type="dxa"/>
          </w:tcPr>
          <w:p w:rsidR="009A59D9" w:rsidRPr="00F56AC1" w:rsidRDefault="009A59D9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:rsidR="009A59D9" w:rsidRPr="00F56AC1" w:rsidRDefault="009A59D9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2126" w:type="dxa"/>
          </w:tcPr>
          <w:p w:rsidR="009A59D9" w:rsidRPr="00F56AC1" w:rsidRDefault="009A59D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4125D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59D9" w:rsidRPr="004D6BB8" w:rsidRDefault="003F31E9" w:rsidP="004D6BB8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A59D9" w:rsidRPr="00F56AC1" w:rsidRDefault="008716BB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9A59D9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营业中、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9A59D9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预定中、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="009A59D9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休息中</w:t>
            </w:r>
          </w:p>
        </w:tc>
      </w:tr>
      <w:tr w:rsidR="00CA5288" w:rsidRPr="00F56AC1" w:rsidTr="0007484D">
        <w:tc>
          <w:tcPr>
            <w:tcW w:w="1100" w:type="dxa"/>
            <w:vMerge/>
            <w:vAlign w:val="center"/>
          </w:tcPr>
          <w:p w:rsidR="00CA5288" w:rsidRPr="00F56AC1" w:rsidRDefault="00CA5288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CA5288" w:rsidRDefault="00CA5288" w:rsidP="0007484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宅家配送</w:t>
            </w:r>
            <w:proofErr w:type="gramEnd"/>
          </w:p>
        </w:tc>
        <w:tc>
          <w:tcPr>
            <w:tcW w:w="2126" w:type="dxa"/>
          </w:tcPr>
          <w:p w:rsidR="00CA5288" w:rsidRPr="00F56AC1" w:rsidRDefault="00CA5288" w:rsidP="00B85371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709" w:type="dxa"/>
            <w:vAlign w:val="center"/>
          </w:tcPr>
          <w:p w:rsidR="00CA5288" w:rsidRPr="00F56AC1" w:rsidRDefault="00CA528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5288" w:rsidRDefault="00CA5288" w:rsidP="00F20765">
            <w:pPr>
              <w:ind w:firstLine="90"/>
            </w:pPr>
            <w:r w:rsidRPr="00A70F7F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CA5288" w:rsidRDefault="00CA5288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CA5288" w:rsidRPr="00F56AC1" w:rsidTr="00C47E8C">
        <w:tc>
          <w:tcPr>
            <w:tcW w:w="1100" w:type="dxa"/>
            <w:vMerge/>
            <w:vAlign w:val="center"/>
          </w:tcPr>
          <w:p w:rsidR="00CA5288" w:rsidRPr="00F56AC1" w:rsidRDefault="00CA5288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A5288" w:rsidRDefault="00CA5288" w:rsidP="0007484D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是否支持在线支付</w:t>
            </w:r>
          </w:p>
        </w:tc>
        <w:tc>
          <w:tcPr>
            <w:tcW w:w="2126" w:type="dxa"/>
          </w:tcPr>
          <w:p w:rsidR="00CA5288" w:rsidRPr="00F56AC1" w:rsidRDefault="00CA5288" w:rsidP="00B85371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709" w:type="dxa"/>
            <w:vAlign w:val="center"/>
          </w:tcPr>
          <w:p w:rsidR="00CA5288" w:rsidRPr="00F56AC1" w:rsidRDefault="00CA528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5288" w:rsidRDefault="00CA5288" w:rsidP="00F20765">
            <w:pPr>
              <w:ind w:firstLine="90"/>
            </w:pPr>
            <w:r w:rsidRPr="00A70F7F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CA5288" w:rsidRDefault="00CA5288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59D9" w:rsidRPr="004D6BB8" w:rsidRDefault="005D67D3" w:rsidP="004D6BB8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</w:p>
        </w:tc>
        <w:tc>
          <w:tcPr>
            <w:tcW w:w="3260" w:type="dxa"/>
            <w:vAlign w:val="center"/>
          </w:tcPr>
          <w:p w:rsidR="009A59D9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47E8C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59D9" w:rsidRPr="004D6BB8" w:rsidRDefault="00734154" w:rsidP="004D6BB8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</w:p>
        </w:tc>
        <w:tc>
          <w:tcPr>
            <w:tcW w:w="3260" w:type="dxa"/>
            <w:vAlign w:val="center"/>
          </w:tcPr>
          <w:p w:rsidR="009A59D9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121C87" w:rsidRPr="00F56AC1" w:rsidTr="00C47E8C">
        <w:tc>
          <w:tcPr>
            <w:tcW w:w="1100" w:type="dxa"/>
            <w:vMerge/>
            <w:vAlign w:val="center"/>
          </w:tcPr>
          <w:p w:rsidR="00121C87" w:rsidRPr="00F56AC1" w:rsidRDefault="00121C8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21C87" w:rsidRDefault="00121C87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2126" w:type="dxa"/>
          </w:tcPr>
          <w:p w:rsidR="00121C87" w:rsidRDefault="00121C87" w:rsidP="00B85371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709" w:type="dxa"/>
            <w:vAlign w:val="center"/>
          </w:tcPr>
          <w:p w:rsidR="00121C87" w:rsidRPr="00F56AC1" w:rsidRDefault="00121C8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21C87" w:rsidRDefault="00121C87" w:rsidP="00F20765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121C87" w:rsidRDefault="00121C87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DE04A2" w:rsidRPr="00F56AC1" w:rsidTr="00C47E8C">
        <w:tc>
          <w:tcPr>
            <w:tcW w:w="1100" w:type="dxa"/>
            <w:vMerge/>
            <w:vAlign w:val="center"/>
          </w:tcPr>
          <w:p w:rsidR="00DE04A2" w:rsidRPr="00F56AC1" w:rsidRDefault="00DE04A2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E04A2" w:rsidRDefault="00DE04A2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新字符串</w:t>
            </w:r>
          </w:p>
        </w:tc>
        <w:tc>
          <w:tcPr>
            <w:tcW w:w="2126" w:type="dxa"/>
          </w:tcPr>
          <w:p w:rsidR="00DE04A2" w:rsidRPr="0039164F" w:rsidRDefault="00632F26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NewStr</w:t>
            </w:r>
          </w:p>
        </w:tc>
        <w:tc>
          <w:tcPr>
            <w:tcW w:w="709" w:type="dxa"/>
            <w:vAlign w:val="center"/>
          </w:tcPr>
          <w:p w:rsidR="00DE04A2" w:rsidRPr="00F56AC1" w:rsidRDefault="00DE04A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DE04A2" w:rsidRPr="00905604" w:rsidRDefault="00280232" w:rsidP="00F20765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DE04A2" w:rsidRDefault="00DE04A2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21C87" w:rsidRPr="00F56AC1" w:rsidTr="00C47E8C">
        <w:tc>
          <w:tcPr>
            <w:tcW w:w="1100" w:type="dxa"/>
            <w:vMerge/>
            <w:vAlign w:val="center"/>
          </w:tcPr>
          <w:p w:rsidR="00121C87" w:rsidRPr="00F56AC1" w:rsidRDefault="00121C8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21C87" w:rsidRDefault="00121C87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2126" w:type="dxa"/>
          </w:tcPr>
          <w:p w:rsidR="00121C87" w:rsidRDefault="00121C87" w:rsidP="00B85371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709" w:type="dxa"/>
            <w:vAlign w:val="center"/>
          </w:tcPr>
          <w:p w:rsidR="00121C87" w:rsidRPr="00F56AC1" w:rsidRDefault="00121C8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21C87" w:rsidRDefault="00121C87" w:rsidP="00F20765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121C87" w:rsidRDefault="00121C87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4F54FD" w:rsidRPr="00F56AC1" w:rsidTr="0007484D">
        <w:tc>
          <w:tcPr>
            <w:tcW w:w="1100" w:type="dxa"/>
            <w:vMerge/>
            <w:vAlign w:val="center"/>
          </w:tcPr>
          <w:p w:rsidR="004F54FD" w:rsidRPr="00F56AC1" w:rsidRDefault="004F54FD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54FD" w:rsidRDefault="004F54FD" w:rsidP="0007484D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配送费起步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价</w:t>
            </w:r>
          </w:p>
        </w:tc>
        <w:tc>
          <w:tcPr>
            <w:tcW w:w="2126" w:type="dxa"/>
          </w:tcPr>
          <w:p w:rsidR="004F54FD" w:rsidRDefault="004F54FD" w:rsidP="0007484D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freeDeliveryFee</w:t>
            </w:r>
          </w:p>
        </w:tc>
        <w:tc>
          <w:tcPr>
            <w:tcW w:w="709" w:type="dxa"/>
          </w:tcPr>
          <w:p w:rsidR="004F54FD" w:rsidRDefault="004F54FD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F54FD" w:rsidRDefault="004F54FD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3260" w:type="dxa"/>
          </w:tcPr>
          <w:p w:rsidR="004F54FD" w:rsidRDefault="004F54FD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消费满X元，免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配送费</w:t>
            </w:r>
            <w:proofErr w:type="gramEnd"/>
          </w:p>
        </w:tc>
      </w:tr>
      <w:tr w:rsidR="00BE5F11" w:rsidRPr="00F56AC1" w:rsidTr="0007484D">
        <w:tc>
          <w:tcPr>
            <w:tcW w:w="1100" w:type="dxa"/>
            <w:vMerge/>
            <w:vAlign w:val="center"/>
          </w:tcPr>
          <w:p w:rsidR="00BE5F11" w:rsidRPr="00F56AC1" w:rsidRDefault="00BE5F11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E5F11" w:rsidRDefault="00BE5F11" w:rsidP="000363B5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免字符串</w:t>
            </w:r>
          </w:p>
        </w:tc>
        <w:tc>
          <w:tcPr>
            <w:tcW w:w="2126" w:type="dxa"/>
          </w:tcPr>
          <w:p w:rsidR="00BE5F11" w:rsidRPr="0039164F" w:rsidRDefault="00BE5F11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FreeStr</w:t>
            </w:r>
          </w:p>
        </w:tc>
        <w:tc>
          <w:tcPr>
            <w:tcW w:w="709" w:type="dxa"/>
            <w:vAlign w:val="center"/>
          </w:tcPr>
          <w:p w:rsidR="00BE5F11" w:rsidRPr="00F56AC1" w:rsidRDefault="00BE5F11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BE5F11" w:rsidRPr="00905604" w:rsidRDefault="00BE5F11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BE5F11" w:rsidRDefault="00BE5F11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21C87" w:rsidRPr="00F56AC1" w:rsidTr="00C47E8C">
        <w:tc>
          <w:tcPr>
            <w:tcW w:w="1100" w:type="dxa"/>
            <w:vMerge/>
            <w:vAlign w:val="center"/>
          </w:tcPr>
          <w:p w:rsidR="00121C87" w:rsidRPr="00F56AC1" w:rsidRDefault="00121C8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21C87" w:rsidRDefault="00121C87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2126" w:type="dxa"/>
          </w:tcPr>
          <w:p w:rsidR="00121C87" w:rsidRDefault="00121C87" w:rsidP="00B85371">
            <w:pPr>
              <w:ind w:firstLineChars="0" w:firstLine="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709" w:type="dxa"/>
            <w:vAlign w:val="center"/>
          </w:tcPr>
          <w:p w:rsidR="00121C87" w:rsidRPr="00F56AC1" w:rsidRDefault="00121C8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21C87" w:rsidRDefault="00121C87" w:rsidP="00F20765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121C87" w:rsidRDefault="00121C87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2378B9" w:rsidRPr="00F56AC1" w:rsidTr="00C47E8C">
        <w:tc>
          <w:tcPr>
            <w:tcW w:w="1100" w:type="dxa"/>
            <w:vMerge/>
            <w:vAlign w:val="center"/>
          </w:tcPr>
          <w:p w:rsidR="002378B9" w:rsidRPr="00F56AC1" w:rsidRDefault="002378B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378B9" w:rsidRDefault="002378B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折字符串</w:t>
            </w:r>
            <w:proofErr w:type="gramEnd"/>
          </w:p>
        </w:tc>
        <w:tc>
          <w:tcPr>
            <w:tcW w:w="2126" w:type="dxa"/>
          </w:tcPr>
          <w:p w:rsidR="002378B9" w:rsidRPr="0039164F" w:rsidRDefault="002378B9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DiscountStr</w:t>
            </w:r>
          </w:p>
        </w:tc>
        <w:tc>
          <w:tcPr>
            <w:tcW w:w="709" w:type="dxa"/>
            <w:vAlign w:val="center"/>
          </w:tcPr>
          <w:p w:rsidR="002378B9" w:rsidRPr="00F56AC1" w:rsidRDefault="002378B9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2378B9" w:rsidRPr="00905604" w:rsidRDefault="002378B9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378B9" w:rsidRDefault="002378B9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21C87" w:rsidRPr="00F56AC1" w:rsidTr="00C47E8C">
        <w:tc>
          <w:tcPr>
            <w:tcW w:w="1100" w:type="dxa"/>
            <w:vMerge/>
            <w:vAlign w:val="center"/>
          </w:tcPr>
          <w:p w:rsidR="00121C87" w:rsidRPr="00F56AC1" w:rsidRDefault="00121C87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21C87" w:rsidRDefault="00121C87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2126" w:type="dxa"/>
          </w:tcPr>
          <w:p w:rsidR="00121C87" w:rsidRDefault="00121C87" w:rsidP="00B85371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709" w:type="dxa"/>
            <w:vAlign w:val="center"/>
          </w:tcPr>
          <w:p w:rsidR="00121C87" w:rsidRPr="00F56AC1" w:rsidRDefault="00121C8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21C87" w:rsidRDefault="00121C87" w:rsidP="00F20765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121C87" w:rsidRDefault="00121C87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472EE4" w:rsidRPr="00F56AC1" w:rsidTr="0007484D">
        <w:tc>
          <w:tcPr>
            <w:tcW w:w="1100" w:type="dxa"/>
            <w:vMerge/>
            <w:vAlign w:val="center"/>
          </w:tcPr>
          <w:p w:rsidR="00472EE4" w:rsidRPr="00F56AC1" w:rsidRDefault="00472EE4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72EE4" w:rsidRDefault="00472EE4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赠送金额起步价X</w:t>
            </w:r>
          </w:p>
        </w:tc>
        <w:tc>
          <w:tcPr>
            <w:tcW w:w="2126" w:type="dxa"/>
          </w:tcPr>
          <w:p w:rsidR="00472EE4" w:rsidRDefault="00472EE4" w:rsidP="0007484D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giveFeeMin</w:t>
            </w:r>
          </w:p>
        </w:tc>
        <w:tc>
          <w:tcPr>
            <w:tcW w:w="709" w:type="dxa"/>
          </w:tcPr>
          <w:p w:rsidR="00472EE4" w:rsidRDefault="00472EE4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72EE4" w:rsidRDefault="00472EE4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3260" w:type="dxa"/>
          </w:tcPr>
          <w:p w:rsidR="00472EE4" w:rsidRDefault="00472EE4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消费满X元，曾送Y东西</w:t>
            </w:r>
          </w:p>
        </w:tc>
      </w:tr>
      <w:tr w:rsidR="00472EE4" w:rsidRPr="00F56AC1" w:rsidTr="0007484D">
        <w:tc>
          <w:tcPr>
            <w:tcW w:w="1100" w:type="dxa"/>
            <w:vMerge/>
            <w:vAlign w:val="center"/>
          </w:tcPr>
          <w:p w:rsidR="00472EE4" w:rsidRPr="00F56AC1" w:rsidRDefault="00472EE4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72EE4" w:rsidRDefault="00472EE4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赠送东西Y</w:t>
            </w:r>
          </w:p>
        </w:tc>
        <w:tc>
          <w:tcPr>
            <w:tcW w:w="2126" w:type="dxa"/>
          </w:tcPr>
          <w:p w:rsidR="00472EE4" w:rsidRDefault="00472EE4" w:rsidP="0007484D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freeObject</w:t>
            </w:r>
          </w:p>
        </w:tc>
        <w:tc>
          <w:tcPr>
            <w:tcW w:w="709" w:type="dxa"/>
          </w:tcPr>
          <w:p w:rsidR="00472EE4" w:rsidRDefault="00472EE4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72EE4" w:rsidRDefault="00472EE4" w:rsidP="0007484D">
            <w:pPr>
              <w:ind w:firstLine="8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472EE4" w:rsidRDefault="00472EE4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378B9" w:rsidRPr="00F56AC1" w:rsidTr="0007484D">
        <w:tc>
          <w:tcPr>
            <w:tcW w:w="1100" w:type="dxa"/>
            <w:vMerge/>
            <w:vAlign w:val="center"/>
          </w:tcPr>
          <w:p w:rsidR="002378B9" w:rsidRPr="00F56AC1" w:rsidRDefault="002378B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378B9" w:rsidRDefault="002378B9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赠字符串</w:t>
            </w:r>
          </w:p>
        </w:tc>
        <w:tc>
          <w:tcPr>
            <w:tcW w:w="2126" w:type="dxa"/>
          </w:tcPr>
          <w:p w:rsidR="002378B9" w:rsidRPr="0039164F" w:rsidRDefault="002378B9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GiveStr</w:t>
            </w:r>
          </w:p>
        </w:tc>
        <w:tc>
          <w:tcPr>
            <w:tcW w:w="709" w:type="dxa"/>
            <w:vAlign w:val="center"/>
          </w:tcPr>
          <w:p w:rsidR="002378B9" w:rsidRPr="00F56AC1" w:rsidRDefault="002378B9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2378B9" w:rsidRPr="00905604" w:rsidRDefault="002378B9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2378B9" w:rsidRDefault="002378B9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A59D9" w:rsidRPr="00F56AC1" w:rsidRDefault="009A59D9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59D9" w:rsidRPr="00F56AC1" w:rsidRDefault="009A59D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BD267D">
        <w:tc>
          <w:tcPr>
            <w:tcW w:w="1100" w:type="dxa"/>
            <w:vMerge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59D9" w:rsidRPr="00F56AC1" w:rsidRDefault="009A59D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2126" w:type="dxa"/>
          </w:tcPr>
          <w:p w:rsidR="009A59D9" w:rsidRPr="00F56AC1" w:rsidRDefault="009A59D9" w:rsidP="00B8537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709" w:type="dxa"/>
            <w:vAlign w:val="center"/>
          </w:tcPr>
          <w:p w:rsidR="009A59D9" w:rsidRPr="00F56AC1" w:rsidRDefault="009A59D9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A59D9" w:rsidRPr="004D6BB8" w:rsidRDefault="009A59D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A59D9" w:rsidRPr="00F56AC1" w:rsidTr="00C04CE1">
        <w:tc>
          <w:tcPr>
            <w:tcW w:w="9747" w:type="dxa"/>
            <w:gridSpan w:val="6"/>
            <w:vAlign w:val="center"/>
          </w:tcPr>
          <w:p w:rsidR="009A59D9" w:rsidRPr="00F56AC1" w:rsidRDefault="009A59D9" w:rsidP="00B03DB8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注：分页查询出商户</w:t>
            </w:r>
          </w:p>
        </w:tc>
      </w:tr>
    </w:tbl>
    <w:p w:rsidR="007473B7" w:rsidRPr="00F56AC1" w:rsidRDefault="007473B7" w:rsidP="008D08D8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062E04" w:rsidRPr="00F56AC1" w:rsidRDefault="00062E04" w:rsidP="00062E04">
      <w:pPr>
        <w:pStyle w:val="3"/>
        <w:numPr>
          <w:ilvl w:val="2"/>
          <w:numId w:val="30"/>
        </w:numPr>
        <w:ind w:firstLineChars="0"/>
      </w:pPr>
      <w:bookmarkStart w:id="112" w:name="_Toc422743158"/>
      <w:r>
        <w:rPr>
          <w:rFonts w:hint="eastAsia"/>
        </w:rPr>
        <w:t>商家</w:t>
      </w:r>
      <w:r w:rsidRPr="00F56AC1">
        <w:rPr>
          <w:rFonts w:hint="eastAsia"/>
        </w:rPr>
        <w:t>详细信息</w:t>
      </w:r>
      <w:bookmarkEnd w:id="112"/>
    </w:p>
    <w:p w:rsidR="00062E04" w:rsidRPr="00F56AC1" w:rsidRDefault="00062E04" w:rsidP="00062E0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062E04" w:rsidRPr="00F56AC1" w:rsidRDefault="00062E04" w:rsidP="00062E0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CA7DCC">
        <w:rPr>
          <w:rFonts w:ascii="微软雅黑" w:eastAsia="微软雅黑" w:hAnsi="微软雅黑" w:cs="宋体" w:hint="eastAsia"/>
        </w:rPr>
        <w:t>getMerchants</w:t>
      </w:r>
      <w:r w:rsidRPr="00F56AC1">
        <w:rPr>
          <w:rFonts w:ascii="微软雅黑" w:eastAsia="微软雅黑" w:hAnsi="微软雅黑" w:cs="宋体"/>
        </w:rPr>
        <w:t>DetailsInfo.action</w:t>
      </w:r>
    </w:p>
    <w:p w:rsidR="00062E04" w:rsidRPr="00F56AC1" w:rsidRDefault="00062E04" w:rsidP="00062E04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985"/>
        <w:gridCol w:w="850"/>
        <w:gridCol w:w="1559"/>
        <w:gridCol w:w="2835"/>
      </w:tblGrid>
      <w:tr w:rsidR="00062E04" w:rsidRPr="00F56AC1" w:rsidTr="00E65F41">
        <w:tc>
          <w:tcPr>
            <w:tcW w:w="1100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062E04" w:rsidRPr="00F56AC1" w:rsidRDefault="00062E0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062E04" w:rsidRPr="00F56AC1" w:rsidTr="00E65F41">
        <w:tc>
          <w:tcPr>
            <w:tcW w:w="1100" w:type="dxa"/>
            <w:vMerge w:val="restart"/>
            <w:vAlign w:val="center"/>
          </w:tcPr>
          <w:p w:rsidR="00062E04" w:rsidRPr="00F56AC1" w:rsidRDefault="00062E0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062E04" w:rsidRPr="00F56AC1" w:rsidRDefault="00062E04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985" w:type="dxa"/>
            <w:vAlign w:val="center"/>
          </w:tcPr>
          <w:p w:rsidR="00062E04" w:rsidRPr="00F56AC1" w:rsidRDefault="0053318D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062E04" w:rsidRPr="00F56AC1" w:rsidRDefault="00062E0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062E04" w:rsidRPr="00F56AC1" w:rsidRDefault="00F577B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62E04" w:rsidRPr="00F56AC1" w:rsidRDefault="00062E0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ID 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  <w:r w:rsidR="00180E2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  <w:r w:rsidR="00E422C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 w:val="restart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B27212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标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B26219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商户背景图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127805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merchantBgPic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B26219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商家电话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CC30AD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0D18D8" w:rsidP="000D18D8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营业时间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bussinessTimeStr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AA015B" w:rsidP="00AA015B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BD22C5" w:rsidP="002E3CE8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BD22C5" w:rsidP="002E3CE8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餐盒费</w:t>
            </w:r>
          </w:p>
        </w:tc>
        <w:tc>
          <w:tcPr>
            <w:tcW w:w="1985" w:type="dxa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foodBoxPrice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BD22C5" w:rsidP="002E3CE8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商户地址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</w:tcPr>
          <w:p w:rsidR="002E3CE8" w:rsidRPr="00F56AC1" w:rsidRDefault="002E3CE8" w:rsidP="00C47E8C">
            <w:pPr>
              <w:ind w:firstLineChars="77" w:firstLine="13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02DE1" w:rsidRPr="00F56AC1" w:rsidTr="00E65F41">
        <w:tc>
          <w:tcPr>
            <w:tcW w:w="1100" w:type="dxa"/>
            <w:vMerge/>
            <w:vAlign w:val="center"/>
          </w:tcPr>
          <w:p w:rsidR="00202DE1" w:rsidRPr="00F56AC1" w:rsidRDefault="00202DE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vAlign w:val="center"/>
          </w:tcPr>
          <w:p w:rsidR="00202DE1" w:rsidRPr="00F56AC1" w:rsidRDefault="00202DE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02DE1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835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2DE1" w:rsidRPr="00F56AC1" w:rsidTr="00E65F41">
        <w:tc>
          <w:tcPr>
            <w:tcW w:w="1100" w:type="dxa"/>
            <w:vMerge/>
            <w:vAlign w:val="center"/>
          </w:tcPr>
          <w:p w:rsidR="00202DE1" w:rsidRPr="00F56AC1" w:rsidRDefault="00202DE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850" w:type="dxa"/>
            <w:vAlign w:val="center"/>
          </w:tcPr>
          <w:p w:rsidR="00202DE1" w:rsidRPr="00F56AC1" w:rsidRDefault="00202DE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02DE1" w:rsidRDefault="00A040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835" w:type="dxa"/>
          </w:tcPr>
          <w:p w:rsidR="00202DE1" w:rsidRPr="00F56AC1" w:rsidRDefault="00202DE1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订餐说明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D324CA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tips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3CE8" w:rsidRPr="00F56AC1" w:rsidTr="00E65F41">
        <w:tc>
          <w:tcPr>
            <w:tcW w:w="1100" w:type="dxa"/>
            <w:vMerge/>
            <w:vAlign w:val="center"/>
          </w:tcPr>
          <w:p w:rsidR="002E3CE8" w:rsidRPr="00F56AC1" w:rsidRDefault="002E3CE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E3CE8" w:rsidRDefault="002E3CE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介绍</w:t>
            </w:r>
          </w:p>
        </w:tc>
        <w:tc>
          <w:tcPr>
            <w:tcW w:w="1985" w:type="dxa"/>
            <w:vAlign w:val="center"/>
          </w:tcPr>
          <w:p w:rsidR="002E3CE8" w:rsidRPr="00F56AC1" w:rsidRDefault="002E3CE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note</w:t>
            </w:r>
          </w:p>
        </w:tc>
        <w:tc>
          <w:tcPr>
            <w:tcW w:w="850" w:type="dxa"/>
            <w:vAlign w:val="center"/>
          </w:tcPr>
          <w:p w:rsidR="002E3CE8" w:rsidRPr="00F56AC1" w:rsidRDefault="002E3CE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E3CE8" w:rsidRDefault="002E3CE8" w:rsidP="002E3CE8">
            <w:pPr>
              <w:ind w:firstLine="80"/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2E3CE8" w:rsidRPr="00F56AC1" w:rsidRDefault="002E3CE8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56CB7" w:rsidRPr="00F56AC1" w:rsidTr="00E65F41">
        <w:tc>
          <w:tcPr>
            <w:tcW w:w="1100" w:type="dxa"/>
            <w:vMerge/>
            <w:vAlign w:val="center"/>
          </w:tcPr>
          <w:p w:rsidR="00356CB7" w:rsidRPr="00F56AC1" w:rsidRDefault="00356CB7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56CB7" w:rsidRDefault="00356CB7" w:rsidP="0007484D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收藏状态</w:t>
            </w:r>
          </w:p>
        </w:tc>
        <w:tc>
          <w:tcPr>
            <w:tcW w:w="1985" w:type="dxa"/>
            <w:vAlign w:val="center"/>
          </w:tcPr>
          <w:p w:rsidR="00356CB7" w:rsidRPr="00F56AC1" w:rsidRDefault="00356CB7" w:rsidP="0007484D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isCollectStatus</w:t>
            </w:r>
          </w:p>
        </w:tc>
        <w:tc>
          <w:tcPr>
            <w:tcW w:w="850" w:type="dxa"/>
            <w:vAlign w:val="center"/>
          </w:tcPr>
          <w:p w:rsidR="00356CB7" w:rsidRPr="00F56AC1" w:rsidRDefault="00356CB7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356CB7" w:rsidRDefault="00356CB7" w:rsidP="0007484D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  <w:vAlign w:val="center"/>
          </w:tcPr>
          <w:p w:rsidR="00356CB7" w:rsidRPr="00F56AC1" w:rsidRDefault="00356CB7" w:rsidP="0007484D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1已收藏、0未收藏</w:t>
            </w:r>
          </w:p>
        </w:tc>
      </w:tr>
      <w:tr w:rsidR="00010CB4" w:rsidRPr="00F56AC1" w:rsidTr="0007484D">
        <w:tc>
          <w:tcPr>
            <w:tcW w:w="1100" w:type="dxa"/>
            <w:vMerge/>
            <w:vAlign w:val="center"/>
          </w:tcPr>
          <w:p w:rsidR="00010CB4" w:rsidRPr="00F56AC1" w:rsidRDefault="00010CB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647" w:type="dxa"/>
            <w:gridSpan w:val="5"/>
            <w:vAlign w:val="center"/>
          </w:tcPr>
          <w:p w:rsidR="00010CB4" w:rsidRDefault="00010CB4" w:rsidP="0007484D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一下是商户配置参数</w:t>
            </w:r>
            <w:r w:rsidR="00A10C36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（下订单时候会用到）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isSuportNew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D50893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isSuportFree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D50893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137133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配送费起步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价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freeDeliveryFee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消费满X元，免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配送费</w:t>
            </w:r>
            <w:proofErr w:type="gramEnd"/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折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isSuportDiscount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102872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赠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isSuportGive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102872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赠送金额起步价X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giveFeeMin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消费满X元，曾送Y东西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赠送东西Y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left="9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freeObject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2C123B" w:rsidP="002C123B">
            <w:pPr>
              <w:ind w:firstLine="8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92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E65F41" w:rsidRDefault="00E65F41" w:rsidP="00E65F41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宅家配送</w:t>
            </w:r>
            <w:proofErr w:type="gramEnd"/>
          </w:p>
        </w:tc>
        <w:tc>
          <w:tcPr>
            <w:tcW w:w="198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263D49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E65F41" w:rsidRPr="00F56AC1" w:rsidTr="00E65F41">
        <w:tc>
          <w:tcPr>
            <w:tcW w:w="1100" w:type="dxa"/>
            <w:vMerge/>
            <w:vAlign w:val="center"/>
          </w:tcPr>
          <w:p w:rsidR="00E65F41" w:rsidRPr="00F56AC1" w:rsidRDefault="00E65F4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是否支持在线支付</w:t>
            </w:r>
          </w:p>
        </w:tc>
        <w:tc>
          <w:tcPr>
            <w:tcW w:w="198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850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5F41" w:rsidRDefault="00E65F41" w:rsidP="00E65F41">
            <w:pPr>
              <w:ind w:firstLine="80"/>
            </w:pPr>
            <w:r w:rsidRPr="00263D49"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835" w:type="dxa"/>
          </w:tcPr>
          <w:p w:rsidR="00E65F41" w:rsidRDefault="00E65F41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0：否；1：是</w:t>
            </w:r>
          </w:p>
        </w:tc>
      </w:tr>
      <w:tr w:rsidR="00B005D6" w:rsidRPr="00F56AC1" w:rsidTr="0007484D">
        <w:tc>
          <w:tcPr>
            <w:tcW w:w="1100" w:type="dxa"/>
            <w:vMerge/>
            <w:vAlign w:val="center"/>
          </w:tcPr>
          <w:p w:rsidR="00B005D6" w:rsidRPr="00F56AC1" w:rsidRDefault="00B005D6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05D6" w:rsidRDefault="00B005D6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新字符串</w:t>
            </w:r>
          </w:p>
        </w:tc>
        <w:tc>
          <w:tcPr>
            <w:tcW w:w="1985" w:type="dxa"/>
          </w:tcPr>
          <w:p w:rsidR="00B005D6" w:rsidRPr="0039164F" w:rsidRDefault="00B005D6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NewStr</w:t>
            </w:r>
          </w:p>
        </w:tc>
        <w:tc>
          <w:tcPr>
            <w:tcW w:w="850" w:type="dxa"/>
            <w:vAlign w:val="center"/>
          </w:tcPr>
          <w:p w:rsidR="00B005D6" w:rsidRPr="00F56AC1" w:rsidRDefault="00B005D6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B005D6" w:rsidRPr="00905604" w:rsidRDefault="00B005D6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B005D6" w:rsidRDefault="00B005D6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005D6" w:rsidRPr="00F56AC1" w:rsidTr="0007484D">
        <w:tc>
          <w:tcPr>
            <w:tcW w:w="1100" w:type="dxa"/>
            <w:vMerge/>
            <w:vAlign w:val="center"/>
          </w:tcPr>
          <w:p w:rsidR="00B005D6" w:rsidRPr="00F56AC1" w:rsidRDefault="00B005D6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05D6" w:rsidRDefault="00B005D6" w:rsidP="0007484D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免字符串</w:t>
            </w:r>
          </w:p>
        </w:tc>
        <w:tc>
          <w:tcPr>
            <w:tcW w:w="1985" w:type="dxa"/>
          </w:tcPr>
          <w:p w:rsidR="00B005D6" w:rsidRPr="0039164F" w:rsidRDefault="00B005D6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FreeStr</w:t>
            </w:r>
          </w:p>
        </w:tc>
        <w:tc>
          <w:tcPr>
            <w:tcW w:w="850" w:type="dxa"/>
            <w:vAlign w:val="center"/>
          </w:tcPr>
          <w:p w:rsidR="00B005D6" w:rsidRPr="00F56AC1" w:rsidRDefault="00B005D6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B005D6" w:rsidRPr="00905604" w:rsidRDefault="00B005D6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B005D6" w:rsidRDefault="00B005D6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005D6" w:rsidRPr="00F56AC1" w:rsidTr="0007484D">
        <w:tc>
          <w:tcPr>
            <w:tcW w:w="1100" w:type="dxa"/>
            <w:vMerge/>
            <w:vAlign w:val="center"/>
          </w:tcPr>
          <w:p w:rsidR="00B005D6" w:rsidRPr="00F56AC1" w:rsidRDefault="00B005D6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05D6" w:rsidRDefault="00B005D6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折字符串</w:t>
            </w:r>
            <w:proofErr w:type="gramEnd"/>
          </w:p>
        </w:tc>
        <w:tc>
          <w:tcPr>
            <w:tcW w:w="1985" w:type="dxa"/>
          </w:tcPr>
          <w:p w:rsidR="00B005D6" w:rsidRPr="0039164F" w:rsidRDefault="00B005D6" w:rsidP="00CE2F54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DiscountStr</w:t>
            </w:r>
          </w:p>
        </w:tc>
        <w:tc>
          <w:tcPr>
            <w:tcW w:w="850" w:type="dxa"/>
            <w:vAlign w:val="center"/>
          </w:tcPr>
          <w:p w:rsidR="00B005D6" w:rsidRPr="00F56AC1" w:rsidRDefault="00B005D6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B005D6" w:rsidRPr="00905604" w:rsidRDefault="00B005D6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B005D6" w:rsidRDefault="00B005D6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F5E7E" w:rsidRPr="00F56AC1" w:rsidTr="0007484D">
        <w:tc>
          <w:tcPr>
            <w:tcW w:w="1100" w:type="dxa"/>
            <w:vMerge/>
            <w:vAlign w:val="center"/>
          </w:tcPr>
          <w:p w:rsidR="009F5E7E" w:rsidRPr="00F56AC1" w:rsidRDefault="009F5E7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F5E7E" w:rsidRDefault="009F5E7E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赠字符串</w:t>
            </w:r>
          </w:p>
        </w:tc>
        <w:tc>
          <w:tcPr>
            <w:tcW w:w="1985" w:type="dxa"/>
          </w:tcPr>
          <w:p w:rsidR="009F5E7E" w:rsidRPr="0039164F" w:rsidRDefault="009F5E7E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GiveStr</w:t>
            </w:r>
          </w:p>
        </w:tc>
        <w:tc>
          <w:tcPr>
            <w:tcW w:w="850" w:type="dxa"/>
            <w:vAlign w:val="center"/>
          </w:tcPr>
          <w:p w:rsidR="009F5E7E" w:rsidRPr="00F56AC1" w:rsidRDefault="009F5E7E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9F5E7E" w:rsidRPr="00905604" w:rsidRDefault="009F5E7E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9F5E7E" w:rsidRDefault="009F5E7E" w:rsidP="00E65F41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473B7" w:rsidRPr="00F56AC1" w:rsidRDefault="0052216E" w:rsidP="004230FD">
      <w:pPr>
        <w:pStyle w:val="3"/>
        <w:numPr>
          <w:ilvl w:val="2"/>
          <w:numId w:val="30"/>
        </w:numPr>
        <w:ind w:firstLineChars="0"/>
      </w:pPr>
      <w:bookmarkStart w:id="113" w:name="_Toc422743159"/>
      <w:r>
        <w:rPr>
          <w:rFonts w:hint="eastAsia"/>
        </w:rPr>
        <w:t>商家</w:t>
      </w:r>
      <w:r w:rsidR="00062E04">
        <w:rPr>
          <w:rFonts w:hint="eastAsia"/>
        </w:rPr>
        <w:t>点菜必读</w:t>
      </w:r>
      <w:bookmarkEnd w:id="113"/>
    </w:p>
    <w:p w:rsidR="007473B7" w:rsidRPr="00F56AC1" w:rsidRDefault="007473B7" w:rsidP="008D08D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8D08D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71241C">
        <w:rPr>
          <w:rFonts w:ascii="微软雅黑" w:eastAsia="微软雅黑" w:hAnsi="微软雅黑" w:cs="宋体" w:hint="eastAsia"/>
        </w:rPr>
        <w:t>getMerchant</w:t>
      </w:r>
      <w:r w:rsidR="00CB275D">
        <w:rPr>
          <w:rFonts w:ascii="微软雅黑" w:eastAsia="微软雅黑" w:hAnsi="微软雅黑" w:cs="宋体" w:hint="eastAsia"/>
        </w:rPr>
        <w:t>User</w:t>
      </w:r>
      <w:r w:rsidR="0071241C">
        <w:rPr>
          <w:rFonts w:ascii="微软雅黑" w:eastAsia="微软雅黑" w:hAnsi="微软雅黑" w:cs="宋体" w:hint="eastAsia"/>
        </w:rPr>
        <w:t>Notice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8D08D8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2127"/>
        <w:gridCol w:w="850"/>
        <w:gridCol w:w="1559"/>
        <w:gridCol w:w="2835"/>
      </w:tblGrid>
      <w:tr w:rsidR="007473B7" w:rsidRPr="00F56AC1" w:rsidTr="00204498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204498">
        <w:tc>
          <w:tcPr>
            <w:tcW w:w="1100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7473B7" w:rsidRPr="00F56AC1" w:rsidRDefault="008A41A6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7" w:type="dxa"/>
            <w:vAlign w:val="center"/>
          </w:tcPr>
          <w:p w:rsidR="007473B7" w:rsidRPr="00F56AC1" w:rsidRDefault="00C1064E" w:rsidP="007A4E07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7473B7" w:rsidRPr="00F56AC1" w:rsidRDefault="00F577B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D2DC2" w:rsidRPr="00F56AC1" w:rsidTr="00204498">
        <w:tc>
          <w:tcPr>
            <w:tcW w:w="1100" w:type="dxa"/>
            <w:vMerge w:val="restart"/>
            <w:vAlign w:val="center"/>
          </w:tcPr>
          <w:p w:rsidR="000D2DC2" w:rsidRPr="00F56AC1" w:rsidRDefault="000D2DC2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0D2DC2" w:rsidRPr="00F56AC1" w:rsidRDefault="000D2DC2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商家说明</w:t>
            </w:r>
          </w:p>
        </w:tc>
        <w:tc>
          <w:tcPr>
            <w:tcW w:w="2127" w:type="dxa"/>
            <w:vAlign w:val="center"/>
          </w:tcPr>
          <w:p w:rsidR="000D2DC2" w:rsidRPr="00F56AC1" w:rsidRDefault="000D2DC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notice</w:t>
            </w:r>
          </w:p>
        </w:tc>
        <w:tc>
          <w:tcPr>
            <w:tcW w:w="850" w:type="dxa"/>
            <w:vAlign w:val="center"/>
          </w:tcPr>
          <w:p w:rsidR="000D2DC2" w:rsidRPr="00F56AC1" w:rsidRDefault="000D2DC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0D2DC2" w:rsidRPr="00F56AC1" w:rsidRDefault="000D2DC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D2DC2" w:rsidRPr="00F56AC1" w:rsidRDefault="000D2DC2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30CCD" w:rsidRPr="00F56AC1" w:rsidTr="0007484D">
        <w:tc>
          <w:tcPr>
            <w:tcW w:w="1100" w:type="dxa"/>
            <w:vMerge/>
            <w:vAlign w:val="center"/>
          </w:tcPr>
          <w:p w:rsidR="00230CCD" w:rsidRPr="00F56AC1" w:rsidRDefault="00230CCD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30CCD" w:rsidRDefault="00230CCD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2127" w:type="dxa"/>
          </w:tcPr>
          <w:p w:rsidR="00230CCD" w:rsidRDefault="00230CCD" w:rsidP="0007484D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850" w:type="dxa"/>
            <w:vAlign w:val="center"/>
          </w:tcPr>
          <w:p w:rsidR="00230CCD" w:rsidRPr="00F56AC1" w:rsidRDefault="00230CCD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30CCD" w:rsidRDefault="00230CCD" w:rsidP="0007484D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230CCD" w:rsidRPr="00F56AC1" w:rsidRDefault="00230CCD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3166E" w:rsidRPr="00F56AC1" w:rsidTr="0007484D">
        <w:tc>
          <w:tcPr>
            <w:tcW w:w="1100" w:type="dxa"/>
            <w:vMerge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3166E" w:rsidRDefault="00F3166E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2127" w:type="dxa"/>
          </w:tcPr>
          <w:p w:rsidR="00F3166E" w:rsidRDefault="00F3166E" w:rsidP="0007484D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850" w:type="dxa"/>
            <w:vAlign w:val="center"/>
          </w:tcPr>
          <w:p w:rsidR="00F3166E" w:rsidRPr="00F56AC1" w:rsidRDefault="00F3166E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3166E" w:rsidRDefault="00F3166E" w:rsidP="0007484D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3166E" w:rsidRPr="00F56AC1" w:rsidTr="0007484D">
        <w:tc>
          <w:tcPr>
            <w:tcW w:w="1100" w:type="dxa"/>
            <w:vMerge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3166E" w:rsidRDefault="00F3166E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2127" w:type="dxa"/>
          </w:tcPr>
          <w:p w:rsidR="00F3166E" w:rsidRDefault="00F3166E" w:rsidP="0007484D">
            <w:pPr>
              <w:ind w:firstLineChars="0" w:firstLine="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850" w:type="dxa"/>
            <w:vAlign w:val="center"/>
          </w:tcPr>
          <w:p w:rsidR="00F3166E" w:rsidRPr="00F56AC1" w:rsidRDefault="00F3166E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3166E" w:rsidRDefault="00F3166E" w:rsidP="0007484D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3166E" w:rsidRPr="00F56AC1" w:rsidTr="0007484D">
        <w:tc>
          <w:tcPr>
            <w:tcW w:w="1100" w:type="dxa"/>
            <w:vMerge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3166E" w:rsidRDefault="00F3166E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2127" w:type="dxa"/>
          </w:tcPr>
          <w:p w:rsidR="00F3166E" w:rsidRDefault="00F3166E" w:rsidP="0007484D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:rsidR="00F3166E" w:rsidRPr="00F56AC1" w:rsidRDefault="00F3166E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F3166E" w:rsidRDefault="00F3166E" w:rsidP="0007484D">
            <w:pPr>
              <w:ind w:firstLine="90"/>
            </w:pPr>
            <w:r w:rsidRPr="00905604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F3166E" w:rsidRPr="00F56AC1" w:rsidRDefault="00F3166E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4498" w:rsidRPr="00F56AC1" w:rsidTr="00204498">
        <w:tc>
          <w:tcPr>
            <w:tcW w:w="1100" w:type="dxa"/>
            <w:vMerge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04498" w:rsidRDefault="00204498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新字符串</w:t>
            </w:r>
          </w:p>
        </w:tc>
        <w:tc>
          <w:tcPr>
            <w:tcW w:w="2127" w:type="dxa"/>
          </w:tcPr>
          <w:p w:rsidR="00204498" w:rsidRPr="0039164F" w:rsidRDefault="00204498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NewStr</w:t>
            </w:r>
          </w:p>
        </w:tc>
        <w:tc>
          <w:tcPr>
            <w:tcW w:w="850" w:type="dxa"/>
            <w:vAlign w:val="center"/>
          </w:tcPr>
          <w:p w:rsidR="00204498" w:rsidRPr="00F56AC1" w:rsidRDefault="00204498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04498" w:rsidRPr="00905604" w:rsidRDefault="00204498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4498" w:rsidRPr="00F56AC1" w:rsidTr="00204498">
        <w:tc>
          <w:tcPr>
            <w:tcW w:w="1100" w:type="dxa"/>
            <w:vMerge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04498" w:rsidRDefault="00204498" w:rsidP="0007484D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免字符串</w:t>
            </w:r>
          </w:p>
        </w:tc>
        <w:tc>
          <w:tcPr>
            <w:tcW w:w="2127" w:type="dxa"/>
          </w:tcPr>
          <w:p w:rsidR="00204498" w:rsidRPr="0039164F" w:rsidRDefault="00204498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FreeStr</w:t>
            </w:r>
          </w:p>
        </w:tc>
        <w:tc>
          <w:tcPr>
            <w:tcW w:w="850" w:type="dxa"/>
            <w:vAlign w:val="center"/>
          </w:tcPr>
          <w:p w:rsidR="00204498" w:rsidRPr="00F56AC1" w:rsidRDefault="00204498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04498" w:rsidRPr="00905604" w:rsidRDefault="00204498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4498" w:rsidRPr="00F56AC1" w:rsidTr="00204498">
        <w:tc>
          <w:tcPr>
            <w:tcW w:w="1100" w:type="dxa"/>
            <w:vMerge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04498" w:rsidRDefault="00204498" w:rsidP="0007484D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折字符串</w:t>
            </w:r>
            <w:proofErr w:type="gramEnd"/>
          </w:p>
        </w:tc>
        <w:tc>
          <w:tcPr>
            <w:tcW w:w="2127" w:type="dxa"/>
          </w:tcPr>
          <w:p w:rsidR="00204498" w:rsidRPr="0039164F" w:rsidRDefault="00204498" w:rsidP="0007484D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DiscountStr</w:t>
            </w:r>
          </w:p>
        </w:tc>
        <w:tc>
          <w:tcPr>
            <w:tcW w:w="850" w:type="dxa"/>
            <w:vAlign w:val="center"/>
          </w:tcPr>
          <w:p w:rsidR="00204498" w:rsidRPr="00F56AC1" w:rsidRDefault="00204498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04498" w:rsidRPr="00905604" w:rsidRDefault="00204498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4498" w:rsidRPr="00F56AC1" w:rsidTr="00204498">
        <w:tc>
          <w:tcPr>
            <w:tcW w:w="1100" w:type="dxa"/>
            <w:vMerge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04498" w:rsidRDefault="00204498" w:rsidP="0007484D">
            <w:pPr>
              <w:ind w:left="9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赠字符串</w:t>
            </w:r>
          </w:p>
        </w:tc>
        <w:tc>
          <w:tcPr>
            <w:tcW w:w="2127" w:type="dxa"/>
          </w:tcPr>
          <w:p w:rsidR="00204498" w:rsidRPr="0039164F" w:rsidRDefault="00204498" w:rsidP="0007484D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GiveStr</w:t>
            </w:r>
          </w:p>
        </w:tc>
        <w:tc>
          <w:tcPr>
            <w:tcW w:w="850" w:type="dxa"/>
            <w:vAlign w:val="center"/>
          </w:tcPr>
          <w:p w:rsidR="00204498" w:rsidRPr="00F56AC1" w:rsidRDefault="00204498" w:rsidP="0007484D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204498" w:rsidRPr="00905604" w:rsidRDefault="00204498" w:rsidP="0007484D">
            <w:pPr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04498" w:rsidRPr="00F56AC1" w:rsidRDefault="00204498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8211FA" w:rsidRPr="00F56AC1" w:rsidRDefault="00FF544D" w:rsidP="004230FD">
      <w:pPr>
        <w:pStyle w:val="3"/>
        <w:numPr>
          <w:ilvl w:val="2"/>
          <w:numId w:val="30"/>
        </w:numPr>
        <w:ind w:firstLineChars="0"/>
      </w:pPr>
      <w:bookmarkStart w:id="114" w:name="_Toc422743161"/>
      <w:r>
        <w:rPr>
          <w:rFonts w:hint="eastAsia"/>
        </w:rPr>
        <w:t>商家</w:t>
      </w:r>
      <w:r w:rsidR="008211FA">
        <w:rPr>
          <w:rFonts w:hint="eastAsia"/>
        </w:rPr>
        <w:t>分类</w:t>
      </w:r>
      <w:r w:rsidR="008211FA" w:rsidRPr="00F56AC1">
        <w:rPr>
          <w:rFonts w:hint="eastAsia"/>
        </w:rPr>
        <w:t>列表</w:t>
      </w:r>
      <w:bookmarkEnd w:id="114"/>
    </w:p>
    <w:p w:rsidR="008211FA" w:rsidRPr="00F56AC1" w:rsidRDefault="008211FA" w:rsidP="008211FA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8211FA" w:rsidRPr="00F56AC1" w:rsidRDefault="008211FA" w:rsidP="008211FA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get</w:t>
      </w:r>
      <w:r w:rsidR="000856E8">
        <w:rPr>
          <w:rFonts w:ascii="微软雅黑" w:eastAsia="微软雅黑" w:hAnsi="微软雅黑" w:cs="宋体" w:hint="eastAsia"/>
        </w:rPr>
        <w:t>MerchantGroup</w:t>
      </w:r>
      <w:r w:rsidR="003B063A">
        <w:rPr>
          <w:rFonts w:ascii="微软雅黑" w:eastAsia="微软雅黑" w:hAnsi="微软雅黑" w:cs="宋体" w:hint="eastAsia"/>
        </w:rPr>
        <w:t>List</w:t>
      </w:r>
      <w:r w:rsidRPr="00F56AC1">
        <w:rPr>
          <w:rFonts w:ascii="微软雅黑" w:eastAsia="微软雅黑" w:hAnsi="微软雅黑" w:cs="宋体"/>
        </w:rPr>
        <w:t>.action</w:t>
      </w:r>
    </w:p>
    <w:p w:rsidR="008211FA" w:rsidRPr="00F56AC1" w:rsidRDefault="008211FA" w:rsidP="008211FA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2127"/>
        <w:gridCol w:w="850"/>
        <w:gridCol w:w="1134"/>
        <w:gridCol w:w="3260"/>
      </w:tblGrid>
      <w:tr w:rsidR="008211FA" w:rsidRPr="00F56AC1" w:rsidTr="00CB4268">
        <w:tc>
          <w:tcPr>
            <w:tcW w:w="1100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8211FA" w:rsidRPr="00F56AC1" w:rsidRDefault="008211FA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5D4940" w:rsidRPr="00F56AC1" w:rsidTr="00CB4268">
        <w:tc>
          <w:tcPr>
            <w:tcW w:w="1100" w:type="dxa"/>
            <w:vAlign w:val="center"/>
          </w:tcPr>
          <w:p w:rsidR="005D4940" w:rsidRPr="00F56AC1" w:rsidRDefault="005D4940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5D4940" w:rsidRPr="00F56AC1" w:rsidRDefault="005D4940" w:rsidP="008A030B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时间戳</w:t>
            </w:r>
          </w:p>
        </w:tc>
        <w:tc>
          <w:tcPr>
            <w:tcW w:w="2127" w:type="dxa"/>
            <w:vAlign w:val="center"/>
          </w:tcPr>
          <w:p w:rsidR="005D4940" w:rsidRPr="00F56AC1" w:rsidRDefault="005D4940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5D4940" w:rsidRPr="00F56AC1" w:rsidRDefault="005D4940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D4940" w:rsidRPr="00F56AC1" w:rsidRDefault="005D4940" w:rsidP="008A030B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260" w:type="dxa"/>
            <w:vAlign w:val="center"/>
          </w:tcPr>
          <w:p w:rsidR="005D4940" w:rsidRPr="00F56AC1" w:rsidRDefault="005D4940" w:rsidP="0007484D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55013" w:rsidRPr="00F56AC1" w:rsidTr="00CB4268">
        <w:tc>
          <w:tcPr>
            <w:tcW w:w="1100" w:type="dxa"/>
            <w:vMerge w:val="restart"/>
            <w:vAlign w:val="center"/>
          </w:tcPr>
          <w:p w:rsidR="00B55013" w:rsidRPr="00F56AC1" w:rsidRDefault="00B5501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B55013" w:rsidRPr="00F56AC1" w:rsidRDefault="00B5501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2127" w:type="dxa"/>
            <w:vAlign w:val="center"/>
          </w:tcPr>
          <w:p w:rsidR="00B55013" w:rsidRPr="00F56AC1" w:rsidRDefault="00B5501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B55013" w:rsidRPr="00F56AC1" w:rsidRDefault="00B55013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55013" w:rsidRPr="00F56AC1" w:rsidRDefault="00B5501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260" w:type="dxa"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55013" w:rsidRPr="00F56AC1" w:rsidTr="00CB4268">
        <w:tc>
          <w:tcPr>
            <w:tcW w:w="1100" w:type="dxa"/>
            <w:vMerge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B55013" w:rsidRPr="00F56AC1" w:rsidRDefault="00B5501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7" w:type="dxa"/>
            <w:vAlign w:val="center"/>
          </w:tcPr>
          <w:p w:rsidR="00B55013" w:rsidRPr="00F56AC1" w:rsidRDefault="00CB4268" w:rsidP="00CB4268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merchant</w:t>
            </w:r>
            <w:r w:rsidR="00B55013"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GroupToken</w:t>
            </w:r>
          </w:p>
        </w:tc>
        <w:tc>
          <w:tcPr>
            <w:tcW w:w="850" w:type="dxa"/>
            <w:vAlign w:val="center"/>
          </w:tcPr>
          <w:p w:rsidR="00B55013" w:rsidRPr="00F56AC1" w:rsidRDefault="00B55013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B55013" w:rsidRDefault="00B55013" w:rsidP="00ED1A51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55013" w:rsidRPr="00F56AC1" w:rsidTr="00CB4268">
        <w:tc>
          <w:tcPr>
            <w:tcW w:w="1100" w:type="dxa"/>
            <w:vMerge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B55013" w:rsidRPr="00F56AC1" w:rsidRDefault="00B5501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2127" w:type="dxa"/>
            <w:vAlign w:val="center"/>
          </w:tcPr>
          <w:p w:rsidR="00B55013" w:rsidRPr="00F56AC1" w:rsidRDefault="00DD6595" w:rsidP="00FA532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merchant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</w:t>
            </w:r>
            <w:r w:rsidR="00B5501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 w:rsidR="00B55013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ame</w:t>
            </w:r>
          </w:p>
        </w:tc>
        <w:tc>
          <w:tcPr>
            <w:tcW w:w="850" w:type="dxa"/>
            <w:vAlign w:val="center"/>
          </w:tcPr>
          <w:p w:rsidR="00B55013" w:rsidRPr="00F56AC1" w:rsidRDefault="00B55013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B55013" w:rsidRDefault="00B55013" w:rsidP="00ED1A51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55013" w:rsidRPr="00F56AC1" w:rsidTr="003321BF">
        <w:tc>
          <w:tcPr>
            <w:tcW w:w="9747" w:type="dxa"/>
            <w:gridSpan w:val="6"/>
            <w:vAlign w:val="center"/>
          </w:tcPr>
          <w:p w:rsidR="00B55013" w:rsidRPr="00F56AC1" w:rsidRDefault="00B5501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606BDF" w:rsidRPr="00F56AC1" w:rsidRDefault="00621A0E" w:rsidP="004230FD">
      <w:pPr>
        <w:pStyle w:val="3"/>
        <w:numPr>
          <w:ilvl w:val="2"/>
          <w:numId w:val="30"/>
        </w:numPr>
        <w:ind w:firstLineChars="0"/>
      </w:pPr>
      <w:bookmarkStart w:id="115" w:name="_Toc422743162"/>
      <w:r>
        <w:rPr>
          <w:rFonts w:hint="eastAsia"/>
        </w:rPr>
        <w:lastRenderedPageBreak/>
        <w:t>商品</w:t>
      </w:r>
      <w:r w:rsidR="00606BDF" w:rsidRPr="00F56AC1">
        <w:rPr>
          <w:rFonts w:hint="eastAsia"/>
        </w:rPr>
        <w:t>列表</w:t>
      </w:r>
      <w:bookmarkEnd w:id="115"/>
    </w:p>
    <w:p w:rsidR="00606BDF" w:rsidRPr="00F56AC1" w:rsidRDefault="00606BDF" w:rsidP="00606BDF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606BDF" w:rsidRPr="00F56AC1" w:rsidRDefault="00606BDF" w:rsidP="00606BDF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D56CFD" w:rsidRPr="00F56AC1">
        <w:rPr>
          <w:rFonts w:ascii="微软雅黑" w:eastAsia="微软雅黑" w:hAnsi="微软雅黑" w:cs="宋体"/>
        </w:rPr>
        <w:t>get</w:t>
      </w:r>
      <w:r w:rsidR="00D56CFD">
        <w:rPr>
          <w:rFonts w:ascii="微软雅黑" w:eastAsia="微软雅黑" w:hAnsi="微软雅黑" w:cs="宋体" w:hint="eastAsia"/>
        </w:rPr>
        <w:t>MerchantDishesList</w:t>
      </w:r>
      <w:r w:rsidRPr="00F56AC1">
        <w:rPr>
          <w:rFonts w:ascii="微软雅黑" w:eastAsia="微软雅黑" w:hAnsi="微软雅黑" w:cs="宋体"/>
        </w:rPr>
        <w:t>.action</w:t>
      </w:r>
    </w:p>
    <w:p w:rsidR="00606BDF" w:rsidRPr="00F56AC1" w:rsidRDefault="00606BDF" w:rsidP="00606BDF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2268"/>
        <w:gridCol w:w="850"/>
        <w:gridCol w:w="1134"/>
        <w:gridCol w:w="2693"/>
      </w:tblGrid>
      <w:tr w:rsidR="00606BDF" w:rsidRPr="00F56AC1" w:rsidTr="0069509C">
        <w:tc>
          <w:tcPr>
            <w:tcW w:w="1100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606BDF" w:rsidRPr="00F56AC1" w:rsidRDefault="00606BDF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815632" w:rsidRPr="00F56AC1" w:rsidTr="00C47E8C">
        <w:tc>
          <w:tcPr>
            <w:tcW w:w="1100" w:type="dxa"/>
            <w:vMerge w:val="restart"/>
            <w:vAlign w:val="center"/>
          </w:tcPr>
          <w:p w:rsidR="00815632" w:rsidRPr="00F56AC1" w:rsidRDefault="0081563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702" w:type="dxa"/>
            <w:vAlign w:val="center"/>
          </w:tcPr>
          <w:p w:rsidR="00815632" w:rsidRPr="00F56AC1" w:rsidRDefault="00815632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268" w:type="dxa"/>
            <w:vAlign w:val="center"/>
          </w:tcPr>
          <w:p w:rsidR="00815632" w:rsidRPr="00F56AC1" w:rsidRDefault="00815632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815632" w:rsidRPr="00F56AC1" w:rsidRDefault="0081563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</w:tcPr>
          <w:p w:rsidR="00815632" w:rsidRDefault="00815632" w:rsidP="00776A41">
            <w:pPr>
              <w:ind w:firstLine="80"/>
            </w:pPr>
            <w:r w:rsidRPr="00B262E5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815632" w:rsidRPr="00F56AC1" w:rsidRDefault="0081563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15632" w:rsidRPr="00F56AC1" w:rsidTr="00C47E8C">
        <w:tc>
          <w:tcPr>
            <w:tcW w:w="1100" w:type="dxa"/>
            <w:vMerge/>
            <w:vAlign w:val="center"/>
          </w:tcPr>
          <w:p w:rsidR="00815632" w:rsidRPr="00F56AC1" w:rsidRDefault="0081563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815632" w:rsidRPr="00F56AC1" w:rsidRDefault="00815632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时间戳</w:t>
            </w:r>
          </w:p>
        </w:tc>
        <w:tc>
          <w:tcPr>
            <w:tcW w:w="2268" w:type="dxa"/>
            <w:vAlign w:val="center"/>
          </w:tcPr>
          <w:p w:rsidR="00815632" w:rsidRPr="00F56AC1" w:rsidRDefault="00815632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815632" w:rsidRPr="00F56AC1" w:rsidRDefault="0081563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15632" w:rsidRPr="00F56AC1" w:rsidRDefault="0081563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2693" w:type="dxa"/>
            <w:vAlign w:val="center"/>
          </w:tcPr>
          <w:p w:rsidR="00815632" w:rsidRPr="00F56AC1" w:rsidRDefault="0081563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B7159" w:rsidRPr="00F56AC1" w:rsidTr="0069509C">
        <w:tc>
          <w:tcPr>
            <w:tcW w:w="1100" w:type="dxa"/>
            <w:vMerge w:val="restart"/>
            <w:vAlign w:val="center"/>
          </w:tcPr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3B7159" w:rsidRPr="00F56AC1" w:rsidRDefault="003B7159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3B7159" w:rsidRPr="00F56AC1" w:rsidRDefault="003B715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2268" w:type="dxa"/>
            <w:vAlign w:val="center"/>
          </w:tcPr>
          <w:p w:rsidR="003B7159" w:rsidRPr="00F56AC1" w:rsidRDefault="00D1508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</w:t>
            </w:r>
            <w:r w:rsidR="003B7159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List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7159" w:rsidRPr="00F56AC1" w:rsidRDefault="003B715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  <w:r w:rsidR="009232D9">
              <w:rPr>
                <w:rFonts w:ascii="微软雅黑" w:eastAsia="微软雅黑" w:hAnsi="微软雅黑" w:cs="微软雅黑" w:hint="eastAsia"/>
                <w:sz w:val="16"/>
                <w:szCs w:val="16"/>
              </w:rPr>
              <w:t>(List)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</w:t>
            </w:r>
          </w:p>
        </w:tc>
      </w:tr>
      <w:tr w:rsidR="003B7159" w:rsidRPr="00F56AC1" w:rsidTr="0069509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3B7159" w:rsidRPr="00F56AC1" w:rsidRDefault="003B7159" w:rsidP="00E644A6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菜品加密ID</w:t>
            </w:r>
          </w:p>
        </w:tc>
        <w:tc>
          <w:tcPr>
            <w:tcW w:w="2268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3B7159" w:rsidRDefault="003B7159" w:rsidP="00E644A6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菜品图片</w:t>
            </w:r>
          </w:p>
        </w:tc>
        <w:tc>
          <w:tcPr>
            <w:tcW w:w="2268" w:type="dxa"/>
            <w:vAlign w:val="center"/>
          </w:tcPr>
          <w:p w:rsidR="003B7159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dishesPicture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3B7159" w:rsidP="00776A41">
            <w:pPr>
              <w:ind w:firstLine="80"/>
            </w:pPr>
            <w:r w:rsidRPr="005E408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2268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3B7159" w:rsidP="00776A41">
            <w:pPr>
              <w:ind w:firstLine="80"/>
            </w:pPr>
            <w:r w:rsidRPr="005E408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已售份数</w:t>
            </w:r>
          </w:p>
        </w:tc>
        <w:tc>
          <w:tcPr>
            <w:tcW w:w="2268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saleAmoun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105779" w:rsidP="00105779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推荐数量</w:t>
            </w:r>
          </w:p>
        </w:tc>
        <w:tc>
          <w:tcPr>
            <w:tcW w:w="2268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recommendAmount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000F8A" w:rsidP="00900331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原价格</w:t>
            </w:r>
          </w:p>
        </w:tc>
        <w:tc>
          <w:tcPr>
            <w:tcW w:w="2268" w:type="dxa"/>
          </w:tcPr>
          <w:p w:rsidR="003B7159" w:rsidRPr="001E2F12" w:rsidRDefault="003B7159" w:rsidP="00394628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primePrice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000F8A" w:rsidP="00900331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优惠价</w:t>
            </w:r>
          </w:p>
        </w:tc>
        <w:tc>
          <w:tcPr>
            <w:tcW w:w="2268" w:type="dxa"/>
          </w:tcPr>
          <w:p w:rsidR="003B7159" w:rsidRPr="001E2F12" w:rsidRDefault="003B7159" w:rsidP="00394628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preferentialPrice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000F8A" w:rsidP="00900331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库存份数</w:t>
            </w:r>
          </w:p>
        </w:tc>
        <w:tc>
          <w:tcPr>
            <w:tcW w:w="2268" w:type="dxa"/>
          </w:tcPr>
          <w:p w:rsidR="003B7159" w:rsidRPr="00F56AC1" w:rsidRDefault="003B7159" w:rsidP="00C64389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stock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000F8A" w:rsidP="00900331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873C07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最低起订份数要求</w:t>
            </w:r>
          </w:p>
        </w:tc>
        <w:tc>
          <w:tcPr>
            <w:tcW w:w="2268" w:type="dxa"/>
          </w:tcPr>
          <w:p w:rsidR="003B7159" w:rsidRPr="00F56AC1" w:rsidRDefault="003B715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isMinAmount</w:t>
            </w:r>
          </w:p>
        </w:tc>
        <w:tc>
          <w:tcPr>
            <w:tcW w:w="850" w:type="dxa"/>
            <w:vAlign w:val="center"/>
          </w:tcPr>
          <w:p w:rsidR="003B7159" w:rsidRPr="00F56AC1" w:rsidRDefault="00AC27F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3B7159" w:rsidRDefault="00000F8A" w:rsidP="00000F8A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693" w:type="dxa"/>
            <w:vAlign w:val="center"/>
          </w:tcPr>
          <w:p w:rsidR="003B7159" w:rsidRPr="00F56AC1" w:rsidRDefault="00D3014C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1</w:t>
            </w:r>
            <w:r w:rsidR="003B7159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有、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0</w:t>
            </w:r>
            <w:r w:rsidR="003B7159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无</w:t>
            </w: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起订份数</w:t>
            </w:r>
          </w:p>
        </w:tc>
        <w:tc>
          <w:tcPr>
            <w:tcW w:w="2268" w:type="dxa"/>
          </w:tcPr>
          <w:p w:rsidR="003B7159" w:rsidRPr="00F56AC1" w:rsidRDefault="003B715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minAmount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F664F0" w:rsidP="00F664F0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菜品单位</w:t>
            </w:r>
          </w:p>
        </w:tc>
        <w:tc>
          <w:tcPr>
            <w:tcW w:w="2268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3B7159" w:rsidP="00900331">
            <w:pPr>
              <w:ind w:firstLine="80"/>
            </w:pPr>
            <w:r w:rsidRPr="00F47AB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B7159" w:rsidRPr="00F56AC1" w:rsidTr="00C47E8C">
        <w:tc>
          <w:tcPr>
            <w:tcW w:w="1100" w:type="dxa"/>
            <w:vMerge/>
            <w:vAlign w:val="center"/>
          </w:tcPr>
          <w:p w:rsidR="003B7159" w:rsidRPr="00F56AC1" w:rsidRDefault="003B7159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</w:tcPr>
          <w:p w:rsidR="003B7159" w:rsidRDefault="003B7159" w:rsidP="00BA7F5B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是否有可选规格</w:t>
            </w:r>
          </w:p>
        </w:tc>
        <w:tc>
          <w:tcPr>
            <w:tcW w:w="2268" w:type="dxa"/>
          </w:tcPr>
          <w:p w:rsidR="003B7159" w:rsidRPr="00F56AC1" w:rsidRDefault="003B7159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isOption</w:t>
            </w:r>
          </w:p>
        </w:tc>
        <w:tc>
          <w:tcPr>
            <w:tcW w:w="850" w:type="dxa"/>
            <w:vAlign w:val="center"/>
          </w:tcPr>
          <w:p w:rsidR="003B7159" w:rsidRPr="00F56AC1" w:rsidRDefault="003B7159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B7159" w:rsidRDefault="00D3014C" w:rsidP="00F0265A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 w:rsidR="00F0265A"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693" w:type="dxa"/>
            <w:vAlign w:val="center"/>
          </w:tcPr>
          <w:p w:rsidR="003B7159" w:rsidRPr="00F56AC1" w:rsidRDefault="00A379BC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0</w:t>
            </w:r>
            <w:r w:rsidR="003B7159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无、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1</w:t>
            </w:r>
            <w:r w:rsidR="003B7159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有</w:t>
            </w:r>
          </w:p>
        </w:tc>
      </w:tr>
      <w:tr w:rsidR="0047534C" w:rsidRPr="00F56AC1" w:rsidTr="00C47E8C">
        <w:tc>
          <w:tcPr>
            <w:tcW w:w="1100" w:type="dxa"/>
            <w:vMerge/>
            <w:vAlign w:val="center"/>
          </w:tcPr>
          <w:p w:rsidR="0047534C" w:rsidRPr="00F56AC1" w:rsidRDefault="0047534C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47534C" w:rsidRPr="00F56AC1" w:rsidRDefault="0047534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268" w:type="dxa"/>
            <w:vAlign w:val="center"/>
          </w:tcPr>
          <w:p w:rsidR="0047534C" w:rsidRPr="00F56AC1" w:rsidRDefault="0047534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dishesGroupToken</w:t>
            </w:r>
          </w:p>
        </w:tc>
        <w:tc>
          <w:tcPr>
            <w:tcW w:w="850" w:type="dxa"/>
            <w:vAlign w:val="center"/>
          </w:tcPr>
          <w:p w:rsidR="0047534C" w:rsidRPr="00F56AC1" w:rsidRDefault="0047534C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47534C" w:rsidRDefault="0047534C" w:rsidP="00C47E8C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47534C" w:rsidRDefault="0047534C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24286" w:rsidRPr="00F56AC1" w:rsidTr="00C47E8C">
        <w:tc>
          <w:tcPr>
            <w:tcW w:w="1100" w:type="dxa"/>
            <w:vMerge/>
            <w:vAlign w:val="center"/>
          </w:tcPr>
          <w:p w:rsidR="00724286" w:rsidRPr="00F56AC1" w:rsidRDefault="0072428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24286" w:rsidRPr="00F56AC1" w:rsidRDefault="00C64FE6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</w:t>
            </w:r>
            <w:r w:rsidR="00724286"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2268" w:type="dxa"/>
            <w:vAlign w:val="center"/>
          </w:tcPr>
          <w:p w:rsidR="00724286" w:rsidRPr="00F56AC1" w:rsidRDefault="00E8617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dishesGroup</w:t>
            </w:r>
            <w:r w:rsidR="00724286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List</w:t>
            </w:r>
          </w:p>
        </w:tc>
        <w:tc>
          <w:tcPr>
            <w:tcW w:w="850" w:type="dxa"/>
            <w:vAlign w:val="center"/>
          </w:tcPr>
          <w:p w:rsidR="00724286" w:rsidRPr="00F56AC1" w:rsidRDefault="00724286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24286" w:rsidRPr="00F56AC1" w:rsidRDefault="0072428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(List)</w:t>
            </w:r>
          </w:p>
        </w:tc>
        <w:tc>
          <w:tcPr>
            <w:tcW w:w="2693" w:type="dxa"/>
            <w:vAlign w:val="center"/>
          </w:tcPr>
          <w:p w:rsidR="00724286" w:rsidRDefault="00724286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</w:t>
            </w:r>
          </w:p>
        </w:tc>
      </w:tr>
      <w:tr w:rsidR="00724286" w:rsidRPr="00F56AC1" w:rsidTr="00C47E8C">
        <w:tc>
          <w:tcPr>
            <w:tcW w:w="1100" w:type="dxa"/>
            <w:vMerge/>
            <w:vAlign w:val="center"/>
          </w:tcPr>
          <w:p w:rsidR="00724286" w:rsidRPr="00F56AC1" w:rsidRDefault="0072428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24286" w:rsidRPr="00F56AC1" w:rsidRDefault="00724286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268" w:type="dxa"/>
            <w:vAlign w:val="center"/>
          </w:tcPr>
          <w:p w:rsidR="00724286" w:rsidRPr="00F56AC1" w:rsidRDefault="0072428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dishesGroupToken</w:t>
            </w:r>
          </w:p>
        </w:tc>
        <w:tc>
          <w:tcPr>
            <w:tcW w:w="850" w:type="dxa"/>
            <w:vAlign w:val="center"/>
          </w:tcPr>
          <w:p w:rsidR="00724286" w:rsidRPr="00F56AC1" w:rsidRDefault="00724286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24286" w:rsidRDefault="00724286" w:rsidP="00C47E8C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24286" w:rsidRDefault="00724286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24286" w:rsidRPr="00F56AC1" w:rsidTr="00C47E8C">
        <w:tc>
          <w:tcPr>
            <w:tcW w:w="1100" w:type="dxa"/>
            <w:vMerge/>
            <w:vAlign w:val="center"/>
          </w:tcPr>
          <w:p w:rsidR="00724286" w:rsidRPr="00F56AC1" w:rsidRDefault="0072428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24286" w:rsidRPr="00F56AC1" w:rsidRDefault="00724286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268" w:type="dxa"/>
            <w:vAlign w:val="center"/>
          </w:tcPr>
          <w:p w:rsidR="00724286" w:rsidRPr="00FA532C" w:rsidRDefault="00724286" w:rsidP="00C47E8C">
            <w:pPr>
              <w:ind w:firstLine="9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724286" w:rsidRPr="00F56AC1" w:rsidRDefault="00724286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24286" w:rsidRDefault="00724286" w:rsidP="00C47E8C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24286" w:rsidRDefault="00724286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24286" w:rsidRPr="00F56AC1" w:rsidTr="00C47E8C">
        <w:tc>
          <w:tcPr>
            <w:tcW w:w="1100" w:type="dxa"/>
            <w:vMerge/>
            <w:vAlign w:val="center"/>
          </w:tcPr>
          <w:p w:rsidR="00724286" w:rsidRPr="00F56AC1" w:rsidRDefault="00724286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:rsidR="00724286" w:rsidRPr="00F56AC1" w:rsidRDefault="00DC524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 w:rsidR="00724286"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2268" w:type="dxa"/>
            <w:vAlign w:val="center"/>
          </w:tcPr>
          <w:p w:rsidR="00724286" w:rsidRPr="00F56AC1" w:rsidRDefault="00ED6119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dishesGroupN</w:t>
            </w:r>
            <w:r w:rsidR="00724286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ame</w:t>
            </w:r>
          </w:p>
        </w:tc>
        <w:tc>
          <w:tcPr>
            <w:tcW w:w="850" w:type="dxa"/>
            <w:vAlign w:val="center"/>
          </w:tcPr>
          <w:p w:rsidR="00724286" w:rsidRPr="00F56AC1" w:rsidRDefault="00724286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24286" w:rsidRDefault="00724286" w:rsidP="00C47E8C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693" w:type="dxa"/>
            <w:vAlign w:val="center"/>
          </w:tcPr>
          <w:p w:rsidR="00724286" w:rsidRDefault="00724286" w:rsidP="00F15D23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06BDF" w:rsidRPr="00F56AC1" w:rsidTr="003321BF">
        <w:tc>
          <w:tcPr>
            <w:tcW w:w="9747" w:type="dxa"/>
            <w:gridSpan w:val="6"/>
            <w:vAlign w:val="center"/>
          </w:tcPr>
          <w:p w:rsidR="00606BDF" w:rsidRPr="00F56AC1" w:rsidRDefault="00606BDF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3B52E0" w:rsidRPr="00F56AC1" w:rsidRDefault="00396DC7" w:rsidP="004230FD">
      <w:pPr>
        <w:pStyle w:val="3"/>
        <w:numPr>
          <w:ilvl w:val="2"/>
          <w:numId w:val="30"/>
        </w:numPr>
        <w:ind w:firstLineChars="0"/>
      </w:pPr>
      <w:bookmarkStart w:id="116" w:name="_Toc422743163"/>
      <w:r>
        <w:rPr>
          <w:rFonts w:hint="eastAsia"/>
        </w:rPr>
        <w:t>商</w:t>
      </w:r>
      <w:r w:rsidR="003B52E0">
        <w:rPr>
          <w:rFonts w:hint="eastAsia"/>
        </w:rPr>
        <w:t>品详情</w:t>
      </w:r>
      <w:bookmarkEnd w:id="116"/>
    </w:p>
    <w:p w:rsidR="003B52E0" w:rsidRPr="00F56AC1" w:rsidRDefault="003B52E0" w:rsidP="003B52E0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3B52E0" w:rsidRPr="00F56AC1" w:rsidRDefault="003B52E0" w:rsidP="003B52E0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B86FA1" w:rsidRPr="00F56AC1">
        <w:rPr>
          <w:rFonts w:ascii="微软雅黑" w:eastAsia="微软雅黑" w:hAnsi="微软雅黑" w:cs="宋体"/>
        </w:rPr>
        <w:t>get</w:t>
      </w:r>
      <w:r w:rsidR="00B86FA1">
        <w:rPr>
          <w:rFonts w:ascii="微软雅黑" w:eastAsia="微软雅黑" w:hAnsi="微软雅黑" w:cs="宋体" w:hint="eastAsia"/>
        </w:rPr>
        <w:t>MerchantDishesDetails</w:t>
      </w:r>
      <w:r w:rsidRPr="00F56AC1">
        <w:rPr>
          <w:rFonts w:ascii="微软雅黑" w:eastAsia="微软雅黑" w:hAnsi="微软雅黑" w:cs="宋体"/>
        </w:rPr>
        <w:t>.action</w:t>
      </w:r>
    </w:p>
    <w:p w:rsidR="003B52E0" w:rsidRPr="00F56AC1" w:rsidRDefault="003B52E0" w:rsidP="003B52E0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843"/>
        <w:gridCol w:w="850"/>
        <w:gridCol w:w="1134"/>
        <w:gridCol w:w="3260"/>
      </w:tblGrid>
      <w:tr w:rsidR="003B52E0" w:rsidRPr="00F56AC1" w:rsidTr="00BE15AA">
        <w:tc>
          <w:tcPr>
            <w:tcW w:w="1100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3B52E0" w:rsidRPr="00F56AC1" w:rsidRDefault="003B52E0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E15AA" w:rsidRPr="00F56AC1" w:rsidTr="00BE15AA">
        <w:tc>
          <w:tcPr>
            <w:tcW w:w="1100" w:type="dxa"/>
            <w:vMerge w:val="restart"/>
            <w:vAlign w:val="center"/>
          </w:tcPr>
          <w:p w:rsidR="00BE15AA" w:rsidRPr="00F56AC1" w:rsidRDefault="00BE15A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BE15AA" w:rsidRPr="00F56AC1" w:rsidRDefault="00BE15AA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843" w:type="dxa"/>
            <w:vAlign w:val="center"/>
          </w:tcPr>
          <w:p w:rsidR="00BE15AA" w:rsidRPr="00F56AC1" w:rsidRDefault="00BE15AA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BE15AA" w:rsidRPr="00F56AC1" w:rsidRDefault="00BE15AA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  <w:vAlign w:val="center"/>
          </w:tcPr>
          <w:p w:rsidR="00BE15AA" w:rsidRPr="00F56AC1" w:rsidRDefault="00F577B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BE15AA" w:rsidRPr="00F56AC1" w:rsidRDefault="00BE15AA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E15AA" w:rsidRPr="00F56AC1" w:rsidTr="00BE15AA">
        <w:tc>
          <w:tcPr>
            <w:tcW w:w="1100" w:type="dxa"/>
            <w:vMerge/>
            <w:vAlign w:val="center"/>
          </w:tcPr>
          <w:p w:rsidR="00BE15AA" w:rsidRPr="00F56AC1" w:rsidRDefault="00BE15AA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E15AA" w:rsidRPr="00F56AC1" w:rsidRDefault="00BE15A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菜品加密ID</w:t>
            </w:r>
          </w:p>
        </w:tc>
        <w:tc>
          <w:tcPr>
            <w:tcW w:w="1843" w:type="dxa"/>
            <w:vAlign w:val="center"/>
          </w:tcPr>
          <w:p w:rsidR="00BE15AA" w:rsidRPr="00F56AC1" w:rsidRDefault="00CA0013" w:rsidP="00AE5413">
            <w:pPr>
              <w:ind w:firstLineChars="31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parentD</w:t>
            </w:r>
            <w:r w:rsidR="00BE15AA">
              <w:rPr>
                <w:rFonts w:ascii="微软雅黑" w:eastAsia="微软雅黑" w:hAnsi="微软雅黑" w:cs="微软雅黑" w:hint="eastAsia"/>
                <w:sz w:val="16"/>
                <w:szCs w:val="16"/>
              </w:rPr>
              <w:t>ishesToken</w:t>
            </w:r>
          </w:p>
        </w:tc>
        <w:tc>
          <w:tcPr>
            <w:tcW w:w="850" w:type="dxa"/>
            <w:vAlign w:val="center"/>
          </w:tcPr>
          <w:p w:rsidR="00BE15AA" w:rsidRPr="00F56AC1" w:rsidRDefault="00BE15AA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E15AA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BE15AA" w:rsidRPr="00F56AC1" w:rsidRDefault="00BE15AA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用户加密ID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C90CCB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90CCB" w:rsidRPr="00F56AC1" w:rsidTr="00C47E8C">
        <w:tc>
          <w:tcPr>
            <w:tcW w:w="1100" w:type="dxa"/>
            <w:vMerge w:val="restart"/>
            <w:vAlign w:val="center"/>
          </w:tcPr>
          <w:p w:rsidR="00C90CCB" w:rsidRPr="00F56AC1" w:rsidRDefault="00C90CCB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C90CCB" w:rsidRPr="00F56AC1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菜品加密ID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parentDishesToken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C90CCB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90CCB" w:rsidRPr="00F56AC1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父ID</w:t>
            </w: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菜品名字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parentDishesName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C90CCB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90CCB" w:rsidRPr="00F56AC1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菜品图片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parentDishesPicture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C90CCB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90CCB" w:rsidRPr="00F56AC1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菜品描述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parentDishesNote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C90CCB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90CCB" w:rsidRPr="00F56AC1" w:rsidRDefault="00C90CC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收藏状态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isCollectStatus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2E73CA" w:rsidP="002E73CA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3260" w:type="dxa"/>
            <w:vAlign w:val="center"/>
          </w:tcPr>
          <w:p w:rsidR="00C90CCB" w:rsidRPr="00F56AC1" w:rsidRDefault="00165D7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1</w:t>
            </w:r>
            <w:r w:rsidR="00C90CCB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已收藏、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0</w:t>
            </w:r>
            <w:r w:rsidR="00C90CCB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未收藏</w:t>
            </w:r>
          </w:p>
        </w:tc>
      </w:tr>
      <w:tr w:rsidR="00C90CCB" w:rsidRPr="00F56AC1" w:rsidTr="00C47E8C">
        <w:tc>
          <w:tcPr>
            <w:tcW w:w="1100" w:type="dxa"/>
            <w:vMerge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843" w:type="dxa"/>
            <w:vAlign w:val="center"/>
          </w:tcPr>
          <w:p w:rsidR="00C90CCB" w:rsidRPr="00F56AC1" w:rsidRDefault="00C90CCB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C90CCB" w:rsidRPr="00F56AC1" w:rsidRDefault="00C90CCB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90CCB" w:rsidRDefault="00B1539B" w:rsidP="00B1539B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J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son</w:t>
            </w:r>
          </w:p>
        </w:tc>
        <w:tc>
          <w:tcPr>
            <w:tcW w:w="3260" w:type="dxa"/>
          </w:tcPr>
          <w:p w:rsidR="00C90CCB" w:rsidRDefault="0026621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一级</w:t>
            </w:r>
            <w:r w:rsidR="00326D6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</w:t>
            </w: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菜品加密ID</w:t>
            </w:r>
          </w:p>
        </w:tc>
        <w:tc>
          <w:tcPr>
            <w:tcW w:w="1843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843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C90CCB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</w:tcPr>
          <w:p w:rsidR="00326D63" w:rsidRDefault="00326D63" w:rsidP="00C47E8C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326D63" w:rsidRPr="00F56AC1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原价格</w:t>
            </w:r>
          </w:p>
        </w:tc>
        <w:tc>
          <w:tcPr>
            <w:tcW w:w="1843" w:type="dxa"/>
          </w:tcPr>
          <w:p w:rsidR="00326D63" w:rsidRPr="00F56AC1" w:rsidRDefault="00326D63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primePrice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95398D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32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优惠价</w:t>
            </w:r>
          </w:p>
        </w:tc>
        <w:tc>
          <w:tcPr>
            <w:tcW w:w="1843" w:type="dxa"/>
          </w:tcPr>
          <w:p w:rsidR="00326D63" w:rsidRPr="00F56AC1" w:rsidRDefault="00326D63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preferentialPrice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0C7198">
            <w:pPr>
              <w:ind w:firstLine="80"/>
            </w:pPr>
            <w:r w:rsidRPr="00D96B37"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 w:rsidRPr="00D96B37"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32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库存份数</w:t>
            </w:r>
          </w:p>
        </w:tc>
        <w:tc>
          <w:tcPr>
            <w:tcW w:w="1843" w:type="dxa"/>
          </w:tcPr>
          <w:p w:rsidR="00326D63" w:rsidRPr="00F56AC1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stock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0C7198">
            <w:pPr>
              <w:ind w:firstLine="80"/>
            </w:pPr>
            <w:r w:rsidRPr="00D96B37"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 w:rsidRPr="00D96B37"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3260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145DBE" w:rsidRPr="00F56AC1" w:rsidTr="00C47E8C">
        <w:tc>
          <w:tcPr>
            <w:tcW w:w="1100" w:type="dxa"/>
            <w:vMerge/>
            <w:vAlign w:val="center"/>
          </w:tcPr>
          <w:p w:rsidR="00145DBE" w:rsidRPr="00F56AC1" w:rsidRDefault="00145DB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145DBE" w:rsidRDefault="00145DBE" w:rsidP="00C47E8C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最低起订份数要求</w:t>
            </w:r>
          </w:p>
        </w:tc>
        <w:tc>
          <w:tcPr>
            <w:tcW w:w="1843" w:type="dxa"/>
          </w:tcPr>
          <w:p w:rsidR="00145DBE" w:rsidRPr="00F56AC1" w:rsidRDefault="00145DB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isMinAmount</w:t>
            </w:r>
          </w:p>
        </w:tc>
        <w:tc>
          <w:tcPr>
            <w:tcW w:w="850" w:type="dxa"/>
            <w:vAlign w:val="center"/>
          </w:tcPr>
          <w:p w:rsidR="00145DBE" w:rsidRPr="00F56AC1" w:rsidRDefault="00145DBE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45DBE" w:rsidRDefault="00145DBE" w:rsidP="00C90CCB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3260" w:type="dxa"/>
            <w:vAlign w:val="center"/>
          </w:tcPr>
          <w:p w:rsidR="00145DBE" w:rsidRPr="00F56AC1" w:rsidRDefault="00145DB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1有、0无</w:t>
            </w: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起订份数</w:t>
            </w:r>
          </w:p>
        </w:tc>
        <w:tc>
          <w:tcPr>
            <w:tcW w:w="1843" w:type="dxa"/>
          </w:tcPr>
          <w:p w:rsidR="00326D63" w:rsidRPr="00F56AC1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minAmount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C47E8C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3260" w:type="dxa"/>
            <w:vAlign w:val="center"/>
          </w:tcPr>
          <w:p w:rsidR="00326D63" w:rsidRPr="00F56AC1" w:rsidRDefault="00326D6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26D63" w:rsidRPr="00F56AC1" w:rsidTr="00C47E8C">
        <w:tc>
          <w:tcPr>
            <w:tcW w:w="1100" w:type="dxa"/>
            <w:vMerge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60" w:type="dxa"/>
          </w:tcPr>
          <w:p w:rsidR="00326D63" w:rsidRDefault="00326D63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菜品单位</w:t>
            </w:r>
          </w:p>
        </w:tc>
        <w:tc>
          <w:tcPr>
            <w:tcW w:w="1843" w:type="dxa"/>
          </w:tcPr>
          <w:p w:rsidR="00326D63" w:rsidRPr="00F56AC1" w:rsidRDefault="00326D63" w:rsidP="003321BF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850" w:type="dxa"/>
            <w:vAlign w:val="center"/>
          </w:tcPr>
          <w:p w:rsidR="00326D63" w:rsidRPr="00F56AC1" w:rsidRDefault="00326D63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26D63" w:rsidRDefault="00326D63" w:rsidP="00C47E8C">
            <w:pPr>
              <w:ind w:firstLine="80"/>
            </w:pPr>
            <w:r w:rsidRPr="000F6A33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326D63" w:rsidRPr="00F56AC1" w:rsidRDefault="00326D63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26D63" w:rsidRPr="00F56AC1" w:rsidTr="003321BF">
        <w:tc>
          <w:tcPr>
            <w:tcW w:w="9747" w:type="dxa"/>
            <w:gridSpan w:val="6"/>
            <w:vAlign w:val="center"/>
          </w:tcPr>
          <w:p w:rsidR="00326D63" w:rsidRPr="00F56AC1" w:rsidRDefault="00326D63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349BD" w:rsidRPr="00F56AC1" w:rsidRDefault="009349BD" w:rsidP="004230FD">
      <w:pPr>
        <w:pStyle w:val="3"/>
        <w:numPr>
          <w:ilvl w:val="2"/>
          <w:numId w:val="30"/>
        </w:numPr>
        <w:ind w:firstLineChars="0"/>
      </w:pPr>
      <w:bookmarkStart w:id="117" w:name="_Toc422743164"/>
      <w:r>
        <w:rPr>
          <w:rFonts w:hint="eastAsia"/>
        </w:rPr>
        <w:t>商家评分</w:t>
      </w:r>
      <w:bookmarkEnd w:id="117"/>
    </w:p>
    <w:p w:rsidR="009349BD" w:rsidRPr="00F56AC1" w:rsidRDefault="009349BD" w:rsidP="009349B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349BD" w:rsidRPr="00F56AC1" w:rsidRDefault="009349BD" w:rsidP="009349B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731F8C" w:rsidRPr="00F56AC1">
        <w:rPr>
          <w:rFonts w:ascii="微软雅黑" w:eastAsia="微软雅黑" w:hAnsi="微软雅黑" w:cs="宋体"/>
        </w:rPr>
        <w:t>get</w:t>
      </w:r>
      <w:r w:rsidR="000D133C">
        <w:rPr>
          <w:rFonts w:ascii="微软雅黑" w:eastAsia="微软雅黑" w:hAnsi="微软雅黑" w:cs="宋体" w:hint="eastAsia"/>
        </w:rPr>
        <w:t>Merchant</w:t>
      </w:r>
      <w:r w:rsidR="002A091F">
        <w:rPr>
          <w:rFonts w:ascii="微软雅黑" w:eastAsia="微软雅黑" w:hAnsi="微软雅黑" w:cs="宋体" w:hint="eastAsia"/>
        </w:rPr>
        <w:t>Scores</w:t>
      </w:r>
      <w:r w:rsidRPr="00F56AC1">
        <w:rPr>
          <w:rFonts w:ascii="微软雅黑" w:eastAsia="微软雅黑" w:hAnsi="微软雅黑" w:cs="宋体"/>
        </w:rPr>
        <w:t>.action</w:t>
      </w:r>
    </w:p>
    <w:p w:rsidR="009349BD" w:rsidRPr="00F56AC1" w:rsidRDefault="009349BD" w:rsidP="009349BD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2552"/>
        <w:gridCol w:w="992"/>
        <w:gridCol w:w="1276"/>
        <w:gridCol w:w="2551"/>
      </w:tblGrid>
      <w:tr w:rsidR="009349BD" w:rsidRPr="00F56AC1" w:rsidTr="00E05175">
        <w:tc>
          <w:tcPr>
            <w:tcW w:w="1100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552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551" w:type="dxa"/>
            <w:shd w:val="clear" w:color="auto" w:fill="BFBFBF"/>
            <w:vAlign w:val="center"/>
          </w:tcPr>
          <w:p w:rsidR="009349BD" w:rsidRPr="00F56AC1" w:rsidRDefault="009349B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5195F" w:rsidRPr="00F56AC1" w:rsidTr="00E05175">
        <w:tc>
          <w:tcPr>
            <w:tcW w:w="1100" w:type="dxa"/>
            <w:vAlign w:val="center"/>
          </w:tcPr>
          <w:p w:rsidR="00B5195F" w:rsidRPr="00F56AC1" w:rsidRDefault="00B5195F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B5195F" w:rsidRPr="00F56AC1" w:rsidRDefault="00B5195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552" w:type="dxa"/>
            <w:vAlign w:val="center"/>
          </w:tcPr>
          <w:p w:rsidR="00B5195F" w:rsidRPr="00F56AC1" w:rsidRDefault="00392EB5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B5195F" w:rsidRPr="00F56AC1" w:rsidRDefault="00B5195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276" w:type="dxa"/>
            <w:vAlign w:val="center"/>
          </w:tcPr>
          <w:p w:rsidR="00B5195F" w:rsidRPr="00A040E5" w:rsidRDefault="00F577B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B5195F" w:rsidRPr="00F56AC1" w:rsidRDefault="00B5195F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E5C72" w:rsidRPr="00F56AC1" w:rsidTr="00C47E8C">
        <w:tc>
          <w:tcPr>
            <w:tcW w:w="1100" w:type="dxa"/>
            <w:vMerge w:val="restart"/>
            <w:vAlign w:val="center"/>
          </w:tcPr>
          <w:p w:rsidR="007E5C72" w:rsidRPr="00F56AC1" w:rsidRDefault="007E5C72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整体评价</w:t>
            </w:r>
          </w:p>
        </w:tc>
        <w:tc>
          <w:tcPr>
            <w:tcW w:w="2552" w:type="dxa"/>
            <w:vAlign w:val="center"/>
          </w:tcPr>
          <w:p w:rsidR="007E5C72" w:rsidRPr="00485F91" w:rsidRDefault="007E5C72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85F91">
              <w:rPr>
                <w:rFonts w:ascii="微软雅黑" w:eastAsia="微软雅黑" w:hAnsi="微软雅黑"/>
                <w:sz w:val="18"/>
                <w:szCs w:val="18"/>
              </w:rPr>
              <w:t>score</w:t>
            </w:r>
          </w:p>
        </w:tc>
        <w:tc>
          <w:tcPr>
            <w:tcW w:w="992" w:type="dxa"/>
            <w:vAlign w:val="center"/>
          </w:tcPr>
          <w:p w:rsidR="007E5C72" w:rsidRPr="00F56AC1" w:rsidRDefault="007E5C7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5C72" w:rsidRPr="00A040E5" w:rsidRDefault="007E5C72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5C72" w:rsidRPr="00F56AC1" w:rsidTr="00C47E8C">
        <w:tc>
          <w:tcPr>
            <w:tcW w:w="1100" w:type="dxa"/>
            <w:vMerge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E5C72" w:rsidRPr="00F56AC1" w:rsidRDefault="007E5C72" w:rsidP="009F21CD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送餐服务</w:t>
            </w:r>
          </w:p>
        </w:tc>
        <w:tc>
          <w:tcPr>
            <w:tcW w:w="2552" w:type="dxa"/>
          </w:tcPr>
          <w:p w:rsidR="007E5C72" w:rsidRPr="00AE0849" w:rsidRDefault="007E5C72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deliveryScore</w:t>
            </w:r>
          </w:p>
        </w:tc>
        <w:tc>
          <w:tcPr>
            <w:tcW w:w="992" w:type="dxa"/>
            <w:vAlign w:val="center"/>
          </w:tcPr>
          <w:p w:rsidR="007E5C72" w:rsidRPr="00F56AC1" w:rsidRDefault="007E5C7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5C72" w:rsidRPr="00A040E5" w:rsidRDefault="007E5C72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5C72" w:rsidRPr="00F56AC1" w:rsidTr="00C47E8C">
        <w:tc>
          <w:tcPr>
            <w:tcW w:w="1100" w:type="dxa"/>
            <w:vMerge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菜品质量</w:t>
            </w:r>
          </w:p>
        </w:tc>
        <w:tc>
          <w:tcPr>
            <w:tcW w:w="2552" w:type="dxa"/>
          </w:tcPr>
          <w:p w:rsidR="007E5C72" w:rsidRPr="00AE0849" w:rsidRDefault="007E5C72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deshesQualityScore</w:t>
            </w:r>
          </w:p>
        </w:tc>
        <w:tc>
          <w:tcPr>
            <w:tcW w:w="992" w:type="dxa"/>
            <w:vAlign w:val="center"/>
          </w:tcPr>
          <w:p w:rsidR="007E5C72" w:rsidRPr="00F56AC1" w:rsidRDefault="007E5C7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5C72" w:rsidRPr="00A040E5" w:rsidRDefault="007E5C72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5C72" w:rsidRPr="00F56AC1" w:rsidTr="00C47E8C">
        <w:tc>
          <w:tcPr>
            <w:tcW w:w="1100" w:type="dxa"/>
            <w:vMerge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E5C72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全部评论条数</w:t>
            </w:r>
          </w:p>
        </w:tc>
        <w:tc>
          <w:tcPr>
            <w:tcW w:w="2552" w:type="dxa"/>
            <w:vAlign w:val="center"/>
          </w:tcPr>
          <w:p w:rsidR="007E5C72" w:rsidRPr="00F56AC1" w:rsidRDefault="007E5C72" w:rsidP="00210D66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allCommentCount</w:t>
            </w:r>
          </w:p>
        </w:tc>
        <w:tc>
          <w:tcPr>
            <w:tcW w:w="992" w:type="dxa"/>
            <w:vAlign w:val="center"/>
          </w:tcPr>
          <w:p w:rsidR="007E5C72" w:rsidRPr="00F56AC1" w:rsidRDefault="007E5C7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5C72" w:rsidRPr="00A040E5" w:rsidRDefault="007E5C72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E5C72" w:rsidRPr="00F56AC1" w:rsidTr="00C47E8C">
        <w:tc>
          <w:tcPr>
            <w:tcW w:w="1100" w:type="dxa"/>
            <w:vMerge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E5C72" w:rsidRDefault="007E5C7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有内容条数</w:t>
            </w:r>
          </w:p>
        </w:tc>
        <w:tc>
          <w:tcPr>
            <w:tcW w:w="2552" w:type="dxa"/>
            <w:vAlign w:val="center"/>
          </w:tcPr>
          <w:p w:rsidR="007E5C72" w:rsidRPr="00F56AC1" w:rsidRDefault="007E5C72" w:rsidP="00561814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withContent CommentCount</w:t>
            </w:r>
          </w:p>
        </w:tc>
        <w:tc>
          <w:tcPr>
            <w:tcW w:w="992" w:type="dxa"/>
            <w:vAlign w:val="center"/>
          </w:tcPr>
          <w:p w:rsidR="007E5C72" w:rsidRPr="00F56AC1" w:rsidRDefault="007E5C7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5C72" w:rsidRPr="00A040E5" w:rsidRDefault="007E5C72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E5C72" w:rsidRPr="00F56AC1" w:rsidRDefault="007E5C72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349BD" w:rsidRPr="00F56AC1" w:rsidTr="003321BF">
        <w:tc>
          <w:tcPr>
            <w:tcW w:w="9747" w:type="dxa"/>
            <w:gridSpan w:val="6"/>
            <w:vAlign w:val="center"/>
          </w:tcPr>
          <w:p w:rsidR="009349BD" w:rsidRPr="00F56AC1" w:rsidRDefault="009349BD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0639DC" w:rsidRPr="00F56AC1" w:rsidRDefault="000639DC" w:rsidP="004230FD">
      <w:pPr>
        <w:pStyle w:val="3"/>
        <w:numPr>
          <w:ilvl w:val="2"/>
          <w:numId w:val="30"/>
        </w:numPr>
        <w:ind w:firstLineChars="0"/>
      </w:pPr>
      <w:bookmarkStart w:id="118" w:name="_Toc422743165"/>
      <w:r>
        <w:rPr>
          <w:rFonts w:hint="eastAsia"/>
        </w:rPr>
        <w:t>商家评论</w:t>
      </w:r>
      <w:r>
        <w:rPr>
          <w:rFonts w:hint="eastAsia"/>
        </w:rPr>
        <w:t>_</w:t>
      </w:r>
      <w:r>
        <w:rPr>
          <w:rFonts w:hint="eastAsia"/>
        </w:rPr>
        <w:t>列表</w:t>
      </w:r>
      <w:bookmarkEnd w:id="118"/>
    </w:p>
    <w:p w:rsidR="000639DC" w:rsidRPr="00F56AC1" w:rsidRDefault="000639DC" w:rsidP="000639DC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4B4517" w:rsidRPr="00F56AC1" w:rsidRDefault="004B4517" w:rsidP="004B451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Pr="007B5E83">
        <w:rPr>
          <w:rFonts w:ascii="微软雅黑" w:eastAsia="微软雅黑" w:hAnsi="微软雅黑" w:cs="宋体"/>
        </w:rPr>
        <w:t>zj/v1/</w:t>
      </w:r>
      <w:r w:rsidR="00EA2878" w:rsidRPr="00F56AC1">
        <w:rPr>
          <w:rFonts w:ascii="微软雅黑" w:eastAsia="微软雅黑" w:hAnsi="微软雅黑" w:cs="宋体"/>
        </w:rPr>
        <w:t>get</w:t>
      </w:r>
      <w:r w:rsidR="00EA2878">
        <w:rPr>
          <w:rFonts w:ascii="微软雅黑" w:eastAsia="微软雅黑" w:hAnsi="微软雅黑" w:cs="宋体" w:hint="eastAsia"/>
        </w:rPr>
        <w:t>Merchant</w:t>
      </w:r>
      <w:r w:rsidR="00C65B84">
        <w:rPr>
          <w:rFonts w:ascii="微软雅黑" w:eastAsia="微软雅黑" w:hAnsi="微软雅黑" w:cs="宋体" w:hint="eastAsia"/>
        </w:rPr>
        <w:t>CommentsList</w:t>
      </w:r>
      <w:r w:rsidRPr="007B5E83">
        <w:rPr>
          <w:rFonts w:ascii="微软雅黑" w:eastAsia="微软雅黑" w:hAnsi="微软雅黑" w:cs="宋体"/>
        </w:rPr>
        <w:t>.action</w:t>
      </w:r>
    </w:p>
    <w:p w:rsidR="004B4517" w:rsidRPr="00F56AC1" w:rsidRDefault="004B4517" w:rsidP="004B4517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850"/>
        <w:gridCol w:w="1134"/>
        <w:gridCol w:w="2835"/>
      </w:tblGrid>
      <w:tr w:rsidR="004B4517" w:rsidRPr="00F56AC1" w:rsidTr="00F04282">
        <w:tc>
          <w:tcPr>
            <w:tcW w:w="1100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4B4517" w:rsidRPr="00F56AC1" w:rsidRDefault="004B45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F04282" w:rsidRPr="00F56AC1" w:rsidTr="00F04282">
        <w:tc>
          <w:tcPr>
            <w:tcW w:w="1100" w:type="dxa"/>
            <w:vMerge w:val="restart"/>
            <w:vAlign w:val="center"/>
          </w:tcPr>
          <w:p w:rsidR="00F04282" w:rsidRPr="00F56AC1" w:rsidRDefault="00F0428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F04282" w:rsidRPr="00F56AC1" w:rsidRDefault="00F04282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商家加密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  <w:vAlign w:val="center"/>
          </w:tcPr>
          <w:p w:rsidR="00F04282" w:rsidRPr="00F56AC1" w:rsidRDefault="00F04282" w:rsidP="002C7AE6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F04282" w:rsidRPr="00F56AC1" w:rsidRDefault="00F04282" w:rsidP="00C47E8C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F04282" w:rsidRPr="00F56AC1" w:rsidRDefault="00F0428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F04282" w:rsidRPr="00F56AC1" w:rsidRDefault="00F0428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Default="00C044E5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有无内容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isWithContent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帅选条件</w:t>
            </w:r>
            <w:proofErr w:type="gramEnd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：</w:t>
            </w:r>
            <w:r w:rsidR="007A0AC7">
              <w:rPr>
                <w:rFonts w:ascii="微软雅黑" w:eastAsia="微软雅黑" w:hAnsi="微软雅黑" w:cs="微软雅黑" w:hint="eastAsia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有、</w:t>
            </w:r>
            <w:r w:rsidR="007A0AC7">
              <w:rPr>
                <w:rFonts w:ascii="微软雅黑" w:eastAsia="微软雅黑" w:hAnsi="微软雅黑" w:cs="微软雅黑" w:hint="eastAsia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无</w:t>
            </w: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pageIndex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3321BF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pageSize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028A3" w:rsidRPr="00F56AC1" w:rsidTr="00F04282">
        <w:tc>
          <w:tcPr>
            <w:tcW w:w="1100" w:type="dxa"/>
            <w:vMerge w:val="restart"/>
            <w:vAlign w:val="center"/>
          </w:tcPr>
          <w:p w:rsidR="005028A3" w:rsidRPr="00F56AC1" w:rsidRDefault="005028A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5028A3" w:rsidRPr="00F56AC1" w:rsidRDefault="005028A3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5028A3" w:rsidRPr="00F56AC1" w:rsidRDefault="005028A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5028A3" w:rsidRPr="00F56AC1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028A3" w:rsidRPr="004D6BB8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5028A3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028A3" w:rsidRPr="00F56AC1" w:rsidTr="00F04282">
        <w:tc>
          <w:tcPr>
            <w:tcW w:w="1100" w:type="dxa"/>
            <w:vMerge/>
            <w:vAlign w:val="center"/>
          </w:tcPr>
          <w:p w:rsidR="005028A3" w:rsidRPr="00F56AC1" w:rsidRDefault="005028A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5028A3" w:rsidRPr="00F56AC1" w:rsidRDefault="005028A3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5028A3" w:rsidRPr="00F56AC1" w:rsidRDefault="005028A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5028A3" w:rsidRPr="00F56AC1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028A3" w:rsidRPr="004D6BB8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5028A3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028A3" w:rsidRPr="00F56AC1" w:rsidTr="00F04282">
        <w:tc>
          <w:tcPr>
            <w:tcW w:w="1100" w:type="dxa"/>
            <w:vMerge/>
            <w:vAlign w:val="center"/>
          </w:tcPr>
          <w:p w:rsidR="005028A3" w:rsidRPr="00F56AC1" w:rsidRDefault="005028A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5028A3" w:rsidRPr="00F56AC1" w:rsidRDefault="005028A3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5028A3" w:rsidRPr="00F56AC1" w:rsidRDefault="005028A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5028A3" w:rsidRPr="00F56AC1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028A3" w:rsidRPr="004D6BB8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5028A3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028A3" w:rsidRPr="00F56AC1" w:rsidTr="00F04282">
        <w:tc>
          <w:tcPr>
            <w:tcW w:w="1100" w:type="dxa"/>
            <w:vMerge/>
            <w:vAlign w:val="center"/>
          </w:tcPr>
          <w:p w:rsidR="005028A3" w:rsidRPr="00F56AC1" w:rsidRDefault="005028A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5028A3" w:rsidRPr="00F56AC1" w:rsidRDefault="005028A3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5028A3" w:rsidRPr="00F56AC1" w:rsidRDefault="005028A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5028A3" w:rsidRPr="00F56AC1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028A3" w:rsidRPr="004D6BB8" w:rsidRDefault="005028A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  <w:vAlign w:val="center"/>
          </w:tcPr>
          <w:p w:rsidR="005028A3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028A3" w:rsidRPr="00F56AC1" w:rsidTr="00F04282">
        <w:tc>
          <w:tcPr>
            <w:tcW w:w="1100" w:type="dxa"/>
            <w:vMerge/>
            <w:vAlign w:val="center"/>
          </w:tcPr>
          <w:p w:rsidR="005028A3" w:rsidRPr="00F56AC1" w:rsidRDefault="005028A3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5028A3" w:rsidRPr="00F56AC1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5028A3" w:rsidRPr="00F56AC1" w:rsidRDefault="005028A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5028A3" w:rsidRPr="00F56AC1" w:rsidRDefault="005028A3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5028A3" w:rsidRPr="00F56AC1" w:rsidRDefault="005028A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835" w:type="dxa"/>
            <w:vAlign w:val="center"/>
          </w:tcPr>
          <w:p w:rsidR="005028A3" w:rsidRPr="00F56AC1" w:rsidRDefault="005028A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一级列表</w:t>
            </w: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评论加密ID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commentToken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评论内容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content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Default="00C044E5" w:rsidP="00C47E8C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评论时间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/>
                <w:sz w:val="18"/>
                <w:szCs w:val="18"/>
              </w:rPr>
              <w:t>insertDate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485F9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整体</w:t>
            </w:r>
            <w:r w:rsidRPr="00485F91">
              <w:rPr>
                <w:rFonts w:ascii="微软雅黑" w:eastAsia="微软雅黑" w:hAnsi="微软雅黑" w:hint="eastAsia"/>
                <w:sz w:val="18"/>
                <w:szCs w:val="18"/>
              </w:rPr>
              <w:t>分数</w:t>
            </w:r>
          </w:p>
        </w:tc>
        <w:tc>
          <w:tcPr>
            <w:tcW w:w="1985" w:type="dxa"/>
          </w:tcPr>
          <w:p w:rsidR="00C044E5" w:rsidRPr="00F56AC1" w:rsidRDefault="00C044E5" w:rsidP="00D62ACE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85F91">
              <w:rPr>
                <w:rFonts w:ascii="微软雅黑" w:eastAsia="微软雅黑" w:hAnsi="微软雅黑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331DF7" w:rsidP="00331DF7">
            <w:pPr>
              <w:ind w:firstLine="80"/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float</w:t>
            </w:r>
          </w:p>
        </w:tc>
        <w:tc>
          <w:tcPr>
            <w:tcW w:w="2835" w:type="dxa"/>
          </w:tcPr>
          <w:p w:rsidR="00C044E5" w:rsidRPr="00AE0849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Pr="00AE0849" w:rsidRDefault="00C044E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评论用户加密ID</w:t>
            </w:r>
          </w:p>
        </w:tc>
        <w:tc>
          <w:tcPr>
            <w:tcW w:w="1985" w:type="dxa"/>
          </w:tcPr>
          <w:p w:rsidR="00C044E5" w:rsidRPr="00F56AC1" w:rsidRDefault="00C044E5" w:rsidP="004B697B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userToken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044E5" w:rsidRPr="00AE0849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Default="00C044E5" w:rsidP="00C47E8C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评论用户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044E5" w:rsidRPr="00F56AC1" w:rsidRDefault="00C044E5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AE0849" w:rsidRDefault="00C044E5" w:rsidP="00C47E8C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订单加密ID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orderToken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被商家名称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被商家加密ID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商家回复内容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answer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商家回复时间</w:t>
            </w:r>
          </w:p>
        </w:tc>
        <w:tc>
          <w:tcPr>
            <w:tcW w:w="1985" w:type="dxa"/>
          </w:tcPr>
          <w:p w:rsidR="00C044E5" w:rsidRPr="00F56AC1" w:rsidRDefault="00C044E5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answerDate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2B5AAD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420357" w:rsidRPr="00F56AC1" w:rsidTr="00F04282">
        <w:tc>
          <w:tcPr>
            <w:tcW w:w="1100" w:type="dxa"/>
            <w:vMerge/>
            <w:vAlign w:val="center"/>
          </w:tcPr>
          <w:p w:rsidR="00420357" w:rsidRPr="00F56AC1" w:rsidRDefault="0042035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420357" w:rsidRDefault="0042035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是否有推荐菜品</w:t>
            </w:r>
          </w:p>
        </w:tc>
        <w:tc>
          <w:tcPr>
            <w:tcW w:w="1985" w:type="dxa"/>
          </w:tcPr>
          <w:p w:rsidR="00420357" w:rsidRPr="00AE0849" w:rsidRDefault="00FA6A14" w:rsidP="00C47E8C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isRecomand</w:t>
            </w:r>
          </w:p>
        </w:tc>
        <w:tc>
          <w:tcPr>
            <w:tcW w:w="850" w:type="dxa"/>
            <w:vAlign w:val="center"/>
          </w:tcPr>
          <w:p w:rsidR="00420357" w:rsidRPr="00F56AC1" w:rsidRDefault="0042035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420357" w:rsidRPr="002B5AAD" w:rsidRDefault="00FA6A14" w:rsidP="006275AC">
            <w:pPr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nt</w:t>
            </w:r>
          </w:p>
        </w:tc>
        <w:tc>
          <w:tcPr>
            <w:tcW w:w="2835" w:type="dxa"/>
            <w:vAlign w:val="center"/>
          </w:tcPr>
          <w:p w:rsidR="00420357" w:rsidRPr="00F56AC1" w:rsidRDefault="00E75524" w:rsidP="00E75524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AE0849">
              <w:rPr>
                <w:rFonts w:ascii="微软雅黑" w:eastAsia="微软雅黑" w:hAnsi="微软雅黑" w:hint="eastAsia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推荐菜品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列表</w:t>
            </w:r>
          </w:p>
        </w:tc>
        <w:tc>
          <w:tcPr>
            <w:tcW w:w="1985" w:type="dxa"/>
            <w:vAlign w:val="center"/>
          </w:tcPr>
          <w:p w:rsidR="00C044E5" w:rsidRPr="00F56AC1" w:rsidRDefault="0015678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recommand</w:t>
            </w:r>
            <w:r w:rsidR="00C044E5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List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二级列表</w:t>
            </w: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Pr="00F56AC1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被推荐菜品名称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083C6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044E5" w:rsidRPr="00F56AC1" w:rsidTr="00F04282">
        <w:tc>
          <w:tcPr>
            <w:tcW w:w="1100" w:type="dxa"/>
            <w:vMerge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C044E5" w:rsidRDefault="00C044E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被推荐菜品加密ID</w:t>
            </w:r>
          </w:p>
        </w:tc>
        <w:tc>
          <w:tcPr>
            <w:tcW w:w="198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C044E5" w:rsidRPr="00F56AC1" w:rsidRDefault="00C044E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44E5" w:rsidRDefault="00C044E5" w:rsidP="006275AC">
            <w:pPr>
              <w:ind w:firstLine="80"/>
            </w:pPr>
            <w:r w:rsidRPr="00083C6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044E5" w:rsidRPr="00F56AC1" w:rsidRDefault="00C044E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03A37" w:rsidRPr="00F56AC1" w:rsidTr="00F04282">
        <w:tc>
          <w:tcPr>
            <w:tcW w:w="1100" w:type="dxa"/>
            <w:vMerge/>
            <w:vAlign w:val="center"/>
          </w:tcPr>
          <w:p w:rsidR="00903A37" w:rsidRPr="00F56AC1" w:rsidRDefault="00903A37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903A37" w:rsidRPr="00F56AC1" w:rsidRDefault="00903A3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菜品所在商家token</w:t>
            </w:r>
          </w:p>
        </w:tc>
        <w:tc>
          <w:tcPr>
            <w:tcW w:w="1985" w:type="dxa"/>
            <w:vAlign w:val="center"/>
          </w:tcPr>
          <w:p w:rsidR="00903A37" w:rsidRPr="00F56AC1" w:rsidRDefault="00903A3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903A37" w:rsidRPr="00F56AC1" w:rsidRDefault="00903A3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03A37" w:rsidRDefault="00903A37" w:rsidP="00C47E8C">
            <w:pPr>
              <w:ind w:firstLine="80"/>
            </w:pPr>
            <w:r w:rsidRPr="00083C6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903A37" w:rsidRPr="00F56AC1" w:rsidRDefault="00903A3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044E5" w:rsidRPr="00F56AC1" w:rsidTr="003321BF">
        <w:tc>
          <w:tcPr>
            <w:tcW w:w="9747" w:type="dxa"/>
            <w:gridSpan w:val="6"/>
            <w:vAlign w:val="center"/>
          </w:tcPr>
          <w:p w:rsidR="00C044E5" w:rsidRPr="00F56AC1" w:rsidRDefault="00C044E5" w:rsidP="003321BF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0639DC" w:rsidRPr="004B4517" w:rsidRDefault="000639DC" w:rsidP="000639DC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473B7" w:rsidRPr="00F56AC1" w:rsidRDefault="003B52E0" w:rsidP="004230FD">
      <w:pPr>
        <w:pStyle w:val="3"/>
        <w:numPr>
          <w:ilvl w:val="2"/>
          <w:numId w:val="30"/>
        </w:numPr>
        <w:ind w:firstLineChars="0"/>
      </w:pPr>
      <w:bookmarkStart w:id="119" w:name="_Toc422743166"/>
      <w:r>
        <w:rPr>
          <w:rFonts w:hint="eastAsia"/>
        </w:rPr>
        <w:t>评论</w:t>
      </w:r>
      <w:r w:rsidR="001E2CB9">
        <w:rPr>
          <w:rFonts w:hint="eastAsia"/>
        </w:rPr>
        <w:t>商家</w:t>
      </w:r>
      <w:r w:rsidR="00810F60">
        <w:rPr>
          <w:rFonts w:hint="eastAsia"/>
        </w:rPr>
        <w:t>（评论</w:t>
      </w:r>
      <w:r w:rsidR="000639DC">
        <w:rPr>
          <w:rFonts w:hint="eastAsia"/>
        </w:rPr>
        <w:t>订单</w:t>
      </w:r>
      <w:r w:rsidR="00810F60">
        <w:rPr>
          <w:rFonts w:hint="eastAsia"/>
        </w:rPr>
        <w:t>）</w:t>
      </w:r>
      <w:bookmarkEnd w:id="119"/>
    </w:p>
    <w:p w:rsidR="007473B7" w:rsidRPr="00F56AC1" w:rsidRDefault="007473B7" w:rsidP="00D2436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DF5D27" w:rsidRPr="00DF5D27" w:rsidRDefault="007473B7" w:rsidP="00DF5D2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526776">
        <w:rPr>
          <w:rFonts w:ascii="微软雅黑" w:eastAsia="微软雅黑" w:hAnsi="微软雅黑" w:cs="宋体" w:hint="eastAsia"/>
        </w:rPr>
        <w:t>doScoreAndCommentToMerchant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2126"/>
        <w:gridCol w:w="992"/>
        <w:gridCol w:w="1134"/>
        <w:gridCol w:w="2835"/>
      </w:tblGrid>
      <w:tr w:rsidR="00DF5D27" w:rsidRPr="00F56AC1" w:rsidTr="002F05E9">
        <w:tc>
          <w:tcPr>
            <w:tcW w:w="1100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DF5D27" w:rsidRPr="00F56AC1" w:rsidRDefault="00DF5D2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862702" w:rsidRPr="00F56AC1" w:rsidTr="002F05E9">
        <w:tc>
          <w:tcPr>
            <w:tcW w:w="1100" w:type="dxa"/>
            <w:vMerge w:val="restart"/>
            <w:vAlign w:val="center"/>
          </w:tcPr>
          <w:p w:rsidR="00862702" w:rsidRPr="00F56AC1" w:rsidRDefault="00862702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862702" w:rsidRPr="00F56AC1" w:rsidRDefault="00862702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2126" w:type="dxa"/>
            <w:vAlign w:val="center"/>
          </w:tcPr>
          <w:p w:rsidR="00862702" w:rsidRPr="00F56AC1" w:rsidRDefault="00207B76" w:rsidP="003321B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992" w:type="dxa"/>
            <w:vAlign w:val="center"/>
          </w:tcPr>
          <w:p w:rsidR="00862702" w:rsidRPr="00F56AC1" w:rsidRDefault="0086270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862702" w:rsidRPr="00F56AC1" w:rsidRDefault="00F577B5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862702" w:rsidRPr="00F56AC1" w:rsidRDefault="00862702" w:rsidP="003321BF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62702" w:rsidRPr="00F56AC1" w:rsidTr="002F05E9">
        <w:tc>
          <w:tcPr>
            <w:tcW w:w="1100" w:type="dxa"/>
            <w:vMerge/>
            <w:vAlign w:val="center"/>
          </w:tcPr>
          <w:p w:rsidR="00862702" w:rsidRPr="00F56AC1" w:rsidRDefault="00862702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62702" w:rsidRPr="00F56AC1" w:rsidRDefault="00862702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2126" w:type="dxa"/>
            <w:vAlign w:val="center"/>
          </w:tcPr>
          <w:p w:rsidR="00862702" w:rsidRPr="00F56AC1" w:rsidRDefault="0013527E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992" w:type="dxa"/>
            <w:vAlign w:val="center"/>
          </w:tcPr>
          <w:p w:rsidR="00862702" w:rsidRPr="00F56AC1" w:rsidRDefault="00862702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  <w:vAlign w:val="center"/>
          </w:tcPr>
          <w:p w:rsidR="00862702" w:rsidRPr="00F56AC1" w:rsidRDefault="00862702" w:rsidP="003321BF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862702" w:rsidRPr="00F56AC1" w:rsidRDefault="00862702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62702" w:rsidRPr="00F56AC1" w:rsidTr="002F05E9">
        <w:tc>
          <w:tcPr>
            <w:tcW w:w="1100" w:type="dxa"/>
            <w:vMerge/>
            <w:vAlign w:val="center"/>
          </w:tcPr>
          <w:p w:rsidR="00862702" w:rsidRPr="00F56AC1" w:rsidRDefault="00862702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62702" w:rsidRPr="00F56AC1" w:rsidRDefault="00862702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商家加密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2126" w:type="dxa"/>
            <w:vAlign w:val="center"/>
          </w:tcPr>
          <w:p w:rsidR="00862702" w:rsidRPr="00F56AC1" w:rsidRDefault="0013527E" w:rsidP="003321BF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862702" w:rsidRPr="00F56AC1" w:rsidRDefault="00862702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  <w:vAlign w:val="center"/>
          </w:tcPr>
          <w:p w:rsidR="00862702" w:rsidRPr="00F56AC1" w:rsidRDefault="00F577B5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862702" w:rsidRPr="00F56AC1" w:rsidRDefault="00862702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6619D" w:rsidRPr="00F56AC1" w:rsidTr="00C47E8C">
        <w:tc>
          <w:tcPr>
            <w:tcW w:w="1100" w:type="dxa"/>
            <w:vMerge/>
            <w:vAlign w:val="center"/>
          </w:tcPr>
          <w:p w:rsidR="00B6619D" w:rsidRPr="00F56AC1" w:rsidRDefault="00B6619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6619D" w:rsidRPr="00F56AC1" w:rsidRDefault="00B6619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整体评价分数</w:t>
            </w:r>
          </w:p>
        </w:tc>
        <w:tc>
          <w:tcPr>
            <w:tcW w:w="2126" w:type="dxa"/>
            <w:vAlign w:val="center"/>
          </w:tcPr>
          <w:p w:rsidR="00B6619D" w:rsidRPr="00485F91" w:rsidRDefault="00B6619D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85F91">
              <w:rPr>
                <w:rFonts w:ascii="微软雅黑" w:eastAsia="微软雅黑" w:hAnsi="微软雅黑"/>
                <w:sz w:val="18"/>
                <w:szCs w:val="18"/>
              </w:rPr>
              <w:t>score</w:t>
            </w:r>
          </w:p>
        </w:tc>
        <w:tc>
          <w:tcPr>
            <w:tcW w:w="992" w:type="dxa"/>
            <w:vAlign w:val="center"/>
          </w:tcPr>
          <w:p w:rsidR="00B6619D" w:rsidRPr="00F56AC1" w:rsidRDefault="00B661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</w:tcPr>
          <w:p w:rsidR="00B6619D" w:rsidRDefault="00B6619D" w:rsidP="00F95D59">
            <w:pPr>
              <w:ind w:firstLine="80"/>
            </w:pPr>
            <w:r w:rsidRPr="008C68F5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B6619D" w:rsidRPr="00F56AC1" w:rsidRDefault="00B6619D" w:rsidP="003321B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6619D" w:rsidRPr="00F56AC1" w:rsidTr="00C47E8C">
        <w:tc>
          <w:tcPr>
            <w:tcW w:w="1100" w:type="dxa"/>
            <w:vMerge/>
            <w:vAlign w:val="center"/>
          </w:tcPr>
          <w:p w:rsidR="00B6619D" w:rsidRPr="00F56AC1" w:rsidRDefault="00B6619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6619D" w:rsidRPr="00F56AC1" w:rsidRDefault="00B6619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送餐服务分数</w:t>
            </w:r>
          </w:p>
        </w:tc>
        <w:tc>
          <w:tcPr>
            <w:tcW w:w="2126" w:type="dxa"/>
          </w:tcPr>
          <w:p w:rsidR="00B6619D" w:rsidRPr="00AE0849" w:rsidRDefault="00B6619D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deliveryScore</w:t>
            </w:r>
          </w:p>
        </w:tc>
        <w:tc>
          <w:tcPr>
            <w:tcW w:w="992" w:type="dxa"/>
            <w:vAlign w:val="center"/>
          </w:tcPr>
          <w:p w:rsidR="00B6619D" w:rsidRPr="00F56AC1" w:rsidRDefault="00B661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</w:tcPr>
          <w:p w:rsidR="00B6619D" w:rsidRDefault="00B6619D" w:rsidP="00F95D59">
            <w:pPr>
              <w:ind w:firstLine="80"/>
            </w:pPr>
            <w:r w:rsidRPr="008C68F5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B6619D" w:rsidRPr="00F56AC1" w:rsidRDefault="00B6619D" w:rsidP="003321B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6619D" w:rsidRPr="00F56AC1" w:rsidTr="00C47E8C">
        <w:tc>
          <w:tcPr>
            <w:tcW w:w="1100" w:type="dxa"/>
            <w:vMerge/>
            <w:vAlign w:val="center"/>
          </w:tcPr>
          <w:p w:rsidR="00B6619D" w:rsidRPr="00F56AC1" w:rsidRDefault="00B6619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6619D" w:rsidRPr="00F56AC1" w:rsidRDefault="00B6619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菜品质量分数</w:t>
            </w:r>
          </w:p>
        </w:tc>
        <w:tc>
          <w:tcPr>
            <w:tcW w:w="2126" w:type="dxa"/>
          </w:tcPr>
          <w:p w:rsidR="00B6619D" w:rsidRPr="00AE0849" w:rsidRDefault="00B6619D" w:rsidP="00C47E8C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deshesQualityScore</w:t>
            </w:r>
          </w:p>
        </w:tc>
        <w:tc>
          <w:tcPr>
            <w:tcW w:w="992" w:type="dxa"/>
            <w:vAlign w:val="center"/>
          </w:tcPr>
          <w:p w:rsidR="00B6619D" w:rsidRPr="00F56AC1" w:rsidRDefault="00B661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</w:tcPr>
          <w:p w:rsidR="00B6619D" w:rsidRDefault="00B6619D" w:rsidP="00F95D59">
            <w:pPr>
              <w:ind w:firstLine="80"/>
            </w:pPr>
            <w:r w:rsidRPr="008C68F5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B6619D" w:rsidRPr="00F56AC1" w:rsidRDefault="00B6619D" w:rsidP="003321B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95D59" w:rsidRPr="00F56AC1" w:rsidTr="00C47E8C">
        <w:tc>
          <w:tcPr>
            <w:tcW w:w="1100" w:type="dxa"/>
            <w:vMerge/>
            <w:vAlign w:val="center"/>
          </w:tcPr>
          <w:p w:rsidR="00F95D59" w:rsidRPr="00F56AC1" w:rsidRDefault="00F95D59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95D59" w:rsidRPr="00F56AC1" w:rsidRDefault="00F95D59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评价内容</w:t>
            </w:r>
          </w:p>
        </w:tc>
        <w:tc>
          <w:tcPr>
            <w:tcW w:w="2126" w:type="dxa"/>
            <w:vAlign w:val="center"/>
          </w:tcPr>
          <w:p w:rsidR="00F95D59" w:rsidRPr="00F56AC1" w:rsidRDefault="00F95D59" w:rsidP="003321BF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content</w:t>
            </w:r>
          </w:p>
        </w:tc>
        <w:tc>
          <w:tcPr>
            <w:tcW w:w="992" w:type="dxa"/>
            <w:vAlign w:val="center"/>
          </w:tcPr>
          <w:p w:rsidR="00F95D59" w:rsidRPr="00F56AC1" w:rsidRDefault="00F95D59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F95D59" w:rsidRDefault="00F95D59" w:rsidP="00F95D59">
            <w:pPr>
              <w:ind w:firstLine="80"/>
            </w:pPr>
            <w:r w:rsidRPr="008C68F5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F95D59" w:rsidRPr="00F56AC1" w:rsidRDefault="00F95D59" w:rsidP="003321BF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62702" w:rsidRPr="00F56AC1" w:rsidTr="002F05E9">
        <w:tc>
          <w:tcPr>
            <w:tcW w:w="1100" w:type="dxa"/>
            <w:vMerge/>
            <w:vAlign w:val="center"/>
          </w:tcPr>
          <w:p w:rsidR="00862702" w:rsidRPr="00F56AC1" w:rsidRDefault="00862702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62702" w:rsidRDefault="00862702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推荐菜品</w:t>
            </w:r>
          </w:p>
        </w:tc>
        <w:tc>
          <w:tcPr>
            <w:tcW w:w="2126" w:type="dxa"/>
            <w:vAlign w:val="center"/>
          </w:tcPr>
          <w:p w:rsidR="00862702" w:rsidRPr="00F56AC1" w:rsidRDefault="003F6F89" w:rsidP="003F6F89">
            <w:pPr>
              <w:ind w:firstLineChars="31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992" w:type="dxa"/>
            <w:vAlign w:val="center"/>
          </w:tcPr>
          <w:p w:rsidR="00862702" w:rsidRPr="00F56AC1" w:rsidRDefault="00862702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62702" w:rsidRPr="00F56AC1" w:rsidRDefault="00A04001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[]</w:t>
            </w:r>
          </w:p>
        </w:tc>
        <w:tc>
          <w:tcPr>
            <w:tcW w:w="2835" w:type="dxa"/>
            <w:vAlign w:val="center"/>
          </w:tcPr>
          <w:p w:rsidR="00862702" w:rsidRPr="00F56AC1" w:rsidRDefault="00862702" w:rsidP="002B1CB1">
            <w:pPr>
              <w:ind w:firstLineChars="27" w:firstLine="49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</w:p>
        </w:tc>
      </w:tr>
      <w:tr w:rsidR="00DF5D27" w:rsidRPr="00F56AC1" w:rsidTr="002F05E9">
        <w:tc>
          <w:tcPr>
            <w:tcW w:w="1100" w:type="dxa"/>
            <w:vAlign w:val="center"/>
          </w:tcPr>
          <w:p w:rsidR="00DF5D27" w:rsidRPr="00F56AC1" w:rsidRDefault="00DF5D2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DF5D27" w:rsidRPr="00F56AC1" w:rsidRDefault="00DF5D2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DF5D27" w:rsidRPr="00F56AC1" w:rsidRDefault="00DF5D2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F5D27" w:rsidRPr="00F56AC1" w:rsidRDefault="00DF5D2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F5D27" w:rsidRPr="00F56AC1" w:rsidRDefault="00DF5D2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DF5D27" w:rsidRPr="00F56AC1" w:rsidRDefault="00DF5D27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27263D" w:rsidRPr="0027263D" w:rsidRDefault="0027263D" w:rsidP="0027263D">
      <w:pPr>
        <w:pStyle w:val="ab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20" w:name="_Toc419144190"/>
      <w:bookmarkStart w:id="121" w:name="_Toc419543467"/>
      <w:bookmarkStart w:id="122" w:name="_Toc419832211"/>
      <w:bookmarkStart w:id="123" w:name="_Toc422743167"/>
      <w:bookmarkEnd w:id="120"/>
      <w:bookmarkEnd w:id="121"/>
      <w:bookmarkEnd w:id="122"/>
      <w:bookmarkEnd w:id="123"/>
    </w:p>
    <w:p w:rsidR="0027263D" w:rsidRPr="0027263D" w:rsidRDefault="0027263D" w:rsidP="0027263D">
      <w:pPr>
        <w:pStyle w:val="ab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24" w:name="_Toc419144191"/>
      <w:bookmarkStart w:id="125" w:name="_Toc419543468"/>
      <w:bookmarkStart w:id="126" w:name="_Toc419832212"/>
      <w:bookmarkStart w:id="127" w:name="_Toc422743168"/>
      <w:bookmarkEnd w:id="124"/>
      <w:bookmarkEnd w:id="125"/>
      <w:bookmarkEnd w:id="126"/>
      <w:bookmarkEnd w:id="127"/>
    </w:p>
    <w:p w:rsidR="0027263D" w:rsidRPr="0027263D" w:rsidRDefault="0027263D" w:rsidP="0027263D">
      <w:pPr>
        <w:pStyle w:val="ab"/>
        <w:keepNext/>
        <w:keepLines/>
        <w:numPr>
          <w:ilvl w:val="1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28" w:name="_Toc419144192"/>
      <w:bookmarkStart w:id="129" w:name="_Toc419543469"/>
      <w:bookmarkStart w:id="130" w:name="_Toc419832213"/>
      <w:bookmarkStart w:id="131" w:name="_Toc422743169"/>
      <w:bookmarkEnd w:id="128"/>
      <w:bookmarkEnd w:id="129"/>
      <w:bookmarkEnd w:id="130"/>
      <w:bookmarkEnd w:id="131"/>
    </w:p>
    <w:p w:rsidR="0027263D" w:rsidRPr="0027263D" w:rsidRDefault="0027263D" w:rsidP="0027263D">
      <w:pPr>
        <w:pStyle w:val="ab"/>
        <w:keepNext/>
        <w:keepLines/>
        <w:numPr>
          <w:ilvl w:val="1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32" w:name="_Toc419144193"/>
      <w:bookmarkStart w:id="133" w:name="_Toc419543470"/>
      <w:bookmarkStart w:id="134" w:name="_Toc419832214"/>
      <w:bookmarkStart w:id="135" w:name="_Toc422743170"/>
      <w:bookmarkEnd w:id="132"/>
      <w:bookmarkEnd w:id="133"/>
      <w:bookmarkEnd w:id="134"/>
      <w:bookmarkEnd w:id="135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36" w:name="_Toc419144194"/>
      <w:bookmarkStart w:id="137" w:name="_Toc419543471"/>
      <w:bookmarkStart w:id="138" w:name="_Toc419832215"/>
      <w:bookmarkStart w:id="139" w:name="_Toc422743171"/>
      <w:bookmarkEnd w:id="136"/>
      <w:bookmarkEnd w:id="137"/>
      <w:bookmarkEnd w:id="138"/>
      <w:bookmarkEnd w:id="139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40" w:name="_Toc419144195"/>
      <w:bookmarkStart w:id="141" w:name="_Toc419543472"/>
      <w:bookmarkStart w:id="142" w:name="_Toc419832216"/>
      <w:bookmarkStart w:id="143" w:name="_Toc422743172"/>
      <w:bookmarkEnd w:id="140"/>
      <w:bookmarkEnd w:id="141"/>
      <w:bookmarkEnd w:id="142"/>
      <w:bookmarkEnd w:id="143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44" w:name="_Toc419144196"/>
      <w:bookmarkStart w:id="145" w:name="_Toc419543473"/>
      <w:bookmarkStart w:id="146" w:name="_Toc419832217"/>
      <w:bookmarkStart w:id="147" w:name="_Toc422743173"/>
      <w:bookmarkEnd w:id="144"/>
      <w:bookmarkEnd w:id="145"/>
      <w:bookmarkEnd w:id="146"/>
      <w:bookmarkEnd w:id="147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48" w:name="_Toc419144197"/>
      <w:bookmarkStart w:id="149" w:name="_Toc419543474"/>
      <w:bookmarkStart w:id="150" w:name="_Toc419832218"/>
      <w:bookmarkStart w:id="151" w:name="_Toc422743174"/>
      <w:bookmarkEnd w:id="148"/>
      <w:bookmarkEnd w:id="149"/>
      <w:bookmarkEnd w:id="150"/>
      <w:bookmarkEnd w:id="151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52" w:name="_Toc419144198"/>
      <w:bookmarkStart w:id="153" w:name="_Toc419543475"/>
      <w:bookmarkStart w:id="154" w:name="_Toc419832219"/>
      <w:bookmarkStart w:id="155" w:name="_Toc422743175"/>
      <w:bookmarkEnd w:id="152"/>
      <w:bookmarkEnd w:id="153"/>
      <w:bookmarkEnd w:id="154"/>
      <w:bookmarkEnd w:id="155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56" w:name="_Toc419144199"/>
      <w:bookmarkStart w:id="157" w:name="_Toc419543476"/>
      <w:bookmarkStart w:id="158" w:name="_Toc419832220"/>
      <w:bookmarkStart w:id="159" w:name="_Toc422743176"/>
      <w:bookmarkEnd w:id="156"/>
      <w:bookmarkEnd w:id="157"/>
      <w:bookmarkEnd w:id="158"/>
      <w:bookmarkEnd w:id="159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60" w:name="_Toc419144200"/>
      <w:bookmarkStart w:id="161" w:name="_Toc419543477"/>
      <w:bookmarkStart w:id="162" w:name="_Toc419832221"/>
      <w:bookmarkStart w:id="163" w:name="_Toc422743177"/>
      <w:bookmarkEnd w:id="160"/>
      <w:bookmarkEnd w:id="161"/>
      <w:bookmarkEnd w:id="162"/>
      <w:bookmarkEnd w:id="163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64" w:name="_Toc419144201"/>
      <w:bookmarkStart w:id="165" w:name="_Toc419543478"/>
      <w:bookmarkStart w:id="166" w:name="_Toc419832222"/>
      <w:bookmarkStart w:id="167" w:name="_Toc422743178"/>
      <w:bookmarkEnd w:id="164"/>
      <w:bookmarkEnd w:id="165"/>
      <w:bookmarkEnd w:id="166"/>
      <w:bookmarkEnd w:id="167"/>
    </w:p>
    <w:p w:rsidR="0027263D" w:rsidRPr="0027263D" w:rsidRDefault="0027263D" w:rsidP="0027263D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68" w:name="_Toc419144202"/>
      <w:bookmarkStart w:id="169" w:name="_Toc419543479"/>
      <w:bookmarkStart w:id="170" w:name="_Toc419832223"/>
      <w:bookmarkStart w:id="171" w:name="_Toc422743179"/>
      <w:bookmarkEnd w:id="168"/>
      <w:bookmarkEnd w:id="169"/>
      <w:bookmarkEnd w:id="170"/>
      <w:bookmarkEnd w:id="171"/>
    </w:p>
    <w:p w:rsidR="002B5589" w:rsidRPr="00F56AC1" w:rsidRDefault="002B5589" w:rsidP="0027263D">
      <w:pPr>
        <w:pStyle w:val="3"/>
        <w:numPr>
          <w:ilvl w:val="2"/>
          <w:numId w:val="32"/>
        </w:numPr>
        <w:ind w:firstLineChars="0"/>
      </w:pPr>
      <w:bookmarkStart w:id="172" w:name="_Toc422743180"/>
      <w:r w:rsidRPr="00F56AC1">
        <w:rPr>
          <w:rFonts w:hint="eastAsia"/>
        </w:rPr>
        <w:t>投诉商户</w:t>
      </w:r>
      <w:bookmarkEnd w:id="172"/>
    </w:p>
    <w:p w:rsidR="002B5589" w:rsidRPr="00F56AC1" w:rsidRDefault="002B5589" w:rsidP="002B558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2B5589" w:rsidRPr="00F56AC1" w:rsidRDefault="002B5589" w:rsidP="002B558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BD5911">
        <w:rPr>
          <w:rFonts w:ascii="微软雅黑" w:eastAsia="微软雅黑" w:hAnsi="微软雅黑" w:cs="宋体" w:hint="eastAsia"/>
        </w:rPr>
        <w:t>doC</w:t>
      </w:r>
      <w:r w:rsidRPr="00F56AC1">
        <w:rPr>
          <w:rFonts w:ascii="微软雅黑" w:eastAsia="微软雅黑" w:hAnsi="微软雅黑" w:cs="宋体"/>
        </w:rPr>
        <w:t>omplain</w:t>
      </w:r>
      <w:r w:rsidR="00BD5911">
        <w:rPr>
          <w:rFonts w:ascii="微软雅黑" w:eastAsia="微软雅黑" w:hAnsi="微软雅黑" w:cs="宋体" w:hint="eastAsia"/>
        </w:rPr>
        <w:t>Merchant</w:t>
      </w:r>
      <w:r w:rsidRPr="00F56AC1">
        <w:rPr>
          <w:rFonts w:ascii="微软雅黑" w:eastAsia="微软雅黑" w:hAnsi="微软雅黑" w:cs="宋体"/>
        </w:rPr>
        <w:t>ByOrder.action</w:t>
      </w:r>
    </w:p>
    <w:p w:rsidR="002B5589" w:rsidRPr="00F56AC1" w:rsidRDefault="002B5589" w:rsidP="002B5589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843"/>
        <w:gridCol w:w="992"/>
        <w:gridCol w:w="1559"/>
        <w:gridCol w:w="2835"/>
      </w:tblGrid>
      <w:tr w:rsidR="002B5589" w:rsidRPr="00F56AC1" w:rsidTr="009D4751">
        <w:tc>
          <w:tcPr>
            <w:tcW w:w="1100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2B5589" w:rsidRPr="00F56AC1" w:rsidRDefault="002B5589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A7192B" w:rsidRPr="00F56AC1" w:rsidTr="00C47E8C">
        <w:tc>
          <w:tcPr>
            <w:tcW w:w="1100" w:type="dxa"/>
            <w:vMerge w:val="restart"/>
            <w:vAlign w:val="center"/>
          </w:tcPr>
          <w:p w:rsidR="00A7192B" w:rsidRPr="00F56AC1" w:rsidRDefault="00A7192B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A7192B" w:rsidRPr="00F56AC1" w:rsidRDefault="00A7192B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843" w:type="dxa"/>
            <w:vAlign w:val="center"/>
          </w:tcPr>
          <w:p w:rsidR="00A7192B" w:rsidRPr="00F56AC1" w:rsidRDefault="00A7192B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992" w:type="dxa"/>
            <w:vAlign w:val="center"/>
          </w:tcPr>
          <w:p w:rsidR="00A7192B" w:rsidRPr="00F56AC1" w:rsidRDefault="00A7192B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A7192B" w:rsidRPr="00A040E5" w:rsidRDefault="00A7192B" w:rsidP="00C47E8C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A7192B" w:rsidRPr="00F56AC1" w:rsidRDefault="00A7192B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16A7D" w:rsidRPr="00F56AC1" w:rsidTr="00C47E8C">
        <w:tc>
          <w:tcPr>
            <w:tcW w:w="1100" w:type="dxa"/>
            <w:vMerge/>
            <w:vAlign w:val="center"/>
          </w:tcPr>
          <w:p w:rsidR="00C16A7D" w:rsidRPr="00F56AC1" w:rsidRDefault="00C16A7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16A7D" w:rsidRPr="00F56AC1" w:rsidRDefault="00C16A7D" w:rsidP="00A9739E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订单</w:t>
            </w:r>
            <w:r w:rsidR="00D16EEE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C16A7D" w:rsidRDefault="00C16A7D" w:rsidP="00966F6F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992" w:type="dxa"/>
            <w:vAlign w:val="center"/>
          </w:tcPr>
          <w:p w:rsidR="00C16A7D" w:rsidRPr="00F56AC1" w:rsidRDefault="00C16A7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C16A7D" w:rsidRPr="00A040E5" w:rsidRDefault="00C16A7D" w:rsidP="00C47E8C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C16A7D" w:rsidRPr="00F56AC1" w:rsidRDefault="00C16A7D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90D96" w:rsidRPr="00F56AC1" w:rsidTr="00C47E8C">
        <w:tc>
          <w:tcPr>
            <w:tcW w:w="1100" w:type="dxa"/>
            <w:vMerge/>
            <w:vAlign w:val="center"/>
          </w:tcPr>
          <w:p w:rsidR="00790D96" w:rsidRPr="00F56AC1" w:rsidRDefault="00790D96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90D96" w:rsidRPr="00F56AC1" w:rsidRDefault="00790D96" w:rsidP="00C47E8C">
            <w:pPr>
              <w:ind w:firstLineChars="81" w:firstLine="13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投诉内容</w:t>
            </w:r>
          </w:p>
        </w:tc>
        <w:tc>
          <w:tcPr>
            <w:tcW w:w="1843" w:type="dxa"/>
            <w:vAlign w:val="center"/>
          </w:tcPr>
          <w:p w:rsidR="00790D96" w:rsidRPr="00F56AC1" w:rsidRDefault="00790D9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content</w:t>
            </w:r>
          </w:p>
        </w:tc>
        <w:tc>
          <w:tcPr>
            <w:tcW w:w="992" w:type="dxa"/>
            <w:vAlign w:val="center"/>
          </w:tcPr>
          <w:p w:rsidR="00790D96" w:rsidRPr="00F56AC1" w:rsidRDefault="00790D9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790D96" w:rsidRPr="00A040E5" w:rsidRDefault="00790D96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790D96" w:rsidRPr="00F56AC1" w:rsidRDefault="00790D9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90D96" w:rsidRPr="00F56AC1" w:rsidTr="00C47E8C">
        <w:tc>
          <w:tcPr>
            <w:tcW w:w="1100" w:type="dxa"/>
            <w:vMerge/>
            <w:vAlign w:val="center"/>
          </w:tcPr>
          <w:p w:rsidR="00790D96" w:rsidRPr="00F56AC1" w:rsidRDefault="00790D96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90D96" w:rsidRPr="00F56AC1" w:rsidRDefault="00790D96" w:rsidP="00C47E8C">
            <w:pPr>
              <w:ind w:firstLineChars="81" w:firstLine="13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联系电话</w:t>
            </w:r>
          </w:p>
        </w:tc>
        <w:tc>
          <w:tcPr>
            <w:tcW w:w="1843" w:type="dxa"/>
            <w:vAlign w:val="center"/>
          </w:tcPr>
          <w:p w:rsidR="00790D96" w:rsidRPr="00F56AC1" w:rsidRDefault="00790D9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telephone</w:t>
            </w:r>
          </w:p>
        </w:tc>
        <w:tc>
          <w:tcPr>
            <w:tcW w:w="992" w:type="dxa"/>
            <w:vAlign w:val="center"/>
          </w:tcPr>
          <w:p w:rsidR="00790D96" w:rsidRPr="00F56AC1" w:rsidRDefault="00790D9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790D96" w:rsidRPr="00A040E5" w:rsidRDefault="00790D96" w:rsidP="00A040E5">
            <w:pPr>
              <w:ind w:firstLine="90"/>
              <w:rPr>
                <w:sz w:val="18"/>
                <w:szCs w:val="18"/>
              </w:rPr>
            </w:pPr>
            <w:r w:rsidRPr="00A040E5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790D96" w:rsidRPr="00F56AC1" w:rsidRDefault="00790D9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66F6F" w:rsidRPr="00F56AC1" w:rsidTr="009D4751">
        <w:tc>
          <w:tcPr>
            <w:tcW w:w="1100" w:type="dxa"/>
            <w:vAlign w:val="center"/>
          </w:tcPr>
          <w:p w:rsidR="00966F6F" w:rsidRPr="00F56AC1" w:rsidRDefault="00966F6F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966F6F" w:rsidRPr="00F56AC1" w:rsidRDefault="00966F6F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66F6F" w:rsidRPr="00F56AC1" w:rsidRDefault="00966F6F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66F6F" w:rsidRPr="00F56AC1" w:rsidRDefault="00966F6F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66F6F" w:rsidRPr="00F56AC1" w:rsidRDefault="00966F6F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966F6F" w:rsidRPr="00F56AC1" w:rsidRDefault="00966F6F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473B7" w:rsidRPr="00F56AC1" w:rsidRDefault="007473B7" w:rsidP="00D24365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5F25B6" w:rsidRPr="00F56AC1" w:rsidRDefault="005F25B6" w:rsidP="003C0D42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173" w:name="_Toc422743181"/>
      <w:r>
        <w:rPr>
          <w:rFonts w:ascii="微软雅黑" w:eastAsia="微软雅黑" w:hAnsi="微软雅黑" w:hint="eastAsia"/>
        </w:rPr>
        <w:t>订单</w:t>
      </w:r>
      <w:bookmarkEnd w:id="173"/>
    </w:p>
    <w:p w:rsidR="003C0D42" w:rsidRPr="003C0D42" w:rsidRDefault="003C0D42" w:rsidP="003C0D42">
      <w:pPr>
        <w:pStyle w:val="ab"/>
        <w:keepNext/>
        <w:keepLines/>
        <w:numPr>
          <w:ilvl w:val="0"/>
          <w:numId w:val="31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74" w:name="_Toc419144205"/>
      <w:bookmarkStart w:id="175" w:name="_Toc419543482"/>
      <w:bookmarkStart w:id="176" w:name="_Toc419832226"/>
      <w:bookmarkStart w:id="177" w:name="_Toc422743182"/>
      <w:bookmarkEnd w:id="174"/>
      <w:bookmarkEnd w:id="175"/>
      <w:bookmarkEnd w:id="176"/>
      <w:bookmarkEnd w:id="177"/>
    </w:p>
    <w:p w:rsidR="003C0D42" w:rsidRPr="003C0D42" w:rsidRDefault="003C0D42" w:rsidP="003C0D42">
      <w:pPr>
        <w:pStyle w:val="ab"/>
        <w:keepNext/>
        <w:keepLines/>
        <w:numPr>
          <w:ilvl w:val="0"/>
          <w:numId w:val="31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78" w:name="_Toc419144206"/>
      <w:bookmarkStart w:id="179" w:name="_Toc419543483"/>
      <w:bookmarkStart w:id="180" w:name="_Toc419832227"/>
      <w:bookmarkStart w:id="181" w:name="_Toc422743183"/>
      <w:bookmarkEnd w:id="178"/>
      <w:bookmarkEnd w:id="179"/>
      <w:bookmarkEnd w:id="180"/>
      <w:bookmarkEnd w:id="181"/>
    </w:p>
    <w:p w:rsidR="003C0D42" w:rsidRPr="003C0D42" w:rsidRDefault="003C0D42" w:rsidP="003C0D42">
      <w:pPr>
        <w:pStyle w:val="ab"/>
        <w:keepNext/>
        <w:keepLines/>
        <w:numPr>
          <w:ilvl w:val="1"/>
          <w:numId w:val="31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82" w:name="_Toc419144207"/>
      <w:bookmarkStart w:id="183" w:name="_Toc419543484"/>
      <w:bookmarkStart w:id="184" w:name="_Toc419832228"/>
      <w:bookmarkStart w:id="185" w:name="_Toc422743184"/>
      <w:bookmarkEnd w:id="182"/>
      <w:bookmarkEnd w:id="183"/>
      <w:bookmarkEnd w:id="184"/>
      <w:bookmarkEnd w:id="185"/>
    </w:p>
    <w:p w:rsidR="003C0D42" w:rsidRPr="003C0D42" w:rsidRDefault="003C0D42" w:rsidP="003C0D42">
      <w:pPr>
        <w:pStyle w:val="ab"/>
        <w:keepNext/>
        <w:keepLines/>
        <w:numPr>
          <w:ilvl w:val="1"/>
          <w:numId w:val="31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86" w:name="_Toc419144208"/>
      <w:bookmarkStart w:id="187" w:name="_Toc419543485"/>
      <w:bookmarkStart w:id="188" w:name="_Toc419832229"/>
      <w:bookmarkStart w:id="189" w:name="_Toc422743185"/>
      <w:bookmarkEnd w:id="186"/>
      <w:bookmarkEnd w:id="187"/>
      <w:bookmarkEnd w:id="188"/>
      <w:bookmarkEnd w:id="189"/>
    </w:p>
    <w:p w:rsidR="003C0D42" w:rsidRPr="003C0D42" w:rsidRDefault="003C0D42" w:rsidP="003C0D42">
      <w:pPr>
        <w:pStyle w:val="ab"/>
        <w:keepNext/>
        <w:keepLines/>
        <w:numPr>
          <w:ilvl w:val="1"/>
          <w:numId w:val="31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90" w:name="_Toc419144209"/>
      <w:bookmarkStart w:id="191" w:name="_Toc419543486"/>
      <w:bookmarkStart w:id="192" w:name="_Toc419832230"/>
      <w:bookmarkStart w:id="193" w:name="_Toc422743186"/>
      <w:bookmarkEnd w:id="190"/>
      <w:bookmarkEnd w:id="191"/>
      <w:bookmarkEnd w:id="192"/>
      <w:bookmarkEnd w:id="193"/>
    </w:p>
    <w:p w:rsidR="00A93E6F" w:rsidRPr="00F56AC1" w:rsidRDefault="00A93E6F" w:rsidP="00A93E6F">
      <w:pPr>
        <w:pStyle w:val="3"/>
        <w:numPr>
          <w:ilvl w:val="2"/>
          <w:numId w:val="31"/>
        </w:numPr>
        <w:ind w:firstLineChars="0"/>
      </w:pPr>
      <w:bookmarkStart w:id="194" w:name="_Toc422743187"/>
      <w:r>
        <w:rPr>
          <w:rFonts w:hint="eastAsia"/>
        </w:rPr>
        <w:t>我的订单</w:t>
      </w:r>
      <w:r w:rsidRPr="00F56AC1">
        <w:t>_</w:t>
      </w:r>
      <w:r w:rsidRPr="00F56AC1">
        <w:rPr>
          <w:rFonts w:hint="eastAsia"/>
        </w:rPr>
        <w:t>列表</w:t>
      </w:r>
      <w:bookmarkEnd w:id="194"/>
    </w:p>
    <w:p w:rsidR="00A93E6F" w:rsidRPr="00F56AC1" w:rsidRDefault="00A93E6F" w:rsidP="00A93E6F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A93E6F" w:rsidRPr="00F56AC1" w:rsidRDefault="00A93E6F" w:rsidP="00A93E6F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4C7AAD">
        <w:rPr>
          <w:rFonts w:ascii="微软雅黑" w:eastAsia="微软雅黑" w:hAnsi="微软雅黑" w:cs="宋体" w:hint="eastAsia"/>
        </w:rPr>
        <w:t>getM</w:t>
      </w:r>
      <w:r w:rsidRPr="00F56AC1">
        <w:rPr>
          <w:rFonts w:ascii="微软雅黑" w:eastAsia="微软雅黑" w:hAnsi="微软雅黑" w:cs="宋体"/>
        </w:rPr>
        <w:t>yOrderList.action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709"/>
        <w:gridCol w:w="1134"/>
        <w:gridCol w:w="2976"/>
      </w:tblGrid>
      <w:tr w:rsidR="00A93E6F" w:rsidRPr="00F56AC1" w:rsidTr="002E2DA8">
        <w:tc>
          <w:tcPr>
            <w:tcW w:w="1100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A93E6F" w:rsidRPr="00F56AC1" w:rsidRDefault="00A93E6F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33095" w:rsidRPr="00F56AC1" w:rsidTr="002E2DA8">
        <w:tc>
          <w:tcPr>
            <w:tcW w:w="1100" w:type="dxa"/>
            <w:vMerge w:val="restart"/>
            <w:vAlign w:val="center"/>
          </w:tcPr>
          <w:p w:rsidR="00B33095" w:rsidRPr="00F56AC1" w:rsidRDefault="00B3309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B33095" w:rsidRPr="00F56AC1" w:rsidRDefault="00B3309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B33095" w:rsidRPr="00F56AC1" w:rsidRDefault="00B33095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709" w:type="dxa"/>
            <w:vAlign w:val="center"/>
          </w:tcPr>
          <w:p w:rsidR="00B33095" w:rsidRPr="00F56AC1" w:rsidRDefault="00B3309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33095" w:rsidRPr="00F56AC1" w:rsidRDefault="00F577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B33095" w:rsidRPr="00F56AC1" w:rsidRDefault="00B3309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33095" w:rsidRPr="00F56AC1" w:rsidTr="002E2DA8">
        <w:tc>
          <w:tcPr>
            <w:tcW w:w="1100" w:type="dxa"/>
            <w:vMerge/>
            <w:vAlign w:val="center"/>
          </w:tcPr>
          <w:p w:rsidR="00B33095" w:rsidRPr="00F56AC1" w:rsidRDefault="00B3309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33095" w:rsidRPr="00F56AC1" w:rsidRDefault="00B3309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985" w:type="dxa"/>
          </w:tcPr>
          <w:p w:rsidR="00B33095" w:rsidRPr="00673CB7" w:rsidRDefault="00B33095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B33095" w:rsidRPr="00F56AC1" w:rsidRDefault="00B3309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33095" w:rsidRPr="00F56AC1" w:rsidRDefault="00BD590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Long</w:t>
            </w:r>
          </w:p>
        </w:tc>
        <w:tc>
          <w:tcPr>
            <w:tcW w:w="2976" w:type="dxa"/>
            <w:vAlign w:val="center"/>
          </w:tcPr>
          <w:p w:rsidR="00B33095" w:rsidRPr="00F56AC1" w:rsidRDefault="00B3309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pageIndex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pageSize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Int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A1A9D" w:rsidRPr="00F56AC1" w:rsidTr="002E2DA8">
        <w:tc>
          <w:tcPr>
            <w:tcW w:w="1100" w:type="dxa"/>
            <w:vMerge w:val="restart"/>
            <w:vAlign w:val="center"/>
          </w:tcPr>
          <w:p w:rsidR="006A1A9D" w:rsidRPr="00F56AC1" w:rsidRDefault="006A1A9D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6A1A9D" w:rsidRPr="00F56AC1" w:rsidRDefault="006A1A9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6A1A9D" w:rsidRPr="00F56AC1" w:rsidRDefault="006A1A9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709" w:type="dxa"/>
            <w:vAlign w:val="center"/>
          </w:tcPr>
          <w:p w:rsidR="006A1A9D" w:rsidRPr="00F56AC1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A1A9D" w:rsidRPr="004D6BB8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A1A9D" w:rsidRPr="00F56AC1" w:rsidTr="002E2DA8">
        <w:tc>
          <w:tcPr>
            <w:tcW w:w="1100" w:type="dxa"/>
            <w:vMerge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A1A9D" w:rsidRPr="00F56AC1" w:rsidRDefault="006A1A9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6A1A9D" w:rsidRPr="00F56AC1" w:rsidRDefault="006A1A9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709" w:type="dxa"/>
            <w:vAlign w:val="center"/>
          </w:tcPr>
          <w:p w:rsidR="006A1A9D" w:rsidRPr="00F56AC1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A1A9D" w:rsidRPr="004D6BB8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A1A9D" w:rsidRPr="00F56AC1" w:rsidTr="002E2DA8">
        <w:tc>
          <w:tcPr>
            <w:tcW w:w="1100" w:type="dxa"/>
            <w:vMerge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A1A9D" w:rsidRPr="00F56AC1" w:rsidRDefault="006A1A9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6A1A9D" w:rsidRPr="00F56AC1" w:rsidRDefault="006A1A9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709" w:type="dxa"/>
            <w:vAlign w:val="center"/>
          </w:tcPr>
          <w:p w:rsidR="006A1A9D" w:rsidRPr="00F56AC1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A1A9D" w:rsidRPr="004D6BB8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A1A9D" w:rsidRPr="00F56AC1" w:rsidTr="002E2DA8">
        <w:tc>
          <w:tcPr>
            <w:tcW w:w="1100" w:type="dxa"/>
            <w:vMerge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A1A9D" w:rsidRPr="00F56AC1" w:rsidRDefault="006A1A9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6A1A9D" w:rsidRPr="00F56AC1" w:rsidRDefault="006A1A9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709" w:type="dxa"/>
            <w:vAlign w:val="center"/>
          </w:tcPr>
          <w:p w:rsidR="006A1A9D" w:rsidRPr="00F56AC1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A1A9D" w:rsidRPr="004D6BB8" w:rsidRDefault="006A1A9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6BB8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  <w:vAlign w:val="center"/>
          </w:tcPr>
          <w:p w:rsidR="006A1A9D" w:rsidRPr="00F56AC1" w:rsidRDefault="006A1A9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985" w:type="dxa"/>
            <w:vAlign w:val="center"/>
          </w:tcPr>
          <w:p w:rsidR="00A93E6F" w:rsidRPr="00F56AC1" w:rsidRDefault="007536C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985" w:type="dxa"/>
            <w:vAlign w:val="center"/>
          </w:tcPr>
          <w:p w:rsidR="00A93E6F" w:rsidRPr="00F56AC1" w:rsidRDefault="00306BDB" w:rsidP="00306BDB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商户图片</w:t>
            </w:r>
          </w:p>
        </w:tc>
        <w:tc>
          <w:tcPr>
            <w:tcW w:w="1985" w:type="dxa"/>
            <w:vAlign w:val="center"/>
          </w:tcPr>
          <w:p w:rsidR="00A93E6F" w:rsidRPr="00F56AC1" w:rsidRDefault="00B81C8A" w:rsidP="00953A0A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985" w:type="dxa"/>
            <w:vAlign w:val="center"/>
          </w:tcPr>
          <w:p w:rsidR="00A93E6F" w:rsidRPr="00F56AC1" w:rsidRDefault="00F404C9" w:rsidP="00F404C9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 w:rsidR="00A93E6F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ame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A93E6F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订单价格</w:t>
            </w:r>
          </w:p>
        </w:tc>
        <w:tc>
          <w:tcPr>
            <w:tcW w:w="1985" w:type="dxa"/>
            <w:vAlign w:val="center"/>
          </w:tcPr>
          <w:p w:rsidR="00A93E6F" w:rsidRPr="00F56AC1" w:rsidRDefault="00E31676" w:rsidP="00E31676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preferentialPrice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79745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loat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212D7" w:rsidRPr="00F56AC1" w:rsidTr="002E2DA8">
        <w:tc>
          <w:tcPr>
            <w:tcW w:w="1100" w:type="dxa"/>
            <w:vMerge/>
            <w:vAlign w:val="center"/>
          </w:tcPr>
          <w:p w:rsidR="003212D7" w:rsidRPr="00F56AC1" w:rsidRDefault="003212D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3212D7" w:rsidRDefault="003212D7" w:rsidP="003212D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订单付款类型</w:t>
            </w:r>
          </w:p>
        </w:tc>
        <w:tc>
          <w:tcPr>
            <w:tcW w:w="1985" w:type="dxa"/>
            <w:vAlign w:val="center"/>
          </w:tcPr>
          <w:p w:rsidR="003212D7" w:rsidRDefault="0097370C" w:rsidP="00E31676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709" w:type="dxa"/>
            <w:vAlign w:val="center"/>
          </w:tcPr>
          <w:p w:rsidR="003212D7" w:rsidRPr="00F56AC1" w:rsidRDefault="003212D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212D7" w:rsidRDefault="003E6566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</w:t>
            </w:r>
          </w:p>
        </w:tc>
        <w:tc>
          <w:tcPr>
            <w:tcW w:w="2976" w:type="dxa"/>
            <w:vAlign w:val="center"/>
          </w:tcPr>
          <w:p w:rsidR="003212D7" w:rsidRPr="00F56AC1" w:rsidRDefault="009808C9" w:rsidP="009808C9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1、餐到付款；2、在线付款</w:t>
            </w:r>
          </w:p>
        </w:tc>
      </w:tr>
      <w:tr w:rsidR="0073576D" w:rsidRPr="00F56AC1" w:rsidTr="002E2DA8">
        <w:tc>
          <w:tcPr>
            <w:tcW w:w="1100" w:type="dxa"/>
            <w:vMerge/>
            <w:vAlign w:val="center"/>
          </w:tcPr>
          <w:p w:rsidR="0073576D" w:rsidRPr="00F56AC1" w:rsidRDefault="0073576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73576D" w:rsidRPr="00F56AC1" w:rsidRDefault="0073576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</w:p>
        </w:tc>
        <w:tc>
          <w:tcPr>
            <w:tcW w:w="1985" w:type="dxa"/>
            <w:vAlign w:val="center"/>
          </w:tcPr>
          <w:p w:rsidR="0073576D" w:rsidRPr="00F56AC1" w:rsidRDefault="0073576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status</w:t>
            </w:r>
          </w:p>
        </w:tc>
        <w:tc>
          <w:tcPr>
            <w:tcW w:w="709" w:type="dxa"/>
            <w:vAlign w:val="center"/>
          </w:tcPr>
          <w:p w:rsidR="0073576D" w:rsidRPr="00F56AC1" w:rsidRDefault="0073576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3576D" w:rsidRPr="00F56AC1" w:rsidRDefault="0038003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F278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已取消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1、提交成功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2、等待支付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3、已支付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4、商家确认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5、配送员赶往商家取餐</w:t>
            </w:r>
            <w:r w:rsidR="00834F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(取餐中)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6、配送员已取餐（送餐中）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7、已送达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8、待评价</w:t>
            </w:r>
          </w:p>
          <w:p w:rsidR="0073576D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9、订单完成</w:t>
            </w:r>
          </w:p>
          <w:p w:rsidR="00681FAD" w:rsidRDefault="00681FAD" w:rsidP="00681FA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10、退款中</w:t>
            </w:r>
          </w:p>
          <w:p w:rsidR="00681FAD" w:rsidRPr="00681FAD" w:rsidRDefault="00681FAD" w:rsidP="00681FA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11、已退款</w:t>
            </w:r>
          </w:p>
          <w:p w:rsidR="0073576D" w:rsidRPr="00AF2788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21、商户投诉用户（用户恶意下单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  <w:p w:rsidR="0073576D" w:rsidRPr="00B73C0F" w:rsidRDefault="0073576D" w:rsidP="0073576D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22、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用户投诉商户（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诚信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</w:tr>
      <w:tr w:rsidR="00A93E6F" w:rsidRPr="00F56AC1" w:rsidTr="002E2DA8">
        <w:tc>
          <w:tcPr>
            <w:tcW w:w="1100" w:type="dxa"/>
            <w:vMerge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A93E6F" w:rsidRPr="00F56AC1" w:rsidRDefault="00A93E6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985" w:type="dxa"/>
          </w:tcPr>
          <w:p w:rsidR="00A93E6F" w:rsidRPr="00F56AC1" w:rsidRDefault="00A93E6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insertDateTimeStr</w:t>
            </w:r>
          </w:p>
        </w:tc>
        <w:tc>
          <w:tcPr>
            <w:tcW w:w="709" w:type="dxa"/>
            <w:vAlign w:val="center"/>
          </w:tcPr>
          <w:p w:rsidR="00A93E6F" w:rsidRPr="00F56AC1" w:rsidRDefault="00A93E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93E6F" w:rsidRPr="00F56AC1" w:rsidTr="00C47E8C">
        <w:tc>
          <w:tcPr>
            <w:tcW w:w="9747" w:type="dxa"/>
            <w:gridSpan w:val="6"/>
            <w:vAlign w:val="center"/>
          </w:tcPr>
          <w:p w:rsidR="00A93E6F" w:rsidRPr="00F56AC1" w:rsidRDefault="00A93E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A93E6F" w:rsidP="003C0D42">
      <w:pPr>
        <w:pStyle w:val="3"/>
        <w:numPr>
          <w:ilvl w:val="2"/>
          <w:numId w:val="31"/>
        </w:numPr>
        <w:ind w:firstLineChars="0"/>
      </w:pPr>
      <w:bookmarkStart w:id="195" w:name="_Toc422743188"/>
      <w:r>
        <w:rPr>
          <w:rFonts w:hint="eastAsia"/>
        </w:rPr>
        <w:t>我的详情</w:t>
      </w:r>
      <w:r w:rsidR="007473B7" w:rsidRPr="00F56AC1">
        <w:t>_</w:t>
      </w:r>
      <w:r>
        <w:rPr>
          <w:rFonts w:hint="eastAsia"/>
        </w:rPr>
        <w:t>状态</w:t>
      </w:r>
      <w:r w:rsidR="007473B7" w:rsidRPr="00F56AC1">
        <w:rPr>
          <w:rFonts w:hint="eastAsia"/>
        </w:rPr>
        <w:t>列表</w:t>
      </w:r>
      <w:bookmarkEnd w:id="195"/>
    </w:p>
    <w:p w:rsidR="007473B7" w:rsidRPr="00F56AC1" w:rsidRDefault="007473B7" w:rsidP="00C82F0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C82F03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045D6B">
        <w:rPr>
          <w:rFonts w:ascii="微软雅黑" w:eastAsia="微软雅黑" w:hAnsi="微软雅黑" w:cs="宋体" w:hint="eastAsia"/>
        </w:rPr>
        <w:t>getM</w:t>
      </w:r>
      <w:r w:rsidR="00045D6B" w:rsidRPr="00F56AC1">
        <w:rPr>
          <w:rFonts w:ascii="微软雅黑" w:eastAsia="微软雅黑" w:hAnsi="微软雅黑" w:cs="宋体"/>
        </w:rPr>
        <w:t>yOrder</w:t>
      </w:r>
      <w:r w:rsidR="00045D6B">
        <w:rPr>
          <w:rFonts w:ascii="微软雅黑" w:eastAsia="微软雅黑" w:hAnsi="微软雅黑" w:cs="宋体" w:hint="eastAsia"/>
        </w:rPr>
        <w:t>Status</w:t>
      </w:r>
      <w:r w:rsidR="00045D6B" w:rsidRPr="00F56AC1">
        <w:rPr>
          <w:rFonts w:ascii="微软雅黑" w:eastAsia="微软雅黑" w:hAnsi="微软雅黑" w:cs="宋体"/>
        </w:rPr>
        <w:t>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709"/>
        <w:gridCol w:w="1134"/>
        <w:gridCol w:w="2976"/>
      </w:tblGrid>
      <w:tr w:rsidR="007473B7" w:rsidRPr="00F56AC1" w:rsidTr="003E397A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1E0DCE" w:rsidRPr="00F56AC1" w:rsidTr="003E397A">
        <w:tc>
          <w:tcPr>
            <w:tcW w:w="1100" w:type="dxa"/>
            <w:vMerge w:val="restart"/>
            <w:vAlign w:val="center"/>
          </w:tcPr>
          <w:p w:rsidR="001E0DCE" w:rsidRPr="00F56AC1" w:rsidRDefault="001E0DCE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1E0DCE" w:rsidRPr="00F56AC1" w:rsidRDefault="001E0DCE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1E0DCE" w:rsidRPr="00F56AC1" w:rsidRDefault="001E0DC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709" w:type="dxa"/>
            <w:vAlign w:val="center"/>
          </w:tcPr>
          <w:p w:rsidR="001E0DCE" w:rsidRPr="00F56AC1" w:rsidRDefault="001E0DCE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1E0DCE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1E0DCE" w:rsidRPr="00F56AC1" w:rsidRDefault="001E0DCE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0DCE" w:rsidRPr="00F56AC1" w:rsidTr="003E397A">
        <w:tc>
          <w:tcPr>
            <w:tcW w:w="1100" w:type="dxa"/>
            <w:vMerge/>
            <w:vAlign w:val="center"/>
          </w:tcPr>
          <w:p w:rsidR="001E0DCE" w:rsidRPr="00F56AC1" w:rsidRDefault="001E0DCE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1E0DCE" w:rsidRDefault="001E0DCE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985" w:type="dxa"/>
          </w:tcPr>
          <w:p w:rsidR="001E0DCE" w:rsidRPr="00673CB7" w:rsidRDefault="001E0DCE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orderToken</w:t>
            </w:r>
          </w:p>
        </w:tc>
        <w:tc>
          <w:tcPr>
            <w:tcW w:w="709" w:type="dxa"/>
            <w:vAlign w:val="center"/>
          </w:tcPr>
          <w:p w:rsidR="001E0DCE" w:rsidRPr="00F56AC1" w:rsidRDefault="0027475F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1E0DCE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1E0DCE" w:rsidRPr="00F56AC1" w:rsidRDefault="001E0DCE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0DCE" w:rsidRPr="00F56AC1" w:rsidTr="003E397A">
        <w:tc>
          <w:tcPr>
            <w:tcW w:w="1100" w:type="dxa"/>
            <w:vMerge/>
            <w:vAlign w:val="center"/>
          </w:tcPr>
          <w:p w:rsidR="001E0DCE" w:rsidRPr="00F56AC1" w:rsidRDefault="001E0DCE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1E0DCE" w:rsidRPr="00F56AC1" w:rsidRDefault="001E0DCE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985" w:type="dxa"/>
          </w:tcPr>
          <w:p w:rsidR="001E0DCE" w:rsidRPr="00F56AC1" w:rsidRDefault="001E0DCE" w:rsidP="001E0DCE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1E0DCE" w:rsidRPr="00F56AC1" w:rsidRDefault="001E0DCE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E0DCE" w:rsidRPr="00F56AC1" w:rsidRDefault="0027475F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Long</w:t>
            </w:r>
          </w:p>
        </w:tc>
        <w:tc>
          <w:tcPr>
            <w:tcW w:w="2976" w:type="dxa"/>
            <w:vAlign w:val="center"/>
          </w:tcPr>
          <w:p w:rsidR="001E0DCE" w:rsidRPr="00F56AC1" w:rsidRDefault="001E0DCE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48A4" w:rsidRPr="00F56AC1" w:rsidTr="003E397A">
        <w:tc>
          <w:tcPr>
            <w:tcW w:w="1100" w:type="dxa"/>
            <w:vMerge w:val="restart"/>
            <w:vAlign w:val="center"/>
          </w:tcPr>
          <w:p w:rsidR="00DD48A4" w:rsidRPr="00F56AC1" w:rsidRDefault="00DD48A4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DD48A4" w:rsidRPr="00F56AC1" w:rsidRDefault="00DD48A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DD48A4" w:rsidRPr="00F56AC1" w:rsidRDefault="00DD48A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709" w:type="dxa"/>
            <w:vAlign w:val="center"/>
          </w:tcPr>
          <w:p w:rsidR="00DD48A4" w:rsidRPr="00F56AC1" w:rsidRDefault="00DD48A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D48A4" w:rsidRPr="00F56AC1" w:rsidRDefault="00DD48A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976" w:type="dxa"/>
            <w:vAlign w:val="center"/>
          </w:tcPr>
          <w:p w:rsidR="00DD48A4" w:rsidRPr="00F56AC1" w:rsidRDefault="00DD48A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3E397A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7473B7" w:rsidRPr="00F56AC1" w:rsidRDefault="001B3493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</w:t>
            </w:r>
            <w:r w:rsidR="00D27860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加密ID</w:t>
            </w:r>
          </w:p>
        </w:tc>
        <w:tc>
          <w:tcPr>
            <w:tcW w:w="1985" w:type="dxa"/>
            <w:vAlign w:val="center"/>
          </w:tcPr>
          <w:p w:rsidR="007473B7" w:rsidRPr="00F56AC1" w:rsidRDefault="00D02D9C" w:rsidP="00D02D9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</w:t>
            </w:r>
            <w:r w:rsidR="00C8586A"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709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3E397A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7473B7" w:rsidRPr="00F56AC1" w:rsidRDefault="00795BF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  <w:r w:rsidR="00D27860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内容</w:t>
            </w:r>
          </w:p>
        </w:tc>
        <w:tc>
          <w:tcPr>
            <w:tcW w:w="1985" w:type="dxa"/>
            <w:vAlign w:val="center"/>
          </w:tcPr>
          <w:p w:rsidR="007473B7" w:rsidRPr="00F56AC1" w:rsidRDefault="00D02D9C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orderContent</w:t>
            </w:r>
          </w:p>
        </w:tc>
        <w:tc>
          <w:tcPr>
            <w:tcW w:w="709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473B7" w:rsidRPr="00F56AC1" w:rsidRDefault="00FB09B6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139A9" w:rsidRPr="00F56AC1" w:rsidTr="003E397A">
        <w:tc>
          <w:tcPr>
            <w:tcW w:w="1100" w:type="dxa"/>
            <w:vMerge/>
            <w:vAlign w:val="center"/>
          </w:tcPr>
          <w:p w:rsidR="003139A9" w:rsidRPr="00F56AC1" w:rsidRDefault="003139A9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3139A9" w:rsidRPr="001E2F12" w:rsidRDefault="003139A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3139A9" w:rsidRPr="001E2F12" w:rsidRDefault="003139A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709" w:type="dxa"/>
            <w:vAlign w:val="center"/>
          </w:tcPr>
          <w:p w:rsidR="003139A9" w:rsidRPr="00F56AC1" w:rsidRDefault="003139A9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39A9" w:rsidRDefault="0038003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3139A9" w:rsidRPr="00F56AC1" w:rsidRDefault="003139A9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3139A9" w:rsidRPr="00F56AC1" w:rsidTr="003E397A">
        <w:tc>
          <w:tcPr>
            <w:tcW w:w="1100" w:type="dxa"/>
            <w:vMerge/>
            <w:vAlign w:val="center"/>
          </w:tcPr>
          <w:p w:rsidR="003139A9" w:rsidRPr="00F56AC1" w:rsidRDefault="003139A9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3139A9" w:rsidRPr="001E2F12" w:rsidRDefault="003139A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3139A9" w:rsidRPr="001E2F12" w:rsidRDefault="003139A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709" w:type="dxa"/>
            <w:vAlign w:val="center"/>
          </w:tcPr>
          <w:p w:rsidR="003139A9" w:rsidRPr="00F56AC1" w:rsidRDefault="003139A9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39A9" w:rsidRDefault="00380033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Double</w:t>
            </w:r>
          </w:p>
        </w:tc>
        <w:tc>
          <w:tcPr>
            <w:tcW w:w="2976" w:type="dxa"/>
            <w:vAlign w:val="center"/>
          </w:tcPr>
          <w:p w:rsidR="003139A9" w:rsidRPr="00F56AC1" w:rsidRDefault="003139A9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251E68" w:rsidRPr="00F56AC1" w:rsidTr="003E397A">
        <w:tc>
          <w:tcPr>
            <w:tcW w:w="1100" w:type="dxa"/>
            <w:vMerge/>
            <w:vAlign w:val="center"/>
          </w:tcPr>
          <w:p w:rsidR="00251E68" w:rsidRPr="00F56AC1" w:rsidRDefault="00251E68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251E68" w:rsidRPr="00F56AC1" w:rsidRDefault="00251E68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</w:p>
        </w:tc>
        <w:tc>
          <w:tcPr>
            <w:tcW w:w="1985" w:type="dxa"/>
            <w:vAlign w:val="center"/>
          </w:tcPr>
          <w:p w:rsidR="00251E68" w:rsidRPr="00F56AC1" w:rsidRDefault="00251E68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status</w:t>
            </w:r>
          </w:p>
        </w:tc>
        <w:tc>
          <w:tcPr>
            <w:tcW w:w="709" w:type="dxa"/>
            <w:vAlign w:val="center"/>
          </w:tcPr>
          <w:p w:rsidR="00251E68" w:rsidRPr="00F56AC1" w:rsidRDefault="00251E68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51E68" w:rsidRPr="00F56AC1" w:rsidRDefault="00380033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F278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已取消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1、提交成功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2、等待支付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3、已支付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4、商家确认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5、配送员赶往商家取餐(取餐中)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6、配送员已取餐（送餐中）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7、已送达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8、待评价</w:t>
            </w:r>
          </w:p>
          <w:p w:rsidR="00251E6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9、订单完成</w:t>
            </w:r>
          </w:p>
          <w:p w:rsidR="00D179DB" w:rsidRDefault="00D179DB" w:rsidP="00D179DB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10、退款中</w:t>
            </w:r>
          </w:p>
          <w:p w:rsidR="00D179DB" w:rsidRPr="0011208E" w:rsidRDefault="00D179DB" w:rsidP="00D179DB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11、已退款</w:t>
            </w:r>
          </w:p>
          <w:p w:rsidR="00251E68" w:rsidRPr="00AF2788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21、商户投诉用户（用户恶意下单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  <w:p w:rsidR="00251E68" w:rsidRPr="00B73C0F" w:rsidRDefault="00251E6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22、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用户投诉商户（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商家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诚信</w:t>
            </w:r>
            <w:r w:rsidRPr="00AF27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</w:tr>
      <w:tr w:rsidR="00AA3A18" w:rsidRPr="00F56AC1" w:rsidTr="003E397A">
        <w:tc>
          <w:tcPr>
            <w:tcW w:w="1100" w:type="dxa"/>
            <w:vMerge/>
            <w:vAlign w:val="center"/>
          </w:tcPr>
          <w:p w:rsidR="00AA3A18" w:rsidRPr="00F56AC1" w:rsidRDefault="00AA3A18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AA3A18" w:rsidRPr="00F56AC1" w:rsidRDefault="00AA3A18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订单状态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985" w:type="dxa"/>
          </w:tcPr>
          <w:p w:rsidR="00AA3A18" w:rsidRPr="00F56AC1" w:rsidRDefault="00AA3A18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orderStatusDateStr</w:t>
            </w:r>
          </w:p>
        </w:tc>
        <w:tc>
          <w:tcPr>
            <w:tcW w:w="709" w:type="dxa"/>
            <w:vAlign w:val="center"/>
          </w:tcPr>
          <w:p w:rsidR="00AA3A18" w:rsidRPr="00F56AC1" w:rsidRDefault="00AA3A18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A3A18" w:rsidRPr="00F56AC1" w:rsidRDefault="00AA3A1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976" w:type="dxa"/>
            <w:vAlign w:val="center"/>
          </w:tcPr>
          <w:p w:rsidR="00AA3A18" w:rsidRPr="00F56AC1" w:rsidRDefault="00AA3A18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A3A18" w:rsidRPr="00F56AC1" w:rsidTr="00C04CE1">
        <w:tc>
          <w:tcPr>
            <w:tcW w:w="9747" w:type="dxa"/>
            <w:gridSpan w:val="6"/>
            <w:vAlign w:val="center"/>
          </w:tcPr>
          <w:p w:rsidR="00AA3A18" w:rsidRPr="00F56AC1" w:rsidRDefault="00AA3A18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C82F03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C94753" w:rsidRPr="00C94753" w:rsidRDefault="00C94753" w:rsidP="00C94753">
      <w:pPr>
        <w:pStyle w:val="ab"/>
        <w:keepNext/>
        <w:keepLines/>
        <w:numPr>
          <w:ilvl w:val="1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196" w:name="_Toc419144211"/>
      <w:bookmarkStart w:id="197" w:name="_Toc419543489"/>
      <w:bookmarkStart w:id="198" w:name="_Toc419832233"/>
      <w:bookmarkStart w:id="199" w:name="_Toc422743189"/>
      <w:bookmarkEnd w:id="196"/>
      <w:bookmarkEnd w:id="197"/>
      <w:bookmarkEnd w:id="198"/>
      <w:bookmarkEnd w:id="199"/>
    </w:p>
    <w:p w:rsidR="00C94753" w:rsidRPr="00C94753" w:rsidRDefault="00C94753" w:rsidP="00C94753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00" w:name="_Toc419543490"/>
      <w:bookmarkStart w:id="201" w:name="_Toc419832234"/>
      <w:bookmarkStart w:id="202" w:name="_Toc422743190"/>
      <w:bookmarkEnd w:id="200"/>
      <w:bookmarkEnd w:id="201"/>
      <w:bookmarkEnd w:id="202"/>
    </w:p>
    <w:p w:rsidR="00C94753" w:rsidRPr="00C94753" w:rsidRDefault="00C94753" w:rsidP="00C94753">
      <w:pPr>
        <w:pStyle w:val="ab"/>
        <w:keepNext/>
        <w:keepLines/>
        <w:numPr>
          <w:ilvl w:val="2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03" w:name="_Toc419543491"/>
      <w:bookmarkStart w:id="204" w:name="_Toc419832235"/>
      <w:bookmarkStart w:id="205" w:name="_Toc422743191"/>
      <w:bookmarkEnd w:id="203"/>
      <w:bookmarkEnd w:id="204"/>
      <w:bookmarkEnd w:id="205"/>
    </w:p>
    <w:p w:rsidR="007473B7" w:rsidRPr="00F56AC1" w:rsidRDefault="00211469" w:rsidP="00C94753">
      <w:pPr>
        <w:pStyle w:val="3"/>
        <w:numPr>
          <w:ilvl w:val="2"/>
          <w:numId w:val="32"/>
        </w:numPr>
        <w:ind w:firstLineChars="0"/>
      </w:pPr>
      <w:bookmarkStart w:id="206" w:name="_Toc422743192"/>
      <w:r>
        <w:rPr>
          <w:rFonts w:hint="eastAsia"/>
        </w:rPr>
        <w:t>订单详情</w:t>
      </w:r>
      <w:bookmarkEnd w:id="206"/>
    </w:p>
    <w:p w:rsidR="007473B7" w:rsidRPr="00F56AC1" w:rsidRDefault="007473B7" w:rsidP="00A60AA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A60AA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6A67E0">
        <w:rPr>
          <w:rFonts w:ascii="微软雅黑" w:eastAsia="微软雅黑" w:hAnsi="微软雅黑" w:cs="宋体" w:hint="eastAsia"/>
        </w:rPr>
        <w:t>getM</w:t>
      </w:r>
      <w:r w:rsidR="006A67E0" w:rsidRPr="00F56AC1">
        <w:rPr>
          <w:rFonts w:ascii="微软雅黑" w:eastAsia="微软雅黑" w:hAnsi="微软雅黑" w:cs="宋体"/>
        </w:rPr>
        <w:t>yOrder</w:t>
      </w:r>
      <w:r w:rsidR="00DF1968">
        <w:rPr>
          <w:rFonts w:ascii="微软雅黑" w:eastAsia="微软雅黑" w:hAnsi="微软雅黑" w:cs="宋体" w:hint="eastAsia"/>
        </w:rPr>
        <w:t>DetailsForUser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A60AA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850"/>
        <w:gridCol w:w="1559"/>
        <w:gridCol w:w="2835"/>
      </w:tblGrid>
      <w:tr w:rsidR="007473B7" w:rsidRPr="00F56AC1" w:rsidTr="00501B39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AF4506" w:rsidRPr="00F56AC1" w:rsidTr="00C47E8C">
        <w:tc>
          <w:tcPr>
            <w:tcW w:w="1100" w:type="dxa"/>
            <w:vMerge w:val="restart"/>
            <w:vAlign w:val="center"/>
          </w:tcPr>
          <w:p w:rsidR="00AF4506" w:rsidRPr="00F56AC1" w:rsidRDefault="00AF4506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702" w:type="dxa"/>
            <w:vAlign w:val="center"/>
          </w:tcPr>
          <w:p w:rsidR="00AF4506" w:rsidRPr="00F56AC1" w:rsidRDefault="00AF4506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AF4506" w:rsidRPr="00F56AC1" w:rsidRDefault="00AF4506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AF4506" w:rsidRPr="00F56AC1" w:rsidRDefault="00AF4506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AF4506" w:rsidRPr="00F56AC1" w:rsidRDefault="00F577B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AF4506" w:rsidRPr="00F56AC1" w:rsidRDefault="00AF4506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F4506" w:rsidRPr="00F56AC1" w:rsidTr="00C47E8C">
        <w:tc>
          <w:tcPr>
            <w:tcW w:w="1100" w:type="dxa"/>
            <w:vMerge/>
            <w:vAlign w:val="center"/>
          </w:tcPr>
          <w:p w:rsidR="00AF4506" w:rsidRPr="00F56AC1" w:rsidRDefault="00AF4506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AF4506" w:rsidRDefault="00AF4506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701" w:type="dxa"/>
          </w:tcPr>
          <w:p w:rsidR="00AF4506" w:rsidRPr="00673CB7" w:rsidRDefault="00AF4506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orderToken</w:t>
            </w:r>
          </w:p>
        </w:tc>
        <w:tc>
          <w:tcPr>
            <w:tcW w:w="850" w:type="dxa"/>
            <w:vAlign w:val="center"/>
          </w:tcPr>
          <w:p w:rsidR="00AF4506" w:rsidRPr="00F56AC1" w:rsidRDefault="00AF4506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AF4506" w:rsidRPr="00F56AC1" w:rsidRDefault="00F577B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AF4506" w:rsidRPr="00F56AC1" w:rsidRDefault="00AF4506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 w:val="restart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C43325" w:rsidRPr="00F56AC1" w:rsidRDefault="00C43325" w:rsidP="00A70909">
            <w:pPr>
              <w:ind w:firstLine="8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701" w:type="dxa"/>
          </w:tcPr>
          <w:p w:rsidR="00C43325" w:rsidRPr="00F56AC1" w:rsidRDefault="00E102F6" w:rsidP="00E102F6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orderToken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商户加密ID</w:t>
            </w:r>
          </w:p>
        </w:tc>
        <w:tc>
          <w:tcPr>
            <w:tcW w:w="1701" w:type="dxa"/>
          </w:tcPr>
          <w:p w:rsidR="00C43325" w:rsidRPr="00673CB7" w:rsidRDefault="00C43325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4975BE">
            <w:pPr>
              <w:ind w:firstLine="8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ame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商户电话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B56FC8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订单金额（优惠后）</w:t>
            </w:r>
          </w:p>
        </w:tc>
        <w:tc>
          <w:tcPr>
            <w:tcW w:w="1701" w:type="dxa"/>
          </w:tcPr>
          <w:p w:rsidR="00C43325" w:rsidRPr="00F56AC1" w:rsidRDefault="00C43325" w:rsidP="000273D4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oldOrderPrice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优惠金额（已优惠）</w:t>
            </w:r>
          </w:p>
        </w:tc>
        <w:tc>
          <w:tcPr>
            <w:tcW w:w="1701" w:type="dxa"/>
          </w:tcPr>
          <w:p w:rsidR="00C43325" w:rsidRPr="00F56AC1" w:rsidRDefault="00C43325" w:rsidP="00862F08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newOrderPrice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配送费</w:t>
            </w:r>
            <w:proofErr w:type="gramEnd"/>
          </w:p>
        </w:tc>
        <w:tc>
          <w:tcPr>
            <w:tcW w:w="1701" w:type="dxa"/>
            <w:vAlign w:val="center"/>
          </w:tcPr>
          <w:p w:rsidR="00C43325" w:rsidRPr="00F56AC1" w:rsidRDefault="00C43325" w:rsidP="00320F17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餐盒费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015285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foodBoxPrice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代金券金额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couponValue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送餐联系人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D327D6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送餐联系人性别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送餐电话</w:t>
            </w:r>
          </w:p>
        </w:tc>
        <w:tc>
          <w:tcPr>
            <w:tcW w:w="1701" w:type="dxa"/>
            <w:vAlign w:val="center"/>
          </w:tcPr>
          <w:p w:rsidR="00C43325" w:rsidRPr="00F56AC1" w:rsidRDefault="00C43325" w:rsidP="00D327D6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送餐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地址</w:t>
            </w:r>
          </w:p>
        </w:tc>
        <w:tc>
          <w:tcPr>
            <w:tcW w:w="1701" w:type="dxa"/>
          </w:tcPr>
          <w:p w:rsidR="00C43325" w:rsidRPr="00F56AC1" w:rsidRDefault="00C4332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支付方式</w:t>
            </w:r>
          </w:p>
        </w:tc>
        <w:tc>
          <w:tcPr>
            <w:tcW w:w="1701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配送商家</w:t>
            </w:r>
          </w:p>
        </w:tc>
        <w:tc>
          <w:tcPr>
            <w:tcW w:w="1701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deliveryType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D4111" w:rsidRPr="00F56AC1" w:rsidTr="00C47E8C">
        <w:tc>
          <w:tcPr>
            <w:tcW w:w="1100" w:type="dxa"/>
            <w:vMerge/>
            <w:vAlign w:val="center"/>
          </w:tcPr>
          <w:p w:rsidR="000D4111" w:rsidRPr="00F56AC1" w:rsidRDefault="000D4111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0D4111" w:rsidRDefault="000D4111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订单时间</w:t>
            </w:r>
          </w:p>
        </w:tc>
        <w:tc>
          <w:tcPr>
            <w:tcW w:w="1701" w:type="dxa"/>
          </w:tcPr>
          <w:p w:rsidR="000D4111" w:rsidRDefault="000D4111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insertDateTimeStr</w:t>
            </w:r>
          </w:p>
        </w:tc>
        <w:tc>
          <w:tcPr>
            <w:tcW w:w="850" w:type="dxa"/>
            <w:vAlign w:val="center"/>
          </w:tcPr>
          <w:p w:rsidR="000D4111" w:rsidRPr="00F56AC1" w:rsidRDefault="000D4111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0D4111" w:rsidRDefault="000D4111" w:rsidP="00421A80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0D4111" w:rsidRPr="00F56AC1" w:rsidRDefault="000D4111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期望送达时间</w:t>
            </w:r>
          </w:p>
        </w:tc>
        <w:tc>
          <w:tcPr>
            <w:tcW w:w="1701" w:type="dxa"/>
          </w:tcPr>
          <w:p w:rsidR="00C43325" w:rsidRPr="00F56AC1" w:rsidRDefault="00C43325" w:rsidP="00781ABA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requestDeliveryDateTimeStr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用户备注信息</w:t>
            </w:r>
          </w:p>
        </w:tc>
        <w:tc>
          <w:tcPr>
            <w:tcW w:w="1701" w:type="dxa"/>
          </w:tcPr>
          <w:p w:rsidR="00C43325" w:rsidRPr="00076B91" w:rsidRDefault="00C43325" w:rsidP="007A4E07">
            <w:pPr>
              <w:ind w:firstLine="9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userNote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C43325" w:rsidRDefault="00C43325" w:rsidP="0074176F">
            <w:pPr>
              <w:ind w:firstLine="80"/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商家</w:t>
            </w:r>
            <w:r w:rsidRPr="00DD1EDF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备注信息</w:t>
            </w:r>
          </w:p>
        </w:tc>
        <w:tc>
          <w:tcPr>
            <w:tcW w:w="1701" w:type="dxa"/>
          </w:tcPr>
          <w:p w:rsidR="00C43325" w:rsidRPr="00076B91" w:rsidRDefault="00C43325" w:rsidP="00C47E8C">
            <w:pPr>
              <w:ind w:firstLine="9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merchantNote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A82D12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4176F" w:rsidRPr="00F56AC1" w:rsidTr="00C47E8C">
        <w:tc>
          <w:tcPr>
            <w:tcW w:w="1100" w:type="dxa"/>
            <w:vMerge/>
            <w:vAlign w:val="center"/>
          </w:tcPr>
          <w:p w:rsidR="0074176F" w:rsidRPr="00F56AC1" w:rsidRDefault="0074176F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74176F" w:rsidRPr="00F56AC1" w:rsidRDefault="0074176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菜品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列表</w:t>
            </w:r>
          </w:p>
        </w:tc>
        <w:tc>
          <w:tcPr>
            <w:tcW w:w="1701" w:type="dxa"/>
            <w:vAlign w:val="center"/>
          </w:tcPr>
          <w:p w:rsidR="0074176F" w:rsidRPr="00F56AC1" w:rsidRDefault="007417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74176F" w:rsidRPr="00F56AC1" w:rsidRDefault="0074176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74176F" w:rsidRPr="00F56AC1" w:rsidRDefault="0074176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2835" w:type="dxa"/>
          </w:tcPr>
          <w:p w:rsidR="0074176F" w:rsidRPr="00F56AC1" w:rsidRDefault="000E0647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一级列表</w:t>
            </w: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菜品加密ID</w:t>
            </w:r>
          </w:p>
        </w:tc>
        <w:tc>
          <w:tcPr>
            <w:tcW w:w="1701" w:type="dxa"/>
          </w:tcPr>
          <w:p w:rsidR="00C43325" w:rsidRPr="00F56AC1" w:rsidRDefault="00C43325" w:rsidP="00026E15">
            <w:pPr>
              <w:ind w:firstLine="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CE7FF6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菜品名称</w:t>
            </w:r>
          </w:p>
        </w:tc>
        <w:tc>
          <w:tcPr>
            <w:tcW w:w="1701" w:type="dxa"/>
          </w:tcPr>
          <w:p w:rsidR="00C43325" w:rsidRPr="00F56AC1" w:rsidRDefault="00C43325" w:rsidP="00026E15">
            <w:pPr>
              <w:ind w:firstLine="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CE7FF6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C43325" w:rsidRPr="00F56AC1" w:rsidRDefault="00C43325" w:rsidP="00A2100B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菜品单价(优惠后)</w:t>
            </w:r>
          </w:p>
        </w:tc>
        <w:tc>
          <w:tcPr>
            <w:tcW w:w="1701" w:type="dxa"/>
          </w:tcPr>
          <w:p w:rsidR="00C43325" w:rsidRPr="00F56AC1" w:rsidRDefault="00C43325" w:rsidP="00136717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preferentialPrice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CE7FF6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实际成交价</w:t>
            </w: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菜品原价(优惠前)</w:t>
            </w:r>
          </w:p>
        </w:tc>
        <w:tc>
          <w:tcPr>
            <w:tcW w:w="1701" w:type="dxa"/>
          </w:tcPr>
          <w:p w:rsidR="00C43325" w:rsidRPr="00F56AC1" w:rsidRDefault="00C43325" w:rsidP="00C47E8C">
            <w:pPr>
              <w:ind w:firstLineChars="27" w:firstLine="4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primePrice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CE7FF6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43325" w:rsidRPr="00F56AC1" w:rsidTr="00C47E8C">
        <w:tc>
          <w:tcPr>
            <w:tcW w:w="1100" w:type="dxa"/>
            <w:vMerge/>
            <w:vAlign w:val="center"/>
          </w:tcPr>
          <w:p w:rsidR="00C43325" w:rsidRPr="00F56AC1" w:rsidRDefault="00C43325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C43325" w:rsidRPr="00F56AC1" w:rsidRDefault="00C43325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数量</w:t>
            </w:r>
          </w:p>
        </w:tc>
        <w:tc>
          <w:tcPr>
            <w:tcW w:w="1701" w:type="dxa"/>
          </w:tcPr>
          <w:p w:rsidR="00C43325" w:rsidRPr="00F56AC1" w:rsidRDefault="00C43325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50" w:type="dxa"/>
            <w:vAlign w:val="center"/>
          </w:tcPr>
          <w:p w:rsidR="00C43325" w:rsidRPr="00F56AC1" w:rsidRDefault="00C4332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C43325" w:rsidRDefault="00C43325" w:rsidP="00C43325">
            <w:pPr>
              <w:ind w:firstLine="80"/>
            </w:pPr>
            <w:r w:rsidRPr="00CE7FF6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2835" w:type="dxa"/>
          </w:tcPr>
          <w:p w:rsidR="00C43325" w:rsidRPr="00F56AC1" w:rsidRDefault="00C43325" w:rsidP="007A4E07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473B7" w:rsidRPr="00F56AC1" w:rsidRDefault="0066085A" w:rsidP="003C0D42">
      <w:pPr>
        <w:pStyle w:val="3"/>
        <w:numPr>
          <w:ilvl w:val="2"/>
          <w:numId w:val="32"/>
        </w:numPr>
        <w:ind w:firstLineChars="0"/>
      </w:pPr>
      <w:bookmarkStart w:id="207" w:name="_Toc422743193"/>
      <w:r>
        <w:rPr>
          <w:rFonts w:hint="eastAsia"/>
        </w:rPr>
        <w:t>生成订单</w:t>
      </w:r>
      <w:r>
        <w:rPr>
          <w:rFonts w:hint="eastAsia"/>
        </w:rPr>
        <w:t>(</w:t>
      </w:r>
      <w:r w:rsidR="006F7DEB">
        <w:rPr>
          <w:rFonts w:hint="eastAsia"/>
        </w:rPr>
        <w:t>下订单</w:t>
      </w:r>
      <w:r>
        <w:rPr>
          <w:rFonts w:hint="eastAsia"/>
        </w:rPr>
        <w:t>)</w:t>
      </w:r>
      <w:bookmarkEnd w:id="207"/>
    </w:p>
    <w:p w:rsidR="007473B7" w:rsidRPr="00F56AC1" w:rsidRDefault="007473B7" w:rsidP="003121E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3121E6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generateOrder.action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702"/>
        <w:gridCol w:w="1701"/>
        <w:gridCol w:w="850"/>
        <w:gridCol w:w="1559"/>
        <w:gridCol w:w="2835"/>
      </w:tblGrid>
      <w:tr w:rsidR="00562700" w:rsidRPr="00F56AC1" w:rsidTr="00C47E8C">
        <w:tc>
          <w:tcPr>
            <w:tcW w:w="1100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562700" w:rsidRPr="00F56AC1" w:rsidRDefault="00562700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0832BD" w:rsidRPr="00F56AC1" w:rsidTr="00C47E8C">
        <w:tc>
          <w:tcPr>
            <w:tcW w:w="1100" w:type="dxa"/>
            <w:vMerge w:val="restart"/>
            <w:vAlign w:val="center"/>
          </w:tcPr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0832BD" w:rsidRPr="00F56AC1" w:rsidRDefault="000832BD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0832BD" w:rsidRPr="00F56AC1" w:rsidRDefault="000832BD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850" w:type="dxa"/>
          </w:tcPr>
          <w:p w:rsidR="000832BD" w:rsidRDefault="000832BD" w:rsidP="000832BD">
            <w:pPr>
              <w:ind w:firstLine="90"/>
            </w:pPr>
            <w:r w:rsidRPr="00315A6A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0832BD" w:rsidRPr="003F0639" w:rsidRDefault="00083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32BD" w:rsidRPr="00F56AC1" w:rsidRDefault="00083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832BD" w:rsidRPr="00F56AC1" w:rsidTr="00C47E8C">
        <w:tc>
          <w:tcPr>
            <w:tcW w:w="1100" w:type="dxa"/>
            <w:vMerge/>
            <w:vAlign w:val="center"/>
          </w:tcPr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商户加密ID</w:t>
            </w:r>
          </w:p>
        </w:tc>
        <w:tc>
          <w:tcPr>
            <w:tcW w:w="1701" w:type="dxa"/>
          </w:tcPr>
          <w:p w:rsidR="000832BD" w:rsidRPr="00673CB7" w:rsidRDefault="000832BD" w:rsidP="00C47E8C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merchantToken</w:t>
            </w:r>
          </w:p>
        </w:tc>
        <w:tc>
          <w:tcPr>
            <w:tcW w:w="850" w:type="dxa"/>
          </w:tcPr>
          <w:p w:rsidR="000832BD" w:rsidRDefault="000832BD" w:rsidP="000832BD">
            <w:pPr>
              <w:ind w:firstLine="90"/>
            </w:pPr>
            <w:r w:rsidRPr="00315A6A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0832BD" w:rsidRPr="003F0639" w:rsidRDefault="000832BD" w:rsidP="003F0639">
            <w:pPr>
              <w:ind w:firstLine="90"/>
              <w:rPr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32BD" w:rsidRPr="00F56AC1" w:rsidRDefault="000832B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E0508" w:rsidRPr="00F56AC1" w:rsidTr="00C47E8C">
        <w:tc>
          <w:tcPr>
            <w:tcW w:w="1100" w:type="dxa"/>
            <w:vMerge/>
            <w:vAlign w:val="center"/>
          </w:tcPr>
          <w:p w:rsidR="00DE0508" w:rsidRPr="00F56AC1" w:rsidRDefault="00DE050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E0508" w:rsidRDefault="00DE05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代金券加密ID</w:t>
            </w:r>
          </w:p>
        </w:tc>
        <w:tc>
          <w:tcPr>
            <w:tcW w:w="1701" w:type="dxa"/>
          </w:tcPr>
          <w:p w:rsidR="00DE0508" w:rsidRDefault="00DE0508" w:rsidP="00DF5CF6">
            <w:pPr>
              <w:ind w:firstLine="90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couponToken</w:t>
            </w:r>
          </w:p>
        </w:tc>
        <w:tc>
          <w:tcPr>
            <w:tcW w:w="850" w:type="dxa"/>
            <w:vAlign w:val="center"/>
          </w:tcPr>
          <w:p w:rsidR="00DE0508" w:rsidRPr="00F56AC1" w:rsidRDefault="00DE05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DE0508" w:rsidRPr="003F0639" w:rsidRDefault="00DE0508" w:rsidP="003F0639">
            <w:pPr>
              <w:ind w:firstLine="90"/>
              <w:rPr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DE0508" w:rsidRPr="00F56AC1" w:rsidRDefault="00DE050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E0508" w:rsidRPr="00F56AC1" w:rsidTr="00C47E8C">
        <w:tc>
          <w:tcPr>
            <w:tcW w:w="1100" w:type="dxa"/>
            <w:vMerge/>
            <w:vAlign w:val="center"/>
          </w:tcPr>
          <w:p w:rsidR="00DE0508" w:rsidRPr="00F56AC1" w:rsidRDefault="00DE050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E0508" w:rsidRDefault="00DE05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送餐地址加密ID</w:t>
            </w:r>
          </w:p>
        </w:tc>
        <w:tc>
          <w:tcPr>
            <w:tcW w:w="1701" w:type="dxa"/>
          </w:tcPr>
          <w:p w:rsidR="00DE0508" w:rsidRDefault="00DE0508" w:rsidP="00DF5CF6">
            <w:pPr>
              <w:ind w:firstLine="90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deliveryToken</w:t>
            </w:r>
          </w:p>
        </w:tc>
        <w:tc>
          <w:tcPr>
            <w:tcW w:w="850" w:type="dxa"/>
            <w:vAlign w:val="center"/>
          </w:tcPr>
          <w:p w:rsidR="00DE0508" w:rsidRPr="00F56AC1" w:rsidRDefault="000832BD" w:rsidP="000832BD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DE0508" w:rsidRPr="003F0639" w:rsidRDefault="00DE0508" w:rsidP="003F0639">
            <w:pPr>
              <w:ind w:firstLine="90"/>
              <w:rPr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DE0508" w:rsidRPr="00F56AC1" w:rsidRDefault="00DE050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E0508" w:rsidRPr="00F56AC1" w:rsidTr="00C47E8C">
        <w:tc>
          <w:tcPr>
            <w:tcW w:w="1100" w:type="dxa"/>
            <w:vMerge/>
            <w:vAlign w:val="center"/>
          </w:tcPr>
          <w:p w:rsidR="00DE0508" w:rsidRPr="00F56AC1" w:rsidRDefault="00DE050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E0508" w:rsidRPr="00F56AC1" w:rsidRDefault="00DE05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支付方式</w:t>
            </w:r>
          </w:p>
        </w:tc>
        <w:tc>
          <w:tcPr>
            <w:tcW w:w="1701" w:type="dxa"/>
          </w:tcPr>
          <w:p w:rsidR="00DE0508" w:rsidRPr="00F56AC1" w:rsidRDefault="00DE050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850" w:type="dxa"/>
            <w:vAlign w:val="center"/>
          </w:tcPr>
          <w:p w:rsidR="00DE0508" w:rsidRPr="00F56AC1" w:rsidRDefault="008269D5" w:rsidP="008269D5">
            <w:pPr>
              <w:wordWrap w:val="0"/>
              <w:ind w:firstLine="9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:rsidR="00DE0508" w:rsidRPr="003F0639" w:rsidRDefault="00351FA5" w:rsidP="003F0639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DE0508" w:rsidRPr="00F56AC1" w:rsidRDefault="00B3165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="00DE050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餐到付款、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="00DE050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在线支付</w:t>
            </w: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配送商家</w:t>
            </w:r>
          </w:p>
        </w:tc>
        <w:tc>
          <w:tcPr>
            <w:tcW w:w="1701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deliveryType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D21482" w:rsidRPr="003F0639" w:rsidRDefault="0028420E" w:rsidP="003F0639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D21482" w:rsidRDefault="00D21482" w:rsidP="00D21482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1商家配送、2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宅家配送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优惠方式</w:t>
            </w:r>
          </w:p>
        </w:tc>
        <w:tc>
          <w:tcPr>
            <w:tcW w:w="1701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discountType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D21482" w:rsidRPr="003F0639" w:rsidRDefault="00D21482" w:rsidP="003F0639">
            <w:pPr>
              <w:ind w:firstLine="9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D21482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0不优惠、</w:t>
            </w:r>
          </w:p>
          <w:p w:rsidR="00D21482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1新、2免、3折、4赠</w:t>
            </w: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期望送达时间</w:t>
            </w:r>
          </w:p>
        </w:tc>
        <w:tc>
          <w:tcPr>
            <w:tcW w:w="1701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requestDeliveryDateTimeStr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D21482" w:rsidRPr="003F0639" w:rsidRDefault="00D21482" w:rsidP="003F0639">
            <w:pPr>
              <w:ind w:firstLine="90"/>
              <w:rPr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格式：2015-06-01 12:45:00</w:t>
            </w: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备注信息</w:t>
            </w:r>
          </w:p>
        </w:tc>
        <w:tc>
          <w:tcPr>
            <w:tcW w:w="1701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userNote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D21482" w:rsidRPr="003F0639" w:rsidRDefault="00D21482" w:rsidP="003F0639">
            <w:pPr>
              <w:ind w:firstLine="90"/>
              <w:rPr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菜品加密ID</w:t>
            </w:r>
          </w:p>
        </w:tc>
        <w:tc>
          <w:tcPr>
            <w:tcW w:w="1701" w:type="dxa"/>
          </w:tcPr>
          <w:p w:rsidR="00D21482" w:rsidRPr="00F56AC1" w:rsidRDefault="00D21482" w:rsidP="008B7A18">
            <w:pPr>
              <w:ind w:firstLine="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D21482" w:rsidRPr="003F0639" w:rsidRDefault="00D21482" w:rsidP="008B7A18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  <w:r w:rsidRPr="003F0639">
              <w:rPr>
                <w:rFonts w:ascii="微软雅黑" w:eastAsia="微软雅黑" w:hAnsi="微软雅黑" w:cs="微软雅黑" w:hint="eastAsia"/>
                <w:sz w:val="18"/>
                <w:szCs w:val="18"/>
              </w:rPr>
              <w:t>[]</w:t>
            </w:r>
          </w:p>
        </w:tc>
        <w:tc>
          <w:tcPr>
            <w:tcW w:w="2835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数组</w:t>
            </w:r>
          </w:p>
        </w:tc>
      </w:tr>
      <w:tr w:rsidR="00D21482" w:rsidRPr="00F56AC1" w:rsidTr="00C47E8C">
        <w:tc>
          <w:tcPr>
            <w:tcW w:w="1100" w:type="dxa"/>
            <w:vMerge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:rsidR="00D21482" w:rsidRPr="00F56AC1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数量</w:t>
            </w:r>
          </w:p>
        </w:tc>
        <w:tc>
          <w:tcPr>
            <w:tcW w:w="1701" w:type="dxa"/>
            <w:vAlign w:val="center"/>
          </w:tcPr>
          <w:p w:rsidR="00D21482" w:rsidRPr="00F56AC1" w:rsidRDefault="00D2148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amount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D21482" w:rsidRPr="003F0639" w:rsidRDefault="00D14D4C" w:rsidP="00C248E2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  <w:r w:rsidR="00D21482" w:rsidRPr="003F0639">
              <w:rPr>
                <w:rFonts w:ascii="微软雅黑" w:eastAsia="微软雅黑" w:hAnsi="微软雅黑" w:cs="微软雅黑" w:hint="eastAsia"/>
                <w:sz w:val="18"/>
                <w:szCs w:val="18"/>
              </w:rPr>
              <w:t>[]</w:t>
            </w:r>
          </w:p>
        </w:tc>
        <w:tc>
          <w:tcPr>
            <w:tcW w:w="2835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数组</w:t>
            </w:r>
          </w:p>
        </w:tc>
      </w:tr>
      <w:tr w:rsidR="00D21482" w:rsidRPr="00F56AC1" w:rsidTr="00C47E8C">
        <w:tc>
          <w:tcPr>
            <w:tcW w:w="1100" w:type="dxa"/>
            <w:vAlign w:val="center"/>
          </w:tcPr>
          <w:p w:rsidR="00D21482" w:rsidRPr="00F56AC1" w:rsidRDefault="00D2148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702" w:type="dxa"/>
            <w:vAlign w:val="center"/>
          </w:tcPr>
          <w:p w:rsidR="00D21482" w:rsidRDefault="00D2148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701" w:type="dxa"/>
            <w:vAlign w:val="center"/>
          </w:tcPr>
          <w:p w:rsidR="00D21482" w:rsidRPr="00F56AC1" w:rsidRDefault="00D2148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850" w:type="dxa"/>
            <w:vAlign w:val="center"/>
          </w:tcPr>
          <w:p w:rsidR="00D21482" w:rsidRPr="00F56AC1" w:rsidRDefault="00D2148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D21482" w:rsidRPr="003F0639" w:rsidRDefault="00D21482" w:rsidP="005E3DDF">
            <w:pPr>
              <w:ind w:firstLine="9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3F0639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</w:tcPr>
          <w:p w:rsidR="00D21482" w:rsidRPr="00F56AC1" w:rsidRDefault="00D21482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473B7" w:rsidRPr="00F56AC1" w:rsidRDefault="007473B7" w:rsidP="003121E6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473B7" w:rsidRPr="00F56AC1" w:rsidRDefault="007473B7" w:rsidP="003C0D42">
      <w:pPr>
        <w:pStyle w:val="3"/>
        <w:numPr>
          <w:ilvl w:val="2"/>
          <w:numId w:val="32"/>
        </w:numPr>
        <w:ind w:firstLineChars="0"/>
      </w:pPr>
      <w:bookmarkStart w:id="208" w:name="_Toc422743194"/>
      <w:r w:rsidRPr="00F56AC1">
        <w:rPr>
          <w:rFonts w:hint="eastAsia"/>
        </w:rPr>
        <w:t>取消</w:t>
      </w:r>
      <w:r w:rsidR="00E7681E">
        <w:rPr>
          <w:rFonts w:hint="eastAsia"/>
        </w:rPr>
        <w:t>订单</w:t>
      </w:r>
      <w:bookmarkEnd w:id="208"/>
    </w:p>
    <w:p w:rsidR="007473B7" w:rsidRPr="00F56AC1" w:rsidRDefault="007473B7" w:rsidP="00FD56B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FD56B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cancelOrder.action</w:t>
      </w:r>
    </w:p>
    <w:p w:rsidR="007473B7" w:rsidRPr="00F56AC1" w:rsidRDefault="007473B7" w:rsidP="00FD56B4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559"/>
        <w:gridCol w:w="1276"/>
        <w:gridCol w:w="1559"/>
        <w:gridCol w:w="2835"/>
      </w:tblGrid>
      <w:tr w:rsidR="007473B7" w:rsidRPr="00F56AC1" w:rsidTr="00877FA6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6329DC" w:rsidRPr="00F56AC1" w:rsidTr="00877FA6">
        <w:tc>
          <w:tcPr>
            <w:tcW w:w="1100" w:type="dxa"/>
            <w:vMerge w:val="restart"/>
            <w:vAlign w:val="center"/>
          </w:tcPr>
          <w:p w:rsidR="006329DC" w:rsidRPr="00F56AC1" w:rsidRDefault="006329DC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6329DC" w:rsidRPr="00F56AC1" w:rsidRDefault="006329D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559" w:type="dxa"/>
            <w:vAlign w:val="center"/>
          </w:tcPr>
          <w:p w:rsidR="006329DC" w:rsidRPr="00F56AC1" w:rsidRDefault="006329DC" w:rsidP="0021065C">
            <w:pPr>
              <w:ind w:firstLineChars="31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1276" w:type="dxa"/>
            <w:vAlign w:val="center"/>
          </w:tcPr>
          <w:p w:rsidR="006329DC" w:rsidRPr="00F56AC1" w:rsidRDefault="006329DC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6329DC" w:rsidRPr="00F56AC1" w:rsidRDefault="006329DC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6329DC" w:rsidRPr="00F56AC1" w:rsidRDefault="006329DC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329DC" w:rsidRPr="00F56AC1" w:rsidTr="00C47E8C">
        <w:tc>
          <w:tcPr>
            <w:tcW w:w="1100" w:type="dxa"/>
            <w:vMerge/>
            <w:vAlign w:val="center"/>
          </w:tcPr>
          <w:p w:rsidR="006329DC" w:rsidRPr="00F56AC1" w:rsidRDefault="006329DC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329DC" w:rsidRDefault="006329D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559" w:type="dxa"/>
            <w:vAlign w:val="center"/>
          </w:tcPr>
          <w:p w:rsidR="006329DC" w:rsidRPr="00F56AC1" w:rsidRDefault="006329DC" w:rsidP="0021065C">
            <w:pPr>
              <w:ind w:firstLineChars="27" w:firstLine="43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1276" w:type="dxa"/>
            <w:vAlign w:val="center"/>
          </w:tcPr>
          <w:p w:rsidR="006329DC" w:rsidRPr="00F56AC1" w:rsidRDefault="006329DC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6329DC" w:rsidRPr="00F56AC1" w:rsidRDefault="006329DC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6329DC" w:rsidRPr="00F56AC1" w:rsidRDefault="006329DC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8420B" w:rsidRPr="00F56AC1" w:rsidTr="00C47E8C">
        <w:tc>
          <w:tcPr>
            <w:tcW w:w="1100" w:type="dxa"/>
            <w:vMerge/>
            <w:vAlign w:val="center"/>
          </w:tcPr>
          <w:p w:rsidR="0088420B" w:rsidRPr="00F56AC1" w:rsidRDefault="0088420B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8420B" w:rsidRDefault="0088420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描述</w:t>
            </w:r>
          </w:p>
        </w:tc>
        <w:tc>
          <w:tcPr>
            <w:tcW w:w="1559" w:type="dxa"/>
            <w:vAlign w:val="center"/>
          </w:tcPr>
          <w:p w:rsidR="0088420B" w:rsidRDefault="0088420B" w:rsidP="0021065C">
            <w:pPr>
              <w:ind w:firstLineChars="27" w:firstLine="43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note</w:t>
            </w:r>
          </w:p>
        </w:tc>
        <w:tc>
          <w:tcPr>
            <w:tcW w:w="1276" w:type="dxa"/>
            <w:vAlign w:val="center"/>
          </w:tcPr>
          <w:p w:rsidR="0088420B" w:rsidRPr="00F56AC1" w:rsidRDefault="0088420B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8420B" w:rsidRPr="00F56AC1" w:rsidRDefault="0088420B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88420B" w:rsidRPr="00F56AC1" w:rsidRDefault="0088420B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877FA6">
        <w:tc>
          <w:tcPr>
            <w:tcW w:w="1100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473B7" w:rsidRPr="00F56AC1" w:rsidRDefault="007473B7" w:rsidP="007A4E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473B7" w:rsidRPr="00F56AC1" w:rsidRDefault="007473B7" w:rsidP="007A4E0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CB7C72" w:rsidRPr="00F56AC1" w:rsidRDefault="00CB7C72" w:rsidP="00CB7C72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209" w:name="_Toc422743196"/>
      <w:r>
        <w:rPr>
          <w:rFonts w:ascii="微软雅黑" w:eastAsia="微软雅黑" w:hAnsi="微软雅黑" w:hint="eastAsia"/>
        </w:rPr>
        <w:lastRenderedPageBreak/>
        <w:t>设置(其他)</w:t>
      </w:r>
      <w:bookmarkEnd w:id="209"/>
    </w:p>
    <w:p w:rsidR="0027263D" w:rsidRPr="0027263D" w:rsidRDefault="0027263D" w:rsidP="0027263D">
      <w:pPr>
        <w:pStyle w:val="ab"/>
        <w:keepNext/>
        <w:keepLines/>
        <w:numPr>
          <w:ilvl w:val="1"/>
          <w:numId w:val="3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10" w:name="_Toc419144218"/>
      <w:bookmarkStart w:id="211" w:name="_Toc419543497"/>
      <w:bookmarkStart w:id="212" w:name="_Toc419832241"/>
      <w:bookmarkStart w:id="213" w:name="_Toc422743197"/>
      <w:bookmarkEnd w:id="210"/>
      <w:bookmarkEnd w:id="211"/>
      <w:bookmarkEnd w:id="212"/>
      <w:bookmarkEnd w:id="213"/>
    </w:p>
    <w:p w:rsidR="0063381F" w:rsidRPr="0063381F" w:rsidRDefault="0063381F" w:rsidP="0063381F">
      <w:pPr>
        <w:pStyle w:val="ab"/>
        <w:keepNext/>
        <w:keepLines/>
        <w:numPr>
          <w:ilvl w:val="1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14" w:name="_Toc419144219"/>
      <w:bookmarkStart w:id="215" w:name="_Toc419543498"/>
      <w:bookmarkStart w:id="216" w:name="_Toc419832242"/>
      <w:bookmarkStart w:id="217" w:name="_Toc422743198"/>
      <w:bookmarkEnd w:id="214"/>
      <w:bookmarkEnd w:id="215"/>
      <w:bookmarkEnd w:id="216"/>
      <w:bookmarkEnd w:id="217"/>
    </w:p>
    <w:p w:rsidR="0063381F" w:rsidRPr="0063381F" w:rsidRDefault="0063381F" w:rsidP="0063381F">
      <w:pPr>
        <w:pStyle w:val="ab"/>
        <w:keepNext/>
        <w:keepLines/>
        <w:numPr>
          <w:ilvl w:val="1"/>
          <w:numId w:val="30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18" w:name="_Toc419144220"/>
      <w:bookmarkStart w:id="219" w:name="_Toc419543499"/>
      <w:bookmarkStart w:id="220" w:name="_Toc419832243"/>
      <w:bookmarkStart w:id="221" w:name="_Toc422743199"/>
      <w:bookmarkEnd w:id="218"/>
      <w:bookmarkEnd w:id="219"/>
      <w:bookmarkEnd w:id="220"/>
      <w:bookmarkEnd w:id="221"/>
    </w:p>
    <w:p w:rsidR="002E5975" w:rsidRPr="00F56AC1" w:rsidRDefault="002E5975" w:rsidP="0063381F">
      <w:pPr>
        <w:pStyle w:val="3"/>
        <w:numPr>
          <w:ilvl w:val="2"/>
          <w:numId w:val="30"/>
        </w:numPr>
        <w:ind w:firstLineChars="0"/>
      </w:pPr>
      <w:bookmarkStart w:id="222" w:name="_Toc422743200"/>
      <w:r>
        <w:rPr>
          <w:rFonts w:hint="eastAsia"/>
        </w:rPr>
        <w:t>商家</w:t>
      </w:r>
      <w:r w:rsidRPr="00F56AC1">
        <w:rPr>
          <w:rFonts w:hint="eastAsia"/>
        </w:rPr>
        <w:t>搜索</w:t>
      </w:r>
      <w:r>
        <w:rPr>
          <w:rFonts w:hint="eastAsia"/>
        </w:rPr>
        <w:t>_</w:t>
      </w:r>
      <w:r w:rsidRPr="00F56AC1">
        <w:rPr>
          <w:rFonts w:hint="eastAsia"/>
        </w:rPr>
        <w:t>列表</w:t>
      </w:r>
      <w:bookmarkEnd w:id="222"/>
    </w:p>
    <w:p w:rsidR="002E5975" w:rsidRPr="00F56AC1" w:rsidRDefault="002E5975" w:rsidP="002E597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2E5975" w:rsidRDefault="002E5975" w:rsidP="002E597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search</w:t>
      </w:r>
      <w:r w:rsidR="00DE76B4">
        <w:rPr>
          <w:rFonts w:ascii="微软雅黑" w:eastAsia="微软雅黑" w:hAnsi="微软雅黑" w:cs="宋体" w:hint="eastAsia"/>
        </w:rPr>
        <w:t>Merchant</w:t>
      </w:r>
      <w:r w:rsidRPr="00F56AC1">
        <w:rPr>
          <w:rFonts w:ascii="微软雅黑" w:eastAsia="微软雅黑" w:hAnsi="微软雅黑" w:cs="宋体"/>
        </w:rPr>
        <w:t>List.action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985"/>
        <w:gridCol w:w="850"/>
        <w:gridCol w:w="1134"/>
        <w:gridCol w:w="3260"/>
      </w:tblGrid>
      <w:tr w:rsidR="009F66D5" w:rsidRPr="00F56AC1" w:rsidTr="00135551">
        <w:tc>
          <w:tcPr>
            <w:tcW w:w="1100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F66D5" w:rsidRPr="00F56AC1" w:rsidRDefault="009F66D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3B36B4" w:rsidRPr="00F56AC1" w:rsidTr="00135551">
        <w:tc>
          <w:tcPr>
            <w:tcW w:w="1100" w:type="dxa"/>
            <w:vMerge w:val="restart"/>
            <w:vAlign w:val="center"/>
          </w:tcPr>
          <w:p w:rsidR="003B36B4" w:rsidRPr="00F56AC1" w:rsidRDefault="003B36B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3B36B4" w:rsidRPr="00F56AC1" w:rsidRDefault="003B36B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搜索关键词</w:t>
            </w:r>
          </w:p>
        </w:tc>
        <w:tc>
          <w:tcPr>
            <w:tcW w:w="1985" w:type="dxa"/>
            <w:vAlign w:val="center"/>
          </w:tcPr>
          <w:p w:rsidR="003B36B4" w:rsidRPr="00F56AC1" w:rsidRDefault="003B36B4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keyWord</w:t>
            </w:r>
          </w:p>
        </w:tc>
        <w:tc>
          <w:tcPr>
            <w:tcW w:w="850" w:type="dxa"/>
            <w:vAlign w:val="center"/>
          </w:tcPr>
          <w:p w:rsidR="003B36B4" w:rsidRPr="00F56AC1" w:rsidRDefault="003B36B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3B36B4" w:rsidRPr="00A43600" w:rsidRDefault="003B36B4" w:rsidP="00A43600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3B36B4" w:rsidRPr="00F56AC1" w:rsidRDefault="003B36B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B36B4" w:rsidRPr="00F56AC1" w:rsidTr="00135551">
        <w:tc>
          <w:tcPr>
            <w:tcW w:w="1100" w:type="dxa"/>
            <w:vMerge/>
            <w:vAlign w:val="center"/>
          </w:tcPr>
          <w:p w:rsidR="003B36B4" w:rsidRPr="00F56AC1" w:rsidRDefault="003B36B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3B36B4" w:rsidRPr="00F56AC1" w:rsidRDefault="003B36B4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3B36B4" w:rsidRPr="00F56AC1" w:rsidRDefault="003B36B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3B36B4" w:rsidRPr="00F56AC1" w:rsidRDefault="003B36B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36B4" w:rsidRPr="00A43600" w:rsidRDefault="003B36B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B36B4" w:rsidRPr="00F56AC1" w:rsidRDefault="003B36B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B36B4" w:rsidRPr="00F56AC1" w:rsidTr="00135551">
        <w:tc>
          <w:tcPr>
            <w:tcW w:w="1100" w:type="dxa"/>
            <w:vMerge/>
            <w:vAlign w:val="center"/>
          </w:tcPr>
          <w:p w:rsidR="003B36B4" w:rsidRPr="00F56AC1" w:rsidRDefault="003B36B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3B36B4" w:rsidRPr="00F56AC1" w:rsidRDefault="003B36B4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3B36B4" w:rsidRPr="00F56AC1" w:rsidRDefault="003B36B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3B36B4" w:rsidRPr="00F56AC1" w:rsidRDefault="003B36B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36B4" w:rsidRPr="00A43600" w:rsidRDefault="003B36B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B36B4" w:rsidRPr="00F56AC1" w:rsidRDefault="003B36B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64F65" w:rsidRPr="00F56AC1" w:rsidTr="00135551">
        <w:tc>
          <w:tcPr>
            <w:tcW w:w="1100" w:type="dxa"/>
            <w:vMerge w:val="restart"/>
            <w:vAlign w:val="center"/>
          </w:tcPr>
          <w:p w:rsidR="00964F65" w:rsidRPr="00F56AC1" w:rsidRDefault="00964F65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964F65" w:rsidRPr="00F56AC1" w:rsidRDefault="00964F6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964F65" w:rsidRPr="00F56AC1" w:rsidRDefault="00964F6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964F65" w:rsidRPr="00F56AC1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4F65" w:rsidRPr="00A43600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4F65" w:rsidRPr="00F56AC1" w:rsidTr="00135551">
        <w:tc>
          <w:tcPr>
            <w:tcW w:w="1100" w:type="dxa"/>
            <w:vMerge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964F65" w:rsidRPr="00F56AC1" w:rsidRDefault="00964F6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964F65" w:rsidRPr="00F56AC1" w:rsidRDefault="00964F6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964F65" w:rsidRPr="00F56AC1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4F65" w:rsidRPr="00A43600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4F65" w:rsidRPr="00F56AC1" w:rsidTr="00135551">
        <w:tc>
          <w:tcPr>
            <w:tcW w:w="1100" w:type="dxa"/>
            <w:vMerge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964F65" w:rsidRPr="00F56AC1" w:rsidRDefault="00964F6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964F65" w:rsidRPr="00F56AC1" w:rsidRDefault="00964F6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964F65" w:rsidRPr="00F56AC1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4F65" w:rsidRPr="00A43600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64F65" w:rsidRPr="00F56AC1" w:rsidTr="00C47E8C">
        <w:tc>
          <w:tcPr>
            <w:tcW w:w="1100" w:type="dxa"/>
            <w:vMerge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964F65" w:rsidRPr="00F56AC1" w:rsidRDefault="00964F65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964F65" w:rsidRPr="00F56AC1" w:rsidRDefault="00964F6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964F65" w:rsidRPr="00F56AC1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64F65" w:rsidRPr="00A43600" w:rsidRDefault="00964F6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64F65" w:rsidRPr="00F56AC1" w:rsidRDefault="00964F6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F66D5" w:rsidRPr="00F56AC1" w:rsidTr="00135551">
        <w:tc>
          <w:tcPr>
            <w:tcW w:w="1100" w:type="dxa"/>
            <w:vMerge/>
            <w:vAlign w:val="center"/>
          </w:tcPr>
          <w:p w:rsidR="009F66D5" w:rsidRPr="00F56AC1" w:rsidRDefault="009F66D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9F66D5" w:rsidRPr="00F56AC1" w:rsidRDefault="009F66D5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1985" w:type="dxa"/>
          </w:tcPr>
          <w:p w:rsidR="009F66D5" w:rsidRPr="00F56AC1" w:rsidRDefault="00F60F6E" w:rsidP="00F60F6E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850" w:type="dxa"/>
            <w:vAlign w:val="center"/>
          </w:tcPr>
          <w:p w:rsidR="009F66D5" w:rsidRPr="00F56AC1" w:rsidRDefault="009F66D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F66D5" w:rsidRPr="00A43600" w:rsidRDefault="009F0A75" w:rsidP="00A43600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</w:t>
            </w:r>
          </w:p>
        </w:tc>
        <w:tc>
          <w:tcPr>
            <w:tcW w:w="3260" w:type="dxa"/>
            <w:vAlign w:val="center"/>
          </w:tcPr>
          <w:p w:rsidR="009F66D5" w:rsidRPr="00F56AC1" w:rsidRDefault="009F66D5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135551" w:rsidRPr="00F56AC1" w:rsidTr="00135551">
        <w:tc>
          <w:tcPr>
            <w:tcW w:w="1100" w:type="dxa"/>
            <w:vMerge/>
            <w:vAlign w:val="center"/>
          </w:tcPr>
          <w:p w:rsidR="00135551" w:rsidRPr="00F56AC1" w:rsidRDefault="0013555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985" w:type="dxa"/>
          </w:tcPr>
          <w:p w:rsidR="00135551" w:rsidRPr="00F56AC1" w:rsidRDefault="00135551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135551" w:rsidRPr="00F56AC1" w:rsidRDefault="0013555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35551" w:rsidRPr="00A43600" w:rsidRDefault="0013555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135551" w:rsidRPr="00F56AC1" w:rsidTr="00135551">
        <w:tc>
          <w:tcPr>
            <w:tcW w:w="1100" w:type="dxa"/>
            <w:vMerge/>
            <w:vAlign w:val="center"/>
          </w:tcPr>
          <w:p w:rsidR="00135551" w:rsidRPr="00F56AC1" w:rsidRDefault="0013555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1985" w:type="dxa"/>
          </w:tcPr>
          <w:p w:rsidR="00135551" w:rsidRPr="00F56AC1" w:rsidRDefault="00135551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850" w:type="dxa"/>
            <w:vAlign w:val="center"/>
          </w:tcPr>
          <w:p w:rsidR="00135551" w:rsidRPr="00F56AC1" w:rsidRDefault="0013555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35551" w:rsidRPr="00A43600" w:rsidRDefault="0013555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135551" w:rsidRPr="00F56AC1" w:rsidTr="00135551">
        <w:tc>
          <w:tcPr>
            <w:tcW w:w="1100" w:type="dxa"/>
            <w:vMerge/>
            <w:vAlign w:val="center"/>
          </w:tcPr>
          <w:p w:rsidR="00135551" w:rsidRPr="00F56AC1" w:rsidRDefault="0013555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135551" w:rsidRPr="00F56AC1" w:rsidRDefault="00135551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135551" w:rsidRPr="00F56AC1" w:rsidRDefault="0013555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35551" w:rsidRPr="00A43600" w:rsidRDefault="0013555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135551" w:rsidRPr="00F56AC1" w:rsidTr="00135551">
        <w:tc>
          <w:tcPr>
            <w:tcW w:w="1100" w:type="dxa"/>
            <w:vMerge/>
            <w:vAlign w:val="center"/>
          </w:tcPr>
          <w:p w:rsidR="00135551" w:rsidRPr="00F56AC1" w:rsidRDefault="00135551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1985" w:type="dxa"/>
          </w:tcPr>
          <w:p w:rsidR="00135551" w:rsidRPr="00F56AC1" w:rsidRDefault="00135551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135551" w:rsidRPr="00F56AC1" w:rsidRDefault="00135551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35551" w:rsidRPr="00A43600" w:rsidRDefault="00135551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135551" w:rsidRPr="00F56AC1" w:rsidRDefault="00135551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1营业中、2预定中、0休息中</w:t>
            </w:r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配送方式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Pr="00F56AC1" w:rsidRDefault="007D5A28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宅家配送</w:t>
            </w:r>
            <w:proofErr w:type="gramEnd"/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支付方式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是否支持在线付款</w:t>
            </w:r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1985" w:type="dxa"/>
          </w:tcPr>
          <w:p w:rsidR="007D5A28" w:rsidRDefault="007D5A28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Pr="00F56AC1" w:rsidRDefault="007D5A28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是否支持新活动</w:t>
            </w:r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1985" w:type="dxa"/>
          </w:tcPr>
          <w:p w:rsidR="007D5A28" w:rsidRDefault="007D5A28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Default="007D5A2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免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1985" w:type="dxa"/>
          </w:tcPr>
          <w:p w:rsidR="007D5A28" w:rsidRDefault="007D5A28" w:rsidP="00C47E8C">
            <w:pPr>
              <w:ind w:firstLineChars="0" w:firstLine="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Default="007D5A2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</w:t>
            </w:r>
            <w:proofErr w:type="gramStart"/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新活动</w:t>
            </w:r>
            <w:proofErr w:type="gramEnd"/>
          </w:p>
        </w:tc>
      </w:tr>
      <w:tr w:rsidR="007D5A28" w:rsidRPr="00F56AC1" w:rsidTr="00C47E8C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1985" w:type="dxa"/>
          </w:tcPr>
          <w:p w:rsidR="007D5A28" w:rsidRDefault="007D5A28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D5A28" w:rsidRPr="00A43600" w:rsidRDefault="007D5A28" w:rsidP="00A43600">
            <w:pPr>
              <w:ind w:firstLine="90"/>
              <w:rPr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7D5A28" w:rsidRDefault="007D5A28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赠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D5A28" w:rsidRPr="00A43600" w:rsidRDefault="007D5A2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:rsidR="007D5A28" w:rsidRPr="00F56AC1" w:rsidRDefault="007D5A2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D5A28" w:rsidRPr="00A43600" w:rsidRDefault="007D5A2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:rsidR="007D5A28" w:rsidRPr="00F56AC1" w:rsidRDefault="007D5A2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D5A28" w:rsidRPr="00A43600" w:rsidRDefault="007D5A28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7D5A28" w:rsidRPr="00F56AC1" w:rsidRDefault="007D5A2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D5A28" w:rsidRPr="00F56AC1" w:rsidTr="00135551">
        <w:tc>
          <w:tcPr>
            <w:tcW w:w="1100" w:type="dxa"/>
            <w:vMerge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7D5A28" w:rsidRPr="00F56AC1" w:rsidRDefault="007D5A2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7D5A28" w:rsidRPr="00F56AC1" w:rsidRDefault="007D5A2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7D5A28" w:rsidRPr="00F56AC1" w:rsidRDefault="007D5A2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D5A28" w:rsidRPr="00F56AC1" w:rsidTr="00C47E8C">
        <w:tc>
          <w:tcPr>
            <w:tcW w:w="9747" w:type="dxa"/>
            <w:gridSpan w:val="6"/>
            <w:vAlign w:val="center"/>
          </w:tcPr>
          <w:p w:rsidR="007D5A28" w:rsidRPr="00F56AC1" w:rsidRDefault="007D5A2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</w:p>
        </w:tc>
      </w:tr>
    </w:tbl>
    <w:p w:rsidR="009F66D5" w:rsidRPr="009F66D5" w:rsidRDefault="009F66D5" w:rsidP="009F66D5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2E5975" w:rsidRPr="00F56AC1" w:rsidRDefault="00FE3799" w:rsidP="002E5975">
      <w:pPr>
        <w:pStyle w:val="3"/>
        <w:numPr>
          <w:ilvl w:val="2"/>
          <w:numId w:val="30"/>
        </w:numPr>
        <w:ind w:firstLineChars="0"/>
      </w:pPr>
      <w:bookmarkStart w:id="223" w:name="_Toc422743201"/>
      <w:r>
        <w:rPr>
          <w:rFonts w:hint="eastAsia"/>
        </w:rPr>
        <w:lastRenderedPageBreak/>
        <w:t>商</w:t>
      </w:r>
      <w:r w:rsidR="002E5975">
        <w:rPr>
          <w:rFonts w:hint="eastAsia"/>
        </w:rPr>
        <w:t>品</w:t>
      </w:r>
      <w:r w:rsidR="002E5975" w:rsidRPr="00F56AC1">
        <w:rPr>
          <w:rFonts w:hint="eastAsia"/>
        </w:rPr>
        <w:t>搜索</w:t>
      </w:r>
      <w:r w:rsidR="002E5975">
        <w:rPr>
          <w:rFonts w:hint="eastAsia"/>
        </w:rPr>
        <w:t>_</w:t>
      </w:r>
      <w:r w:rsidR="002E5975" w:rsidRPr="00F56AC1">
        <w:rPr>
          <w:rFonts w:hint="eastAsia"/>
        </w:rPr>
        <w:t>列表</w:t>
      </w:r>
      <w:bookmarkEnd w:id="223"/>
    </w:p>
    <w:p w:rsidR="002E5975" w:rsidRPr="00F56AC1" w:rsidRDefault="002E5975" w:rsidP="002E597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2E5975" w:rsidRDefault="002E5975" w:rsidP="002E597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search</w:t>
      </w:r>
      <w:r w:rsidR="0045342F">
        <w:rPr>
          <w:rFonts w:ascii="微软雅黑" w:eastAsia="微软雅黑" w:hAnsi="微软雅黑" w:cs="宋体" w:hint="eastAsia"/>
        </w:rPr>
        <w:t>Dishes</w:t>
      </w:r>
      <w:r w:rsidRPr="00F56AC1">
        <w:rPr>
          <w:rFonts w:ascii="微软雅黑" w:eastAsia="微软雅黑" w:hAnsi="微软雅黑" w:cs="宋体"/>
        </w:rPr>
        <w:t>List.action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985"/>
        <w:gridCol w:w="850"/>
        <w:gridCol w:w="1134"/>
        <w:gridCol w:w="3260"/>
      </w:tblGrid>
      <w:tr w:rsidR="00317E07" w:rsidRPr="00F56AC1" w:rsidTr="002A130E">
        <w:tc>
          <w:tcPr>
            <w:tcW w:w="1100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317E07" w:rsidRPr="00F56AC1" w:rsidRDefault="00317E07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C17A34" w:rsidRPr="00F56AC1" w:rsidTr="002A130E">
        <w:tc>
          <w:tcPr>
            <w:tcW w:w="1100" w:type="dxa"/>
            <w:vMerge w:val="restart"/>
            <w:vAlign w:val="center"/>
          </w:tcPr>
          <w:p w:rsidR="00C17A34" w:rsidRPr="00F56AC1" w:rsidRDefault="00C17A3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C17A34" w:rsidRPr="00F56AC1" w:rsidRDefault="00C17A3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搜索关键词</w:t>
            </w:r>
          </w:p>
        </w:tc>
        <w:tc>
          <w:tcPr>
            <w:tcW w:w="1985" w:type="dxa"/>
            <w:vAlign w:val="center"/>
          </w:tcPr>
          <w:p w:rsidR="00C17A34" w:rsidRPr="00F56AC1" w:rsidRDefault="00C17A34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keyWord</w:t>
            </w:r>
          </w:p>
        </w:tc>
        <w:tc>
          <w:tcPr>
            <w:tcW w:w="850" w:type="dxa"/>
            <w:vAlign w:val="center"/>
          </w:tcPr>
          <w:p w:rsidR="00C17A34" w:rsidRPr="00F56AC1" w:rsidRDefault="00C17A3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C17A34" w:rsidRPr="00B24507" w:rsidRDefault="00C17A34" w:rsidP="00B2450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C17A34" w:rsidRPr="00F56AC1" w:rsidRDefault="00C17A3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17A34" w:rsidRPr="00F56AC1" w:rsidTr="002A130E">
        <w:tc>
          <w:tcPr>
            <w:tcW w:w="1100" w:type="dxa"/>
            <w:vMerge/>
            <w:vAlign w:val="center"/>
          </w:tcPr>
          <w:p w:rsidR="00C17A34" w:rsidRPr="00F56AC1" w:rsidRDefault="00C17A3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C17A34" w:rsidRPr="00F56AC1" w:rsidRDefault="00C17A34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C17A34" w:rsidRPr="00F56AC1" w:rsidRDefault="00C17A3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C17A34" w:rsidRPr="00F56AC1" w:rsidRDefault="00C17A3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17A34" w:rsidRPr="00B24507" w:rsidRDefault="00C17A3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17A34" w:rsidRPr="00F56AC1" w:rsidRDefault="00C17A3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17A34" w:rsidRPr="00F56AC1" w:rsidTr="002A130E">
        <w:tc>
          <w:tcPr>
            <w:tcW w:w="1100" w:type="dxa"/>
            <w:vMerge/>
            <w:vAlign w:val="center"/>
          </w:tcPr>
          <w:p w:rsidR="00C17A34" w:rsidRPr="00F56AC1" w:rsidRDefault="00C17A3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C17A34" w:rsidRPr="00F56AC1" w:rsidRDefault="00C17A34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C17A34" w:rsidRPr="00F56AC1" w:rsidRDefault="00C17A3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C17A34" w:rsidRPr="00F56AC1" w:rsidRDefault="00C17A3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17A34" w:rsidRPr="00B24507" w:rsidRDefault="00C17A3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17A34" w:rsidRPr="00F56AC1" w:rsidRDefault="00C17A3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43122" w:rsidRPr="00F56AC1" w:rsidTr="002A130E">
        <w:tc>
          <w:tcPr>
            <w:tcW w:w="1100" w:type="dxa"/>
            <w:vMerge w:val="restart"/>
            <w:vAlign w:val="center"/>
          </w:tcPr>
          <w:p w:rsidR="00C43122" w:rsidRPr="00F56AC1" w:rsidRDefault="00C43122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C43122" w:rsidRPr="00F56AC1" w:rsidRDefault="00C43122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C43122" w:rsidRPr="00F56AC1" w:rsidRDefault="00C4312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850" w:type="dxa"/>
            <w:vAlign w:val="center"/>
          </w:tcPr>
          <w:p w:rsidR="00C43122" w:rsidRPr="00F56AC1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3122" w:rsidRPr="00B24507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43122" w:rsidRPr="00F56AC1" w:rsidTr="002A130E">
        <w:tc>
          <w:tcPr>
            <w:tcW w:w="1100" w:type="dxa"/>
            <w:vMerge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C43122" w:rsidRPr="00F56AC1" w:rsidRDefault="00C43122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C43122" w:rsidRPr="00F56AC1" w:rsidRDefault="00C4312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850" w:type="dxa"/>
            <w:vAlign w:val="center"/>
          </w:tcPr>
          <w:p w:rsidR="00C43122" w:rsidRPr="00F56AC1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3122" w:rsidRPr="00B24507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43122" w:rsidRPr="00F56AC1" w:rsidTr="002A130E">
        <w:tc>
          <w:tcPr>
            <w:tcW w:w="1100" w:type="dxa"/>
            <w:vMerge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C43122" w:rsidRPr="00F56AC1" w:rsidRDefault="00C43122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C43122" w:rsidRPr="00F56AC1" w:rsidRDefault="00C4312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850" w:type="dxa"/>
            <w:vAlign w:val="center"/>
          </w:tcPr>
          <w:p w:rsidR="00C43122" w:rsidRPr="00F56AC1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3122" w:rsidRPr="00B24507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43122" w:rsidRPr="00F56AC1" w:rsidTr="00C47E8C">
        <w:tc>
          <w:tcPr>
            <w:tcW w:w="1100" w:type="dxa"/>
            <w:vMerge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C43122" w:rsidRPr="00F56AC1" w:rsidRDefault="00C43122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C43122" w:rsidRPr="00F56AC1" w:rsidRDefault="00C43122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850" w:type="dxa"/>
            <w:vAlign w:val="center"/>
          </w:tcPr>
          <w:p w:rsidR="00C43122" w:rsidRPr="00F56AC1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3122" w:rsidRPr="00B24507" w:rsidRDefault="00C43122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C43122" w:rsidRPr="00F56AC1" w:rsidRDefault="00C4312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EB36C5" w:rsidRPr="00F56AC1" w:rsidTr="002A130E">
        <w:tc>
          <w:tcPr>
            <w:tcW w:w="1100" w:type="dxa"/>
            <w:vMerge/>
            <w:vAlign w:val="center"/>
          </w:tcPr>
          <w:p w:rsidR="00EB36C5" w:rsidRPr="00F56AC1" w:rsidRDefault="00EB36C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EB36C5" w:rsidRPr="00F56AC1" w:rsidRDefault="00EB36C5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1985" w:type="dxa"/>
          </w:tcPr>
          <w:p w:rsidR="00EB36C5" w:rsidRPr="00F56AC1" w:rsidRDefault="00EB36C5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850" w:type="dxa"/>
            <w:vAlign w:val="center"/>
          </w:tcPr>
          <w:p w:rsidR="00EB36C5" w:rsidRPr="00F56AC1" w:rsidRDefault="00EB36C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EB36C5" w:rsidRPr="00B24507" w:rsidRDefault="00EB36C5" w:rsidP="00B2450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</w:t>
            </w:r>
          </w:p>
        </w:tc>
        <w:tc>
          <w:tcPr>
            <w:tcW w:w="3260" w:type="dxa"/>
            <w:vAlign w:val="center"/>
          </w:tcPr>
          <w:p w:rsidR="00EB36C5" w:rsidRPr="00F56AC1" w:rsidRDefault="00EB36C5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6ACD" w:rsidRPr="00F56AC1" w:rsidTr="002A130E">
        <w:tc>
          <w:tcPr>
            <w:tcW w:w="1100" w:type="dxa"/>
            <w:vMerge/>
            <w:vAlign w:val="center"/>
          </w:tcPr>
          <w:p w:rsidR="00806ACD" w:rsidRPr="00F56AC1" w:rsidRDefault="00806A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985" w:type="dxa"/>
          </w:tcPr>
          <w:p w:rsidR="00806ACD" w:rsidRPr="00F56AC1" w:rsidRDefault="00806ACD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806ACD" w:rsidRPr="00F56AC1" w:rsidRDefault="00806A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6ACD" w:rsidRPr="00B24507" w:rsidRDefault="00806AC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06ACD" w:rsidRPr="00F56AC1" w:rsidTr="002A130E">
        <w:tc>
          <w:tcPr>
            <w:tcW w:w="1100" w:type="dxa"/>
            <w:vMerge/>
            <w:vAlign w:val="center"/>
          </w:tcPr>
          <w:p w:rsidR="00806ACD" w:rsidRPr="00F56AC1" w:rsidRDefault="00806A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图片</w:t>
            </w:r>
          </w:p>
        </w:tc>
        <w:tc>
          <w:tcPr>
            <w:tcW w:w="1985" w:type="dxa"/>
          </w:tcPr>
          <w:p w:rsidR="00806ACD" w:rsidRPr="00F56AC1" w:rsidRDefault="00806ACD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merchantPictrue</w:t>
            </w:r>
          </w:p>
        </w:tc>
        <w:tc>
          <w:tcPr>
            <w:tcW w:w="850" w:type="dxa"/>
            <w:vAlign w:val="center"/>
          </w:tcPr>
          <w:p w:rsidR="00806ACD" w:rsidRPr="00F56AC1" w:rsidRDefault="00806A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6ACD" w:rsidRPr="00B24507" w:rsidRDefault="00806AC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06ACD" w:rsidRPr="00F56AC1" w:rsidTr="002A130E">
        <w:tc>
          <w:tcPr>
            <w:tcW w:w="1100" w:type="dxa"/>
            <w:vMerge/>
            <w:vAlign w:val="center"/>
          </w:tcPr>
          <w:p w:rsidR="00806ACD" w:rsidRPr="00F56AC1" w:rsidRDefault="00806A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806ACD" w:rsidRPr="00F56AC1" w:rsidRDefault="00806ACD" w:rsidP="00C47E8C">
            <w:pPr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850" w:type="dxa"/>
            <w:vAlign w:val="center"/>
          </w:tcPr>
          <w:p w:rsidR="00806ACD" w:rsidRPr="00F56AC1" w:rsidRDefault="00806A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6ACD" w:rsidRPr="00B24507" w:rsidRDefault="00806AC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06ACD" w:rsidRPr="00F56AC1" w:rsidRDefault="00806A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04478" w:rsidRPr="00F56AC1" w:rsidTr="00C47E8C">
        <w:tc>
          <w:tcPr>
            <w:tcW w:w="1100" w:type="dxa"/>
            <w:vMerge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04478" w:rsidRDefault="0080447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菜品加密ID</w:t>
            </w:r>
          </w:p>
        </w:tc>
        <w:tc>
          <w:tcPr>
            <w:tcW w:w="1985" w:type="dxa"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dishesToken</w:t>
            </w:r>
          </w:p>
        </w:tc>
        <w:tc>
          <w:tcPr>
            <w:tcW w:w="850" w:type="dxa"/>
            <w:vAlign w:val="center"/>
          </w:tcPr>
          <w:p w:rsidR="00804478" w:rsidRPr="00F56AC1" w:rsidRDefault="0080447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4478" w:rsidRPr="00B24507" w:rsidRDefault="00804478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4478" w:rsidRPr="00F56AC1" w:rsidTr="00C47E8C">
        <w:tc>
          <w:tcPr>
            <w:tcW w:w="1100" w:type="dxa"/>
            <w:vMerge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04478" w:rsidRDefault="00804478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菜品名称</w:t>
            </w:r>
          </w:p>
        </w:tc>
        <w:tc>
          <w:tcPr>
            <w:tcW w:w="1985" w:type="dxa"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dishesName</w:t>
            </w:r>
          </w:p>
        </w:tc>
        <w:tc>
          <w:tcPr>
            <w:tcW w:w="850" w:type="dxa"/>
            <w:vAlign w:val="center"/>
          </w:tcPr>
          <w:p w:rsidR="00804478" w:rsidRPr="00F56AC1" w:rsidRDefault="0080447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4478" w:rsidRPr="00B24507" w:rsidRDefault="00804478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04478" w:rsidRPr="00F56AC1" w:rsidRDefault="0080447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评分</w:t>
            </w:r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营业状态</w:t>
            </w:r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AA76CD" w:rsidRPr="00F56AC1" w:rsidTr="002A130E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配送方式</w:t>
            </w:r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isSuportMainDelivery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Pr="00F56AC1" w:rsidRDefault="00AA76CD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宅家配送</w:t>
            </w:r>
            <w:proofErr w:type="gramEnd"/>
          </w:p>
        </w:tc>
      </w:tr>
      <w:tr w:rsidR="00AA76CD" w:rsidRPr="00F56AC1" w:rsidTr="002A130E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支付方式</w:t>
            </w:r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isSuportOnLinePay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是否支持在线付款</w:t>
            </w: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起送价</w:t>
            </w:r>
            <w:proofErr w:type="gramEnd"/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orderMinPrice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1985" w:type="dxa"/>
          </w:tcPr>
          <w:p w:rsidR="00AA76CD" w:rsidRPr="00F56AC1" w:rsidRDefault="00AA76CD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deliveryPrice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新</w:t>
            </w:r>
          </w:p>
        </w:tc>
        <w:tc>
          <w:tcPr>
            <w:tcW w:w="1985" w:type="dxa"/>
          </w:tcPr>
          <w:p w:rsidR="00AA76CD" w:rsidRDefault="00AA76CD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Pr="00F56AC1" w:rsidRDefault="00AA76CD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是否支持新活动</w:t>
            </w:r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免</w:t>
            </w:r>
          </w:p>
        </w:tc>
        <w:tc>
          <w:tcPr>
            <w:tcW w:w="1985" w:type="dxa"/>
          </w:tcPr>
          <w:p w:rsidR="00AA76CD" w:rsidRDefault="00AA76CD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Default="00AA76CD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免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折</w:t>
            </w:r>
          </w:p>
        </w:tc>
        <w:tc>
          <w:tcPr>
            <w:tcW w:w="1985" w:type="dxa"/>
          </w:tcPr>
          <w:p w:rsidR="00AA76CD" w:rsidRDefault="00AA76CD" w:rsidP="00C47E8C">
            <w:pPr>
              <w:ind w:firstLineChars="0" w:firstLine="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Default="00AA76CD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</w:t>
            </w:r>
            <w:proofErr w:type="gramStart"/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新活动</w:t>
            </w:r>
            <w:proofErr w:type="gramEnd"/>
          </w:p>
        </w:tc>
      </w:tr>
      <w:tr w:rsidR="00AA76CD" w:rsidRPr="00F56AC1" w:rsidTr="00C47E8C">
        <w:tc>
          <w:tcPr>
            <w:tcW w:w="1100" w:type="dxa"/>
            <w:vMerge/>
            <w:vAlign w:val="center"/>
          </w:tcPr>
          <w:p w:rsidR="00AA76CD" w:rsidRPr="00F56AC1" w:rsidRDefault="00AA76C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AA76CD" w:rsidRDefault="00AA76C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赠</w:t>
            </w:r>
          </w:p>
        </w:tc>
        <w:tc>
          <w:tcPr>
            <w:tcW w:w="1985" w:type="dxa"/>
          </w:tcPr>
          <w:p w:rsidR="00AA76CD" w:rsidRDefault="00AA76CD" w:rsidP="00C47E8C">
            <w:pPr>
              <w:ind w:firstLine="90"/>
              <w:jc w:val="left"/>
            </w:pPr>
            <w:r w:rsidRPr="0039164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isSuport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:rsidR="00AA76CD" w:rsidRPr="00F56AC1" w:rsidRDefault="00AA76C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AA76CD" w:rsidRPr="00B24507" w:rsidRDefault="00AA76CD" w:rsidP="00B24507">
            <w:pPr>
              <w:ind w:firstLine="90"/>
              <w:rPr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A76CD" w:rsidRDefault="00AA76CD" w:rsidP="00C47E8C">
            <w:pPr>
              <w:ind w:firstLine="90"/>
            </w:pP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赠</w:t>
            </w:r>
            <w:r w:rsidRPr="00201F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</w:t>
            </w:r>
            <w:proofErr w:type="gramEnd"/>
          </w:p>
        </w:tc>
      </w:tr>
      <w:tr w:rsidR="002957DF" w:rsidRPr="00F56AC1" w:rsidTr="002A130E">
        <w:tc>
          <w:tcPr>
            <w:tcW w:w="1100" w:type="dxa"/>
            <w:vMerge/>
            <w:vAlign w:val="center"/>
          </w:tcPr>
          <w:p w:rsidR="002957DF" w:rsidRPr="00F56AC1" w:rsidRDefault="002957D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</w:tcPr>
          <w:p w:rsidR="002957DF" w:rsidRPr="00F56AC1" w:rsidRDefault="002957DF" w:rsidP="00C47E8C">
            <w:pPr>
              <w:ind w:firstLineChars="77" w:firstLine="139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juli</w:t>
            </w:r>
          </w:p>
        </w:tc>
        <w:tc>
          <w:tcPr>
            <w:tcW w:w="850" w:type="dxa"/>
            <w:vAlign w:val="center"/>
          </w:tcPr>
          <w:p w:rsidR="002957DF" w:rsidRPr="00F56AC1" w:rsidRDefault="002957D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957DF" w:rsidRPr="00B24507" w:rsidRDefault="002957D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957DF" w:rsidRPr="00F56AC1" w:rsidTr="002A130E">
        <w:tc>
          <w:tcPr>
            <w:tcW w:w="1100" w:type="dxa"/>
            <w:vMerge/>
            <w:vAlign w:val="center"/>
          </w:tcPr>
          <w:p w:rsidR="002957DF" w:rsidRPr="00F56AC1" w:rsidRDefault="002957D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:rsidR="002957DF" w:rsidRPr="00F56AC1" w:rsidRDefault="002957D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vAlign w:val="center"/>
          </w:tcPr>
          <w:p w:rsidR="002957DF" w:rsidRPr="00F56AC1" w:rsidRDefault="002957D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957DF" w:rsidRPr="00B24507" w:rsidRDefault="00B24507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957DF" w:rsidRPr="00F56AC1" w:rsidTr="002A130E">
        <w:tc>
          <w:tcPr>
            <w:tcW w:w="1100" w:type="dxa"/>
            <w:vMerge/>
            <w:vAlign w:val="center"/>
          </w:tcPr>
          <w:p w:rsidR="002957DF" w:rsidRPr="00F56AC1" w:rsidRDefault="002957D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:rsidR="002957DF" w:rsidRPr="00F56AC1" w:rsidRDefault="002957DF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850" w:type="dxa"/>
            <w:vAlign w:val="center"/>
          </w:tcPr>
          <w:p w:rsidR="002957DF" w:rsidRPr="00F56AC1" w:rsidRDefault="002957D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957DF" w:rsidRPr="00B24507" w:rsidRDefault="00B24507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4507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3260" w:type="dxa"/>
            <w:vAlign w:val="center"/>
          </w:tcPr>
          <w:p w:rsidR="002957DF" w:rsidRPr="00F56AC1" w:rsidRDefault="002957D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911D8" w:rsidRPr="00F56AC1" w:rsidTr="002A130E">
        <w:tc>
          <w:tcPr>
            <w:tcW w:w="1100" w:type="dxa"/>
            <w:vMerge/>
            <w:vAlign w:val="center"/>
          </w:tcPr>
          <w:p w:rsidR="00E911D8" w:rsidRPr="00F56AC1" w:rsidRDefault="00E911D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E911D8" w:rsidRPr="00F56AC1" w:rsidRDefault="00E911D8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E911D8" w:rsidRPr="00F56AC1" w:rsidRDefault="00E911D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911D8" w:rsidRPr="00F56AC1" w:rsidRDefault="00E911D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E911D8" w:rsidRPr="00F56AC1" w:rsidRDefault="00E911D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E911D8" w:rsidRPr="00F56AC1" w:rsidRDefault="00E911D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E911D8" w:rsidRPr="00F56AC1" w:rsidTr="00C47E8C">
        <w:tc>
          <w:tcPr>
            <w:tcW w:w="9747" w:type="dxa"/>
            <w:gridSpan w:val="6"/>
            <w:vAlign w:val="center"/>
          </w:tcPr>
          <w:p w:rsidR="00E911D8" w:rsidRPr="00F56AC1" w:rsidRDefault="00E911D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color w:val="FF0000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color w:val="FF0000"/>
                <w:sz w:val="16"/>
                <w:szCs w:val="16"/>
              </w:rPr>
              <w:t>注：查询出所有的商户</w:t>
            </w:r>
          </w:p>
        </w:tc>
      </w:tr>
    </w:tbl>
    <w:p w:rsidR="00317E07" w:rsidRPr="00317E07" w:rsidRDefault="00317E07" w:rsidP="00317E07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170417" w:rsidRPr="00F56AC1" w:rsidRDefault="00170417" w:rsidP="00170417">
      <w:pPr>
        <w:pStyle w:val="3"/>
        <w:numPr>
          <w:ilvl w:val="2"/>
          <w:numId w:val="30"/>
        </w:numPr>
        <w:ind w:firstLineChars="0"/>
      </w:pPr>
      <w:bookmarkStart w:id="224" w:name="_Toc422743202"/>
      <w:r>
        <w:rPr>
          <w:rFonts w:hint="eastAsia"/>
        </w:rPr>
        <w:t>分类</w:t>
      </w:r>
      <w:r w:rsidRPr="00F56AC1">
        <w:rPr>
          <w:rFonts w:hint="eastAsia"/>
        </w:rPr>
        <w:t>搜索</w:t>
      </w:r>
      <w:r>
        <w:rPr>
          <w:rFonts w:hint="eastAsia"/>
        </w:rPr>
        <w:t>_</w:t>
      </w:r>
      <w:r w:rsidRPr="00F56AC1">
        <w:rPr>
          <w:rFonts w:hint="eastAsia"/>
        </w:rPr>
        <w:t>列表</w:t>
      </w:r>
      <w:bookmarkEnd w:id="224"/>
    </w:p>
    <w:p w:rsidR="00170417" w:rsidRPr="00F56AC1" w:rsidRDefault="00170417" w:rsidP="0017041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170417" w:rsidRPr="00F56AC1" w:rsidRDefault="00170417" w:rsidP="00170417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lastRenderedPageBreak/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search</w:t>
      </w:r>
      <w:r w:rsidR="0084075A">
        <w:rPr>
          <w:rFonts w:ascii="微软雅黑" w:eastAsia="微软雅黑" w:hAnsi="微软雅黑" w:cs="宋体" w:hint="eastAsia"/>
        </w:rPr>
        <w:t>DishesGroup</w:t>
      </w:r>
      <w:r w:rsidRPr="00F56AC1">
        <w:rPr>
          <w:rFonts w:ascii="微软雅黑" w:eastAsia="微软雅黑" w:hAnsi="微软雅黑" w:cs="宋体"/>
        </w:rPr>
        <w:t>List.action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1985"/>
        <w:gridCol w:w="992"/>
        <w:gridCol w:w="1134"/>
        <w:gridCol w:w="3260"/>
      </w:tblGrid>
      <w:tr w:rsidR="00170417" w:rsidRPr="00F56AC1" w:rsidTr="00E8147B">
        <w:tc>
          <w:tcPr>
            <w:tcW w:w="1100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170417" w:rsidRPr="00F56AC1" w:rsidRDefault="00170417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35770F" w:rsidRPr="00F56AC1" w:rsidTr="00E8147B">
        <w:tc>
          <w:tcPr>
            <w:tcW w:w="1100" w:type="dxa"/>
            <w:vMerge w:val="restart"/>
            <w:vAlign w:val="center"/>
          </w:tcPr>
          <w:p w:rsidR="0035770F" w:rsidRPr="00F56AC1" w:rsidRDefault="0035770F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35770F" w:rsidRPr="00F56AC1" w:rsidRDefault="0035770F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搜索词</w:t>
            </w:r>
          </w:p>
        </w:tc>
        <w:tc>
          <w:tcPr>
            <w:tcW w:w="1985" w:type="dxa"/>
            <w:vAlign w:val="center"/>
          </w:tcPr>
          <w:p w:rsidR="0035770F" w:rsidRPr="00F56AC1" w:rsidRDefault="0035770F" w:rsidP="00C47E8C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keyWord</w:t>
            </w:r>
          </w:p>
        </w:tc>
        <w:tc>
          <w:tcPr>
            <w:tcW w:w="992" w:type="dxa"/>
            <w:vAlign w:val="center"/>
          </w:tcPr>
          <w:p w:rsidR="0035770F" w:rsidRPr="00F56AC1" w:rsidRDefault="0035770F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34" w:type="dxa"/>
            <w:vAlign w:val="center"/>
          </w:tcPr>
          <w:p w:rsidR="0035770F" w:rsidRPr="00BF29D6" w:rsidRDefault="00F577B5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35770F" w:rsidRPr="00F56AC1" w:rsidRDefault="0035770F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70417" w:rsidRPr="00F56AC1" w:rsidTr="00E8147B">
        <w:tc>
          <w:tcPr>
            <w:tcW w:w="1100" w:type="dxa"/>
            <w:vMerge/>
            <w:vAlign w:val="center"/>
          </w:tcPr>
          <w:p w:rsidR="00170417" w:rsidRPr="00F56AC1" w:rsidRDefault="0017041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70417" w:rsidRPr="00F56AC1" w:rsidRDefault="00170417" w:rsidP="003321BF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170417" w:rsidRPr="00F56AC1" w:rsidRDefault="0017041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170417" w:rsidRPr="00F56AC1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70417" w:rsidRPr="00BF29D6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170417" w:rsidRPr="00F56AC1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70417" w:rsidRPr="00F56AC1" w:rsidTr="00E8147B">
        <w:tc>
          <w:tcPr>
            <w:tcW w:w="1100" w:type="dxa"/>
            <w:vMerge/>
            <w:vAlign w:val="center"/>
          </w:tcPr>
          <w:p w:rsidR="00170417" w:rsidRPr="00F56AC1" w:rsidRDefault="0017041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70417" w:rsidRPr="00F56AC1" w:rsidRDefault="00170417" w:rsidP="003321BF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170417" w:rsidRPr="00F56AC1" w:rsidRDefault="00170417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170417" w:rsidRPr="00F56AC1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70417" w:rsidRPr="00BF29D6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170417" w:rsidRPr="00F56AC1" w:rsidRDefault="00170417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F02BD" w:rsidRPr="00F56AC1" w:rsidTr="00E8147B">
        <w:tc>
          <w:tcPr>
            <w:tcW w:w="1100" w:type="dxa"/>
            <w:vMerge w:val="restart"/>
            <w:vAlign w:val="center"/>
          </w:tcPr>
          <w:p w:rsidR="003F02BD" w:rsidRPr="00F56AC1" w:rsidRDefault="003F02BD" w:rsidP="003321BF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3F02BD" w:rsidRPr="00F56AC1" w:rsidRDefault="003F02B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3F02BD" w:rsidRPr="00F56AC1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F02BD" w:rsidRPr="00BF29D6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02BD" w:rsidRPr="00F56AC1" w:rsidTr="00E8147B">
        <w:tc>
          <w:tcPr>
            <w:tcW w:w="1100" w:type="dxa"/>
            <w:vMerge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02BD" w:rsidRPr="00F56AC1" w:rsidRDefault="003F02B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3F02BD" w:rsidRPr="00F56AC1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F02BD" w:rsidRPr="00BF29D6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02BD" w:rsidRPr="00F56AC1" w:rsidTr="00E8147B">
        <w:tc>
          <w:tcPr>
            <w:tcW w:w="1100" w:type="dxa"/>
            <w:vMerge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02BD" w:rsidRPr="00F56AC1" w:rsidRDefault="003F02B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:rsidR="003F02BD" w:rsidRPr="00F56AC1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F02BD" w:rsidRPr="00BF29D6" w:rsidRDefault="00BF29D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02BD" w:rsidRPr="00F56AC1" w:rsidTr="00E8147B">
        <w:tc>
          <w:tcPr>
            <w:tcW w:w="1100" w:type="dxa"/>
            <w:vMerge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02BD" w:rsidRPr="00F56AC1" w:rsidRDefault="003F02B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:rsidR="003F02BD" w:rsidRPr="00F56AC1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F02BD" w:rsidRPr="00BF29D6" w:rsidRDefault="00BF29D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02BD" w:rsidRPr="00F56AC1" w:rsidTr="00E8147B">
        <w:tc>
          <w:tcPr>
            <w:tcW w:w="1100" w:type="dxa"/>
            <w:vMerge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3F02BD" w:rsidRPr="00F56AC1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992" w:type="dxa"/>
            <w:vAlign w:val="center"/>
          </w:tcPr>
          <w:p w:rsidR="003F02BD" w:rsidRPr="00F56AC1" w:rsidRDefault="003F02B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F02BD" w:rsidRPr="00BF29D6" w:rsidRDefault="003F02B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3260" w:type="dxa"/>
            <w:vAlign w:val="center"/>
          </w:tcPr>
          <w:p w:rsidR="003F02BD" w:rsidRPr="00F56AC1" w:rsidRDefault="003F02B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337EE" w:rsidRPr="00F56AC1" w:rsidTr="00E8147B">
        <w:tc>
          <w:tcPr>
            <w:tcW w:w="1100" w:type="dxa"/>
            <w:vMerge/>
            <w:vAlign w:val="center"/>
          </w:tcPr>
          <w:p w:rsidR="008337EE" w:rsidRPr="00F56AC1" w:rsidRDefault="008337EE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337EE" w:rsidRPr="00F56AC1" w:rsidRDefault="00833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1985" w:type="dxa"/>
            <w:vAlign w:val="center"/>
          </w:tcPr>
          <w:p w:rsidR="008337EE" w:rsidRPr="00F56AC1" w:rsidRDefault="002A271C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dishesGroupToken</w:t>
            </w:r>
          </w:p>
        </w:tc>
        <w:tc>
          <w:tcPr>
            <w:tcW w:w="992" w:type="dxa"/>
            <w:vAlign w:val="center"/>
          </w:tcPr>
          <w:p w:rsidR="008337EE" w:rsidRPr="00F56AC1" w:rsidRDefault="008337E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337EE" w:rsidRPr="00BF29D6" w:rsidRDefault="008337EE" w:rsidP="00BF29D6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337EE" w:rsidRPr="00F56AC1" w:rsidRDefault="008337EE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337EE" w:rsidRPr="00F56AC1" w:rsidTr="00E8147B">
        <w:tc>
          <w:tcPr>
            <w:tcW w:w="1100" w:type="dxa"/>
            <w:vMerge/>
            <w:vAlign w:val="center"/>
          </w:tcPr>
          <w:p w:rsidR="008337EE" w:rsidRPr="00F56AC1" w:rsidRDefault="008337EE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337EE" w:rsidRPr="00F56AC1" w:rsidRDefault="008337E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985" w:type="dxa"/>
            <w:vAlign w:val="center"/>
          </w:tcPr>
          <w:p w:rsidR="008337EE" w:rsidRPr="00F56AC1" w:rsidRDefault="008337E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992" w:type="dxa"/>
            <w:vAlign w:val="center"/>
          </w:tcPr>
          <w:p w:rsidR="008337EE" w:rsidRPr="00F56AC1" w:rsidRDefault="008337E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337EE" w:rsidRPr="00BF29D6" w:rsidRDefault="008337EE" w:rsidP="00BF29D6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337EE" w:rsidRPr="00F56AC1" w:rsidRDefault="008337EE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170417" w:rsidRPr="00F56AC1" w:rsidTr="003321BF">
        <w:tc>
          <w:tcPr>
            <w:tcW w:w="9747" w:type="dxa"/>
            <w:gridSpan w:val="6"/>
            <w:vAlign w:val="center"/>
          </w:tcPr>
          <w:p w:rsidR="00170417" w:rsidRPr="00F56AC1" w:rsidRDefault="00170417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9F4D25" w:rsidRPr="00F56AC1" w:rsidRDefault="009F4D25" w:rsidP="009F4D25">
      <w:pPr>
        <w:pStyle w:val="3"/>
        <w:numPr>
          <w:ilvl w:val="2"/>
          <w:numId w:val="32"/>
        </w:numPr>
        <w:ind w:firstLineChars="0"/>
      </w:pPr>
      <w:bookmarkStart w:id="225" w:name="_Toc422743209"/>
      <w:r>
        <w:rPr>
          <w:rFonts w:hint="eastAsia"/>
        </w:rPr>
        <w:t>新闻</w:t>
      </w:r>
      <w:bookmarkEnd w:id="225"/>
      <w:r w:rsidR="00803499">
        <w:rPr>
          <w:rFonts w:hint="eastAsia"/>
        </w:rPr>
        <w:t>列表</w:t>
      </w:r>
    </w:p>
    <w:p w:rsidR="009F4D25" w:rsidRPr="00F56AC1" w:rsidRDefault="009F4D25" w:rsidP="009F4D2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9F4D25" w:rsidRPr="00F56AC1" w:rsidRDefault="009F4D25" w:rsidP="009F4D25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4701C6">
        <w:rPr>
          <w:rFonts w:ascii="微软雅黑" w:eastAsia="微软雅黑" w:hAnsi="微软雅黑" w:cs="宋体"/>
        </w:rPr>
        <w:t>get</w:t>
      </w:r>
      <w:r w:rsidR="004701C6">
        <w:rPr>
          <w:rFonts w:ascii="微软雅黑" w:eastAsia="微软雅黑" w:hAnsi="微软雅黑" w:cs="宋体" w:hint="eastAsia"/>
        </w:rPr>
        <w:t>News</w:t>
      </w:r>
      <w:r w:rsidR="003042E5">
        <w:rPr>
          <w:rFonts w:ascii="微软雅黑" w:eastAsia="微软雅黑" w:hAnsi="微软雅黑" w:cs="宋体" w:hint="eastAsia"/>
        </w:rPr>
        <w:t>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395"/>
        <w:gridCol w:w="992"/>
        <w:gridCol w:w="1134"/>
        <w:gridCol w:w="3260"/>
      </w:tblGrid>
      <w:tr w:rsidR="009F4D25" w:rsidRPr="00F56AC1" w:rsidTr="00CF3527">
        <w:tc>
          <w:tcPr>
            <w:tcW w:w="1100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395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9F4D25" w:rsidRPr="00F56AC1" w:rsidRDefault="009F4D25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3176AE" w:rsidRPr="00F56AC1" w:rsidTr="00CF3527">
        <w:tc>
          <w:tcPr>
            <w:tcW w:w="1100" w:type="dxa"/>
            <w:vMerge w:val="restart"/>
            <w:vAlign w:val="center"/>
          </w:tcPr>
          <w:p w:rsidR="003176AE" w:rsidRPr="00F56AC1" w:rsidRDefault="003176A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</w:tcPr>
          <w:p w:rsidR="003176AE" w:rsidRPr="00F56AC1" w:rsidRDefault="003176AE" w:rsidP="00710CC1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新闻类型</w:t>
            </w:r>
          </w:p>
        </w:tc>
        <w:tc>
          <w:tcPr>
            <w:tcW w:w="1395" w:type="dxa"/>
          </w:tcPr>
          <w:p w:rsidR="003176AE" w:rsidRPr="00F56AC1" w:rsidRDefault="003176A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newsType</w:t>
            </w:r>
          </w:p>
        </w:tc>
        <w:tc>
          <w:tcPr>
            <w:tcW w:w="992" w:type="dxa"/>
            <w:vAlign w:val="center"/>
          </w:tcPr>
          <w:p w:rsidR="003176AE" w:rsidRPr="00F56AC1" w:rsidRDefault="003176A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3176AE" w:rsidRPr="00F56AC1" w:rsidRDefault="003176A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3176AE" w:rsidRPr="00F56AC1" w:rsidRDefault="003176A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176AE" w:rsidRPr="00F56AC1" w:rsidTr="00790D81">
        <w:tc>
          <w:tcPr>
            <w:tcW w:w="1100" w:type="dxa"/>
            <w:vMerge/>
            <w:vAlign w:val="center"/>
          </w:tcPr>
          <w:p w:rsidR="003176AE" w:rsidRPr="00F56AC1" w:rsidRDefault="003176A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3176AE" w:rsidRPr="00F56AC1" w:rsidRDefault="003176AE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395" w:type="dxa"/>
            <w:vAlign w:val="center"/>
          </w:tcPr>
          <w:p w:rsidR="003176AE" w:rsidRPr="00F56AC1" w:rsidRDefault="003176AE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3176AE" w:rsidRPr="00F56AC1" w:rsidRDefault="003176AE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176AE" w:rsidRPr="00A43600" w:rsidRDefault="003176AE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176AE" w:rsidRPr="00F56AC1" w:rsidRDefault="003176A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176AE" w:rsidRPr="00F56AC1" w:rsidTr="00790D81">
        <w:tc>
          <w:tcPr>
            <w:tcW w:w="1100" w:type="dxa"/>
            <w:vMerge/>
            <w:vAlign w:val="center"/>
          </w:tcPr>
          <w:p w:rsidR="003176AE" w:rsidRPr="00F56AC1" w:rsidRDefault="003176A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3176AE" w:rsidRPr="00F56AC1" w:rsidRDefault="003176AE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395" w:type="dxa"/>
            <w:vAlign w:val="center"/>
          </w:tcPr>
          <w:p w:rsidR="003176AE" w:rsidRPr="00F56AC1" w:rsidRDefault="003176AE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3176AE" w:rsidRPr="00F56AC1" w:rsidRDefault="003176AE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176AE" w:rsidRPr="00A43600" w:rsidRDefault="003176AE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176AE" w:rsidRPr="00F56AC1" w:rsidRDefault="003176A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229A" w:rsidRPr="00F56AC1" w:rsidTr="00CF3527">
        <w:tc>
          <w:tcPr>
            <w:tcW w:w="1100" w:type="dxa"/>
            <w:vMerge w:val="restart"/>
            <w:vAlign w:val="center"/>
          </w:tcPr>
          <w:p w:rsidR="0062229A" w:rsidRPr="00F56AC1" w:rsidRDefault="006222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62229A" w:rsidRPr="00F56AC1" w:rsidRDefault="0062229A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395" w:type="dxa"/>
            <w:vAlign w:val="center"/>
          </w:tcPr>
          <w:p w:rsidR="0062229A" w:rsidRPr="00F56AC1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62229A" w:rsidRPr="00F56AC1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229A" w:rsidRPr="00A43600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62229A" w:rsidRPr="00F56AC1" w:rsidRDefault="006222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2229A" w:rsidRPr="00F56AC1" w:rsidTr="00CF3527">
        <w:tc>
          <w:tcPr>
            <w:tcW w:w="1100" w:type="dxa"/>
            <w:vMerge/>
            <w:vAlign w:val="center"/>
          </w:tcPr>
          <w:p w:rsidR="0062229A" w:rsidRPr="00F56AC1" w:rsidRDefault="006222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2229A" w:rsidRPr="00F56AC1" w:rsidRDefault="0062229A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395" w:type="dxa"/>
            <w:vAlign w:val="center"/>
          </w:tcPr>
          <w:p w:rsidR="0062229A" w:rsidRPr="00F56AC1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62229A" w:rsidRPr="00F56AC1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229A" w:rsidRPr="00A43600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62229A" w:rsidRPr="00F56AC1" w:rsidRDefault="006222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2229A" w:rsidRPr="00F56AC1" w:rsidTr="00CF3527">
        <w:tc>
          <w:tcPr>
            <w:tcW w:w="1100" w:type="dxa"/>
            <w:vMerge/>
            <w:vAlign w:val="center"/>
          </w:tcPr>
          <w:p w:rsidR="0062229A" w:rsidRPr="00F56AC1" w:rsidRDefault="006222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2229A" w:rsidRPr="00F56AC1" w:rsidRDefault="0062229A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395" w:type="dxa"/>
            <w:vAlign w:val="center"/>
          </w:tcPr>
          <w:p w:rsidR="0062229A" w:rsidRPr="00F56AC1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:rsidR="0062229A" w:rsidRPr="00F56AC1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229A" w:rsidRPr="00A43600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62229A" w:rsidRPr="00F56AC1" w:rsidRDefault="006222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2229A" w:rsidRPr="00F56AC1" w:rsidTr="00CF3527">
        <w:tc>
          <w:tcPr>
            <w:tcW w:w="1100" w:type="dxa"/>
            <w:vMerge/>
            <w:vAlign w:val="center"/>
          </w:tcPr>
          <w:p w:rsidR="0062229A" w:rsidRPr="00F56AC1" w:rsidRDefault="006222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2229A" w:rsidRPr="00F56AC1" w:rsidRDefault="0062229A" w:rsidP="008A030B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395" w:type="dxa"/>
            <w:vAlign w:val="center"/>
          </w:tcPr>
          <w:p w:rsidR="0062229A" w:rsidRPr="00F56AC1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:rsidR="0062229A" w:rsidRPr="00F56AC1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229A" w:rsidRPr="00A43600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3600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62229A" w:rsidRPr="00F56AC1" w:rsidRDefault="006222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2229A" w:rsidRPr="00F56AC1" w:rsidTr="00CF3527">
        <w:tc>
          <w:tcPr>
            <w:tcW w:w="1100" w:type="dxa"/>
            <w:vMerge/>
            <w:vAlign w:val="center"/>
          </w:tcPr>
          <w:p w:rsidR="0062229A" w:rsidRPr="00F56AC1" w:rsidRDefault="006222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2229A" w:rsidRPr="00F56AC1" w:rsidRDefault="0062229A" w:rsidP="008A030B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新闻列表</w:t>
            </w:r>
          </w:p>
        </w:tc>
        <w:tc>
          <w:tcPr>
            <w:tcW w:w="1395" w:type="dxa"/>
            <w:vAlign w:val="center"/>
          </w:tcPr>
          <w:p w:rsidR="0062229A" w:rsidRPr="00F56AC1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resultList</w:t>
            </w:r>
          </w:p>
        </w:tc>
        <w:tc>
          <w:tcPr>
            <w:tcW w:w="992" w:type="dxa"/>
            <w:vAlign w:val="center"/>
          </w:tcPr>
          <w:p w:rsidR="0062229A" w:rsidRPr="00F56AC1" w:rsidRDefault="0062229A" w:rsidP="008A030B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229A" w:rsidRPr="00BF29D6" w:rsidRDefault="0062229A" w:rsidP="008A030B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F29D6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3260" w:type="dxa"/>
            <w:vAlign w:val="center"/>
          </w:tcPr>
          <w:p w:rsidR="0062229A" w:rsidRPr="00F56AC1" w:rsidRDefault="006222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47402" w:rsidRPr="00F56AC1" w:rsidTr="00CF3527">
        <w:tc>
          <w:tcPr>
            <w:tcW w:w="1100" w:type="dxa"/>
            <w:vMerge/>
            <w:vAlign w:val="center"/>
          </w:tcPr>
          <w:p w:rsidR="00C47402" w:rsidRPr="00F56AC1" w:rsidRDefault="00C47402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47402" w:rsidRPr="00F56AC1" w:rsidRDefault="00C4740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新闻加密ID</w:t>
            </w:r>
          </w:p>
        </w:tc>
        <w:tc>
          <w:tcPr>
            <w:tcW w:w="1395" w:type="dxa"/>
            <w:vAlign w:val="center"/>
          </w:tcPr>
          <w:p w:rsidR="00C47402" w:rsidRPr="00F56AC1" w:rsidRDefault="00C4740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newsToken</w:t>
            </w:r>
          </w:p>
        </w:tc>
        <w:tc>
          <w:tcPr>
            <w:tcW w:w="992" w:type="dxa"/>
            <w:vAlign w:val="center"/>
          </w:tcPr>
          <w:p w:rsidR="00C47402" w:rsidRPr="00F56AC1" w:rsidRDefault="00C4740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47402" w:rsidRDefault="00C47402" w:rsidP="00C47E8C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47402" w:rsidRPr="00F56AC1" w:rsidRDefault="00C4740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A3EF8" w:rsidRPr="00F56AC1" w:rsidTr="00CF3527">
        <w:tc>
          <w:tcPr>
            <w:tcW w:w="1100" w:type="dxa"/>
            <w:vMerge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新闻标题</w:t>
            </w:r>
          </w:p>
        </w:tc>
        <w:tc>
          <w:tcPr>
            <w:tcW w:w="1395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newsTitle</w:t>
            </w:r>
          </w:p>
        </w:tc>
        <w:tc>
          <w:tcPr>
            <w:tcW w:w="992" w:type="dxa"/>
            <w:vAlign w:val="center"/>
          </w:tcPr>
          <w:p w:rsidR="008A3EF8" w:rsidRPr="00F56AC1" w:rsidRDefault="008A3EF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A3EF8" w:rsidRDefault="00F577B5" w:rsidP="008A3EF8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A2292" w:rsidRPr="00F56AC1" w:rsidTr="00CF3527">
        <w:tc>
          <w:tcPr>
            <w:tcW w:w="1100" w:type="dxa"/>
            <w:vMerge/>
            <w:vAlign w:val="center"/>
          </w:tcPr>
          <w:p w:rsidR="00DA2292" w:rsidRPr="00F56AC1" w:rsidRDefault="00DA229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DA2292" w:rsidRDefault="00DA229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新闻内容</w:t>
            </w:r>
          </w:p>
        </w:tc>
        <w:tc>
          <w:tcPr>
            <w:tcW w:w="1395" w:type="dxa"/>
            <w:vAlign w:val="center"/>
          </w:tcPr>
          <w:p w:rsidR="00DA2292" w:rsidRDefault="00DA2292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newsContent</w:t>
            </w:r>
          </w:p>
        </w:tc>
        <w:tc>
          <w:tcPr>
            <w:tcW w:w="992" w:type="dxa"/>
            <w:vAlign w:val="center"/>
          </w:tcPr>
          <w:p w:rsidR="00DA2292" w:rsidRPr="00F56AC1" w:rsidRDefault="00DA2292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DA2292" w:rsidRDefault="002D1C01" w:rsidP="008A3EF8">
            <w:pPr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DA2292" w:rsidRPr="00F56AC1" w:rsidRDefault="00DA2292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1217B9" w:rsidRPr="00F56AC1" w:rsidTr="00CF3527">
        <w:tc>
          <w:tcPr>
            <w:tcW w:w="1100" w:type="dxa"/>
            <w:vMerge/>
            <w:vAlign w:val="center"/>
          </w:tcPr>
          <w:p w:rsidR="001217B9" w:rsidRPr="00F56AC1" w:rsidRDefault="001217B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1217B9" w:rsidRDefault="001217B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发布时间</w:t>
            </w:r>
          </w:p>
        </w:tc>
        <w:tc>
          <w:tcPr>
            <w:tcW w:w="1395" w:type="dxa"/>
            <w:vAlign w:val="center"/>
          </w:tcPr>
          <w:p w:rsidR="001217B9" w:rsidRDefault="00CF352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newsDateStr</w:t>
            </w:r>
          </w:p>
        </w:tc>
        <w:tc>
          <w:tcPr>
            <w:tcW w:w="992" w:type="dxa"/>
            <w:vAlign w:val="center"/>
          </w:tcPr>
          <w:p w:rsidR="001217B9" w:rsidRPr="00F56AC1" w:rsidRDefault="001217B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1217B9" w:rsidRDefault="001217B9" w:rsidP="008A3EF8">
            <w:pPr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1217B9" w:rsidRPr="00F56AC1" w:rsidRDefault="001217B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A3EF8" w:rsidRPr="00F56AC1" w:rsidTr="00CF3527">
        <w:tc>
          <w:tcPr>
            <w:tcW w:w="1100" w:type="dxa"/>
            <w:vMerge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新闻图片</w:t>
            </w:r>
          </w:p>
        </w:tc>
        <w:tc>
          <w:tcPr>
            <w:tcW w:w="1395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newsPicture</w:t>
            </w:r>
          </w:p>
        </w:tc>
        <w:tc>
          <w:tcPr>
            <w:tcW w:w="992" w:type="dxa"/>
            <w:vAlign w:val="center"/>
          </w:tcPr>
          <w:p w:rsidR="008A3EF8" w:rsidRPr="00F56AC1" w:rsidRDefault="008A3EF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A3EF8" w:rsidRDefault="00F577B5" w:rsidP="008A3EF8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8A3EF8" w:rsidRPr="00F56AC1" w:rsidRDefault="008A3EF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F4D25" w:rsidRPr="00F56AC1" w:rsidTr="00CF3527">
        <w:tc>
          <w:tcPr>
            <w:tcW w:w="9724" w:type="dxa"/>
            <w:gridSpan w:val="6"/>
            <w:vAlign w:val="center"/>
          </w:tcPr>
          <w:p w:rsidR="009F4D25" w:rsidRPr="00F56AC1" w:rsidRDefault="009F4D2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9F4D25" w:rsidP="0027263D">
      <w:pPr>
        <w:pStyle w:val="3"/>
        <w:numPr>
          <w:ilvl w:val="2"/>
          <w:numId w:val="32"/>
        </w:numPr>
        <w:ind w:firstLineChars="0"/>
      </w:pPr>
      <w:bookmarkStart w:id="226" w:name="_Toc422743210"/>
      <w:r>
        <w:rPr>
          <w:rFonts w:hint="eastAsia"/>
        </w:rPr>
        <w:t>新闻详情</w:t>
      </w:r>
      <w:bookmarkEnd w:id="226"/>
    </w:p>
    <w:p w:rsidR="007473B7" w:rsidRPr="00F56AC1" w:rsidRDefault="007473B7" w:rsidP="0074161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741614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="002A0B49">
        <w:rPr>
          <w:rFonts w:ascii="微软雅黑" w:eastAsia="微软雅黑" w:hAnsi="微软雅黑" w:cs="宋体"/>
        </w:rPr>
        <w:t>get</w:t>
      </w:r>
      <w:r w:rsidR="002A0B49">
        <w:rPr>
          <w:rFonts w:ascii="微软雅黑" w:eastAsia="微软雅黑" w:hAnsi="微软雅黑" w:cs="宋体" w:hint="eastAsia"/>
        </w:rPr>
        <w:t>News</w:t>
      </w:r>
      <w:r w:rsidR="00370437">
        <w:rPr>
          <w:rFonts w:ascii="微软雅黑" w:eastAsia="微软雅黑" w:hAnsi="微软雅黑" w:cs="宋体" w:hint="eastAsia"/>
        </w:rPr>
        <w:t>Details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8"/>
        <w:gridCol w:w="1843"/>
        <w:gridCol w:w="992"/>
        <w:gridCol w:w="1134"/>
        <w:gridCol w:w="3260"/>
      </w:tblGrid>
      <w:tr w:rsidR="007473B7" w:rsidRPr="00F56AC1" w:rsidTr="000A4C89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0A4C89">
        <w:tc>
          <w:tcPr>
            <w:tcW w:w="1100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418" w:type="dxa"/>
            <w:vAlign w:val="center"/>
          </w:tcPr>
          <w:p w:rsidR="007473B7" w:rsidRPr="00F56AC1" w:rsidRDefault="00021D08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新闻加密ID</w:t>
            </w:r>
          </w:p>
        </w:tc>
        <w:tc>
          <w:tcPr>
            <w:tcW w:w="1843" w:type="dxa"/>
            <w:vAlign w:val="center"/>
          </w:tcPr>
          <w:p w:rsidR="007473B7" w:rsidRPr="00F56AC1" w:rsidRDefault="00CF3245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newsToken</w:t>
            </w:r>
          </w:p>
        </w:tc>
        <w:tc>
          <w:tcPr>
            <w:tcW w:w="992" w:type="dxa"/>
            <w:vAlign w:val="center"/>
          </w:tcPr>
          <w:p w:rsidR="007473B7" w:rsidRPr="00B9008E" w:rsidRDefault="00605AA2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9008E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7473B7" w:rsidRPr="00F56AC1" w:rsidRDefault="00F577B5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715DD" w:rsidRPr="00F56AC1" w:rsidTr="000A4C89">
        <w:tc>
          <w:tcPr>
            <w:tcW w:w="1100" w:type="dxa"/>
            <w:vMerge w:val="restart"/>
            <w:vAlign w:val="center"/>
          </w:tcPr>
          <w:p w:rsidR="00F715DD" w:rsidRPr="00F56AC1" w:rsidRDefault="00F715DD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418" w:type="dxa"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新闻加密ID</w:t>
            </w:r>
          </w:p>
        </w:tc>
        <w:tc>
          <w:tcPr>
            <w:tcW w:w="1843" w:type="dxa"/>
            <w:vAlign w:val="center"/>
          </w:tcPr>
          <w:p w:rsidR="00F715DD" w:rsidRPr="00F56AC1" w:rsidRDefault="00F715D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newsToken</w:t>
            </w:r>
          </w:p>
        </w:tc>
        <w:tc>
          <w:tcPr>
            <w:tcW w:w="992" w:type="dxa"/>
            <w:vAlign w:val="center"/>
          </w:tcPr>
          <w:p w:rsidR="00F715DD" w:rsidRPr="00F56AC1" w:rsidRDefault="00F715D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F715DD" w:rsidRDefault="00F577B5" w:rsidP="00C47E8C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715DD" w:rsidRPr="00F56AC1" w:rsidTr="000A4C89">
        <w:tc>
          <w:tcPr>
            <w:tcW w:w="1100" w:type="dxa"/>
            <w:vMerge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新闻标题</w:t>
            </w:r>
          </w:p>
        </w:tc>
        <w:tc>
          <w:tcPr>
            <w:tcW w:w="1843" w:type="dxa"/>
            <w:vAlign w:val="center"/>
          </w:tcPr>
          <w:p w:rsidR="00F715DD" w:rsidRPr="00F56AC1" w:rsidRDefault="00F715D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newsTitle</w:t>
            </w:r>
          </w:p>
        </w:tc>
        <w:tc>
          <w:tcPr>
            <w:tcW w:w="992" w:type="dxa"/>
            <w:vAlign w:val="center"/>
          </w:tcPr>
          <w:p w:rsidR="00F715DD" w:rsidRPr="00F56AC1" w:rsidRDefault="00F715D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F715DD" w:rsidRDefault="00F577B5" w:rsidP="00C47E8C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715DD" w:rsidRPr="00F56AC1" w:rsidTr="000A4C89">
        <w:tc>
          <w:tcPr>
            <w:tcW w:w="1100" w:type="dxa"/>
            <w:vMerge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F715DD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新闻图片</w:t>
            </w:r>
          </w:p>
        </w:tc>
        <w:tc>
          <w:tcPr>
            <w:tcW w:w="1843" w:type="dxa"/>
            <w:vAlign w:val="center"/>
          </w:tcPr>
          <w:p w:rsidR="00F715DD" w:rsidRPr="00F56AC1" w:rsidRDefault="00F715DD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newsPicture</w:t>
            </w:r>
          </w:p>
        </w:tc>
        <w:tc>
          <w:tcPr>
            <w:tcW w:w="992" w:type="dxa"/>
            <w:vAlign w:val="center"/>
          </w:tcPr>
          <w:p w:rsidR="00F715DD" w:rsidRPr="00F56AC1" w:rsidRDefault="00F715DD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F715DD" w:rsidRDefault="00F577B5" w:rsidP="00C47E8C">
            <w:pPr>
              <w:ind w:firstLine="80"/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715DD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A0C31" w:rsidRPr="00F56AC1" w:rsidTr="000A4C89">
        <w:tc>
          <w:tcPr>
            <w:tcW w:w="1100" w:type="dxa"/>
            <w:vMerge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5A0C31" w:rsidRPr="00F56AC1" w:rsidRDefault="005A0C31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内容</w:t>
            </w:r>
          </w:p>
        </w:tc>
        <w:tc>
          <w:tcPr>
            <w:tcW w:w="1843" w:type="dxa"/>
            <w:vAlign w:val="center"/>
          </w:tcPr>
          <w:p w:rsidR="005A0C31" w:rsidRPr="00F56AC1" w:rsidRDefault="00F715DD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newsContent</w:t>
            </w:r>
          </w:p>
        </w:tc>
        <w:tc>
          <w:tcPr>
            <w:tcW w:w="992" w:type="dxa"/>
            <w:vAlign w:val="center"/>
          </w:tcPr>
          <w:p w:rsidR="005A0C31" w:rsidRPr="00F56AC1" w:rsidRDefault="005A0C31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5A0C31" w:rsidRPr="00F56AC1" w:rsidRDefault="00F577B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A0C31" w:rsidRPr="00F56AC1" w:rsidTr="000A4C89">
        <w:tc>
          <w:tcPr>
            <w:tcW w:w="1100" w:type="dxa"/>
            <w:vMerge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新闻时间</w:t>
            </w:r>
          </w:p>
        </w:tc>
        <w:tc>
          <w:tcPr>
            <w:tcW w:w="1843" w:type="dxa"/>
            <w:vAlign w:val="center"/>
          </w:tcPr>
          <w:p w:rsidR="005A0C31" w:rsidRPr="00F56AC1" w:rsidRDefault="00FA5164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pubDateTime</w:t>
            </w:r>
            <w:r w:rsidR="003D4B5F">
              <w:rPr>
                <w:rFonts w:ascii="微软雅黑" w:eastAsia="微软雅黑" w:hAnsi="微软雅黑" w:cs="微软雅黑" w:hint="eastAsia"/>
                <w:sz w:val="16"/>
                <w:szCs w:val="16"/>
              </w:rPr>
              <w:t>Str</w:t>
            </w:r>
          </w:p>
        </w:tc>
        <w:tc>
          <w:tcPr>
            <w:tcW w:w="992" w:type="dxa"/>
            <w:vAlign w:val="center"/>
          </w:tcPr>
          <w:p w:rsidR="005A0C31" w:rsidRPr="00F56AC1" w:rsidRDefault="005A0C31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5A0C31" w:rsidRPr="00F56AC1" w:rsidRDefault="00F577B5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5A0C31" w:rsidRPr="00F56AC1" w:rsidTr="00877FA6">
        <w:tc>
          <w:tcPr>
            <w:tcW w:w="9747" w:type="dxa"/>
            <w:gridSpan w:val="6"/>
            <w:vAlign w:val="center"/>
          </w:tcPr>
          <w:p w:rsidR="005A0C31" w:rsidRPr="00F56AC1" w:rsidRDefault="005A0C31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CF1F2D" w:rsidRPr="00F56AC1" w:rsidRDefault="00CF1F2D" w:rsidP="00CF1F2D">
      <w:pPr>
        <w:pStyle w:val="3"/>
        <w:numPr>
          <w:ilvl w:val="2"/>
          <w:numId w:val="30"/>
        </w:numPr>
        <w:ind w:firstLineChars="0"/>
      </w:pPr>
      <w:r>
        <w:rPr>
          <w:rFonts w:hint="eastAsia"/>
        </w:rPr>
        <w:t>新闻</w:t>
      </w:r>
      <w:r>
        <w:rPr>
          <w:rFonts w:hint="eastAsia"/>
        </w:rPr>
        <w:t>分类</w:t>
      </w:r>
      <w:r w:rsidRPr="00F56AC1">
        <w:rPr>
          <w:rFonts w:hint="eastAsia"/>
        </w:rPr>
        <w:t>列表</w:t>
      </w:r>
    </w:p>
    <w:p w:rsidR="00CF1F2D" w:rsidRPr="00F56AC1" w:rsidRDefault="00CF1F2D" w:rsidP="00CF1F2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CF1F2D" w:rsidRPr="00F56AC1" w:rsidRDefault="00CF1F2D" w:rsidP="00CF1F2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Pr="00F56AC1">
        <w:rPr>
          <w:rFonts w:ascii="微软雅黑" w:eastAsia="微软雅黑" w:hAnsi="微软雅黑" w:cs="宋体"/>
        </w:rPr>
        <w:t>get</w:t>
      </w:r>
      <w:r w:rsidR="00AC1FD4">
        <w:rPr>
          <w:rFonts w:ascii="微软雅黑" w:eastAsia="微软雅黑" w:hAnsi="微软雅黑" w:cs="宋体" w:hint="eastAsia"/>
        </w:rPr>
        <w:t>News</w:t>
      </w:r>
      <w:r>
        <w:rPr>
          <w:rFonts w:ascii="微软雅黑" w:eastAsia="微软雅黑" w:hAnsi="微软雅黑" w:cs="宋体" w:hint="eastAsia"/>
        </w:rPr>
        <w:t>GroupList</w:t>
      </w:r>
      <w:r w:rsidRPr="00F56AC1">
        <w:rPr>
          <w:rFonts w:ascii="微软雅黑" w:eastAsia="微软雅黑" w:hAnsi="微软雅黑" w:cs="宋体"/>
        </w:rPr>
        <w:t>.action</w:t>
      </w:r>
    </w:p>
    <w:p w:rsidR="00CF1F2D" w:rsidRPr="00F56AC1" w:rsidRDefault="00CF1F2D" w:rsidP="00CF1F2D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2127"/>
        <w:gridCol w:w="850"/>
        <w:gridCol w:w="1134"/>
        <w:gridCol w:w="3260"/>
      </w:tblGrid>
      <w:tr w:rsidR="00CF1F2D" w:rsidRPr="00F56AC1" w:rsidTr="002E6537">
        <w:tc>
          <w:tcPr>
            <w:tcW w:w="1100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CF1F2D" w:rsidRPr="00F56AC1" w:rsidRDefault="00CF1F2D" w:rsidP="002E653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CF1F2D" w:rsidRPr="00F56AC1" w:rsidTr="002E6537">
        <w:tc>
          <w:tcPr>
            <w:tcW w:w="1100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CF1F2D" w:rsidRPr="00F56AC1" w:rsidRDefault="00CF1F2D" w:rsidP="002E6537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时间戳</w:t>
            </w:r>
          </w:p>
        </w:tc>
        <w:tc>
          <w:tcPr>
            <w:tcW w:w="2127" w:type="dxa"/>
            <w:vAlign w:val="center"/>
          </w:tcPr>
          <w:p w:rsidR="00CF1F2D" w:rsidRPr="00F56AC1" w:rsidRDefault="00CF1F2D" w:rsidP="002E6537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850" w:type="dxa"/>
            <w:vAlign w:val="center"/>
          </w:tcPr>
          <w:p w:rsidR="00CF1F2D" w:rsidRPr="00F56AC1" w:rsidRDefault="00CF1F2D" w:rsidP="002E653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F2D" w:rsidRPr="00F56AC1" w:rsidRDefault="00CF1F2D" w:rsidP="002E653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Long</w:t>
            </w:r>
          </w:p>
        </w:tc>
        <w:tc>
          <w:tcPr>
            <w:tcW w:w="3260" w:type="dxa"/>
            <w:vAlign w:val="center"/>
          </w:tcPr>
          <w:p w:rsidR="00CF1F2D" w:rsidRPr="00F56AC1" w:rsidRDefault="00CF1F2D" w:rsidP="002E653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F1F2D" w:rsidRPr="00F56AC1" w:rsidTr="002E6537">
        <w:tc>
          <w:tcPr>
            <w:tcW w:w="1100" w:type="dxa"/>
            <w:vMerge w:val="restart"/>
            <w:vAlign w:val="center"/>
          </w:tcPr>
          <w:p w:rsidR="00CF1F2D" w:rsidRPr="00F56AC1" w:rsidRDefault="00CF1F2D" w:rsidP="002E653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2127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850" w:type="dxa"/>
            <w:vAlign w:val="center"/>
          </w:tcPr>
          <w:p w:rsidR="00CF1F2D" w:rsidRPr="00F56AC1" w:rsidRDefault="00CF1F2D" w:rsidP="002E653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Json</w:t>
            </w:r>
          </w:p>
        </w:tc>
        <w:tc>
          <w:tcPr>
            <w:tcW w:w="3260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F1F2D" w:rsidRPr="00F56AC1" w:rsidTr="002E6537">
        <w:tc>
          <w:tcPr>
            <w:tcW w:w="1100" w:type="dxa"/>
            <w:vMerge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分类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加密ID</w:t>
            </w:r>
          </w:p>
        </w:tc>
        <w:tc>
          <w:tcPr>
            <w:tcW w:w="2127" w:type="dxa"/>
            <w:vAlign w:val="center"/>
          </w:tcPr>
          <w:p w:rsidR="00CF1F2D" w:rsidRPr="00F56AC1" w:rsidRDefault="00E65967" w:rsidP="00E65967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news</w:t>
            </w:r>
            <w:r w:rsidR="00CF1F2D"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GroupToken</w:t>
            </w:r>
          </w:p>
        </w:tc>
        <w:tc>
          <w:tcPr>
            <w:tcW w:w="850" w:type="dxa"/>
            <w:vAlign w:val="center"/>
          </w:tcPr>
          <w:p w:rsidR="00CF1F2D" w:rsidRPr="00F56AC1" w:rsidRDefault="00CF1F2D" w:rsidP="002E653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F2D" w:rsidRDefault="00CF1F2D" w:rsidP="002E6537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CF1F2D" w:rsidRPr="00F56AC1" w:rsidTr="002E6537">
        <w:tc>
          <w:tcPr>
            <w:tcW w:w="1100" w:type="dxa"/>
            <w:vMerge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2127" w:type="dxa"/>
            <w:vAlign w:val="center"/>
          </w:tcPr>
          <w:p w:rsidR="00CF1F2D" w:rsidRPr="00F56AC1" w:rsidRDefault="00E65967" w:rsidP="002E6537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bookmarkStart w:id="227" w:name="_GoBack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news</w:t>
            </w:r>
            <w:r w:rsidR="00CF1F2D"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</w:t>
            </w:r>
            <w:r w:rsidR="00CF1F2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 w:rsidR="00CF1F2D" w:rsidRPr="00F56AC1">
              <w:rPr>
                <w:rFonts w:ascii="微软雅黑" w:eastAsia="微软雅黑" w:hAnsi="微软雅黑" w:cs="微软雅黑"/>
                <w:sz w:val="16"/>
                <w:szCs w:val="16"/>
              </w:rPr>
              <w:t>ame</w:t>
            </w:r>
            <w:bookmarkEnd w:id="227"/>
          </w:p>
        </w:tc>
        <w:tc>
          <w:tcPr>
            <w:tcW w:w="850" w:type="dxa"/>
            <w:vAlign w:val="center"/>
          </w:tcPr>
          <w:p w:rsidR="00CF1F2D" w:rsidRPr="00F56AC1" w:rsidRDefault="00CF1F2D" w:rsidP="002E653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F2D" w:rsidRDefault="00CF1F2D" w:rsidP="002E6537">
            <w:pPr>
              <w:ind w:firstLine="80"/>
            </w:pPr>
            <w:r w:rsidRPr="0024399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CF1F2D" w:rsidRPr="00F56AC1" w:rsidRDefault="00CF1F2D" w:rsidP="002E653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741614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473B7" w:rsidRPr="00F56AC1" w:rsidRDefault="007473B7" w:rsidP="00984809">
      <w:pPr>
        <w:ind w:firstLineChars="0" w:firstLine="0"/>
        <w:rPr>
          <w:rFonts w:ascii="微软雅黑" w:eastAsia="微软雅黑" w:hAnsi="微软雅黑"/>
        </w:rPr>
      </w:pPr>
    </w:p>
    <w:p w:rsidR="00C727FE" w:rsidRPr="00F56AC1" w:rsidRDefault="00D32A1B" w:rsidP="00C727FE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228" w:name="_Toc422743211"/>
      <w:r>
        <w:rPr>
          <w:rFonts w:ascii="微软雅黑" w:eastAsia="微软雅黑" w:hAnsi="微软雅黑" w:hint="eastAsia"/>
        </w:rPr>
        <w:t>配送员</w:t>
      </w:r>
      <w:bookmarkEnd w:id="228"/>
    </w:p>
    <w:p w:rsidR="00A07B70" w:rsidRPr="00F56AC1" w:rsidRDefault="00A07B70" w:rsidP="00A07B70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229" w:name="_Toc422743212"/>
      <w:r>
        <w:rPr>
          <w:rFonts w:ascii="微软雅黑" w:eastAsia="微软雅黑" w:hAnsi="微软雅黑" w:hint="eastAsia"/>
        </w:rPr>
        <w:t>订单</w:t>
      </w:r>
      <w:bookmarkEnd w:id="229"/>
    </w:p>
    <w:p w:rsidR="000F2A23" w:rsidRPr="000F2A23" w:rsidRDefault="000F2A23" w:rsidP="000F2A23">
      <w:pPr>
        <w:pStyle w:val="ab"/>
        <w:keepNext/>
        <w:keepLines/>
        <w:numPr>
          <w:ilvl w:val="0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30" w:name="_Toc419144233"/>
      <w:bookmarkStart w:id="231" w:name="_Toc419543513"/>
      <w:bookmarkStart w:id="232" w:name="_Toc419832257"/>
      <w:bookmarkStart w:id="233" w:name="_Toc422743213"/>
      <w:bookmarkEnd w:id="230"/>
      <w:bookmarkEnd w:id="231"/>
      <w:bookmarkEnd w:id="232"/>
      <w:bookmarkEnd w:id="233"/>
    </w:p>
    <w:p w:rsidR="000F2A23" w:rsidRPr="000F2A23" w:rsidRDefault="000F2A23" w:rsidP="000F2A23">
      <w:pPr>
        <w:pStyle w:val="ab"/>
        <w:keepNext/>
        <w:keepLines/>
        <w:numPr>
          <w:ilvl w:val="0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34" w:name="_Toc419144234"/>
      <w:bookmarkStart w:id="235" w:name="_Toc419543514"/>
      <w:bookmarkStart w:id="236" w:name="_Toc419832258"/>
      <w:bookmarkStart w:id="237" w:name="_Toc422743214"/>
      <w:bookmarkEnd w:id="234"/>
      <w:bookmarkEnd w:id="235"/>
      <w:bookmarkEnd w:id="236"/>
      <w:bookmarkEnd w:id="237"/>
    </w:p>
    <w:p w:rsidR="000F2A23" w:rsidRPr="000F2A23" w:rsidRDefault="000F2A23" w:rsidP="000F2A23">
      <w:pPr>
        <w:pStyle w:val="ab"/>
        <w:keepNext/>
        <w:keepLines/>
        <w:numPr>
          <w:ilvl w:val="0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38" w:name="_Toc419144235"/>
      <w:bookmarkStart w:id="239" w:name="_Toc419543515"/>
      <w:bookmarkStart w:id="240" w:name="_Toc419832259"/>
      <w:bookmarkStart w:id="241" w:name="_Toc422743215"/>
      <w:bookmarkEnd w:id="238"/>
      <w:bookmarkEnd w:id="239"/>
      <w:bookmarkEnd w:id="240"/>
      <w:bookmarkEnd w:id="241"/>
    </w:p>
    <w:p w:rsidR="000F2A23" w:rsidRPr="000F2A23" w:rsidRDefault="000F2A23" w:rsidP="000F2A23">
      <w:pPr>
        <w:pStyle w:val="ab"/>
        <w:keepNext/>
        <w:keepLines/>
        <w:numPr>
          <w:ilvl w:val="1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42" w:name="_Toc419144236"/>
      <w:bookmarkStart w:id="243" w:name="_Toc419543516"/>
      <w:bookmarkStart w:id="244" w:name="_Toc419832260"/>
      <w:bookmarkStart w:id="245" w:name="_Toc422743216"/>
      <w:bookmarkEnd w:id="242"/>
      <w:bookmarkEnd w:id="243"/>
      <w:bookmarkEnd w:id="244"/>
      <w:bookmarkEnd w:id="245"/>
    </w:p>
    <w:p w:rsidR="00C727FE" w:rsidRPr="00F56AC1" w:rsidRDefault="000564D8" w:rsidP="000F2A23">
      <w:pPr>
        <w:pStyle w:val="3"/>
        <w:numPr>
          <w:ilvl w:val="2"/>
          <w:numId w:val="42"/>
        </w:numPr>
        <w:ind w:firstLineChars="0"/>
      </w:pPr>
      <w:bookmarkStart w:id="246" w:name="_Toc422743217"/>
      <w:r>
        <w:rPr>
          <w:rFonts w:hint="eastAsia"/>
        </w:rPr>
        <w:t>未接订单</w:t>
      </w:r>
      <w:r w:rsidR="00951032">
        <w:rPr>
          <w:rFonts w:hint="eastAsia"/>
        </w:rPr>
        <w:t>(</w:t>
      </w:r>
      <w:r w:rsidR="00951032">
        <w:rPr>
          <w:rFonts w:hint="eastAsia"/>
        </w:rPr>
        <w:t>附近订单</w:t>
      </w:r>
      <w:r w:rsidR="00951032">
        <w:rPr>
          <w:rFonts w:hint="eastAsia"/>
        </w:rPr>
        <w:t>)</w:t>
      </w:r>
      <w:bookmarkEnd w:id="246"/>
    </w:p>
    <w:p w:rsidR="00C727FE" w:rsidRPr="00F56AC1" w:rsidRDefault="00C727FE" w:rsidP="00C727F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C727FE" w:rsidRPr="00F56AC1" w:rsidRDefault="00C727FE" w:rsidP="00C727F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F329A6">
        <w:rPr>
          <w:rFonts w:ascii="微软雅黑" w:eastAsia="微软雅黑" w:hAnsi="微软雅黑" w:cs="宋体" w:hint="eastAsia"/>
        </w:rPr>
        <w:t>getN</w:t>
      </w:r>
      <w:r w:rsidR="00380E1D">
        <w:rPr>
          <w:rFonts w:ascii="微软雅黑" w:eastAsia="微软雅黑" w:hAnsi="微软雅黑" w:cs="宋体" w:hint="eastAsia"/>
        </w:rPr>
        <w:t>earby</w:t>
      </w:r>
      <w:r w:rsidR="00F329A6">
        <w:rPr>
          <w:rFonts w:ascii="微软雅黑" w:eastAsia="微软雅黑" w:hAnsi="微软雅黑" w:cs="宋体" w:hint="eastAsia"/>
        </w:rPr>
        <w:t>Order</w:t>
      </w:r>
      <w:r w:rsidR="00152725">
        <w:rPr>
          <w:rFonts w:ascii="微软雅黑" w:eastAsia="微软雅黑" w:hAnsi="微软雅黑" w:cs="宋体" w:hint="eastAsia"/>
        </w:rPr>
        <w:t>s</w:t>
      </w:r>
      <w:r w:rsidR="00C252AE">
        <w:rPr>
          <w:rFonts w:ascii="微软雅黑" w:eastAsia="微软雅黑" w:hAnsi="微软雅黑" w:cs="宋体" w:hint="eastAsia"/>
        </w:rPr>
        <w:t>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992"/>
        <w:gridCol w:w="1134"/>
        <w:gridCol w:w="2693"/>
      </w:tblGrid>
      <w:tr w:rsidR="00492B1E" w:rsidRPr="00F56AC1" w:rsidTr="00C47E8C">
        <w:tc>
          <w:tcPr>
            <w:tcW w:w="1100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492B1E" w:rsidRPr="00F56AC1" w:rsidRDefault="00492B1E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D628D0" w:rsidRPr="00F56AC1" w:rsidTr="00C47E8C">
        <w:tc>
          <w:tcPr>
            <w:tcW w:w="1100" w:type="dxa"/>
            <w:vMerge w:val="restart"/>
            <w:vAlign w:val="center"/>
          </w:tcPr>
          <w:p w:rsidR="00D628D0" w:rsidRPr="00F56AC1" w:rsidRDefault="00D628D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D628D0" w:rsidRPr="00F56AC1" w:rsidRDefault="00D628D0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  <w:vAlign w:val="center"/>
          </w:tcPr>
          <w:p w:rsidR="00D628D0" w:rsidRPr="00F56AC1" w:rsidRDefault="00D628D0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992" w:type="dxa"/>
            <w:vAlign w:val="center"/>
          </w:tcPr>
          <w:p w:rsidR="00D628D0" w:rsidRPr="00F56AC1" w:rsidRDefault="00D628D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D628D0" w:rsidRPr="004F0467" w:rsidRDefault="00F577B5" w:rsidP="004F046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D628D0" w:rsidRPr="00F56AC1" w:rsidRDefault="00D628D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67300" w:rsidRPr="00F56AC1" w:rsidTr="00C47E8C">
        <w:tc>
          <w:tcPr>
            <w:tcW w:w="1100" w:type="dxa"/>
            <w:vMerge/>
            <w:vAlign w:val="center"/>
          </w:tcPr>
          <w:p w:rsidR="00467300" w:rsidRPr="00F56AC1" w:rsidRDefault="0046730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467300" w:rsidRPr="001E2F12" w:rsidRDefault="0046730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467300" w:rsidRPr="001E2F12" w:rsidRDefault="0046730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467300" w:rsidRPr="00F56AC1" w:rsidRDefault="0046730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467300" w:rsidRPr="004F0467" w:rsidRDefault="00F577B5" w:rsidP="004F046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467300" w:rsidRPr="00F56AC1" w:rsidRDefault="0046730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67300" w:rsidRPr="00F56AC1" w:rsidTr="00C47E8C">
        <w:tc>
          <w:tcPr>
            <w:tcW w:w="1100" w:type="dxa"/>
            <w:vMerge/>
            <w:vAlign w:val="center"/>
          </w:tcPr>
          <w:p w:rsidR="00467300" w:rsidRPr="00F56AC1" w:rsidRDefault="00467300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467300" w:rsidRPr="001E2F12" w:rsidRDefault="0046730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467300" w:rsidRPr="001E2F12" w:rsidRDefault="00467300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467300" w:rsidRPr="00F56AC1" w:rsidRDefault="0046730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467300" w:rsidRPr="004F0467" w:rsidRDefault="00F577B5" w:rsidP="004F046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467300" w:rsidRPr="00F56AC1" w:rsidRDefault="00467300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 w:val="restart"/>
            <w:vAlign w:val="center"/>
          </w:tcPr>
          <w:p w:rsidR="00DC1E08" w:rsidRPr="00F56AC1" w:rsidRDefault="00DC1E08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DC1E08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DC1E08" w:rsidRPr="00F56AC1" w:rsidRDefault="00DC1E08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985" w:type="dxa"/>
            <w:vAlign w:val="center"/>
          </w:tcPr>
          <w:p w:rsidR="00DC1E08" w:rsidRPr="00F56AC1" w:rsidRDefault="00761C3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DC1E08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DC1E08" w:rsidRDefault="00DC1E08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订单编号</w:t>
            </w:r>
          </w:p>
        </w:tc>
        <w:tc>
          <w:tcPr>
            <w:tcW w:w="1985" w:type="dxa"/>
            <w:vAlign w:val="center"/>
          </w:tcPr>
          <w:p w:rsidR="00DC1E08" w:rsidRPr="00F56AC1" w:rsidRDefault="005D5588" w:rsidP="005D5588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F278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986931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DC1E08" w:rsidRPr="00F56AC1" w:rsidRDefault="00DC1E08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985" w:type="dxa"/>
            <w:vAlign w:val="center"/>
          </w:tcPr>
          <w:p w:rsidR="00DC1E08" w:rsidRPr="00F56AC1" w:rsidRDefault="005D558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DC1E08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174B5" w:rsidRPr="00F56AC1" w:rsidTr="00C47E8C">
        <w:tc>
          <w:tcPr>
            <w:tcW w:w="1100" w:type="dxa"/>
            <w:vMerge/>
            <w:vAlign w:val="center"/>
          </w:tcPr>
          <w:p w:rsidR="008174B5" w:rsidRPr="00F56AC1" w:rsidRDefault="008174B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174B5" w:rsidRPr="00F56AC1" w:rsidRDefault="008174B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985" w:type="dxa"/>
            <w:vAlign w:val="center"/>
          </w:tcPr>
          <w:p w:rsidR="008174B5" w:rsidRPr="00F56AC1" w:rsidRDefault="008174B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</w:t>
            </w:r>
            <w:r w:rsidR="00661419"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992" w:type="dxa"/>
            <w:vAlign w:val="center"/>
          </w:tcPr>
          <w:p w:rsidR="008174B5" w:rsidRPr="00F56AC1" w:rsidRDefault="008174B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174B5" w:rsidRPr="004F0467" w:rsidRDefault="008174B5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174B5" w:rsidRPr="00F56AC1" w:rsidRDefault="008174B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Pr="00BA5DF9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送餐_联系人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送餐_性别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送餐_手机号码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Pr="006D0567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送餐_送餐地址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送餐_门牌号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672F9" w:rsidRPr="00F56AC1" w:rsidTr="00C47E8C">
        <w:tc>
          <w:tcPr>
            <w:tcW w:w="1100" w:type="dxa"/>
            <w:vMerge/>
            <w:vAlign w:val="center"/>
          </w:tcPr>
          <w:p w:rsidR="00B672F9" w:rsidRPr="00F56AC1" w:rsidRDefault="00B672F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672F9" w:rsidRPr="001E2F12" w:rsidRDefault="00B672F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B672F9" w:rsidRPr="001E2F12" w:rsidRDefault="00B672F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B672F9" w:rsidRPr="00F56AC1" w:rsidRDefault="00B672F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672F9" w:rsidRPr="004F0467" w:rsidRDefault="004F0467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B672F9" w:rsidRPr="00F56AC1" w:rsidRDefault="00B672F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672F9" w:rsidRPr="00F56AC1" w:rsidTr="00C47E8C">
        <w:tc>
          <w:tcPr>
            <w:tcW w:w="1100" w:type="dxa"/>
            <w:vMerge/>
            <w:vAlign w:val="center"/>
          </w:tcPr>
          <w:p w:rsidR="00B672F9" w:rsidRPr="00F56AC1" w:rsidRDefault="00B672F9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672F9" w:rsidRPr="001E2F12" w:rsidRDefault="00B672F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B672F9" w:rsidRPr="001E2F12" w:rsidRDefault="00B672F9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B672F9" w:rsidRPr="00F56AC1" w:rsidRDefault="00B672F9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672F9" w:rsidRPr="004F0467" w:rsidRDefault="004F0467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B672F9" w:rsidRPr="00F56AC1" w:rsidRDefault="00B672F9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83B75" w:rsidRPr="00BA5DF9" w:rsidRDefault="00983B75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juli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83B75" w:rsidRPr="00F56AC1" w:rsidTr="00C47E8C">
        <w:tc>
          <w:tcPr>
            <w:tcW w:w="1100" w:type="dxa"/>
            <w:vMerge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983B75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订单价格</w:t>
            </w:r>
          </w:p>
        </w:tc>
        <w:tc>
          <w:tcPr>
            <w:tcW w:w="1985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price</w:t>
            </w:r>
          </w:p>
        </w:tc>
        <w:tc>
          <w:tcPr>
            <w:tcW w:w="992" w:type="dxa"/>
            <w:vAlign w:val="center"/>
          </w:tcPr>
          <w:p w:rsidR="00983B75" w:rsidRPr="00F56AC1" w:rsidRDefault="00983B7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83B75" w:rsidRPr="004F0467" w:rsidRDefault="00983B75" w:rsidP="004F0467">
            <w:pPr>
              <w:ind w:firstLine="90"/>
              <w:rPr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983B75" w:rsidRPr="00F56AC1" w:rsidRDefault="00983B7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</w:p>
        </w:tc>
        <w:tc>
          <w:tcPr>
            <w:tcW w:w="1985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status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4F0467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0755F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1100" w:type="dxa"/>
            <w:vMerge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DC1E08" w:rsidRPr="00F56AC1" w:rsidRDefault="00DC1E0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985" w:type="dxa"/>
          </w:tcPr>
          <w:p w:rsidR="00DC1E08" w:rsidRPr="00F56AC1" w:rsidRDefault="00DC1E08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insertDateTimeStr</w:t>
            </w:r>
          </w:p>
        </w:tc>
        <w:tc>
          <w:tcPr>
            <w:tcW w:w="992" w:type="dxa"/>
            <w:vAlign w:val="center"/>
          </w:tcPr>
          <w:p w:rsidR="00DC1E08" w:rsidRPr="00F56AC1" w:rsidRDefault="00DC1E08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C1E08" w:rsidRPr="004F0467" w:rsidRDefault="00DC1E08" w:rsidP="004F0467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0467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C1E08" w:rsidRPr="00F56AC1" w:rsidTr="00C47E8C">
        <w:tc>
          <w:tcPr>
            <w:tcW w:w="9747" w:type="dxa"/>
            <w:gridSpan w:val="6"/>
            <w:vAlign w:val="center"/>
          </w:tcPr>
          <w:p w:rsidR="00DC1E08" w:rsidRPr="00F56AC1" w:rsidRDefault="00DC1E08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C727FE" w:rsidRPr="00F56AC1" w:rsidRDefault="00C727FE" w:rsidP="00C727FE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0F2A23" w:rsidRPr="000F2A23" w:rsidRDefault="000F2A23" w:rsidP="000F2A23">
      <w:pPr>
        <w:pStyle w:val="ab"/>
        <w:keepNext/>
        <w:keepLines/>
        <w:numPr>
          <w:ilvl w:val="0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47" w:name="_Toc419144238"/>
      <w:bookmarkStart w:id="248" w:name="_Toc419543518"/>
      <w:bookmarkStart w:id="249" w:name="_Toc419832262"/>
      <w:bookmarkStart w:id="250" w:name="_Toc422743218"/>
      <w:bookmarkEnd w:id="247"/>
      <w:bookmarkEnd w:id="248"/>
      <w:bookmarkEnd w:id="249"/>
      <w:bookmarkEnd w:id="250"/>
    </w:p>
    <w:p w:rsidR="000F2A23" w:rsidRPr="000F2A23" w:rsidRDefault="000F2A23" w:rsidP="000F2A23">
      <w:pPr>
        <w:pStyle w:val="ab"/>
        <w:keepNext/>
        <w:keepLines/>
        <w:numPr>
          <w:ilvl w:val="0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51" w:name="_Toc419144239"/>
      <w:bookmarkStart w:id="252" w:name="_Toc419543519"/>
      <w:bookmarkStart w:id="253" w:name="_Toc419832263"/>
      <w:bookmarkStart w:id="254" w:name="_Toc422743219"/>
      <w:bookmarkEnd w:id="251"/>
      <w:bookmarkEnd w:id="252"/>
      <w:bookmarkEnd w:id="253"/>
      <w:bookmarkEnd w:id="254"/>
    </w:p>
    <w:p w:rsidR="000F2A23" w:rsidRPr="000F2A23" w:rsidRDefault="000F2A23" w:rsidP="000F2A23">
      <w:pPr>
        <w:pStyle w:val="ab"/>
        <w:keepNext/>
        <w:keepLines/>
        <w:numPr>
          <w:ilvl w:val="0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55" w:name="_Toc419144240"/>
      <w:bookmarkStart w:id="256" w:name="_Toc419543520"/>
      <w:bookmarkStart w:id="257" w:name="_Toc419832264"/>
      <w:bookmarkStart w:id="258" w:name="_Toc422743220"/>
      <w:bookmarkEnd w:id="255"/>
      <w:bookmarkEnd w:id="256"/>
      <w:bookmarkEnd w:id="257"/>
      <w:bookmarkEnd w:id="258"/>
    </w:p>
    <w:p w:rsidR="000F2A23" w:rsidRPr="000F2A23" w:rsidRDefault="000F2A23" w:rsidP="000F2A23">
      <w:pPr>
        <w:pStyle w:val="ab"/>
        <w:keepNext/>
        <w:keepLines/>
        <w:numPr>
          <w:ilvl w:val="1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59" w:name="_Toc419144241"/>
      <w:bookmarkStart w:id="260" w:name="_Toc419543521"/>
      <w:bookmarkStart w:id="261" w:name="_Toc419832265"/>
      <w:bookmarkStart w:id="262" w:name="_Toc422743221"/>
      <w:bookmarkEnd w:id="259"/>
      <w:bookmarkEnd w:id="260"/>
      <w:bookmarkEnd w:id="261"/>
      <w:bookmarkEnd w:id="262"/>
    </w:p>
    <w:p w:rsidR="000F2A23" w:rsidRPr="000F2A23" w:rsidRDefault="000F2A23" w:rsidP="000F2A23">
      <w:pPr>
        <w:pStyle w:val="ab"/>
        <w:keepNext/>
        <w:keepLines/>
        <w:numPr>
          <w:ilvl w:val="2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63" w:name="_Toc419144242"/>
      <w:bookmarkStart w:id="264" w:name="_Toc419543522"/>
      <w:bookmarkStart w:id="265" w:name="_Toc419832266"/>
      <w:bookmarkStart w:id="266" w:name="_Toc422743222"/>
      <w:bookmarkEnd w:id="263"/>
      <w:bookmarkEnd w:id="264"/>
      <w:bookmarkEnd w:id="265"/>
      <w:bookmarkEnd w:id="266"/>
    </w:p>
    <w:p w:rsidR="006F249A" w:rsidRPr="00F56AC1" w:rsidRDefault="00785A45" w:rsidP="000F2A23">
      <w:pPr>
        <w:pStyle w:val="3"/>
        <w:numPr>
          <w:ilvl w:val="2"/>
          <w:numId w:val="43"/>
        </w:numPr>
        <w:ind w:firstLineChars="0"/>
      </w:pPr>
      <w:bookmarkStart w:id="267" w:name="_Toc422743223"/>
      <w:r>
        <w:rPr>
          <w:rFonts w:hint="eastAsia"/>
        </w:rPr>
        <w:t>进行中</w:t>
      </w:r>
      <w:r>
        <w:rPr>
          <w:rFonts w:hint="eastAsia"/>
        </w:rPr>
        <w:t>/</w:t>
      </w:r>
      <w:r w:rsidR="006F249A">
        <w:rPr>
          <w:rFonts w:hint="eastAsia"/>
        </w:rPr>
        <w:t>已完成订单</w:t>
      </w:r>
      <w:bookmarkEnd w:id="267"/>
    </w:p>
    <w:p w:rsidR="006F249A" w:rsidRPr="00F56AC1" w:rsidRDefault="006F249A" w:rsidP="006F249A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6F249A" w:rsidRPr="00F56AC1" w:rsidRDefault="006F249A" w:rsidP="006F249A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7F4CE3">
        <w:rPr>
          <w:rFonts w:ascii="微软雅黑" w:eastAsia="微软雅黑" w:hAnsi="微软雅黑" w:cs="宋体" w:hint="eastAsia"/>
        </w:rPr>
        <w:t>get</w:t>
      </w:r>
      <w:r w:rsidR="00B40761">
        <w:rPr>
          <w:rFonts w:ascii="微软雅黑" w:eastAsia="微软雅黑" w:hAnsi="微软雅黑" w:cs="宋体" w:hint="eastAsia"/>
        </w:rPr>
        <w:t>Delivery</w:t>
      </w:r>
      <w:r w:rsidR="00C6773D">
        <w:rPr>
          <w:rFonts w:ascii="微软雅黑" w:eastAsia="微软雅黑" w:hAnsi="微软雅黑" w:cs="宋体" w:hint="eastAsia"/>
        </w:rPr>
        <w:t>er</w:t>
      </w:r>
      <w:r w:rsidR="007F4CE3">
        <w:rPr>
          <w:rFonts w:ascii="微软雅黑" w:eastAsia="微软雅黑" w:hAnsi="微软雅黑" w:cs="宋体" w:hint="eastAsia"/>
        </w:rPr>
        <w:t>OrdersList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992"/>
        <w:gridCol w:w="1134"/>
        <w:gridCol w:w="2693"/>
      </w:tblGrid>
      <w:tr w:rsidR="00CC7259" w:rsidRPr="00F56AC1" w:rsidTr="00C47E8C">
        <w:tc>
          <w:tcPr>
            <w:tcW w:w="1100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CC7259" w:rsidRPr="00F56AC1" w:rsidRDefault="00CC7259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BE024E" w:rsidRPr="00F56AC1" w:rsidTr="00C47E8C">
        <w:tc>
          <w:tcPr>
            <w:tcW w:w="1100" w:type="dxa"/>
            <w:vMerge w:val="restart"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  <w:vAlign w:val="center"/>
          </w:tcPr>
          <w:p w:rsidR="00BE024E" w:rsidRPr="00F56AC1" w:rsidRDefault="00BE024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E024E" w:rsidRPr="0006316F" w:rsidRDefault="00BE024E" w:rsidP="0006316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E024E" w:rsidRPr="00F56AC1" w:rsidTr="00C47E8C">
        <w:tc>
          <w:tcPr>
            <w:tcW w:w="1100" w:type="dxa"/>
            <w:vMerge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024E" w:rsidRDefault="00BE024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类型</w:t>
            </w:r>
          </w:p>
        </w:tc>
        <w:tc>
          <w:tcPr>
            <w:tcW w:w="1985" w:type="dxa"/>
            <w:vAlign w:val="center"/>
          </w:tcPr>
          <w:p w:rsidR="00BE024E" w:rsidRDefault="00BE024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orderType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BE024E" w:rsidRPr="0006316F" w:rsidRDefault="0006316F" w:rsidP="0006316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1、进行中，2、已完成</w:t>
            </w:r>
          </w:p>
        </w:tc>
      </w:tr>
      <w:tr w:rsidR="00BE024E" w:rsidRPr="00F56AC1" w:rsidTr="00C47E8C">
        <w:tc>
          <w:tcPr>
            <w:tcW w:w="1100" w:type="dxa"/>
            <w:vMerge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E024E" w:rsidRPr="001E2F12" w:rsidRDefault="00BE024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BE024E" w:rsidRPr="001E2F12" w:rsidRDefault="00BE024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024E" w:rsidRPr="0006316F" w:rsidRDefault="00BE024E" w:rsidP="0006316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E024E" w:rsidRPr="00F56AC1" w:rsidTr="00C47E8C">
        <w:tc>
          <w:tcPr>
            <w:tcW w:w="1100" w:type="dxa"/>
            <w:vMerge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E024E" w:rsidRPr="001E2F12" w:rsidRDefault="00BE024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BE024E" w:rsidRPr="001E2F12" w:rsidRDefault="00BE024E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024E" w:rsidRPr="0006316F" w:rsidRDefault="00BE024E" w:rsidP="0006316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E024E" w:rsidRPr="00F56AC1" w:rsidTr="00C47E8C">
        <w:tc>
          <w:tcPr>
            <w:tcW w:w="1100" w:type="dxa"/>
            <w:vMerge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024E" w:rsidRPr="00F56AC1" w:rsidRDefault="00BE024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BE024E" w:rsidRPr="00F56AC1" w:rsidRDefault="00BE024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E024E" w:rsidRPr="0006316F" w:rsidRDefault="00BE024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E024E" w:rsidRPr="00F56AC1" w:rsidTr="00C47E8C">
        <w:tc>
          <w:tcPr>
            <w:tcW w:w="1100" w:type="dxa"/>
            <w:vMerge/>
            <w:vAlign w:val="center"/>
          </w:tcPr>
          <w:p w:rsidR="00BE024E" w:rsidRPr="00F56AC1" w:rsidRDefault="00BE024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024E" w:rsidRPr="00F56AC1" w:rsidRDefault="00BE024E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BE024E" w:rsidRPr="00F56AC1" w:rsidRDefault="00BE024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BE024E" w:rsidRPr="00F56AC1" w:rsidRDefault="00BE024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E024E" w:rsidRPr="0006316F" w:rsidRDefault="00BE024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E024E" w:rsidRPr="00F56AC1" w:rsidRDefault="00BE024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5520D" w:rsidRPr="00F56AC1" w:rsidTr="00C47E8C">
        <w:tc>
          <w:tcPr>
            <w:tcW w:w="1100" w:type="dxa"/>
            <w:vMerge w:val="restart"/>
            <w:vAlign w:val="center"/>
          </w:tcPr>
          <w:p w:rsidR="00D5520D" w:rsidRPr="00F56AC1" w:rsidRDefault="00D5520D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D5520D" w:rsidRPr="00F56AC1" w:rsidRDefault="00D5520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D5520D" w:rsidRPr="00F56AC1" w:rsidRDefault="00D5520D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D5520D" w:rsidRPr="00F56AC1" w:rsidRDefault="00D5520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5520D" w:rsidRPr="0006316F" w:rsidRDefault="00D5520D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D5520D" w:rsidRPr="00F56AC1" w:rsidRDefault="00D5520D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D45CF" w:rsidRPr="00F56AC1" w:rsidTr="00C47E8C">
        <w:tc>
          <w:tcPr>
            <w:tcW w:w="1100" w:type="dxa"/>
            <w:vMerge/>
            <w:vAlign w:val="center"/>
          </w:tcPr>
          <w:p w:rsidR="00FD45CF" w:rsidRPr="00F56AC1" w:rsidRDefault="00FD45CF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FD45CF" w:rsidRPr="00F56AC1" w:rsidRDefault="00FD45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FD45CF" w:rsidRPr="00F56AC1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D45CF" w:rsidRPr="0006316F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D45CF" w:rsidRPr="00F56AC1" w:rsidTr="00C47E8C">
        <w:tc>
          <w:tcPr>
            <w:tcW w:w="1100" w:type="dxa"/>
            <w:vMerge/>
            <w:vAlign w:val="center"/>
          </w:tcPr>
          <w:p w:rsidR="00FD45CF" w:rsidRPr="00F56AC1" w:rsidRDefault="00FD45CF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FD45CF" w:rsidRPr="00F56AC1" w:rsidRDefault="00FD45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:rsidR="00FD45CF" w:rsidRPr="00F56AC1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D45CF" w:rsidRPr="0006316F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D45CF" w:rsidRPr="00F56AC1" w:rsidTr="00C47E8C">
        <w:tc>
          <w:tcPr>
            <w:tcW w:w="1100" w:type="dxa"/>
            <w:vMerge/>
            <w:vAlign w:val="center"/>
          </w:tcPr>
          <w:p w:rsidR="00FD45CF" w:rsidRPr="00F56AC1" w:rsidRDefault="00FD45CF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FD45CF" w:rsidRPr="00F56AC1" w:rsidRDefault="00FD45C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:rsidR="00FD45CF" w:rsidRPr="00F56AC1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D45CF" w:rsidRPr="0006316F" w:rsidRDefault="00FD45CF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FD45CF" w:rsidRPr="00F56AC1" w:rsidRDefault="00FD45CF" w:rsidP="00C47E8C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D45CF" w:rsidRPr="00F56AC1" w:rsidTr="00C47E8C">
        <w:tc>
          <w:tcPr>
            <w:tcW w:w="1100" w:type="dxa"/>
            <w:vMerge/>
            <w:vAlign w:val="center"/>
          </w:tcPr>
          <w:p w:rsidR="00FD45CF" w:rsidRPr="00F56AC1" w:rsidRDefault="00FD45CF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D45CF" w:rsidRPr="00F56AC1" w:rsidRDefault="00FD45C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FD45CF" w:rsidRPr="00F56AC1" w:rsidRDefault="00FD45CF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992" w:type="dxa"/>
            <w:vAlign w:val="center"/>
          </w:tcPr>
          <w:p w:rsidR="00FD45CF" w:rsidRPr="00F56AC1" w:rsidRDefault="00FD45CF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45CF" w:rsidRPr="0006316F" w:rsidRDefault="00FD45CF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2693" w:type="dxa"/>
            <w:vAlign w:val="center"/>
          </w:tcPr>
          <w:p w:rsidR="00FD45CF" w:rsidRPr="00F56AC1" w:rsidRDefault="00FD45CF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79F5" w:rsidRPr="00F56AC1" w:rsidRDefault="00BE79F5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985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BE79F5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79F5" w:rsidRDefault="00BE79F5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订单编号</w:t>
            </w:r>
          </w:p>
        </w:tc>
        <w:tc>
          <w:tcPr>
            <w:tcW w:w="1985" w:type="dxa"/>
            <w:vAlign w:val="center"/>
          </w:tcPr>
          <w:p w:rsidR="00BE79F5" w:rsidRPr="00F56AC1" w:rsidRDefault="00BE79F5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F278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1D1A1F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79F5" w:rsidRPr="00F56AC1" w:rsidRDefault="00BE79F5" w:rsidP="00C47E8C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985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BE79F5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985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merchantName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BE79F5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Pr="00BA5DF9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送餐_联系人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送餐_性别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送餐_手机号码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Pr="006D0567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送餐_送餐地址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送餐_门牌号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500F7" w:rsidRPr="00F56AC1" w:rsidTr="00C47E8C">
        <w:tc>
          <w:tcPr>
            <w:tcW w:w="1100" w:type="dxa"/>
            <w:vMerge/>
            <w:vAlign w:val="center"/>
          </w:tcPr>
          <w:p w:rsidR="009500F7" w:rsidRPr="00F56AC1" w:rsidRDefault="009500F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500F7" w:rsidRPr="001E2F12" w:rsidRDefault="009500F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9500F7" w:rsidRPr="001E2F12" w:rsidRDefault="009500F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9500F7" w:rsidRPr="00F56AC1" w:rsidRDefault="009500F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500F7" w:rsidRPr="0006316F" w:rsidRDefault="0006316F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9500F7" w:rsidRPr="00F56AC1" w:rsidRDefault="009500F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9500F7" w:rsidRPr="00F56AC1" w:rsidTr="00C47E8C">
        <w:tc>
          <w:tcPr>
            <w:tcW w:w="1100" w:type="dxa"/>
            <w:vMerge/>
            <w:vAlign w:val="center"/>
          </w:tcPr>
          <w:p w:rsidR="009500F7" w:rsidRPr="00F56AC1" w:rsidRDefault="009500F7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9500F7" w:rsidRPr="001E2F12" w:rsidRDefault="009500F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9500F7" w:rsidRPr="001E2F12" w:rsidRDefault="009500F7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9500F7" w:rsidRPr="00F56AC1" w:rsidRDefault="009500F7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500F7" w:rsidRPr="0006316F" w:rsidRDefault="0006316F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9500F7" w:rsidRPr="00F56AC1" w:rsidRDefault="009500F7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805094" w:rsidRPr="00BA5DF9" w:rsidRDefault="00805094" w:rsidP="00C47E8C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juli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805094" w:rsidRPr="00F56AC1" w:rsidTr="00C47E8C">
        <w:tc>
          <w:tcPr>
            <w:tcW w:w="1100" w:type="dxa"/>
            <w:vMerge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05094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订单价格</w:t>
            </w:r>
          </w:p>
        </w:tc>
        <w:tc>
          <w:tcPr>
            <w:tcW w:w="1985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price</w:t>
            </w:r>
          </w:p>
        </w:tc>
        <w:tc>
          <w:tcPr>
            <w:tcW w:w="992" w:type="dxa"/>
            <w:vAlign w:val="center"/>
          </w:tcPr>
          <w:p w:rsidR="00805094" w:rsidRPr="00F56AC1" w:rsidRDefault="00805094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805094" w:rsidRPr="0006316F" w:rsidRDefault="00805094" w:rsidP="0006316F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805094" w:rsidRPr="00F56AC1" w:rsidRDefault="00805094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</w:p>
        </w:tc>
        <w:tc>
          <w:tcPr>
            <w:tcW w:w="1985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status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06316F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FF519E" w:rsidRPr="00F56AC1" w:rsidTr="00C47E8C">
        <w:tc>
          <w:tcPr>
            <w:tcW w:w="1100" w:type="dxa"/>
            <w:vMerge/>
            <w:vAlign w:val="center"/>
          </w:tcPr>
          <w:p w:rsidR="00FF519E" w:rsidRPr="00F56AC1" w:rsidRDefault="00FF519E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F519E" w:rsidRPr="00F56AC1" w:rsidRDefault="002A4763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支付方式</w:t>
            </w:r>
          </w:p>
        </w:tc>
        <w:tc>
          <w:tcPr>
            <w:tcW w:w="1985" w:type="dxa"/>
            <w:vAlign w:val="center"/>
          </w:tcPr>
          <w:p w:rsidR="00FF519E" w:rsidRPr="00F56AC1" w:rsidRDefault="00FF519E" w:rsidP="00FF51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payType</w:t>
            </w:r>
          </w:p>
        </w:tc>
        <w:tc>
          <w:tcPr>
            <w:tcW w:w="992" w:type="dxa"/>
            <w:vAlign w:val="center"/>
          </w:tcPr>
          <w:p w:rsidR="00FF519E" w:rsidRPr="00F56AC1" w:rsidRDefault="00FF519E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F519E" w:rsidRPr="0006316F" w:rsidRDefault="002A4763" w:rsidP="00C47E8C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6316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FF519E" w:rsidRPr="00F56AC1" w:rsidRDefault="00FF519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1100" w:type="dxa"/>
            <w:vMerge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BE79F5" w:rsidRPr="00F56AC1" w:rsidRDefault="00BE79F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985" w:type="dxa"/>
          </w:tcPr>
          <w:p w:rsidR="00BE79F5" w:rsidRPr="00F56AC1" w:rsidRDefault="00BE79F5" w:rsidP="00C47E8C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insertDateTimeStr</w:t>
            </w:r>
          </w:p>
        </w:tc>
        <w:tc>
          <w:tcPr>
            <w:tcW w:w="992" w:type="dxa"/>
            <w:vAlign w:val="center"/>
          </w:tcPr>
          <w:p w:rsidR="00BE79F5" w:rsidRPr="00F56AC1" w:rsidRDefault="00BE79F5" w:rsidP="00C47E8C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E79F5" w:rsidRPr="0006316F" w:rsidRDefault="00BE79F5" w:rsidP="0006316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BE79F5" w:rsidRPr="00F56AC1" w:rsidTr="00C47E8C">
        <w:tc>
          <w:tcPr>
            <w:tcW w:w="9747" w:type="dxa"/>
            <w:gridSpan w:val="6"/>
            <w:vAlign w:val="center"/>
          </w:tcPr>
          <w:p w:rsidR="00BE79F5" w:rsidRPr="00F56AC1" w:rsidRDefault="00BE79F5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0F2A23" w:rsidRPr="000F2A23" w:rsidRDefault="000F2A23" w:rsidP="000F2A23">
      <w:pPr>
        <w:pStyle w:val="ab"/>
        <w:keepNext/>
        <w:keepLines/>
        <w:numPr>
          <w:ilvl w:val="0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68" w:name="_Toc419144244"/>
      <w:bookmarkStart w:id="269" w:name="_Toc419543524"/>
      <w:bookmarkStart w:id="270" w:name="_Toc419832268"/>
      <w:bookmarkStart w:id="271" w:name="_Toc422743224"/>
      <w:bookmarkEnd w:id="268"/>
      <w:bookmarkEnd w:id="269"/>
      <w:bookmarkEnd w:id="270"/>
      <w:bookmarkEnd w:id="271"/>
    </w:p>
    <w:p w:rsidR="000F2A23" w:rsidRPr="000F2A23" w:rsidRDefault="000F2A23" w:rsidP="000F2A23">
      <w:pPr>
        <w:pStyle w:val="ab"/>
        <w:keepNext/>
        <w:keepLines/>
        <w:numPr>
          <w:ilvl w:val="0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72" w:name="_Toc419144245"/>
      <w:bookmarkStart w:id="273" w:name="_Toc419543525"/>
      <w:bookmarkStart w:id="274" w:name="_Toc419832269"/>
      <w:bookmarkStart w:id="275" w:name="_Toc422743225"/>
      <w:bookmarkEnd w:id="272"/>
      <w:bookmarkEnd w:id="273"/>
      <w:bookmarkEnd w:id="274"/>
      <w:bookmarkEnd w:id="275"/>
    </w:p>
    <w:p w:rsidR="000F2A23" w:rsidRPr="000F2A23" w:rsidRDefault="000F2A23" w:rsidP="000F2A23">
      <w:pPr>
        <w:pStyle w:val="ab"/>
        <w:keepNext/>
        <w:keepLines/>
        <w:numPr>
          <w:ilvl w:val="0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76" w:name="_Toc419144246"/>
      <w:bookmarkStart w:id="277" w:name="_Toc419543526"/>
      <w:bookmarkStart w:id="278" w:name="_Toc419832270"/>
      <w:bookmarkStart w:id="279" w:name="_Toc422743226"/>
      <w:bookmarkEnd w:id="276"/>
      <w:bookmarkEnd w:id="277"/>
      <w:bookmarkEnd w:id="278"/>
      <w:bookmarkEnd w:id="279"/>
    </w:p>
    <w:p w:rsidR="000F2A23" w:rsidRPr="000F2A23" w:rsidRDefault="000F2A23" w:rsidP="000F2A23">
      <w:pPr>
        <w:pStyle w:val="ab"/>
        <w:keepNext/>
        <w:keepLines/>
        <w:numPr>
          <w:ilvl w:val="1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80" w:name="_Toc419144247"/>
      <w:bookmarkStart w:id="281" w:name="_Toc419543527"/>
      <w:bookmarkStart w:id="282" w:name="_Toc419832271"/>
      <w:bookmarkStart w:id="283" w:name="_Toc422743227"/>
      <w:bookmarkEnd w:id="280"/>
      <w:bookmarkEnd w:id="281"/>
      <w:bookmarkEnd w:id="282"/>
      <w:bookmarkEnd w:id="283"/>
    </w:p>
    <w:p w:rsidR="000F2A23" w:rsidRPr="000F2A23" w:rsidRDefault="000F2A23" w:rsidP="000F2A23">
      <w:pPr>
        <w:pStyle w:val="ab"/>
        <w:keepNext/>
        <w:keepLines/>
        <w:numPr>
          <w:ilvl w:val="2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84" w:name="_Toc419144248"/>
      <w:bookmarkStart w:id="285" w:name="_Toc419543528"/>
      <w:bookmarkStart w:id="286" w:name="_Toc419832272"/>
      <w:bookmarkStart w:id="287" w:name="_Toc422743228"/>
      <w:bookmarkEnd w:id="284"/>
      <w:bookmarkEnd w:id="285"/>
      <w:bookmarkEnd w:id="286"/>
      <w:bookmarkEnd w:id="287"/>
    </w:p>
    <w:p w:rsidR="000F2A23" w:rsidRPr="000F2A23" w:rsidRDefault="000F2A23" w:rsidP="000F2A23">
      <w:pPr>
        <w:pStyle w:val="ab"/>
        <w:keepNext/>
        <w:keepLines/>
        <w:numPr>
          <w:ilvl w:val="2"/>
          <w:numId w:val="44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88" w:name="_Toc419144249"/>
      <w:bookmarkStart w:id="289" w:name="_Toc419543529"/>
      <w:bookmarkStart w:id="290" w:name="_Toc419832273"/>
      <w:bookmarkStart w:id="291" w:name="_Toc422743229"/>
      <w:bookmarkEnd w:id="288"/>
      <w:bookmarkEnd w:id="289"/>
      <w:bookmarkEnd w:id="290"/>
      <w:bookmarkEnd w:id="291"/>
    </w:p>
    <w:p w:rsidR="007217CC" w:rsidRPr="007217CC" w:rsidRDefault="007217CC" w:rsidP="007217CC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92" w:name="_Toc419144251"/>
      <w:bookmarkStart w:id="293" w:name="_Toc419543531"/>
      <w:bookmarkStart w:id="294" w:name="_Toc419832274"/>
      <w:bookmarkStart w:id="295" w:name="_Toc422743230"/>
      <w:bookmarkEnd w:id="292"/>
      <w:bookmarkEnd w:id="293"/>
      <w:bookmarkEnd w:id="294"/>
      <w:bookmarkEnd w:id="295"/>
    </w:p>
    <w:p w:rsidR="007217CC" w:rsidRPr="007217CC" w:rsidRDefault="007217CC" w:rsidP="007217CC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96" w:name="_Toc419832275"/>
      <w:bookmarkStart w:id="297" w:name="_Toc422743231"/>
      <w:bookmarkEnd w:id="296"/>
      <w:bookmarkEnd w:id="297"/>
    </w:p>
    <w:p w:rsidR="007217CC" w:rsidRPr="007217CC" w:rsidRDefault="007217CC" w:rsidP="007217CC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298" w:name="_Toc419832276"/>
      <w:bookmarkStart w:id="299" w:name="_Toc422743232"/>
      <w:bookmarkEnd w:id="298"/>
      <w:bookmarkEnd w:id="299"/>
    </w:p>
    <w:p w:rsidR="007217CC" w:rsidRPr="007217CC" w:rsidRDefault="007217CC" w:rsidP="007217CC">
      <w:pPr>
        <w:pStyle w:val="ab"/>
        <w:keepNext/>
        <w:keepLines/>
        <w:numPr>
          <w:ilvl w:val="1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00" w:name="_Toc419832277"/>
      <w:bookmarkStart w:id="301" w:name="_Toc422743233"/>
      <w:bookmarkEnd w:id="300"/>
      <w:bookmarkEnd w:id="301"/>
    </w:p>
    <w:p w:rsidR="007217CC" w:rsidRPr="007217CC" w:rsidRDefault="007217CC" w:rsidP="007217CC">
      <w:pPr>
        <w:pStyle w:val="ab"/>
        <w:keepNext/>
        <w:keepLines/>
        <w:numPr>
          <w:ilvl w:val="2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02" w:name="_Toc419832278"/>
      <w:bookmarkStart w:id="303" w:name="_Toc422743234"/>
      <w:bookmarkEnd w:id="302"/>
      <w:bookmarkEnd w:id="303"/>
    </w:p>
    <w:p w:rsidR="007217CC" w:rsidRPr="007217CC" w:rsidRDefault="007217CC" w:rsidP="007217CC">
      <w:pPr>
        <w:pStyle w:val="ab"/>
        <w:keepNext/>
        <w:keepLines/>
        <w:numPr>
          <w:ilvl w:val="2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04" w:name="_Toc419832279"/>
      <w:bookmarkStart w:id="305" w:name="_Toc422743235"/>
      <w:bookmarkEnd w:id="304"/>
      <w:bookmarkEnd w:id="305"/>
    </w:p>
    <w:p w:rsidR="002F479E" w:rsidRPr="00F56AC1" w:rsidRDefault="00893368" w:rsidP="002F479E">
      <w:pPr>
        <w:pStyle w:val="3"/>
        <w:numPr>
          <w:ilvl w:val="2"/>
          <w:numId w:val="29"/>
        </w:numPr>
        <w:ind w:firstLineChars="0"/>
      </w:pPr>
      <w:bookmarkStart w:id="306" w:name="_Toc422743236"/>
      <w:r>
        <w:rPr>
          <w:rFonts w:hint="eastAsia"/>
        </w:rPr>
        <w:t>配送员</w:t>
      </w:r>
      <w:r w:rsidR="002F479E" w:rsidRPr="00F56AC1">
        <w:rPr>
          <w:rFonts w:hint="eastAsia"/>
        </w:rPr>
        <w:t>登录</w:t>
      </w:r>
    </w:p>
    <w:p w:rsidR="002F479E" w:rsidRPr="00F56AC1" w:rsidRDefault="002F479E" w:rsidP="002F479E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2F479E" w:rsidRPr="00F56AC1" w:rsidRDefault="002F479E" w:rsidP="002F479E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822969">
        <w:rPr>
          <w:rFonts w:ascii="微软雅黑" w:eastAsia="微软雅黑" w:hAnsi="微软雅黑" w:cs="宋体" w:hint="eastAsia"/>
        </w:rPr>
        <w:t>loginForDelivery</w:t>
      </w:r>
      <w:r w:rsidR="000D0EAA">
        <w:rPr>
          <w:rFonts w:ascii="微软雅黑" w:eastAsia="微软雅黑" w:hAnsi="微软雅黑" w:cs="宋体" w:hint="eastAsia"/>
        </w:rPr>
        <w:t>er</w:t>
      </w:r>
      <w:r w:rsidRPr="00F56AC1">
        <w:rPr>
          <w:rFonts w:ascii="微软雅黑" w:eastAsia="微软雅黑" w:hAnsi="微软雅黑" w:cs="宋体"/>
        </w:rPr>
        <w:t>.action</w:t>
      </w:r>
    </w:p>
    <w:p w:rsidR="002F479E" w:rsidRPr="00F56AC1" w:rsidRDefault="002F479E" w:rsidP="002F479E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475"/>
        <w:gridCol w:w="1015"/>
        <w:gridCol w:w="1163"/>
        <w:gridCol w:w="1224"/>
        <w:gridCol w:w="2411"/>
      </w:tblGrid>
      <w:tr w:rsidR="002F479E" w:rsidRPr="00F56AC1" w:rsidTr="002F479E">
        <w:tc>
          <w:tcPr>
            <w:tcW w:w="1100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75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015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63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1224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  <w:proofErr w:type="gramStart"/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2411" w:type="dxa"/>
            <w:shd w:val="clear" w:color="auto" w:fill="BFBFBF"/>
            <w:vAlign w:val="center"/>
          </w:tcPr>
          <w:p w:rsidR="002F479E" w:rsidRPr="00F56AC1" w:rsidRDefault="002F479E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2F479E" w:rsidRPr="00F56AC1" w:rsidTr="002F479E">
        <w:tc>
          <w:tcPr>
            <w:tcW w:w="1100" w:type="dxa"/>
            <w:vMerge w:val="restart"/>
            <w:vAlign w:val="center"/>
          </w:tcPr>
          <w:p w:rsidR="002F479E" w:rsidRPr="00F56AC1" w:rsidRDefault="004D41E8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</w:t>
            </w:r>
            <w:r w:rsidR="002F479E"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求参数</w:t>
            </w:r>
          </w:p>
        </w:tc>
        <w:tc>
          <w:tcPr>
            <w:tcW w:w="1361" w:type="dxa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</w:t>
            </w:r>
          </w:p>
        </w:tc>
        <w:tc>
          <w:tcPr>
            <w:tcW w:w="1475" w:type="dxa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mobile</w:t>
            </w:r>
          </w:p>
        </w:tc>
        <w:tc>
          <w:tcPr>
            <w:tcW w:w="1015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F479E" w:rsidRPr="00F56AC1" w:rsidTr="002F479E">
        <w:tc>
          <w:tcPr>
            <w:tcW w:w="1100" w:type="dxa"/>
            <w:vMerge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密码</w:t>
            </w:r>
          </w:p>
        </w:tc>
        <w:tc>
          <w:tcPr>
            <w:tcW w:w="1475" w:type="dxa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password</w:t>
            </w:r>
          </w:p>
        </w:tc>
        <w:tc>
          <w:tcPr>
            <w:tcW w:w="1015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F479E" w:rsidRPr="00F56AC1" w:rsidTr="002F479E">
        <w:tc>
          <w:tcPr>
            <w:tcW w:w="1100" w:type="dxa"/>
            <w:vMerge w:val="restart"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475" w:type="dxa"/>
            <w:vAlign w:val="center"/>
          </w:tcPr>
          <w:p w:rsidR="002F479E" w:rsidRPr="00F56AC1" w:rsidRDefault="002F479E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userT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oken</w:t>
            </w:r>
          </w:p>
        </w:tc>
        <w:tc>
          <w:tcPr>
            <w:tcW w:w="1015" w:type="dxa"/>
            <w:vAlign w:val="center"/>
          </w:tcPr>
          <w:p w:rsidR="002F479E" w:rsidRPr="00F56AC1" w:rsidRDefault="002F47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163" w:type="dxa"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2F479E" w:rsidRPr="00F56AC1" w:rsidRDefault="002F47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E573C" w:rsidRPr="00F56AC1" w:rsidTr="000D3943">
        <w:tc>
          <w:tcPr>
            <w:tcW w:w="1100" w:type="dxa"/>
            <w:vMerge/>
            <w:vAlign w:val="center"/>
          </w:tcPr>
          <w:p w:rsidR="00DE573C" w:rsidRPr="00F56AC1" w:rsidRDefault="00DE573C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DE573C" w:rsidRDefault="00DE573C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475" w:type="dxa"/>
            <w:vAlign w:val="center"/>
          </w:tcPr>
          <w:p w:rsidR="00DE573C" w:rsidRPr="00F56AC1" w:rsidRDefault="00DE573C" w:rsidP="000D3943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workStatus</w:t>
            </w:r>
          </w:p>
        </w:tc>
        <w:tc>
          <w:tcPr>
            <w:tcW w:w="1015" w:type="dxa"/>
            <w:vAlign w:val="center"/>
          </w:tcPr>
          <w:p w:rsidR="00DE573C" w:rsidRPr="00F56AC1" w:rsidRDefault="00DE573C" w:rsidP="000D3943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163" w:type="dxa"/>
          </w:tcPr>
          <w:p w:rsidR="00DE573C" w:rsidRDefault="00DE573C" w:rsidP="000D3943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DE573C" w:rsidRPr="00F56AC1" w:rsidRDefault="00DE573C" w:rsidP="000D3943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DE573C" w:rsidRDefault="00DE573C" w:rsidP="00DE573C">
            <w:pPr>
              <w:ind w:firstLine="9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0休息中,2忙碌、1空闲</w:t>
            </w:r>
          </w:p>
        </w:tc>
      </w:tr>
    </w:tbl>
    <w:p w:rsidR="00A9593D" w:rsidRPr="00F56AC1" w:rsidRDefault="00A9593D" w:rsidP="007217CC">
      <w:pPr>
        <w:pStyle w:val="3"/>
        <w:numPr>
          <w:ilvl w:val="2"/>
          <w:numId w:val="45"/>
        </w:numPr>
        <w:ind w:firstLineChars="0"/>
      </w:pPr>
      <w:r>
        <w:rPr>
          <w:rFonts w:hint="eastAsia"/>
        </w:rPr>
        <w:t>设置订单状态</w:t>
      </w:r>
      <w:bookmarkEnd w:id="306"/>
    </w:p>
    <w:p w:rsidR="00A9593D" w:rsidRPr="00F56AC1" w:rsidRDefault="00A9593D" w:rsidP="00A9593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A9593D" w:rsidRPr="00F56AC1" w:rsidRDefault="00A9593D" w:rsidP="00A9593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694A71">
        <w:rPr>
          <w:rFonts w:ascii="微软雅黑" w:eastAsia="微软雅黑" w:hAnsi="微软雅黑" w:cs="宋体" w:hint="eastAsia"/>
        </w:rPr>
        <w:t>setDeliveryOrderStatus</w:t>
      </w:r>
      <w:r w:rsidRPr="00F56AC1">
        <w:rPr>
          <w:rFonts w:ascii="微软雅黑" w:eastAsia="微软雅黑" w:hAnsi="微软雅黑" w:cs="宋体"/>
        </w:rPr>
        <w:t>.action</w:t>
      </w:r>
    </w:p>
    <w:p w:rsidR="00A9593D" w:rsidRPr="00F56AC1" w:rsidRDefault="00A9593D" w:rsidP="00A9593D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417"/>
        <w:gridCol w:w="874"/>
        <w:gridCol w:w="1678"/>
        <w:gridCol w:w="3118"/>
      </w:tblGrid>
      <w:tr w:rsidR="00A9593D" w:rsidRPr="00F56AC1" w:rsidTr="003321BF">
        <w:tc>
          <w:tcPr>
            <w:tcW w:w="1100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A9593D" w:rsidRPr="00F56AC1" w:rsidRDefault="00A9593D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A549A" w:rsidRPr="00F56AC1" w:rsidTr="00C47E8C">
        <w:tc>
          <w:tcPr>
            <w:tcW w:w="1100" w:type="dxa"/>
            <w:vMerge w:val="restart"/>
            <w:vAlign w:val="center"/>
          </w:tcPr>
          <w:p w:rsidR="007A549A" w:rsidRPr="00F56AC1" w:rsidRDefault="007A549A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7A549A" w:rsidRPr="00F56AC1" w:rsidRDefault="007A54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417" w:type="dxa"/>
            <w:vAlign w:val="center"/>
          </w:tcPr>
          <w:p w:rsidR="007A549A" w:rsidRPr="00F56AC1" w:rsidRDefault="007A54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74" w:type="dxa"/>
            <w:vAlign w:val="center"/>
          </w:tcPr>
          <w:p w:rsidR="007A549A" w:rsidRPr="00F56AC1" w:rsidRDefault="007A549A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7A549A" w:rsidRDefault="007A549A" w:rsidP="007A549A">
            <w:pPr>
              <w:ind w:firstLine="80"/>
            </w:pPr>
            <w:r w:rsidRPr="00057F6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A549A" w:rsidRPr="00F56AC1" w:rsidRDefault="007A549A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A549A" w:rsidRPr="00F56AC1" w:rsidTr="00C47E8C">
        <w:tc>
          <w:tcPr>
            <w:tcW w:w="1100" w:type="dxa"/>
            <w:vMerge/>
            <w:vAlign w:val="center"/>
          </w:tcPr>
          <w:p w:rsidR="007A549A" w:rsidRPr="00F56AC1" w:rsidRDefault="007A549A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7A549A" w:rsidRDefault="007A54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417" w:type="dxa"/>
            <w:vAlign w:val="center"/>
          </w:tcPr>
          <w:p w:rsidR="007A549A" w:rsidRPr="00F56AC1" w:rsidRDefault="007A54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874" w:type="dxa"/>
            <w:vAlign w:val="center"/>
          </w:tcPr>
          <w:p w:rsidR="007A549A" w:rsidRPr="00F56AC1" w:rsidRDefault="007A549A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</w:tcPr>
          <w:p w:rsidR="007A549A" w:rsidRDefault="007A549A" w:rsidP="007A549A">
            <w:pPr>
              <w:ind w:firstLine="80"/>
            </w:pPr>
            <w:r w:rsidRPr="00057F6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A549A" w:rsidRPr="00F56AC1" w:rsidRDefault="007A549A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A549A" w:rsidRPr="00F56AC1" w:rsidTr="00C47E8C">
        <w:tc>
          <w:tcPr>
            <w:tcW w:w="1100" w:type="dxa"/>
            <w:vMerge/>
            <w:vAlign w:val="center"/>
          </w:tcPr>
          <w:p w:rsidR="007A549A" w:rsidRPr="00F56AC1" w:rsidRDefault="007A549A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7A549A" w:rsidRDefault="007A549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417" w:type="dxa"/>
            <w:vAlign w:val="center"/>
          </w:tcPr>
          <w:p w:rsidR="007A549A" w:rsidRPr="00F56AC1" w:rsidRDefault="007A549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settingType</w:t>
            </w:r>
          </w:p>
        </w:tc>
        <w:tc>
          <w:tcPr>
            <w:tcW w:w="874" w:type="dxa"/>
            <w:vAlign w:val="center"/>
          </w:tcPr>
          <w:p w:rsidR="007A549A" w:rsidRPr="00F56AC1" w:rsidRDefault="007A549A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</w:tcPr>
          <w:p w:rsidR="007A549A" w:rsidRDefault="007A549A" w:rsidP="007A549A">
            <w:pPr>
              <w:ind w:firstLine="80"/>
            </w:pPr>
            <w:r w:rsidRPr="00057F67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7A549A" w:rsidRPr="00F56AC1" w:rsidRDefault="002E6351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="007A549A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接单、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2,</w:t>
            </w:r>
            <w:r w:rsidR="007A549A">
              <w:rPr>
                <w:rFonts w:ascii="微软雅黑" w:eastAsia="微软雅黑" w:hAnsi="微软雅黑" w:cs="微软雅黑" w:hint="eastAsia"/>
                <w:sz w:val="18"/>
                <w:szCs w:val="18"/>
              </w:rPr>
              <w:t>配送中、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  <w:r w:rsidR="007A549A">
              <w:rPr>
                <w:rFonts w:ascii="微软雅黑" w:eastAsia="微软雅黑" w:hAnsi="微软雅黑" w:cs="微软雅黑" w:hint="eastAsia"/>
                <w:sz w:val="18"/>
                <w:szCs w:val="18"/>
              </w:rPr>
              <w:t>已送达</w:t>
            </w:r>
          </w:p>
        </w:tc>
      </w:tr>
      <w:tr w:rsidR="00A9593D" w:rsidRPr="00F56AC1" w:rsidTr="003321BF">
        <w:tc>
          <w:tcPr>
            <w:tcW w:w="1100" w:type="dxa"/>
            <w:vAlign w:val="center"/>
          </w:tcPr>
          <w:p w:rsidR="00A9593D" w:rsidRPr="00F56AC1" w:rsidRDefault="00A9593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A9593D" w:rsidRPr="00F56AC1" w:rsidRDefault="00A9593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9593D" w:rsidRPr="00F56AC1" w:rsidRDefault="00A9593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74" w:type="dxa"/>
            <w:vAlign w:val="center"/>
          </w:tcPr>
          <w:p w:rsidR="00A9593D" w:rsidRPr="00F56AC1" w:rsidRDefault="00A9593D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A9593D" w:rsidRPr="00F56AC1" w:rsidRDefault="00A9593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A9593D" w:rsidRPr="00F56AC1" w:rsidRDefault="00A9593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0F2A23" w:rsidRPr="00F56AC1" w:rsidRDefault="000F2A23" w:rsidP="000F2A23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307" w:name="_Toc422743237"/>
      <w:r>
        <w:rPr>
          <w:rFonts w:ascii="微软雅黑" w:eastAsia="微软雅黑" w:hAnsi="微软雅黑" w:hint="eastAsia"/>
        </w:rPr>
        <w:lastRenderedPageBreak/>
        <w:t>设置</w:t>
      </w:r>
      <w:bookmarkEnd w:id="307"/>
    </w:p>
    <w:p w:rsidR="00A9593D" w:rsidRPr="00A9593D" w:rsidRDefault="00A9593D" w:rsidP="00A9593D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08" w:name="_Toc419144260"/>
      <w:bookmarkStart w:id="309" w:name="_Toc419543540"/>
      <w:bookmarkStart w:id="310" w:name="_Toc419832282"/>
      <w:bookmarkStart w:id="311" w:name="_Toc422743238"/>
      <w:bookmarkEnd w:id="308"/>
      <w:bookmarkEnd w:id="309"/>
      <w:bookmarkEnd w:id="310"/>
      <w:bookmarkEnd w:id="311"/>
    </w:p>
    <w:p w:rsidR="00A9593D" w:rsidRPr="00A9593D" w:rsidRDefault="00A9593D" w:rsidP="00A9593D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12" w:name="_Toc419144261"/>
      <w:bookmarkStart w:id="313" w:name="_Toc419543541"/>
      <w:bookmarkStart w:id="314" w:name="_Toc419832283"/>
      <w:bookmarkStart w:id="315" w:name="_Toc422743239"/>
      <w:bookmarkEnd w:id="312"/>
      <w:bookmarkEnd w:id="313"/>
      <w:bookmarkEnd w:id="314"/>
      <w:bookmarkEnd w:id="315"/>
    </w:p>
    <w:p w:rsidR="00A9593D" w:rsidRPr="00A9593D" w:rsidRDefault="00A9593D" w:rsidP="00A9593D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16" w:name="_Toc419144262"/>
      <w:bookmarkStart w:id="317" w:name="_Toc419543542"/>
      <w:bookmarkStart w:id="318" w:name="_Toc419832284"/>
      <w:bookmarkStart w:id="319" w:name="_Toc422743240"/>
      <w:bookmarkEnd w:id="316"/>
      <w:bookmarkEnd w:id="317"/>
      <w:bookmarkEnd w:id="318"/>
      <w:bookmarkEnd w:id="319"/>
    </w:p>
    <w:p w:rsidR="00A9593D" w:rsidRPr="00A9593D" w:rsidRDefault="00A9593D" w:rsidP="00A9593D">
      <w:pPr>
        <w:pStyle w:val="ab"/>
        <w:keepNext/>
        <w:keepLines/>
        <w:numPr>
          <w:ilvl w:val="1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20" w:name="_Toc419144263"/>
      <w:bookmarkStart w:id="321" w:name="_Toc419543543"/>
      <w:bookmarkStart w:id="322" w:name="_Toc419832285"/>
      <w:bookmarkStart w:id="323" w:name="_Toc422743241"/>
      <w:bookmarkEnd w:id="320"/>
      <w:bookmarkEnd w:id="321"/>
      <w:bookmarkEnd w:id="322"/>
      <w:bookmarkEnd w:id="323"/>
    </w:p>
    <w:p w:rsidR="00A9593D" w:rsidRPr="00A9593D" w:rsidRDefault="00A9593D" w:rsidP="00A9593D">
      <w:pPr>
        <w:pStyle w:val="ab"/>
        <w:keepNext/>
        <w:keepLines/>
        <w:numPr>
          <w:ilvl w:val="1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24" w:name="_Toc419144264"/>
      <w:bookmarkStart w:id="325" w:name="_Toc419543544"/>
      <w:bookmarkStart w:id="326" w:name="_Toc419832286"/>
      <w:bookmarkStart w:id="327" w:name="_Toc422743242"/>
      <w:bookmarkEnd w:id="324"/>
      <w:bookmarkEnd w:id="325"/>
      <w:bookmarkEnd w:id="326"/>
      <w:bookmarkEnd w:id="327"/>
    </w:p>
    <w:p w:rsidR="00EC2BF7" w:rsidRPr="00EC2BF7" w:rsidRDefault="00EC2BF7" w:rsidP="00EC2BF7">
      <w:pPr>
        <w:pStyle w:val="ab"/>
        <w:keepNext/>
        <w:keepLines/>
        <w:numPr>
          <w:ilvl w:val="0"/>
          <w:numId w:val="4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28" w:name="_Toc419144265"/>
      <w:bookmarkStart w:id="329" w:name="_Toc419543545"/>
      <w:bookmarkStart w:id="330" w:name="_Toc419832287"/>
      <w:bookmarkStart w:id="331" w:name="_Toc422743243"/>
      <w:bookmarkEnd w:id="328"/>
      <w:bookmarkEnd w:id="329"/>
      <w:bookmarkEnd w:id="330"/>
      <w:bookmarkEnd w:id="331"/>
    </w:p>
    <w:p w:rsidR="00EC2BF7" w:rsidRPr="00EC2BF7" w:rsidRDefault="00EC2BF7" w:rsidP="00EC2BF7">
      <w:pPr>
        <w:pStyle w:val="ab"/>
        <w:keepNext/>
        <w:keepLines/>
        <w:numPr>
          <w:ilvl w:val="0"/>
          <w:numId w:val="4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32" w:name="_Toc419144266"/>
      <w:bookmarkStart w:id="333" w:name="_Toc419543546"/>
      <w:bookmarkStart w:id="334" w:name="_Toc419832288"/>
      <w:bookmarkStart w:id="335" w:name="_Toc422743244"/>
      <w:bookmarkEnd w:id="332"/>
      <w:bookmarkEnd w:id="333"/>
      <w:bookmarkEnd w:id="334"/>
      <w:bookmarkEnd w:id="335"/>
    </w:p>
    <w:p w:rsidR="00EC2BF7" w:rsidRPr="00EC2BF7" w:rsidRDefault="00EC2BF7" w:rsidP="00EC2BF7">
      <w:pPr>
        <w:pStyle w:val="ab"/>
        <w:keepNext/>
        <w:keepLines/>
        <w:numPr>
          <w:ilvl w:val="0"/>
          <w:numId w:val="4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36" w:name="_Toc419144267"/>
      <w:bookmarkStart w:id="337" w:name="_Toc419543547"/>
      <w:bookmarkStart w:id="338" w:name="_Toc419832289"/>
      <w:bookmarkStart w:id="339" w:name="_Toc422743245"/>
      <w:bookmarkEnd w:id="336"/>
      <w:bookmarkEnd w:id="337"/>
      <w:bookmarkEnd w:id="338"/>
      <w:bookmarkEnd w:id="339"/>
    </w:p>
    <w:p w:rsidR="00EC2BF7" w:rsidRPr="00EC2BF7" w:rsidRDefault="00EC2BF7" w:rsidP="00EC2BF7">
      <w:pPr>
        <w:pStyle w:val="ab"/>
        <w:keepNext/>
        <w:keepLines/>
        <w:numPr>
          <w:ilvl w:val="1"/>
          <w:numId w:val="4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40" w:name="_Toc419144268"/>
      <w:bookmarkStart w:id="341" w:name="_Toc419543548"/>
      <w:bookmarkStart w:id="342" w:name="_Toc419832290"/>
      <w:bookmarkStart w:id="343" w:name="_Toc422743246"/>
      <w:bookmarkEnd w:id="340"/>
      <w:bookmarkEnd w:id="341"/>
      <w:bookmarkEnd w:id="342"/>
      <w:bookmarkEnd w:id="343"/>
    </w:p>
    <w:p w:rsidR="00EC2BF7" w:rsidRPr="00EC2BF7" w:rsidRDefault="00EC2BF7" w:rsidP="00EC2BF7">
      <w:pPr>
        <w:pStyle w:val="ab"/>
        <w:keepNext/>
        <w:keepLines/>
        <w:numPr>
          <w:ilvl w:val="1"/>
          <w:numId w:val="46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44" w:name="_Toc419144269"/>
      <w:bookmarkStart w:id="345" w:name="_Toc419543549"/>
      <w:bookmarkStart w:id="346" w:name="_Toc419832291"/>
      <w:bookmarkStart w:id="347" w:name="_Toc422743247"/>
      <w:bookmarkEnd w:id="344"/>
      <w:bookmarkEnd w:id="345"/>
      <w:bookmarkEnd w:id="346"/>
      <w:bookmarkEnd w:id="347"/>
    </w:p>
    <w:p w:rsidR="00174E6B" w:rsidRPr="00F56AC1" w:rsidRDefault="00174E6B" w:rsidP="00174E6B">
      <w:pPr>
        <w:pStyle w:val="3"/>
        <w:numPr>
          <w:ilvl w:val="2"/>
          <w:numId w:val="46"/>
        </w:numPr>
        <w:ind w:firstLineChars="0"/>
      </w:pPr>
      <w:bookmarkStart w:id="348" w:name="_Toc422743248"/>
      <w:r>
        <w:rPr>
          <w:rFonts w:hint="eastAsia"/>
        </w:rPr>
        <w:t>我的状态</w:t>
      </w:r>
    </w:p>
    <w:p w:rsidR="00174E6B" w:rsidRPr="00F56AC1" w:rsidRDefault="00174E6B" w:rsidP="00174E6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174E6B" w:rsidRPr="00F56AC1" w:rsidRDefault="00174E6B" w:rsidP="00174E6B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AB764C">
        <w:rPr>
          <w:rFonts w:ascii="微软雅黑" w:eastAsia="微软雅黑" w:hAnsi="微软雅黑" w:cs="宋体" w:hint="eastAsia"/>
        </w:rPr>
        <w:t>get</w:t>
      </w:r>
      <w:r>
        <w:rPr>
          <w:rFonts w:ascii="微软雅黑" w:eastAsia="微软雅黑" w:hAnsi="微软雅黑" w:cs="宋体" w:hint="eastAsia"/>
        </w:rPr>
        <w:t>DeliveryerStatus</w:t>
      </w:r>
      <w:r w:rsidRPr="00F56AC1">
        <w:rPr>
          <w:rFonts w:ascii="微软雅黑" w:eastAsia="微软雅黑" w:hAnsi="微软雅黑" w:cs="宋体"/>
        </w:rPr>
        <w:t>.action</w:t>
      </w:r>
    </w:p>
    <w:p w:rsidR="00174E6B" w:rsidRPr="00F56AC1" w:rsidRDefault="00174E6B" w:rsidP="00174E6B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417"/>
        <w:gridCol w:w="874"/>
        <w:gridCol w:w="1678"/>
        <w:gridCol w:w="3118"/>
      </w:tblGrid>
      <w:tr w:rsidR="00174E6B" w:rsidRPr="00F56AC1" w:rsidTr="002F479E">
        <w:tc>
          <w:tcPr>
            <w:tcW w:w="1100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174E6B" w:rsidRPr="00F56AC1" w:rsidRDefault="00174E6B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174E6B" w:rsidRPr="00F56AC1" w:rsidTr="002F479E">
        <w:tc>
          <w:tcPr>
            <w:tcW w:w="1100" w:type="dxa"/>
            <w:vAlign w:val="center"/>
          </w:tcPr>
          <w:p w:rsidR="00174E6B" w:rsidRPr="00F56AC1" w:rsidRDefault="00174E6B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174E6B" w:rsidRPr="00F56AC1" w:rsidRDefault="00174E6B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417" w:type="dxa"/>
            <w:vAlign w:val="center"/>
          </w:tcPr>
          <w:p w:rsidR="00174E6B" w:rsidRPr="00F56AC1" w:rsidRDefault="00174E6B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74" w:type="dxa"/>
            <w:vAlign w:val="center"/>
          </w:tcPr>
          <w:p w:rsidR="00174E6B" w:rsidRPr="00F56AC1" w:rsidRDefault="00174E6B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174E6B" w:rsidRDefault="00174E6B" w:rsidP="002F479E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174E6B" w:rsidRPr="00F56AC1" w:rsidRDefault="00174E6B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C2D3C" w:rsidRPr="00F56AC1" w:rsidTr="002F479E">
        <w:tc>
          <w:tcPr>
            <w:tcW w:w="1100" w:type="dxa"/>
            <w:vAlign w:val="center"/>
          </w:tcPr>
          <w:p w:rsidR="00AC2D3C" w:rsidRPr="00F56AC1" w:rsidRDefault="00AC2D3C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AC2D3C" w:rsidRDefault="00AC2D3C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417" w:type="dxa"/>
            <w:vAlign w:val="center"/>
          </w:tcPr>
          <w:p w:rsidR="00AC2D3C" w:rsidRPr="00F56AC1" w:rsidRDefault="00A952D7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workS</w:t>
            </w:r>
            <w:r w:rsidR="00AC2D3C">
              <w:rPr>
                <w:rFonts w:ascii="微软雅黑" w:eastAsia="微软雅黑" w:hAnsi="微软雅黑" w:cs="微软雅黑" w:hint="eastAsia"/>
                <w:sz w:val="16"/>
                <w:szCs w:val="16"/>
              </w:rPr>
              <w:t>tatus</w:t>
            </w:r>
          </w:p>
        </w:tc>
        <w:tc>
          <w:tcPr>
            <w:tcW w:w="874" w:type="dxa"/>
            <w:vAlign w:val="center"/>
          </w:tcPr>
          <w:p w:rsidR="00AC2D3C" w:rsidRPr="00F56AC1" w:rsidRDefault="00AC2D3C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AC2D3C" w:rsidRDefault="00AC2D3C" w:rsidP="002F479E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AC2D3C" w:rsidRPr="00F56AC1" w:rsidRDefault="00AC2D3C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0休息中,2忙碌、1空闲</w:t>
            </w:r>
          </w:p>
        </w:tc>
      </w:tr>
    </w:tbl>
    <w:p w:rsidR="00C727FE" w:rsidRPr="00F56AC1" w:rsidRDefault="006060E8" w:rsidP="00EC2BF7">
      <w:pPr>
        <w:pStyle w:val="3"/>
        <w:numPr>
          <w:ilvl w:val="2"/>
          <w:numId w:val="46"/>
        </w:numPr>
        <w:ind w:firstLineChars="0"/>
      </w:pPr>
      <w:r>
        <w:rPr>
          <w:rFonts w:hint="eastAsia"/>
        </w:rPr>
        <w:t>设置</w:t>
      </w:r>
      <w:r w:rsidR="00A55719">
        <w:rPr>
          <w:rFonts w:hint="eastAsia"/>
        </w:rPr>
        <w:t>我的</w:t>
      </w:r>
      <w:r>
        <w:rPr>
          <w:rFonts w:hint="eastAsia"/>
        </w:rPr>
        <w:t>状态</w:t>
      </w:r>
      <w:bookmarkEnd w:id="348"/>
    </w:p>
    <w:p w:rsidR="00C727FE" w:rsidRPr="00F56AC1" w:rsidRDefault="00C727FE" w:rsidP="00C727F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C727FE" w:rsidRPr="00F56AC1" w:rsidRDefault="00C727FE" w:rsidP="00C727FE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000B31">
        <w:rPr>
          <w:rFonts w:ascii="微软雅黑" w:eastAsia="微软雅黑" w:hAnsi="微软雅黑" w:cs="宋体" w:hint="eastAsia"/>
        </w:rPr>
        <w:t>setDelivery</w:t>
      </w:r>
      <w:r w:rsidR="00EA6292">
        <w:rPr>
          <w:rFonts w:ascii="微软雅黑" w:eastAsia="微软雅黑" w:hAnsi="微软雅黑" w:cs="宋体" w:hint="eastAsia"/>
        </w:rPr>
        <w:t>er</w:t>
      </w:r>
      <w:r w:rsidR="00000B31">
        <w:rPr>
          <w:rFonts w:ascii="微软雅黑" w:eastAsia="微软雅黑" w:hAnsi="微软雅黑" w:cs="宋体" w:hint="eastAsia"/>
        </w:rPr>
        <w:t>Status</w:t>
      </w:r>
      <w:r w:rsidRPr="00F56AC1">
        <w:rPr>
          <w:rFonts w:ascii="微软雅黑" w:eastAsia="微软雅黑" w:hAnsi="微软雅黑" w:cs="宋体"/>
        </w:rPr>
        <w:t>.action</w:t>
      </w:r>
    </w:p>
    <w:p w:rsidR="00C727FE" w:rsidRPr="00F56AC1" w:rsidRDefault="00C727FE" w:rsidP="00C727FE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417"/>
        <w:gridCol w:w="874"/>
        <w:gridCol w:w="1678"/>
        <w:gridCol w:w="3118"/>
      </w:tblGrid>
      <w:tr w:rsidR="00C727FE" w:rsidRPr="00F56AC1" w:rsidTr="003321BF">
        <w:tc>
          <w:tcPr>
            <w:tcW w:w="1100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C727FE" w:rsidRPr="00F56AC1" w:rsidRDefault="00C727FE" w:rsidP="003321BF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8A233B" w:rsidRPr="00F56AC1" w:rsidTr="00C47E8C">
        <w:tc>
          <w:tcPr>
            <w:tcW w:w="1100" w:type="dxa"/>
            <w:vMerge w:val="restart"/>
            <w:vAlign w:val="center"/>
          </w:tcPr>
          <w:p w:rsidR="008A233B" w:rsidRPr="00F56AC1" w:rsidRDefault="008A233B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8A233B" w:rsidRPr="00F56AC1" w:rsidRDefault="008A233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417" w:type="dxa"/>
            <w:vAlign w:val="center"/>
          </w:tcPr>
          <w:p w:rsidR="008A233B" w:rsidRPr="00F56AC1" w:rsidRDefault="008A233B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74" w:type="dxa"/>
            <w:vAlign w:val="center"/>
          </w:tcPr>
          <w:p w:rsidR="008A233B" w:rsidRPr="00F56AC1" w:rsidRDefault="008A233B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8A233B" w:rsidRDefault="008A233B" w:rsidP="008A233B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8A233B" w:rsidRPr="00F56AC1" w:rsidRDefault="008A233B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A233B" w:rsidRPr="00F56AC1" w:rsidTr="00C47E8C">
        <w:tc>
          <w:tcPr>
            <w:tcW w:w="1100" w:type="dxa"/>
            <w:vMerge/>
            <w:vAlign w:val="center"/>
          </w:tcPr>
          <w:p w:rsidR="008A233B" w:rsidRPr="00F56AC1" w:rsidRDefault="008A233B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A233B" w:rsidRDefault="008A233B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417" w:type="dxa"/>
            <w:vAlign w:val="center"/>
          </w:tcPr>
          <w:p w:rsidR="008A233B" w:rsidRPr="00F56AC1" w:rsidRDefault="008A233B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settingType</w:t>
            </w:r>
          </w:p>
        </w:tc>
        <w:tc>
          <w:tcPr>
            <w:tcW w:w="874" w:type="dxa"/>
            <w:vAlign w:val="center"/>
          </w:tcPr>
          <w:p w:rsidR="008A233B" w:rsidRPr="00F56AC1" w:rsidRDefault="008A233B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8A233B" w:rsidRDefault="008A233B" w:rsidP="008A233B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8A233B" w:rsidRPr="00F56AC1" w:rsidRDefault="001F32E8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0休息中,2忙碌、1空闲</w:t>
            </w:r>
          </w:p>
        </w:tc>
      </w:tr>
      <w:tr w:rsidR="00C4182D" w:rsidRPr="00F56AC1" w:rsidTr="003321BF">
        <w:tc>
          <w:tcPr>
            <w:tcW w:w="1100" w:type="dxa"/>
            <w:vAlign w:val="center"/>
          </w:tcPr>
          <w:p w:rsidR="00C4182D" w:rsidRPr="00F56AC1" w:rsidRDefault="00C4182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C4182D" w:rsidRPr="00F56AC1" w:rsidRDefault="00C4182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C4182D" w:rsidRPr="00F56AC1" w:rsidRDefault="00C4182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74" w:type="dxa"/>
            <w:vAlign w:val="center"/>
          </w:tcPr>
          <w:p w:rsidR="00C4182D" w:rsidRPr="00F56AC1" w:rsidRDefault="00C4182D" w:rsidP="003321BF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C4182D" w:rsidRPr="00F56AC1" w:rsidRDefault="00C4182D" w:rsidP="003321BF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C4182D" w:rsidRPr="00F56AC1" w:rsidRDefault="00C4182D" w:rsidP="003321BF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FE3F32" w:rsidRPr="00F56AC1" w:rsidRDefault="00CF3597" w:rsidP="00FE3F32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349" w:name="_Toc422743249"/>
      <w:r>
        <w:rPr>
          <w:rFonts w:ascii="微软雅黑" w:eastAsia="微软雅黑" w:hAnsi="微软雅黑" w:hint="eastAsia"/>
        </w:rPr>
        <w:t>商家</w:t>
      </w:r>
      <w:bookmarkEnd w:id="349"/>
    </w:p>
    <w:p w:rsidR="00FE3F32" w:rsidRPr="00F56AC1" w:rsidRDefault="00FE3F32" w:rsidP="00FE3F32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350" w:name="_Toc422743250"/>
      <w:r>
        <w:rPr>
          <w:rFonts w:ascii="微软雅黑" w:eastAsia="微软雅黑" w:hAnsi="微软雅黑" w:hint="eastAsia"/>
        </w:rPr>
        <w:t>订单</w:t>
      </w:r>
      <w:bookmarkEnd w:id="350"/>
    </w:p>
    <w:p w:rsidR="00797BBD" w:rsidRPr="00797BBD" w:rsidRDefault="00797BBD" w:rsidP="00797BBD">
      <w:pPr>
        <w:pStyle w:val="ab"/>
        <w:keepNext/>
        <w:keepLines/>
        <w:numPr>
          <w:ilvl w:val="0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51" w:name="_Toc419144273"/>
      <w:bookmarkStart w:id="352" w:name="_Toc419543553"/>
      <w:bookmarkStart w:id="353" w:name="_Toc419832295"/>
      <w:bookmarkStart w:id="354" w:name="_Toc422743251"/>
      <w:bookmarkEnd w:id="351"/>
      <w:bookmarkEnd w:id="352"/>
      <w:bookmarkEnd w:id="353"/>
      <w:bookmarkEnd w:id="354"/>
    </w:p>
    <w:p w:rsidR="00797BBD" w:rsidRPr="00797BBD" w:rsidRDefault="00797BBD" w:rsidP="00797BBD">
      <w:pPr>
        <w:pStyle w:val="ab"/>
        <w:keepNext/>
        <w:keepLines/>
        <w:numPr>
          <w:ilvl w:val="1"/>
          <w:numId w:val="42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55" w:name="_Toc419144274"/>
      <w:bookmarkStart w:id="356" w:name="_Toc419543554"/>
      <w:bookmarkStart w:id="357" w:name="_Toc419832296"/>
      <w:bookmarkStart w:id="358" w:name="_Toc422743252"/>
      <w:bookmarkEnd w:id="355"/>
      <w:bookmarkEnd w:id="356"/>
      <w:bookmarkEnd w:id="357"/>
      <w:bookmarkEnd w:id="358"/>
    </w:p>
    <w:p w:rsidR="00FE3F32" w:rsidRPr="00F56AC1" w:rsidRDefault="003C1026" w:rsidP="00797BBD">
      <w:pPr>
        <w:pStyle w:val="3"/>
        <w:numPr>
          <w:ilvl w:val="2"/>
          <w:numId w:val="42"/>
        </w:numPr>
        <w:ind w:firstLineChars="0"/>
      </w:pPr>
      <w:bookmarkStart w:id="359" w:name="_Toc422743253"/>
      <w:r>
        <w:rPr>
          <w:rFonts w:hint="eastAsia"/>
        </w:rPr>
        <w:t>商户</w:t>
      </w:r>
      <w:r w:rsidR="00FE3F32">
        <w:rPr>
          <w:rFonts w:hint="eastAsia"/>
        </w:rPr>
        <w:t>订单</w:t>
      </w:r>
      <w:bookmarkEnd w:id="359"/>
      <w:r w:rsidR="008A223E">
        <w:rPr>
          <w:rFonts w:hint="eastAsia"/>
        </w:rPr>
        <w:t>列表</w:t>
      </w:r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68612F">
        <w:rPr>
          <w:rFonts w:ascii="微软雅黑" w:eastAsia="微软雅黑" w:hAnsi="微软雅黑" w:cs="宋体" w:hint="eastAsia"/>
        </w:rPr>
        <w:t>geMerchant</w:t>
      </w:r>
      <w:r w:rsidR="00C53AA5">
        <w:rPr>
          <w:rFonts w:ascii="微软雅黑" w:eastAsia="微软雅黑" w:hAnsi="微软雅黑" w:cs="宋体" w:hint="eastAsia"/>
        </w:rPr>
        <w:t>erOrdersList</w:t>
      </w:r>
      <w:r w:rsidR="00C53AA5"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843"/>
        <w:gridCol w:w="1985"/>
        <w:gridCol w:w="992"/>
        <w:gridCol w:w="1134"/>
        <w:gridCol w:w="2693"/>
      </w:tblGrid>
      <w:tr w:rsidR="0068612F" w:rsidRPr="00F56AC1" w:rsidTr="002F479E">
        <w:tc>
          <w:tcPr>
            <w:tcW w:w="1100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68612F" w:rsidRPr="00F56AC1" w:rsidRDefault="0068612F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68612F" w:rsidRPr="00F56AC1" w:rsidTr="002F479E">
        <w:tc>
          <w:tcPr>
            <w:tcW w:w="1100" w:type="dxa"/>
            <w:vMerge w:val="restart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配送用户加密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B0B07" w:rsidRPr="00F56AC1" w:rsidTr="002F479E">
        <w:tc>
          <w:tcPr>
            <w:tcW w:w="1100" w:type="dxa"/>
            <w:vMerge/>
            <w:vAlign w:val="center"/>
          </w:tcPr>
          <w:p w:rsidR="005B0B07" w:rsidRPr="00F56AC1" w:rsidRDefault="005B0B07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5B0B07" w:rsidRDefault="005B0B07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985" w:type="dxa"/>
            <w:vAlign w:val="center"/>
          </w:tcPr>
          <w:p w:rsidR="005B0B07" w:rsidRDefault="005B0B07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5B0B07" w:rsidRPr="00F56AC1" w:rsidRDefault="005B0B07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5B0B07" w:rsidRPr="0006316F" w:rsidRDefault="005B0B07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5B0B07" w:rsidRPr="00F56AC1" w:rsidRDefault="005B0B07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类型</w:t>
            </w:r>
          </w:p>
        </w:tc>
        <w:tc>
          <w:tcPr>
            <w:tcW w:w="1985" w:type="dxa"/>
            <w:vAlign w:val="center"/>
          </w:tcPr>
          <w:p w:rsidR="0068612F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orderType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9A194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0未确认、</w:t>
            </w:r>
            <w:r w:rsidR="0068612F">
              <w:rPr>
                <w:rFonts w:ascii="微软雅黑" w:eastAsia="微软雅黑" w:hAnsi="微软雅黑" w:cs="微软雅黑" w:hint="eastAsia"/>
                <w:sz w:val="16"/>
                <w:szCs w:val="16"/>
              </w:rPr>
              <w:t>1、进行中，2、已完成</w:t>
            </w: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 w:val="restart"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请求页码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每页记录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数据总量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返回数据量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Chars="31" w:firstLine="56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结果列表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resultList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Json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Default="0068612F" w:rsidP="002F479E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订单编号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F278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名称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merchantName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BA5DF9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送餐_联系人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</w:t>
            </w:r>
            <w:r w:rsidRPr="00BA5DF9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送餐_性别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gender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送餐_手机号码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mobile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6D0567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送餐_送餐地址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送餐_门牌号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doorCode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985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送餐_</w:t>
            </w:r>
            <w:r w:rsidRPr="001E2F1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985" w:type="dxa"/>
          </w:tcPr>
          <w:p w:rsidR="0068612F" w:rsidRPr="001E2F12" w:rsidRDefault="0068612F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Double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68612F" w:rsidRPr="00BA5DF9" w:rsidRDefault="0068612F" w:rsidP="002F479E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距离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juli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订单价格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price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68612F" w:rsidRPr="0006316F" w:rsidRDefault="0068612F" w:rsidP="002F479E">
            <w:pPr>
              <w:ind w:firstLine="90"/>
              <w:rPr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订单状态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status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68612F" w:rsidRPr="00F56AC1" w:rsidTr="002F479E">
        <w:tc>
          <w:tcPr>
            <w:tcW w:w="1100" w:type="dxa"/>
            <w:vMerge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支付方式</w:t>
            </w:r>
          </w:p>
        </w:tc>
        <w:tc>
          <w:tcPr>
            <w:tcW w:w="1985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payType</w:t>
            </w:r>
          </w:p>
        </w:tc>
        <w:tc>
          <w:tcPr>
            <w:tcW w:w="992" w:type="dxa"/>
            <w:vAlign w:val="center"/>
          </w:tcPr>
          <w:p w:rsidR="0068612F" w:rsidRPr="00F56AC1" w:rsidRDefault="0068612F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8612F" w:rsidRPr="0006316F" w:rsidRDefault="0068612F" w:rsidP="002F479E">
            <w:pPr>
              <w:ind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6316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93" w:type="dxa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4E1E9E" w:rsidRPr="00F56AC1" w:rsidTr="002F479E">
        <w:tc>
          <w:tcPr>
            <w:tcW w:w="1100" w:type="dxa"/>
            <w:vMerge/>
            <w:vAlign w:val="center"/>
          </w:tcPr>
          <w:p w:rsidR="004E1E9E" w:rsidRPr="00F56AC1" w:rsidRDefault="004E1E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4E1E9E" w:rsidRPr="00F56AC1" w:rsidRDefault="004E1E9E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985" w:type="dxa"/>
          </w:tcPr>
          <w:p w:rsidR="004E1E9E" w:rsidRPr="00F56AC1" w:rsidRDefault="004E1E9E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insertDateTimeStr</w:t>
            </w:r>
          </w:p>
        </w:tc>
        <w:tc>
          <w:tcPr>
            <w:tcW w:w="992" w:type="dxa"/>
            <w:vAlign w:val="center"/>
          </w:tcPr>
          <w:p w:rsidR="004E1E9E" w:rsidRPr="00F56AC1" w:rsidRDefault="004E1E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E1E9E" w:rsidRPr="0006316F" w:rsidRDefault="004E1E9E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4E1E9E" w:rsidRPr="00F56AC1" w:rsidRDefault="004E1E9E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4E1E9E" w:rsidRPr="00F56AC1" w:rsidTr="002F479E">
        <w:tc>
          <w:tcPr>
            <w:tcW w:w="1100" w:type="dxa"/>
            <w:vMerge/>
            <w:vAlign w:val="center"/>
          </w:tcPr>
          <w:p w:rsidR="004E1E9E" w:rsidRPr="00F56AC1" w:rsidRDefault="004E1E9E" w:rsidP="002F479E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843" w:type="dxa"/>
          </w:tcPr>
          <w:p w:rsidR="004E1E9E" w:rsidRPr="00F56AC1" w:rsidRDefault="004E1E9E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</w:t>
            </w:r>
            <w:r w:rsidRPr="00F56A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985" w:type="dxa"/>
          </w:tcPr>
          <w:p w:rsidR="004E1E9E" w:rsidRPr="00F56AC1" w:rsidRDefault="004E1E9E" w:rsidP="002F479E">
            <w:pPr>
              <w:ind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4E1E9E" w:rsidRPr="00F56AC1" w:rsidRDefault="004E1E9E" w:rsidP="002F479E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E1E9E" w:rsidRPr="0006316F" w:rsidRDefault="004E1E9E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6F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693" w:type="dxa"/>
            <w:vAlign w:val="center"/>
          </w:tcPr>
          <w:p w:rsidR="004E1E9E" w:rsidRPr="00F56AC1" w:rsidRDefault="00B17FA8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显示用户下单时长</w:t>
            </w:r>
          </w:p>
        </w:tc>
      </w:tr>
      <w:tr w:rsidR="0068612F" w:rsidRPr="00F56AC1" w:rsidTr="002F479E">
        <w:tc>
          <w:tcPr>
            <w:tcW w:w="9747" w:type="dxa"/>
            <w:gridSpan w:val="6"/>
            <w:vAlign w:val="center"/>
          </w:tcPr>
          <w:p w:rsidR="0068612F" w:rsidRPr="00F56AC1" w:rsidRDefault="0068612F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FE3F32" w:rsidRPr="00F56AC1" w:rsidRDefault="00FE3F32" w:rsidP="00FE3F32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97BBD" w:rsidRPr="00797BBD" w:rsidRDefault="00797BBD" w:rsidP="00797BBD">
      <w:pPr>
        <w:pStyle w:val="ab"/>
        <w:keepNext/>
        <w:keepLines/>
        <w:numPr>
          <w:ilvl w:val="0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60" w:name="_Toc419144276"/>
      <w:bookmarkStart w:id="361" w:name="_Toc419543556"/>
      <w:bookmarkStart w:id="362" w:name="_Toc419832298"/>
      <w:bookmarkStart w:id="363" w:name="_Toc422743254"/>
      <w:bookmarkEnd w:id="360"/>
      <w:bookmarkEnd w:id="361"/>
      <w:bookmarkEnd w:id="362"/>
      <w:bookmarkEnd w:id="363"/>
    </w:p>
    <w:p w:rsidR="00797BBD" w:rsidRPr="00797BBD" w:rsidRDefault="00797BBD" w:rsidP="00797BBD">
      <w:pPr>
        <w:pStyle w:val="ab"/>
        <w:keepNext/>
        <w:keepLines/>
        <w:numPr>
          <w:ilvl w:val="1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64" w:name="_Toc419144277"/>
      <w:bookmarkStart w:id="365" w:name="_Toc419543557"/>
      <w:bookmarkStart w:id="366" w:name="_Toc419832299"/>
      <w:bookmarkStart w:id="367" w:name="_Toc422743255"/>
      <w:bookmarkEnd w:id="364"/>
      <w:bookmarkEnd w:id="365"/>
      <w:bookmarkEnd w:id="366"/>
      <w:bookmarkEnd w:id="367"/>
    </w:p>
    <w:p w:rsidR="00797BBD" w:rsidRPr="00797BBD" w:rsidRDefault="00797BBD" w:rsidP="00797BBD">
      <w:pPr>
        <w:pStyle w:val="ab"/>
        <w:keepNext/>
        <w:keepLines/>
        <w:numPr>
          <w:ilvl w:val="2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68" w:name="_Toc419144278"/>
      <w:bookmarkStart w:id="369" w:name="_Toc419543558"/>
      <w:bookmarkStart w:id="370" w:name="_Toc419832300"/>
      <w:bookmarkStart w:id="371" w:name="_Toc422743256"/>
      <w:bookmarkEnd w:id="368"/>
      <w:bookmarkEnd w:id="369"/>
      <w:bookmarkEnd w:id="370"/>
      <w:bookmarkEnd w:id="371"/>
    </w:p>
    <w:p w:rsidR="00FE3F32" w:rsidRPr="00F56AC1" w:rsidRDefault="003E2C88" w:rsidP="00335D1F">
      <w:pPr>
        <w:pStyle w:val="3"/>
        <w:numPr>
          <w:ilvl w:val="2"/>
          <w:numId w:val="43"/>
        </w:numPr>
        <w:ind w:firstLineChars="0"/>
      </w:pPr>
      <w:bookmarkStart w:id="372" w:name="_Toc422743263"/>
      <w:r>
        <w:rPr>
          <w:rFonts w:hint="eastAsia"/>
        </w:rPr>
        <w:t>设置订单状态</w:t>
      </w:r>
      <w:bookmarkEnd w:id="372"/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776F23">
        <w:rPr>
          <w:rFonts w:ascii="微软雅黑" w:eastAsia="微软雅黑" w:hAnsi="微软雅黑" w:cs="宋体" w:hint="eastAsia"/>
        </w:rPr>
        <w:t>set</w:t>
      </w:r>
      <w:r w:rsidR="006E0DFC">
        <w:rPr>
          <w:rFonts w:ascii="微软雅黑" w:eastAsia="微软雅黑" w:hAnsi="微软雅黑" w:cs="宋体" w:hint="eastAsia"/>
        </w:rPr>
        <w:t>Merchant</w:t>
      </w:r>
      <w:r w:rsidR="0097528F">
        <w:rPr>
          <w:rFonts w:ascii="微软雅黑" w:eastAsia="微软雅黑" w:hAnsi="微软雅黑" w:cs="宋体" w:hint="eastAsia"/>
        </w:rPr>
        <w:t>OrderStatus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701"/>
        <w:gridCol w:w="850"/>
        <w:gridCol w:w="1418"/>
        <w:gridCol w:w="3118"/>
      </w:tblGrid>
      <w:tr w:rsidR="00294DD4" w:rsidRPr="00F56AC1" w:rsidTr="00AE0EDD">
        <w:tc>
          <w:tcPr>
            <w:tcW w:w="1100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294DD4" w:rsidRPr="00F56AC1" w:rsidRDefault="00294DD4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166FBE" w:rsidRPr="00F56AC1" w:rsidTr="00C47E8C">
        <w:tc>
          <w:tcPr>
            <w:tcW w:w="1100" w:type="dxa"/>
            <w:vMerge w:val="restart"/>
            <w:vAlign w:val="center"/>
          </w:tcPr>
          <w:p w:rsidR="00166FBE" w:rsidRPr="00F56AC1" w:rsidRDefault="00166FB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166FBE" w:rsidRPr="00F56AC1" w:rsidRDefault="00166FB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(商户)用户加密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  <w:vAlign w:val="center"/>
          </w:tcPr>
          <w:p w:rsidR="00166FBE" w:rsidRPr="00F56AC1" w:rsidRDefault="00166FB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</w:tcPr>
          <w:p w:rsidR="00166FBE" w:rsidRDefault="00166FBE" w:rsidP="00DF7F18">
            <w:pPr>
              <w:ind w:firstLine="80"/>
            </w:pPr>
            <w:r w:rsidRPr="00CB066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66FBE" w:rsidRPr="00F56AC1" w:rsidTr="00C47E8C">
        <w:tc>
          <w:tcPr>
            <w:tcW w:w="1100" w:type="dxa"/>
            <w:vMerge/>
            <w:vAlign w:val="center"/>
          </w:tcPr>
          <w:p w:rsidR="00166FBE" w:rsidRPr="00F56AC1" w:rsidRDefault="00166FB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66FBE" w:rsidRDefault="00166FB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701" w:type="dxa"/>
            <w:vAlign w:val="center"/>
          </w:tcPr>
          <w:p w:rsidR="00166FBE" w:rsidRPr="00F56AC1" w:rsidRDefault="00166FB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</w:tcPr>
          <w:p w:rsidR="00166FBE" w:rsidRDefault="00166FBE" w:rsidP="00DF7F18">
            <w:pPr>
              <w:ind w:firstLine="80"/>
            </w:pPr>
            <w:r w:rsidRPr="00CB066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66FBE" w:rsidRPr="00F56AC1" w:rsidTr="00C47E8C">
        <w:tc>
          <w:tcPr>
            <w:tcW w:w="1100" w:type="dxa"/>
            <w:vMerge/>
            <w:vAlign w:val="center"/>
          </w:tcPr>
          <w:p w:rsidR="00166FBE" w:rsidRPr="00F56AC1" w:rsidRDefault="00166FB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66FBE" w:rsidRDefault="00166FB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订单加密ID</w:t>
            </w:r>
          </w:p>
        </w:tc>
        <w:tc>
          <w:tcPr>
            <w:tcW w:w="1701" w:type="dxa"/>
            <w:vAlign w:val="center"/>
          </w:tcPr>
          <w:p w:rsidR="00166FBE" w:rsidRPr="00F56AC1" w:rsidRDefault="00166FB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orderToken</w:t>
            </w:r>
          </w:p>
        </w:tc>
        <w:tc>
          <w:tcPr>
            <w:tcW w:w="850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</w:tcPr>
          <w:p w:rsidR="00166FBE" w:rsidRDefault="00166FBE" w:rsidP="00DF7F18">
            <w:pPr>
              <w:ind w:firstLine="80"/>
            </w:pPr>
            <w:r w:rsidRPr="00CB066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66FBE" w:rsidRPr="00F56AC1" w:rsidTr="00C47E8C">
        <w:tc>
          <w:tcPr>
            <w:tcW w:w="1100" w:type="dxa"/>
            <w:vMerge/>
            <w:vAlign w:val="center"/>
          </w:tcPr>
          <w:p w:rsidR="00166FBE" w:rsidRPr="00F56AC1" w:rsidRDefault="00166FBE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66FBE" w:rsidRDefault="00166FBE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701" w:type="dxa"/>
            <w:vAlign w:val="center"/>
          </w:tcPr>
          <w:p w:rsidR="00166FBE" w:rsidRPr="00F56AC1" w:rsidRDefault="00166FBE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settingType</w:t>
            </w:r>
          </w:p>
        </w:tc>
        <w:tc>
          <w:tcPr>
            <w:tcW w:w="850" w:type="dxa"/>
            <w:vAlign w:val="center"/>
          </w:tcPr>
          <w:p w:rsidR="00166FBE" w:rsidRPr="00F56AC1" w:rsidRDefault="00166FBE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</w:tcPr>
          <w:p w:rsidR="00166FBE" w:rsidRDefault="00166FBE" w:rsidP="00DF7F18">
            <w:pPr>
              <w:ind w:firstLine="80"/>
            </w:pPr>
            <w:r w:rsidRPr="00CB066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166FBE" w:rsidRPr="00F56AC1" w:rsidRDefault="00E07AB3" w:rsidP="00424287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1,</w:t>
            </w:r>
            <w:r w:rsidR="00166FBE">
              <w:rPr>
                <w:rFonts w:ascii="微软雅黑" w:eastAsia="微软雅黑" w:hAnsi="微软雅黑" w:cs="微软雅黑" w:hint="eastAsia"/>
                <w:sz w:val="18"/>
                <w:szCs w:val="18"/>
              </w:rPr>
              <w:t>取消订单、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="00166FBE">
              <w:rPr>
                <w:rFonts w:ascii="微软雅黑" w:eastAsia="微软雅黑" w:hAnsi="微软雅黑" w:cs="微软雅黑" w:hint="eastAsia"/>
                <w:sz w:val="18"/>
                <w:szCs w:val="18"/>
              </w:rPr>
              <w:t>通知配送员</w:t>
            </w:r>
          </w:p>
        </w:tc>
      </w:tr>
      <w:tr w:rsidR="00294DD4" w:rsidRPr="00F56AC1" w:rsidTr="00AE0EDD">
        <w:tc>
          <w:tcPr>
            <w:tcW w:w="1100" w:type="dxa"/>
            <w:vAlign w:val="center"/>
          </w:tcPr>
          <w:p w:rsidR="00294DD4" w:rsidRPr="00F56AC1" w:rsidRDefault="00294DD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返回数据</w:t>
            </w:r>
          </w:p>
        </w:tc>
        <w:tc>
          <w:tcPr>
            <w:tcW w:w="1560" w:type="dxa"/>
            <w:vAlign w:val="center"/>
          </w:tcPr>
          <w:p w:rsidR="00294DD4" w:rsidRPr="00F56AC1" w:rsidRDefault="00294DD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94DD4" w:rsidRPr="00F56AC1" w:rsidRDefault="00294DD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94DD4" w:rsidRPr="00F56AC1" w:rsidRDefault="00294DD4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94DD4" w:rsidRPr="00F56AC1" w:rsidRDefault="00294DD4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94DD4" w:rsidRPr="00F56AC1" w:rsidRDefault="00294DD4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FE3F32" w:rsidRPr="00F56AC1" w:rsidRDefault="00FE3F32" w:rsidP="00FE3F32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C93E12" w:rsidRPr="00C93E12" w:rsidRDefault="00C93E12" w:rsidP="00C93E12">
      <w:pPr>
        <w:pStyle w:val="ab"/>
        <w:keepNext/>
        <w:keepLines/>
        <w:numPr>
          <w:ilvl w:val="2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73" w:name="_Toc419144286"/>
      <w:bookmarkStart w:id="374" w:name="_Toc419543566"/>
      <w:bookmarkStart w:id="375" w:name="_Toc419832308"/>
      <w:bookmarkStart w:id="376" w:name="_Toc422743264"/>
      <w:bookmarkEnd w:id="373"/>
      <w:bookmarkEnd w:id="374"/>
      <w:bookmarkEnd w:id="375"/>
      <w:bookmarkEnd w:id="376"/>
    </w:p>
    <w:p w:rsidR="00C93E12" w:rsidRPr="00C93E12" w:rsidRDefault="00C93E12" w:rsidP="00C93E12">
      <w:pPr>
        <w:pStyle w:val="ab"/>
        <w:keepNext/>
        <w:keepLines/>
        <w:numPr>
          <w:ilvl w:val="2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77" w:name="_Toc419144287"/>
      <w:bookmarkStart w:id="378" w:name="_Toc419543567"/>
      <w:bookmarkStart w:id="379" w:name="_Toc419832309"/>
      <w:bookmarkStart w:id="380" w:name="_Toc422743265"/>
      <w:bookmarkEnd w:id="377"/>
      <w:bookmarkEnd w:id="378"/>
      <w:bookmarkEnd w:id="379"/>
      <w:bookmarkEnd w:id="380"/>
    </w:p>
    <w:p w:rsidR="00C93E12" w:rsidRPr="00C93E12" w:rsidRDefault="00C93E12" w:rsidP="00C93E12">
      <w:pPr>
        <w:pStyle w:val="ab"/>
        <w:keepNext/>
        <w:keepLines/>
        <w:numPr>
          <w:ilvl w:val="2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81" w:name="_Toc419144288"/>
      <w:bookmarkStart w:id="382" w:name="_Toc419543568"/>
      <w:bookmarkStart w:id="383" w:name="_Toc419832310"/>
      <w:bookmarkStart w:id="384" w:name="_Toc422743266"/>
      <w:bookmarkEnd w:id="381"/>
      <w:bookmarkEnd w:id="382"/>
      <w:bookmarkEnd w:id="383"/>
      <w:bookmarkEnd w:id="384"/>
    </w:p>
    <w:p w:rsidR="00FE3F32" w:rsidRPr="00F56AC1" w:rsidRDefault="00FE3F32" w:rsidP="00FE3F32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385" w:name="_Toc422743267"/>
      <w:r>
        <w:rPr>
          <w:rFonts w:ascii="微软雅黑" w:eastAsia="微软雅黑" w:hAnsi="微软雅黑" w:hint="eastAsia"/>
        </w:rPr>
        <w:t>设置</w:t>
      </w:r>
      <w:bookmarkEnd w:id="385"/>
    </w:p>
    <w:p w:rsidR="00FE3F32" w:rsidRPr="00A9593D" w:rsidRDefault="00FE3F32" w:rsidP="00FE3F32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86" w:name="_Toc419144290"/>
      <w:bookmarkStart w:id="387" w:name="_Toc419543570"/>
      <w:bookmarkStart w:id="388" w:name="_Toc419832312"/>
      <w:bookmarkStart w:id="389" w:name="_Toc422743268"/>
      <w:bookmarkEnd w:id="386"/>
      <w:bookmarkEnd w:id="387"/>
      <w:bookmarkEnd w:id="388"/>
      <w:bookmarkEnd w:id="389"/>
    </w:p>
    <w:p w:rsidR="00FE3F32" w:rsidRPr="00A9593D" w:rsidRDefault="00FE3F32" w:rsidP="00FE3F32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90" w:name="_Toc419144291"/>
      <w:bookmarkStart w:id="391" w:name="_Toc419543571"/>
      <w:bookmarkStart w:id="392" w:name="_Toc419832313"/>
      <w:bookmarkStart w:id="393" w:name="_Toc422743269"/>
      <w:bookmarkEnd w:id="390"/>
      <w:bookmarkEnd w:id="391"/>
      <w:bookmarkEnd w:id="392"/>
      <w:bookmarkEnd w:id="393"/>
    </w:p>
    <w:p w:rsidR="00FE3F32" w:rsidRPr="00A9593D" w:rsidRDefault="00FE3F32" w:rsidP="00FE3F32">
      <w:pPr>
        <w:pStyle w:val="ab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94" w:name="_Toc419144292"/>
      <w:bookmarkStart w:id="395" w:name="_Toc419543572"/>
      <w:bookmarkStart w:id="396" w:name="_Toc419832314"/>
      <w:bookmarkStart w:id="397" w:name="_Toc422743270"/>
      <w:bookmarkEnd w:id="394"/>
      <w:bookmarkEnd w:id="395"/>
      <w:bookmarkEnd w:id="396"/>
      <w:bookmarkEnd w:id="397"/>
    </w:p>
    <w:p w:rsidR="00FE3F32" w:rsidRPr="00A9593D" w:rsidRDefault="00FE3F32" w:rsidP="00FE3F32">
      <w:pPr>
        <w:pStyle w:val="ab"/>
        <w:keepNext/>
        <w:keepLines/>
        <w:numPr>
          <w:ilvl w:val="1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398" w:name="_Toc419144293"/>
      <w:bookmarkStart w:id="399" w:name="_Toc419543573"/>
      <w:bookmarkStart w:id="400" w:name="_Toc419832315"/>
      <w:bookmarkStart w:id="401" w:name="_Toc422743271"/>
      <w:bookmarkEnd w:id="398"/>
      <w:bookmarkEnd w:id="399"/>
      <w:bookmarkEnd w:id="400"/>
      <w:bookmarkEnd w:id="401"/>
    </w:p>
    <w:p w:rsidR="00FE3F32" w:rsidRPr="00A9593D" w:rsidRDefault="00FE3F32" w:rsidP="00FE3F32">
      <w:pPr>
        <w:pStyle w:val="ab"/>
        <w:keepNext/>
        <w:keepLines/>
        <w:numPr>
          <w:ilvl w:val="1"/>
          <w:numId w:val="45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02" w:name="_Toc419144294"/>
      <w:bookmarkStart w:id="403" w:name="_Toc419543574"/>
      <w:bookmarkStart w:id="404" w:name="_Toc419832316"/>
      <w:bookmarkStart w:id="405" w:name="_Toc422743272"/>
      <w:bookmarkEnd w:id="402"/>
      <w:bookmarkEnd w:id="403"/>
      <w:bookmarkEnd w:id="404"/>
      <w:bookmarkEnd w:id="405"/>
    </w:p>
    <w:p w:rsidR="00797BBD" w:rsidRPr="00797BBD" w:rsidRDefault="00797BBD" w:rsidP="000151DA">
      <w:pPr>
        <w:pStyle w:val="ab"/>
        <w:keepNext/>
        <w:keepLines/>
        <w:numPr>
          <w:ilvl w:val="0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06" w:name="_Toc419144295"/>
      <w:bookmarkStart w:id="407" w:name="_Toc419543575"/>
      <w:bookmarkStart w:id="408" w:name="_Toc419832317"/>
      <w:bookmarkStart w:id="409" w:name="_Toc422743273"/>
      <w:bookmarkEnd w:id="406"/>
      <w:bookmarkEnd w:id="407"/>
      <w:bookmarkEnd w:id="408"/>
      <w:bookmarkEnd w:id="409"/>
    </w:p>
    <w:p w:rsidR="00797BBD" w:rsidRPr="00797BBD" w:rsidRDefault="00797BBD" w:rsidP="000151DA">
      <w:pPr>
        <w:pStyle w:val="ab"/>
        <w:keepNext/>
        <w:keepLines/>
        <w:numPr>
          <w:ilvl w:val="1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10" w:name="_Toc419144296"/>
      <w:bookmarkStart w:id="411" w:name="_Toc419543576"/>
      <w:bookmarkStart w:id="412" w:name="_Toc419832318"/>
      <w:bookmarkStart w:id="413" w:name="_Toc422743274"/>
      <w:bookmarkEnd w:id="410"/>
      <w:bookmarkEnd w:id="411"/>
      <w:bookmarkEnd w:id="412"/>
      <w:bookmarkEnd w:id="413"/>
    </w:p>
    <w:p w:rsidR="00797BBD" w:rsidRPr="00797BBD" w:rsidRDefault="00797BBD" w:rsidP="000151DA">
      <w:pPr>
        <w:pStyle w:val="ab"/>
        <w:keepNext/>
        <w:keepLines/>
        <w:numPr>
          <w:ilvl w:val="1"/>
          <w:numId w:val="43"/>
        </w:numPr>
        <w:spacing w:before="260" w:after="260" w:line="416" w:lineRule="auto"/>
        <w:ind w:firstLineChars="0"/>
        <w:outlineLvl w:val="2"/>
        <w:rPr>
          <w:rFonts w:cs="Times New Roman"/>
          <w:b/>
          <w:bCs/>
          <w:vanish/>
          <w:sz w:val="28"/>
          <w:szCs w:val="32"/>
        </w:rPr>
      </w:pPr>
      <w:bookmarkStart w:id="414" w:name="_Toc419144297"/>
      <w:bookmarkStart w:id="415" w:name="_Toc419543577"/>
      <w:bookmarkStart w:id="416" w:name="_Toc419832319"/>
      <w:bookmarkStart w:id="417" w:name="_Toc422743275"/>
      <w:bookmarkEnd w:id="414"/>
      <w:bookmarkEnd w:id="415"/>
      <w:bookmarkEnd w:id="416"/>
      <w:bookmarkEnd w:id="417"/>
    </w:p>
    <w:p w:rsidR="00A77D78" w:rsidRPr="00F56AC1" w:rsidRDefault="00A77D78" w:rsidP="00A77D78">
      <w:pPr>
        <w:pStyle w:val="3"/>
        <w:numPr>
          <w:ilvl w:val="2"/>
          <w:numId w:val="43"/>
        </w:numPr>
        <w:ind w:firstLineChars="0"/>
      </w:pPr>
      <w:bookmarkStart w:id="418" w:name="_Toc422743276"/>
      <w:r>
        <w:rPr>
          <w:rFonts w:hint="eastAsia"/>
        </w:rPr>
        <w:t>获取商户营业状态</w:t>
      </w:r>
    </w:p>
    <w:p w:rsidR="00A77D78" w:rsidRPr="00F56AC1" w:rsidRDefault="00A77D78" w:rsidP="00A77D7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A77D78" w:rsidRPr="00F56AC1" w:rsidRDefault="00A77D78" w:rsidP="00A77D78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>
        <w:rPr>
          <w:rFonts w:ascii="微软雅黑" w:eastAsia="微软雅黑" w:hAnsi="微软雅黑" w:cs="宋体" w:hint="eastAsia"/>
        </w:rPr>
        <w:t>getMerchantStatus</w:t>
      </w:r>
      <w:r w:rsidRPr="00F56AC1">
        <w:rPr>
          <w:rFonts w:ascii="微软雅黑" w:eastAsia="微软雅黑" w:hAnsi="微软雅黑" w:cs="宋体"/>
        </w:rPr>
        <w:t>.action</w:t>
      </w:r>
    </w:p>
    <w:p w:rsidR="00A77D78" w:rsidRPr="00F56AC1" w:rsidRDefault="00A77D78" w:rsidP="00A77D78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6"/>
        <w:gridCol w:w="1701"/>
        <w:gridCol w:w="874"/>
        <w:gridCol w:w="1678"/>
        <w:gridCol w:w="3118"/>
      </w:tblGrid>
      <w:tr w:rsidR="00A77D78" w:rsidRPr="00F56AC1" w:rsidTr="002F479E">
        <w:tc>
          <w:tcPr>
            <w:tcW w:w="1100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A77D78" w:rsidRPr="00F56AC1" w:rsidRDefault="00A77D78" w:rsidP="002F479E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A77D78" w:rsidRPr="00F56AC1" w:rsidTr="002F479E">
        <w:tc>
          <w:tcPr>
            <w:tcW w:w="1100" w:type="dxa"/>
            <w:vAlign w:val="center"/>
          </w:tcPr>
          <w:p w:rsidR="00A77D78" w:rsidRPr="00F56AC1" w:rsidRDefault="00A77D78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276" w:type="dxa"/>
            <w:vAlign w:val="center"/>
          </w:tcPr>
          <w:p w:rsidR="00A77D78" w:rsidRPr="00F56AC1" w:rsidRDefault="00A77D78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  <w:vAlign w:val="center"/>
          </w:tcPr>
          <w:p w:rsidR="00A77D78" w:rsidRPr="00F56AC1" w:rsidRDefault="00A77D78" w:rsidP="002F479E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874" w:type="dxa"/>
            <w:vAlign w:val="center"/>
          </w:tcPr>
          <w:p w:rsidR="00A77D78" w:rsidRPr="00F56AC1" w:rsidRDefault="00A77D78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A77D78" w:rsidRDefault="00A77D78" w:rsidP="002F479E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A77D78" w:rsidRPr="00F56AC1" w:rsidRDefault="00A77D78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7D78" w:rsidRPr="00F56AC1" w:rsidTr="002F479E">
        <w:tc>
          <w:tcPr>
            <w:tcW w:w="1100" w:type="dxa"/>
            <w:vAlign w:val="center"/>
          </w:tcPr>
          <w:p w:rsidR="00A77D78" w:rsidRPr="00F56AC1" w:rsidRDefault="00A77D78" w:rsidP="002F479E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A77D78" w:rsidRDefault="00FA4266" w:rsidP="002F479E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营业</w:t>
            </w:r>
            <w:r w:rsidR="008E73BF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状态</w:t>
            </w:r>
          </w:p>
        </w:tc>
        <w:tc>
          <w:tcPr>
            <w:tcW w:w="1701" w:type="dxa"/>
            <w:vAlign w:val="center"/>
          </w:tcPr>
          <w:p w:rsidR="00A77D78" w:rsidRPr="00F56AC1" w:rsidRDefault="00A77D78" w:rsidP="002F479E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4" w:type="dxa"/>
            <w:vAlign w:val="center"/>
          </w:tcPr>
          <w:p w:rsidR="00A77D78" w:rsidRPr="00F56AC1" w:rsidRDefault="00A77D78" w:rsidP="002F479E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</w:tcPr>
          <w:p w:rsidR="00A77D78" w:rsidRDefault="00A77D78" w:rsidP="002F479E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3118" w:type="dxa"/>
            <w:vAlign w:val="center"/>
          </w:tcPr>
          <w:p w:rsidR="00A77D78" w:rsidRPr="00F56AC1" w:rsidRDefault="00A77D78" w:rsidP="002F479E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1营业中、2预定中、0休息中</w:t>
            </w:r>
          </w:p>
        </w:tc>
      </w:tr>
    </w:tbl>
    <w:p w:rsidR="007D4058" w:rsidRPr="00F56AC1" w:rsidRDefault="007D4058" w:rsidP="007D4058">
      <w:pPr>
        <w:pStyle w:val="3"/>
        <w:numPr>
          <w:ilvl w:val="2"/>
          <w:numId w:val="29"/>
        </w:numPr>
        <w:ind w:firstLineChars="0"/>
      </w:pPr>
      <w:r>
        <w:rPr>
          <w:rFonts w:hint="eastAsia"/>
        </w:rPr>
        <w:t>商户</w:t>
      </w:r>
      <w:r w:rsidRPr="00F56AC1">
        <w:rPr>
          <w:rFonts w:hint="eastAsia"/>
        </w:rPr>
        <w:t>登录</w:t>
      </w:r>
    </w:p>
    <w:p w:rsidR="007D4058" w:rsidRPr="00F56AC1" w:rsidRDefault="007D4058" w:rsidP="007D4058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D4058" w:rsidRPr="00F56AC1" w:rsidRDefault="007D4058" w:rsidP="007D4058">
      <w:pPr>
        <w:pStyle w:val="11"/>
        <w:numPr>
          <w:ilvl w:val="0"/>
          <w:numId w:val="2"/>
        </w:numPr>
        <w:ind w:hangingChars="20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DD677C">
        <w:rPr>
          <w:rFonts w:ascii="微软雅黑" w:eastAsia="微软雅黑" w:hAnsi="微软雅黑" w:cs="宋体" w:hint="eastAsia"/>
        </w:rPr>
        <w:t>loginForMerchant</w:t>
      </w:r>
      <w:r w:rsidRPr="00F56AC1">
        <w:rPr>
          <w:rFonts w:ascii="微软雅黑" w:eastAsia="微软雅黑" w:hAnsi="微软雅黑" w:cs="宋体"/>
        </w:rPr>
        <w:t>.action</w:t>
      </w:r>
    </w:p>
    <w:p w:rsidR="007D4058" w:rsidRPr="00F56AC1" w:rsidRDefault="007D4058" w:rsidP="007D4058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475"/>
        <w:gridCol w:w="1015"/>
        <w:gridCol w:w="1163"/>
        <w:gridCol w:w="1224"/>
        <w:gridCol w:w="2411"/>
      </w:tblGrid>
      <w:tr w:rsidR="007D4058" w:rsidRPr="00F56AC1" w:rsidTr="000D3943">
        <w:tc>
          <w:tcPr>
            <w:tcW w:w="1100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75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015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163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1224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  <w:proofErr w:type="gramStart"/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2411" w:type="dxa"/>
            <w:shd w:val="clear" w:color="auto" w:fill="BFBFBF"/>
            <w:vAlign w:val="center"/>
          </w:tcPr>
          <w:p w:rsidR="007D4058" w:rsidRPr="00F56AC1" w:rsidRDefault="007D4058" w:rsidP="000D3943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D4058" w:rsidRPr="00F56AC1" w:rsidTr="000D3943">
        <w:tc>
          <w:tcPr>
            <w:tcW w:w="1100" w:type="dxa"/>
            <w:vMerge w:val="restart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</w:t>
            </w: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求参数</w:t>
            </w:r>
          </w:p>
        </w:tc>
        <w:tc>
          <w:tcPr>
            <w:tcW w:w="1361" w:type="dxa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手机号</w:t>
            </w:r>
          </w:p>
        </w:tc>
        <w:tc>
          <w:tcPr>
            <w:tcW w:w="1475" w:type="dxa"/>
          </w:tcPr>
          <w:p w:rsidR="007D4058" w:rsidRPr="00F56AC1" w:rsidRDefault="00FA4266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username</w:t>
            </w:r>
          </w:p>
        </w:tc>
        <w:tc>
          <w:tcPr>
            <w:tcW w:w="1015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D4058" w:rsidRPr="00F56AC1" w:rsidTr="000D3943">
        <w:tc>
          <w:tcPr>
            <w:tcW w:w="1100" w:type="dxa"/>
            <w:vMerge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密码</w:t>
            </w:r>
          </w:p>
        </w:tc>
        <w:tc>
          <w:tcPr>
            <w:tcW w:w="1475" w:type="dxa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password</w:t>
            </w:r>
          </w:p>
        </w:tc>
        <w:tc>
          <w:tcPr>
            <w:tcW w:w="1015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163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D4058" w:rsidRPr="00F56AC1" w:rsidTr="000D3943">
        <w:tc>
          <w:tcPr>
            <w:tcW w:w="1100" w:type="dxa"/>
            <w:vMerge w:val="restart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475" w:type="dxa"/>
            <w:vAlign w:val="center"/>
          </w:tcPr>
          <w:p w:rsidR="007D4058" w:rsidRPr="00F56AC1" w:rsidRDefault="007D4058" w:rsidP="000D3943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userT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oken</w:t>
            </w:r>
          </w:p>
        </w:tc>
        <w:tc>
          <w:tcPr>
            <w:tcW w:w="1015" w:type="dxa"/>
            <w:vAlign w:val="center"/>
          </w:tcPr>
          <w:p w:rsidR="007D4058" w:rsidRPr="00F56AC1" w:rsidRDefault="007D4058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可以为空</w:t>
            </w:r>
          </w:p>
        </w:tc>
        <w:tc>
          <w:tcPr>
            <w:tcW w:w="1163" w:type="dxa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7D4058" w:rsidRPr="00F56AC1" w:rsidRDefault="007D4058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DD677C" w:rsidRPr="00F56AC1" w:rsidTr="000D3943">
        <w:tc>
          <w:tcPr>
            <w:tcW w:w="1100" w:type="dxa"/>
            <w:vMerge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商户ID嘉宾</w:t>
            </w:r>
          </w:p>
        </w:tc>
        <w:tc>
          <w:tcPr>
            <w:tcW w:w="1475" w:type="dxa"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1015" w:type="dxa"/>
            <w:vAlign w:val="center"/>
          </w:tcPr>
          <w:p w:rsidR="00DD677C" w:rsidRPr="00F56AC1" w:rsidRDefault="00DD677C" w:rsidP="000D3943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11" w:type="dxa"/>
            <w:vAlign w:val="center"/>
          </w:tcPr>
          <w:p w:rsidR="00DD677C" w:rsidRPr="00F56AC1" w:rsidRDefault="00DD677C" w:rsidP="000D3943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商户专有</w:t>
            </w:r>
          </w:p>
        </w:tc>
      </w:tr>
      <w:tr w:rsidR="00FA4266" w:rsidRPr="00F56AC1" w:rsidTr="000D3943">
        <w:tc>
          <w:tcPr>
            <w:tcW w:w="1100" w:type="dxa"/>
            <w:vMerge/>
            <w:vAlign w:val="center"/>
          </w:tcPr>
          <w:p w:rsidR="00FA4266" w:rsidRPr="00F56AC1" w:rsidRDefault="00FA4266" w:rsidP="000D3943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FA4266" w:rsidRDefault="00B235B0" w:rsidP="00B235B0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营业状态</w:t>
            </w:r>
          </w:p>
        </w:tc>
        <w:tc>
          <w:tcPr>
            <w:tcW w:w="1475" w:type="dxa"/>
            <w:vAlign w:val="center"/>
          </w:tcPr>
          <w:p w:rsidR="00FA4266" w:rsidRPr="00F56AC1" w:rsidRDefault="00FA4266" w:rsidP="000D3943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E2F1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015" w:type="dxa"/>
            <w:vAlign w:val="center"/>
          </w:tcPr>
          <w:p w:rsidR="00FA4266" w:rsidRPr="00F56AC1" w:rsidRDefault="00FA4266" w:rsidP="000D3943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63" w:type="dxa"/>
          </w:tcPr>
          <w:p w:rsidR="00FA4266" w:rsidRDefault="00FA4266" w:rsidP="000D3943">
            <w:pPr>
              <w:ind w:firstLine="80"/>
            </w:pPr>
            <w:r w:rsidRPr="005E50B9"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1224" w:type="dxa"/>
            <w:vAlign w:val="center"/>
          </w:tcPr>
          <w:p w:rsidR="00FA4266" w:rsidRPr="00F56AC1" w:rsidRDefault="00FA4266" w:rsidP="000D3943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FA4266" w:rsidRPr="00F56AC1" w:rsidRDefault="00FA4266" w:rsidP="000D3943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1营业中、2预定中、0休息中</w:t>
            </w:r>
          </w:p>
        </w:tc>
      </w:tr>
    </w:tbl>
    <w:p w:rsidR="00FE3F32" w:rsidRPr="00F56AC1" w:rsidRDefault="00FE3F32" w:rsidP="000151DA">
      <w:pPr>
        <w:pStyle w:val="3"/>
        <w:numPr>
          <w:ilvl w:val="2"/>
          <w:numId w:val="43"/>
        </w:numPr>
        <w:ind w:firstLineChars="0"/>
      </w:pPr>
      <w:r>
        <w:rPr>
          <w:rFonts w:hint="eastAsia"/>
        </w:rPr>
        <w:t>设置</w:t>
      </w:r>
      <w:r w:rsidR="0023767A">
        <w:rPr>
          <w:rFonts w:hint="eastAsia"/>
        </w:rPr>
        <w:t>营业状态</w:t>
      </w:r>
      <w:bookmarkEnd w:id="418"/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FE3F32" w:rsidRPr="00F56AC1" w:rsidRDefault="00FE3F32" w:rsidP="00FE3F32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>
        <w:rPr>
          <w:rFonts w:ascii="微软雅黑" w:eastAsia="微软雅黑" w:hAnsi="微软雅黑" w:cs="宋体"/>
        </w:rPr>
        <w:t>zj/v1/</w:t>
      </w:r>
      <w:r w:rsidR="00FC26C0">
        <w:rPr>
          <w:rFonts w:ascii="微软雅黑" w:eastAsia="微软雅黑" w:hAnsi="微软雅黑" w:cs="宋体" w:hint="eastAsia"/>
        </w:rPr>
        <w:t>setMerchant</w:t>
      </w:r>
      <w:r w:rsidR="005D675E">
        <w:rPr>
          <w:rFonts w:ascii="微软雅黑" w:eastAsia="微软雅黑" w:hAnsi="微软雅黑" w:cs="宋体" w:hint="eastAsia"/>
        </w:rPr>
        <w:t>Business</w:t>
      </w:r>
      <w:r w:rsidRPr="00F56AC1">
        <w:rPr>
          <w:rFonts w:ascii="微软雅黑" w:eastAsia="微软雅黑" w:hAnsi="微软雅黑" w:cs="宋体"/>
        </w:rPr>
        <w:t>.action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701"/>
        <w:gridCol w:w="850"/>
        <w:gridCol w:w="1418"/>
        <w:gridCol w:w="3118"/>
      </w:tblGrid>
      <w:tr w:rsidR="00AB5F63" w:rsidRPr="00F56AC1" w:rsidTr="005E649D">
        <w:tc>
          <w:tcPr>
            <w:tcW w:w="1100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AB5F63" w:rsidRPr="00F56AC1" w:rsidRDefault="00AB5F63" w:rsidP="00C47E8C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AB5F63" w:rsidRPr="00F56AC1" w:rsidTr="005E649D">
        <w:tc>
          <w:tcPr>
            <w:tcW w:w="1100" w:type="dxa"/>
            <w:vMerge w:val="restart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AB5F63" w:rsidRPr="00F56AC1" w:rsidRDefault="00551B6C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(商户)</w:t>
            </w:r>
            <w:r w:rsidR="00AB5F63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用户加密</w:t>
            </w:r>
            <w:r w:rsidR="00AB5F63"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  <w:vAlign w:val="center"/>
          </w:tcPr>
          <w:p w:rsidR="00AB5F63" w:rsidRPr="00F56AC1" w:rsidRDefault="009700E0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userToken</w:t>
            </w:r>
          </w:p>
        </w:tc>
        <w:tc>
          <w:tcPr>
            <w:tcW w:w="850" w:type="dxa"/>
            <w:vAlign w:val="center"/>
          </w:tcPr>
          <w:p w:rsidR="00AB5F63" w:rsidRPr="00F56AC1" w:rsidRDefault="00AB5F6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vAlign w:val="center"/>
          </w:tcPr>
          <w:p w:rsidR="00AB5F63" w:rsidRPr="00F56AC1" w:rsidRDefault="00F577B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AB5F63" w:rsidRPr="00F56AC1" w:rsidRDefault="00AB5F6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55C76" w:rsidRPr="00F56AC1" w:rsidTr="005E649D">
        <w:tc>
          <w:tcPr>
            <w:tcW w:w="1100" w:type="dxa"/>
            <w:vMerge/>
            <w:vAlign w:val="center"/>
          </w:tcPr>
          <w:p w:rsidR="00A55C76" w:rsidRPr="00F56AC1" w:rsidRDefault="00A55C76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55C76" w:rsidRDefault="00A55C76" w:rsidP="00DB5E95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商户加密ID</w:t>
            </w:r>
          </w:p>
        </w:tc>
        <w:tc>
          <w:tcPr>
            <w:tcW w:w="1701" w:type="dxa"/>
            <w:vAlign w:val="center"/>
          </w:tcPr>
          <w:p w:rsidR="00A55C76" w:rsidRPr="00F56AC1" w:rsidRDefault="00A55C76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merchantToken</w:t>
            </w:r>
          </w:p>
        </w:tc>
        <w:tc>
          <w:tcPr>
            <w:tcW w:w="850" w:type="dxa"/>
            <w:vAlign w:val="center"/>
          </w:tcPr>
          <w:p w:rsidR="00A55C76" w:rsidRPr="00F56AC1" w:rsidRDefault="00A55C7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vAlign w:val="center"/>
          </w:tcPr>
          <w:p w:rsidR="00A55C76" w:rsidRPr="00F56AC1" w:rsidRDefault="00F577B5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A55C76" w:rsidRPr="00F56AC1" w:rsidRDefault="00A55C76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D76FA" w:rsidRPr="00F56AC1" w:rsidTr="005E649D">
        <w:tc>
          <w:tcPr>
            <w:tcW w:w="1100" w:type="dxa"/>
            <w:vMerge/>
            <w:vAlign w:val="center"/>
          </w:tcPr>
          <w:p w:rsidR="00DD76FA" w:rsidRPr="00F56AC1" w:rsidRDefault="00DD76FA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D76FA" w:rsidRDefault="00DD76FA" w:rsidP="00C47E8C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设置类型</w:t>
            </w:r>
          </w:p>
        </w:tc>
        <w:tc>
          <w:tcPr>
            <w:tcW w:w="1701" w:type="dxa"/>
            <w:vAlign w:val="center"/>
          </w:tcPr>
          <w:p w:rsidR="00DD76FA" w:rsidRPr="00F56AC1" w:rsidRDefault="00DD76FA" w:rsidP="00C47E8C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settingType</w:t>
            </w:r>
          </w:p>
        </w:tc>
        <w:tc>
          <w:tcPr>
            <w:tcW w:w="850" w:type="dxa"/>
            <w:vAlign w:val="center"/>
          </w:tcPr>
          <w:p w:rsidR="00DD76FA" w:rsidRPr="00F56AC1" w:rsidRDefault="00DD76FA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vAlign w:val="center"/>
          </w:tcPr>
          <w:p w:rsidR="00DD76FA" w:rsidRPr="00F56AC1" w:rsidRDefault="00DD76FA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DD76FA" w:rsidRPr="00F56AC1" w:rsidRDefault="00DD76FA" w:rsidP="002F479E">
            <w:pPr>
              <w:ind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1营业中、2预定中、0休息中</w:t>
            </w:r>
          </w:p>
        </w:tc>
      </w:tr>
      <w:tr w:rsidR="00AB5F63" w:rsidRPr="00F56AC1" w:rsidTr="005E649D">
        <w:tc>
          <w:tcPr>
            <w:tcW w:w="1100" w:type="dxa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AB5F63" w:rsidRPr="00F56AC1" w:rsidRDefault="00AB5F6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AB5F63" w:rsidRPr="00F56AC1" w:rsidRDefault="00AB5F63" w:rsidP="00C47E8C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FE3F32" w:rsidRPr="00F56AC1" w:rsidRDefault="00FE3F32" w:rsidP="00FE3F32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p w:rsidR="007473B7" w:rsidRPr="00F56AC1" w:rsidRDefault="00310BBE" w:rsidP="00DE2862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419" w:name="_Toc422743277"/>
      <w:r>
        <w:rPr>
          <w:rFonts w:ascii="微软雅黑" w:eastAsia="微软雅黑" w:hAnsi="微软雅黑" w:hint="eastAsia"/>
        </w:rPr>
        <w:t>系统公用</w:t>
      </w:r>
      <w:bookmarkEnd w:id="419"/>
    </w:p>
    <w:p w:rsidR="007473B7" w:rsidRPr="00F56AC1" w:rsidRDefault="007473B7" w:rsidP="007735D9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420" w:name="_Toc422743278"/>
      <w:r w:rsidRPr="00F56AC1">
        <w:rPr>
          <w:rFonts w:ascii="微软雅黑" w:eastAsia="微软雅黑" w:hAnsi="微软雅黑" w:hint="eastAsia"/>
        </w:rPr>
        <w:t>意见反馈</w:t>
      </w:r>
      <w:bookmarkEnd w:id="420"/>
    </w:p>
    <w:p w:rsidR="007473B7" w:rsidRPr="00F56AC1" w:rsidRDefault="007473B7" w:rsidP="007735D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7735D9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submitSuggestion.action</w:t>
      </w:r>
    </w:p>
    <w:p w:rsidR="007473B7" w:rsidRPr="00F56AC1" w:rsidRDefault="007473B7" w:rsidP="007735D9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361"/>
        <w:gridCol w:w="1616"/>
        <w:gridCol w:w="874"/>
        <w:gridCol w:w="1678"/>
        <w:gridCol w:w="3118"/>
      </w:tblGrid>
      <w:tr w:rsidR="007473B7" w:rsidRPr="00F56AC1" w:rsidTr="00877FA6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61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877FA6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加密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userToken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F577B5" w:rsidP="00373261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软件功能分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softScore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373261" w:rsidP="00373261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Float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</w:t>
            </w:r>
            <w:proofErr w:type="gramStart"/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服服务</w:t>
            </w:r>
            <w:proofErr w:type="gramEnd"/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分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serviceScore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373261" w:rsidP="00373261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Float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描述内容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content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373261" w:rsidRDefault="007473B7" w:rsidP="00373261">
            <w:pPr>
              <w:wordWrap w:val="0"/>
              <w:ind w:firstLineChars="31" w:firstLine="56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联系人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contact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7473B7" w:rsidP="00373261">
            <w:pPr>
              <w:wordWrap w:val="0"/>
              <w:ind w:firstLineChars="31" w:firstLine="56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联系方式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mobile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7473B7" w:rsidP="00373261">
            <w:pPr>
              <w:wordWrap w:val="0"/>
              <w:ind w:firstLineChars="31" w:firstLine="56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客户端类型</w:t>
            </w:r>
          </w:p>
        </w:tc>
        <w:tc>
          <w:tcPr>
            <w:tcW w:w="1616" w:type="dxa"/>
            <w:vAlign w:val="center"/>
          </w:tcPr>
          <w:p w:rsidR="007473B7" w:rsidRPr="00F56AC1" w:rsidRDefault="000641D9" w:rsidP="007A4E07">
            <w:pPr>
              <w:ind w:firstLineChars="31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clientT</w:t>
            </w:r>
            <w:r w:rsidR="007473B7"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ype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78" w:type="dxa"/>
            <w:vAlign w:val="center"/>
          </w:tcPr>
          <w:p w:rsidR="007473B7" w:rsidRPr="00373261" w:rsidRDefault="00373261" w:rsidP="00373261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373261" w:rsidRDefault="00373261" w:rsidP="00373261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616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373261" w:rsidRDefault="007473B7" w:rsidP="00373261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73261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</w:tbl>
    <w:p w:rsidR="007473B7" w:rsidRPr="00F56AC1" w:rsidRDefault="007473B7" w:rsidP="004006AD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421" w:name="_Toc422743279"/>
      <w:r w:rsidRPr="00F56AC1">
        <w:rPr>
          <w:rFonts w:ascii="微软雅黑" w:eastAsia="微软雅黑" w:hAnsi="微软雅黑"/>
        </w:rPr>
        <w:t>APP</w:t>
      </w:r>
      <w:r w:rsidRPr="00F56AC1">
        <w:rPr>
          <w:rFonts w:ascii="微软雅黑" w:eastAsia="微软雅黑" w:hAnsi="微软雅黑" w:hint="eastAsia"/>
        </w:rPr>
        <w:t>系统验证接口</w:t>
      </w:r>
      <w:bookmarkEnd w:id="421"/>
    </w:p>
    <w:p w:rsidR="007473B7" w:rsidRPr="00F56AC1" w:rsidRDefault="007473B7" w:rsidP="004006A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4006AD">
      <w:pPr>
        <w:pStyle w:val="1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宋体"/>
        </w:rPr>
        <w:t>validateApp.action</w:t>
      </w:r>
    </w:p>
    <w:p w:rsidR="007473B7" w:rsidRPr="00F56AC1" w:rsidRDefault="007473B7" w:rsidP="004006AD">
      <w:pPr>
        <w:pStyle w:val="11"/>
        <w:ind w:left="420" w:firstLineChars="0" w:firstLine="0"/>
        <w:jc w:val="left"/>
        <w:rPr>
          <w:rFonts w:ascii="微软雅黑" w:eastAsia="微软雅黑" w:hAnsi="微软雅黑" w:cs="宋体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560"/>
        <w:gridCol w:w="1417"/>
        <w:gridCol w:w="874"/>
        <w:gridCol w:w="1678"/>
        <w:gridCol w:w="3118"/>
      </w:tblGrid>
      <w:tr w:rsidR="007473B7" w:rsidRPr="00F56AC1" w:rsidTr="00877FA6">
        <w:tc>
          <w:tcPr>
            <w:tcW w:w="110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874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167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877FA6">
        <w:tc>
          <w:tcPr>
            <w:tcW w:w="110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客户端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token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（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DB0FD5">
            <w:pPr>
              <w:ind w:firstLineChars="31" w:firstLine="56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systemToken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1678" w:type="dxa"/>
            <w:vAlign w:val="center"/>
          </w:tcPr>
          <w:p w:rsidR="007473B7" w:rsidRPr="001E437D" w:rsidRDefault="00F577B5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E437D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473B7" w:rsidRPr="00F56AC1" w:rsidTr="00877FA6">
        <w:tc>
          <w:tcPr>
            <w:tcW w:w="1100" w:type="dxa"/>
            <w:vMerge w:val="restart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  <w:tc>
          <w:tcPr>
            <w:tcW w:w="156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是否验证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isvalidate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1E437D" w:rsidRDefault="001E437D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E437D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0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不需要验证；</w:t>
            </w: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需要验证</w:t>
            </w: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提示信息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tip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1E437D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E437D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status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1E437D" w:rsidRDefault="001E437D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E437D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当</w:t>
            </w: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isvalidate =1</w:t>
            </w: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时候需要验证日期</w:t>
            </w:r>
          </w:p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1</w:t>
            </w: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：需要验证日期；</w:t>
            </w:r>
          </w:p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：不需要验证</w:t>
            </w:r>
          </w:p>
        </w:tc>
      </w:tr>
      <w:tr w:rsidR="007473B7" w:rsidRPr="00F56AC1" w:rsidTr="00877FA6">
        <w:tc>
          <w:tcPr>
            <w:tcW w:w="1100" w:type="dxa"/>
            <w:vMerge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有效日期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Times New Roman"/>
                <w:sz w:val="18"/>
                <w:szCs w:val="18"/>
              </w:rPr>
              <w:t>expiredate</w:t>
            </w:r>
          </w:p>
        </w:tc>
        <w:tc>
          <w:tcPr>
            <w:tcW w:w="874" w:type="dxa"/>
            <w:vAlign w:val="center"/>
          </w:tcPr>
          <w:p w:rsidR="007473B7" w:rsidRPr="00F56AC1" w:rsidRDefault="007473B7" w:rsidP="00DB0FD5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:rsidR="007473B7" w:rsidRPr="001E437D" w:rsidRDefault="007473B7" w:rsidP="00DB0FD5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E437D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7473B7" w:rsidRPr="00F56AC1" w:rsidRDefault="007473B7" w:rsidP="00DB0FD5">
            <w:pPr>
              <w:ind w:firstLine="9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7473B7" w:rsidRPr="00F56AC1" w:rsidRDefault="007473B7">
      <w:pPr>
        <w:pStyle w:val="2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422" w:name="_Toc422743280"/>
      <w:r w:rsidRPr="00F56AC1">
        <w:rPr>
          <w:rFonts w:ascii="微软雅黑" w:eastAsia="微软雅黑" w:hAnsi="微软雅黑" w:hint="eastAsia"/>
        </w:rPr>
        <w:t>获取最新版本</w:t>
      </w:r>
      <w:bookmarkEnd w:id="422"/>
    </w:p>
    <w:p w:rsidR="007473B7" w:rsidRPr="00F56AC1" w:rsidRDefault="007473B7" w:rsidP="001E7540">
      <w:pPr>
        <w:pStyle w:val="11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提交方式：</w:t>
      </w:r>
      <w:r w:rsidRPr="00F56AC1">
        <w:rPr>
          <w:rFonts w:ascii="微软雅黑" w:eastAsia="微软雅黑" w:hAnsi="微软雅黑" w:cs="宋体"/>
        </w:rPr>
        <w:t>POST</w:t>
      </w:r>
    </w:p>
    <w:p w:rsidR="007473B7" w:rsidRPr="00F56AC1" w:rsidRDefault="007473B7" w:rsidP="00A657F4">
      <w:pPr>
        <w:pStyle w:val="11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</w:rPr>
      </w:pPr>
      <w:r w:rsidRPr="00F56AC1">
        <w:rPr>
          <w:rFonts w:ascii="微软雅黑" w:eastAsia="微软雅黑" w:hAnsi="微软雅黑" w:cs="宋体" w:hint="eastAsia"/>
        </w:rPr>
        <w:t>接口</w:t>
      </w:r>
      <w:r w:rsidRPr="00F56AC1">
        <w:rPr>
          <w:rFonts w:ascii="微软雅黑" w:eastAsia="微软雅黑" w:hAnsi="微软雅黑" w:cs="宋体"/>
        </w:rPr>
        <w:t>URL</w:t>
      </w:r>
      <w:r w:rsidRPr="00F56AC1">
        <w:rPr>
          <w:rFonts w:ascii="微软雅黑" w:eastAsia="微软雅黑" w:hAnsi="微软雅黑" w:cs="宋体" w:hint="eastAsia"/>
        </w:rPr>
        <w:t>：</w:t>
      </w:r>
      <w:r w:rsidR="002D567D">
        <w:rPr>
          <w:rFonts w:ascii="微软雅黑" w:eastAsia="微软雅黑" w:hAnsi="微软雅黑" w:cs="宋体"/>
        </w:rPr>
        <w:t>zj/</w:t>
      </w:r>
      <w:r w:rsidR="00EA0C69">
        <w:rPr>
          <w:rFonts w:ascii="微软雅黑" w:eastAsia="微软雅黑" w:hAnsi="微软雅黑" w:cs="宋体"/>
        </w:rPr>
        <w:t>v1/</w:t>
      </w:r>
      <w:r w:rsidRPr="00F56AC1">
        <w:rPr>
          <w:rFonts w:ascii="微软雅黑" w:eastAsia="微软雅黑" w:hAnsi="微软雅黑" w:cs="Arial"/>
          <w:color w:val="333333"/>
          <w:shd w:val="clear" w:color="auto" w:fill="FFFFFF"/>
        </w:rPr>
        <w:t>getLatestVersion</w:t>
      </w:r>
      <w:r w:rsidRPr="00F56AC1">
        <w:rPr>
          <w:rFonts w:ascii="微软雅黑" w:eastAsia="微软雅黑" w:hAnsi="微软雅黑" w:cs="宋体"/>
        </w:rPr>
        <w:t>.action</w:t>
      </w:r>
    </w:p>
    <w:p w:rsidR="007473B7" w:rsidRPr="00F56AC1" w:rsidRDefault="007473B7" w:rsidP="007A4E07">
      <w:pPr>
        <w:ind w:firstLine="105"/>
        <w:rPr>
          <w:rFonts w:ascii="微软雅黑" w:eastAsia="微软雅黑" w:hAnsi="微软雅黑"/>
        </w:rPr>
      </w:pPr>
    </w:p>
    <w:tbl>
      <w:tblPr>
        <w:tblW w:w="974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1559"/>
        <w:gridCol w:w="1701"/>
        <w:gridCol w:w="1417"/>
        <w:gridCol w:w="993"/>
        <w:gridCol w:w="2976"/>
      </w:tblGrid>
      <w:tr w:rsidR="007473B7" w:rsidRPr="00F56AC1" w:rsidTr="00877FA6">
        <w:tc>
          <w:tcPr>
            <w:tcW w:w="109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约束</w:t>
            </w:r>
          </w:p>
        </w:tc>
        <w:tc>
          <w:tcPr>
            <w:tcW w:w="993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7473B7" w:rsidRPr="00F56AC1" w:rsidRDefault="007473B7" w:rsidP="007A4E07">
            <w:pPr>
              <w:ind w:firstLine="9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7473B7" w:rsidRPr="00F56AC1" w:rsidTr="00877FA6">
        <w:tc>
          <w:tcPr>
            <w:tcW w:w="1099" w:type="dxa"/>
            <w:vMerge w:val="restart"/>
            <w:vAlign w:val="center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请求参数</w:t>
            </w:r>
          </w:p>
        </w:tc>
        <w:tc>
          <w:tcPr>
            <w:tcW w:w="1559" w:type="dxa"/>
          </w:tcPr>
          <w:p w:rsidR="007473B7" w:rsidRPr="00F56AC1" w:rsidRDefault="007473B7" w:rsidP="005C3C2D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系统</w:t>
            </w:r>
            <w:r w:rsidRPr="00F56AC1">
              <w:rPr>
                <w:rFonts w:ascii="微软雅黑" w:eastAsia="微软雅黑" w:hAnsi="微软雅黑" w:cs="Times New Roman"/>
                <w:sz w:val="16"/>
                <w:szCs w:val="16"/>
              </w:rPr>
              <w:t>token</w:t>
            </w:r>
          </w:p>
        </w:tc>
        <w:tc>
          <w:tcPr>
            <w:tcW w:w="1701" w:type="dxa"/>
          </w:tcPr>
          <w:p w:rsidR="007473B7" w:rsidRPr="00F56AC1" w:rsidRDefault="007473B7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systemToken</w:t>
            </w:r>
          </w:p>
        </w:tc>
        <w:tc>
          <w:tcPr>
            <w:tcW w:w="1417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7473B7" w:rsidRPr="00E75F84" w:rsidRDefault="007473B7" w:rsidP="00E75F84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976" w:type="dxa"/>
            <w:vAlign w:val="center"/>
          </w:tcPr>
          <w:p w:rsidR="007473B7" w:rsidRPr="00F56AC1" w:rsidRDefault="007473B7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5C3C2D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客户端ID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itemId</w:t>
            </w:r>
          </w:p>
        </w:tc>
        <w:tc>
          <w:tcPr>
            <w:tcW w:w="1417" w:type="dxa"/>
            <w:vAlign w:val="center"/>
          </w:tcPr>
          <w:p w:rsidR="00AE53E3" w:rsidRPr="00F56AC1" w:rsidRDefault="00AE53E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  <w:vAlign w:val="center"/>
          </w:tcPr>
          <w:p w:rsidR="00AE53E3" w:rsidRPr="00E75F84" w:rsidRDefault="00AE53E3" w:rsidP="00E75F84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976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1、用户端、2、配送端、3、服务端</w:t>
            </w:r>
          </w:p>
        </w:tc>
      </w:tr>
      <w:tr w:rsidR="00AE53E3" w:rsidRPr="00F56AC1" w:rsidTr="00877FA6">
        <w:trPr>
          <w:trHeight w:val="90"/>
        </w:trPr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BD3A5C">
            <w:pPr>
              <w:ind w:firstLineChars="0" w:firstLine="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客户端类型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  <w:highlight w:val="white"/>
              </w:rPr>
              <w:t>clientT</w:t>
            </w:r>
            <w:r w:rsidRPr="00F56AC1">
              <w:rPr>
                <w:rFonts w:ascii="微软雅黑" w:eastAsia="微软雅黑" w:hAnsi="微软雅黑"/>
                <w:color w:val="000000"/>
                <w:sz w:val="16"/>
                <w:szCs w:val="16"/>
                <w:highlight w:val="white"/>
              </w:rPr>
              <w:t>ype</w:t>
            </w:r>
          </w:p>
        </w:tc>
        <w:tc>
          <w:tcPr>
            <w:tcW w:w="1417" w:type="dxa"/>
            <w:vAlign w:val="center"/>
          </w:tcPr>
          <w:p w:rsidR="00AE53E3" w:rsidRPr="00F56AC1" w:rsidRDefault="00AE53E3" w:rsidP="00C47E8C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  <w:vAlign w:val="center"/>
          </w:tcPr>
          <w:p w:rsidR="00AE53E3" w:rsidRPr="00E75F84" w:rsidRDefault="00E75F84" w:rsidP="00E75F84">
            <w:pPr>
              <w:wordWrap w:val="0"/>
              <w:ind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53E3" w:rsidRPr="00F56AC1" w:rsidTr="00877FA6">
        <w:trPr>
          <w:trHeight w:val="90"/>
        </w:trPr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当前版本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  <w:highlight w:val="white"/>
              </w:rPr>
            </w:pPr>
            <w:r w:rsidRPr="00F56AC1">
              <w:rPr>
                <w:rFonts w:ascii="微软雅黑" w:eastAsia="微软雅黑" w:hAnsi="微软雅黑" w:cs="微软雅黑"/>
                <w:color w:val="000000"/>
                <w:sz w:val="16"/>
                <w:szCs w:val="16"/>
                <w:highlight w:val="white"/>
              </w:rPr>
              <w:t>version</w:t>
            </w:r>
          </w:p>
        </w:tc>
        <w:tc>
          <w:tcPr>
            <w:tcW w:w="1417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AE53E3" w:rsidRPr="00E75F84" w:rsidRDefault="00AE53E3" w:rsidP="00E75F84">
            <w:pPr>
              <w:wordWrap w:val="0"/>
              <w:ind w:firstLine="90"/>
              <w:rPr>
                <w:rFonts w:ascii="微软雅黑" w:eastAsia="微软雅黑" w:hAnsi="微软雅黑" w:cs="Verdana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Verdana"/>
                <w:sz w:val="18"/>
                <w:szCs w:val="18"/>
              </w:rPr>
              <w:t>String</w:t>
            </w:r>
          </w:p>
        </w:tc>
        <w:tc>
          <w:tcPr>
            <w:tcW w:w="2976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E53E3" w:rsidRPr="00F56AC1" w:rsidTr="00877FA6">
        <w:trPr>
          <w:trHeight w:val="90"/>
        </w:trPr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版本等级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版本等级</w:t>
            </w:r>
          </w:p>
        </w:tc>
        <w:tc>
          <w:tcPr>
            <w:tcW w:w="993" w:type="dxa"/>
          </w:tcPr>
          <w:p w:rsidR="00AE53E3" w:rsidRPr="00E75F84" w:rsidRDefault="00E75F84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2976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E53E3" w:rsidRPr="00F56AC1" w:rsidTr="00877FA6">
        <w:tc>
          <w:tcPr>
            <w:tcW w:w="1099" w:type="dxa"/>
            <w:vMerge w:val="restart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返回数据</w:t>
            </w:r>
          </w:p>
        </w:tc>
        <w:tc>
          <w:tcPr>
            <w:tcW w:w="1559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返回结果代码</w:t>
            </w:r>
          </w:p>
        </w:tc>
        <w:tc>
          <w:tcPr>
            <w:tcW w:w="1701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resultNumber</w:t>
            </w:r>
          </w:p>
        </w:tc>
        <w:tc>
          <w:tcPr>
            <w:tcW w:w="1417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993" w:type="dxa"/>
            <w:vAlign w:val="center"/>
          </w:tcPr>
          <w:p w:rsidR="00AE53E3" w:rsidRPr="00E75F84" w:rsidRDefault="00AE53E3" w:rsidP="00E75F84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2976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返回结果说明</w:t>
            </w:r>
          </w:p>
        </w:tc>
        <w:tc>
          <w:tcPr>
            <w:tcW w:w="1701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/>
                <w:sz w:val="16"/>
                <w:szCs w:val="16"/>
              </w:rPr>
              <w:t>resultMessage</w:t>
            </w:r>
          </w:p>
        </w:tc>
        <w:tc>
          <w:tcPr>
            <w:tcW w:w="1417" w:type="dxa"/>
            <w:vAlign w:val="center"/>
          </w:tcPr>
          <w:p w:rsidR="00AE53E3" w:rsidRPr="00F56AC1" w:rsidRDefault="00AE53E3" w:rsidP="007A4E07">
            <w:pPr>
              <w:wordWrap w:val="0"/>
              <w:ind w:firstLine="80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56AC1"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993" w:type="dxa"/>
            <w:vAlign w:val="center"/>
          </w:tcPr>
          <w:p w:rsidR="00AE53E3" w:rsidRPr="00E75F84" w:rsidRDefault="00AE53E3" w:rsidP="00E75F84">
            <w:pPr>
              <w:ind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2976" w:type="dxa"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版本编号名称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AE53E3" w:rsidRPr="00E75F84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版本等级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AE53E3" w:rsidRPr="00E75F84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升级文件路径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updatefile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AE53E3" w:rsidRPr="00E75F84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</w:t>
            </w:r>
            <w:proofErr w:type="gramStart"/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proofErr w:type="gramEnd"/>
            <w:r w:rsidRPr="00E75F8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proofErr w:type="gramEnd"/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版本编号说明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note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AE53E3" w:rsidRPr="00E75F84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</w:t>
            </w:r>
            <w:proofErr w:type="gramStart"/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proofErr w:type="gramEnd"/>
            <w:r w:rsidRPr="00E75F8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75F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proofErr w:type="gramEnd"/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升级内容说明</w:t>
            </w:r>
          </w:p>
        </w:tc>
      </w:tr>
      <w:tr w:rsidR="00AE53E3" w:rsidRPr="00F56AC1" w:rsidTr="00877FA6">
        <w:tc>
          <w:tcPr>
            <w:tcW w:w="1099" w:type="dxa"/>
            <w:vMerge/>
            <w:vAlign w:val="center"/>
          </w:tcPr>
          <w:p w:rsidR="00AE53E3" w:rsidRPr="00F56AC1" w:rsidRDefault="00AE53E3" w:rsidP="007A4E07">
            <w:pPr>
              <w:ind w:firstLine="8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559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是否强制更新</w:t>
            </w:r>
          </w:p>
        </w:tc>
        <w:tc>
          <w:tcPr>
            <w:tcW w:w="1701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isUpdate</w:t>
            </w:r>
          </w:p>
        </w:tc>
        <w:tc>
          <w:tcPr>
            <w:tcW w:w="1417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tinyint(1)</w:t>
            </w:r>
          </w:p>
        </w:tc>
        <w:tc>
          <w:tcPr>
            <w:tcW w:w="993" w:type="dxa"/>
          </w:tcPr>
          <w:p w:rsidR="00AE53E3" w:rsidRPr="00E75F84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E75F84">
              <w:rPr>
                <w:rFonts w:ascii="微软雅黑" w:eastAsia="微软雅黑" w:hAnsi="微软雅黑" w:hint="eastAsia"/>
                <w:sz w:val="18"/>
                <w:szCs w:val="18"/>
              </w:rPr>
              <w:t>默认为</w:t>
            </w:r>
            <w:r w:rsidRPr="00E75F8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2976" w:type="dxa"/>
          </w:tcPr>
          <w:p w:rsidR="00AE53E3" w:rsidRPr="00F56AC1" w:rsidRDefault="00AE53E3" w:rsidP="007A4E07">
            <w:pPr>
              <w:ind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F56AC1">
              <w:rPr>
                <w:rFonts w:ascii="微软雅黑" w:eastAsia="微软雅黑" w:hAnsi="微软雅黑"/>
                <w:sz w:val="18"/>
                <w:szCs w:val="18"/>
              </w:rPr>
              <w:t>0;</w:t>
            </w: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不强制更新；</w:t>
            </w:r>
            <w:r w:rsidRPr="00F56AC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F56AC1">
              <w:rPr>
                <w:rFonts w:ascii="微软雅黑" w:eastAsia="微软雅黑" w:hAnsi="微软雅黑" w:hint="eastAsia"/>
                <w:sz w:val="18"/>
                <w:szCs w:val="18"/>
              </w:rPr>
              <w:t>强制更新</w:t>
            </w:r>
          </w:p>
        </w:tc>
      </w:tr>
    </w:tbl>
    <w:p w:rsidR="007473B7" w:rsidRDefault="007473B7" w:rsidP="005F3B8C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B06B4D" w:rsidRDefault="005666C2" w:rsidP="005F3B8C">
      <w:pPr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启动页面、引导页、广告接口、（猜你喜欢）精品推荐</w:t>
      </w:r>
      <w:r w:rsidR="00903EE0">
        <w:rPr>
          <w:rFonts w:ascii="微软雅黑" w:eastAsia="微软雅黑" w:hAnsi="微软雅黑" w:hint="eastAsia"/>
          <w:sz w:val="28"/>
          <w:szCs w:val="28"/>
        </w:rPr>
        <w:t>、</w:t>
      </w:r>
      <w:r w:rsidR="001C378C">
        <w:rPr>
          <w:rFonts w:ascii="微软雅黑" w:eastAsia="微软雅黑" w:hAnsi="微软雅黑" w:hint="eastAsia"/>
          <w:sz w:val="28"/>
          <w:szCs w:val="28"/>
        </w:rPr>
        <w:t>城市列表、</w:t>
      </w:r>
      <w:r w:rsidR="00903EE0">
        <w:rPr>
          <w:rFonts w:ascii="微软雅黑" w:eastAsia="微软雅黑" w:hAnsi="微软雅黑" w:hint="eastAsia"/>
          <w:sz w:val="28"/>
          <w:szCs w:val="28"/>
        </w:rPr>
        <w:t>商家列表</w:t>
      </w:r>
      <w:r w:rsidR="000B39F9">
        <w:rPr>
          <w:rFonts w:ascii="微软雅黑" w:eastAsia="微软雅黑" w:hAnsi="微软雅黑" w:hint="eastAsia"/>
          <w:sz w:val="28"/>
          <w:szCs w:val="28"/>
        </w:rPr>
        <w:t>、搜索</w:t>
      </w:r>
      <w:r w:rsidR="0006349C">
        <w:rPr>
          <w:rFonts w:ascii="微软雅黑" w:eastAsia="微软雅黑" w:hAnsi="微软雅黑" w:hint="eastAsia"/>
          <w:sz w:val="28"/>
          <w:szCs w:val="28"/>
        </w:rPr>
        <w:t>商家</w:t>
      </w:r>
      <w:r w:rsidR="00A40666">
        <w:rPr>
          <w:rFonts w:ascii="微软雅黑" w:eastAsia="微软雅黑" w:hAnsi="微软雅黑" w:hint="eastAsia"/>
          <w:sz w:val="28"/>
          <w:szCs w:val="28"/>
        </w:rPr>
        <w:t>、搜索菜品、搜索分类</w:t>
      </w:r>
      <w:r w:rsidR="00B06B4D">
        <w:rPr>
          <w:rFonts w:ascii="微软雅黑" w:eastAsia="微软雅黑" w:hAnsi="微软雅黑" w:hint="eastAsia"/>
          <w:sz w:val="28"/>
          <w:szCs w:val="28"/>
        </w:rPr>
        <w:t>、</w:t>
      </w:r>
      <w:r w:rsidR="003C6235">
        <w:rPr>
          <w:rFonts w:ascii="微软雅黑" w:eastAsia="微软雅黑" w:hAnsi="微软雅黑" w:hint="eastAsia"/>
          <w:sz w:val="28"/>
          <w:szCs w:val="28"/>
        </w:rPr>
        <w:t>商家详情</w:t>
      </w:r>
      <w:r w:rsidR="00746401">
        <w:rPr>
          <w:rFonts w:ascii="微软雅黑" w:eastAsia="微软雅黑" w:hAnsi="微软雅黑" w:hint="eastAsia"/>
          <w:sz w:val="28"/>
          <w:szCs w:val="28"/>
        </w:rPr>
        <w:t>、商家评论</w:t>
      </w:r>
      <w:r w:rsidR="00F835A3">
        <w:rPr>
          <w:rFonts w:ascii="微软雅黑" w:eastAsia="微软雅黑" w:hAnsi="微软雅黑" w:hint="eastAsia"/>
          <w:sz w:val="28"/>
          <w:szCs w:val="28"/>
        </w:rPr>
        <w:t>列表</w:t>
      </w:r>
      <w:r w:rsidR="00746401">
        <w:rPr>
          <w:rFonts w:ascii="微软雅黑" w:eastAsia="微软雅黑" w:hAnsi="微软雅黑" w:hint="eastAsia"/>
          <w:sz w:val="28"/>
          <w:szCs w:val="28"/>
        </w:rPr>
        <w:t>、</w:t>
      </w:r>
      <w:r w:rsidR="009621C9">
        <w:rPr>
          <w:rFonts w:ascii="微软雅黑" w:eastAsia="微软雅黑" w:hAnsi="微软雅黑" w:hint="eastAsia"/>
          <w:sz w:val="28"/>
          <w:szCs w:val="28"/>
        </w:rPr>
        <w:t>商家菜品列表</w:t>
      </w:r>
      <w:r w:rsidR="00850EFE">
        <w:rPr>
          <w:rFonts w:ascii="微软雅黑" w:eastAsia="微软雅黑" w:hAnsi="微软雅黑" w:hint="eastAsia"/>
          <w:sz w:val="28"/>
          <w:szCs w:val="28"/>
        </w:rPr>
        <w:t>、菜品详情</w:t>
      </w:r>
      <w:r w:rsidR="00360858">
        <w:rPr>
          <w:rFonts w:ascii="微软雅黑" w:eastAsia="微软雅黑" w:hAnsi="微软雅黑" w:hint="eastAsia"/>
          <w:sz w:val="28"/>
          <w:szCs w:val="28"/>
        </w:rPr>
        <w:t>、商家点菜必读、</w:t>
      </w:r>
      <w:r w:rsidR="00F27CDB">
        <w:rPr>
          <w:rFonts w:ascii="微软雅黑" w:eastAsia="微软雅黑" w:hAnsi="微软雅黑" w:hint="eastAsia"/>
          <w:sz w:val="28"/>
          <w:szCs w:val="28"/>
        </w:rPr>
        <w:t>下订单</w:t>
      </w:r>
      <w:r w:rsidR="00F11211">
        <w:rPr>
          <w:rFonts w:ascii="微软雅黑" w:eastAsia="微软雅黑" w:hAnsi="微软雅黑" w:hint="eastAsia"/>
          <w:sz w:val="28"/>
          <w:szCs w:val="28"/>
        </w:rPr>
        <w:t>、</w:t>
      </w:r>
      <w:r w:rsidR="00FB56E5">
        <w:rPr>
          <w:rFonts w:ascii="微软雅黑" w:eastAsia="微软雅黑" w:hAnsi="微软雅黑" w:hint="eastAsia"/>
          <w:sz w:val="28"/>
          <w:szCs w:val="28"/>
        </w:rPr>
        <w:t>我的订单、订单详情</w:t>
      </w:r>
      <w:r w:rsidR="00C253A2">
        <w:rPr>
          <w:rFonts w:ascii="微软雅黑" w:eastAsia="微软雅黑" w:hAnsi="微软雅黑" w:hint="eastAsia"/>
          <w:sz w:val="28"/>
          <w:szCs w:val="28"/>
        </w:rPr>
        <w:t>、再来</w:t>
      </w:r>
      <w:proofErr w:type="gramStart"/>
      <w:r w:rsidR="00C253A2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="00C253A2">
        <w:rPr>
          <w:rFonts w:ascii="微软雅黑" w:eastAsia="微软雅黑" w:hAnsi="微软雅黑" w:hint="eastAsia"/>
          <w:sz w:val="28"/>
          <w:szCs w:val="28"/>
        </w:rPr>
        <w:t>单</w:t>
      </w:r>
      <w:r w:rsidR="00FB56E5">
        <w:rPr>
          <w:rFonts w:ascii="微软雅黑" w:eastAsia="微软雅黑" w:hAnsi="微软雅黑" w:hint="eastAsia"/>
          <w:sz w:val="28"/>
          <w:szCs w:val="28"/>
        </w:rPr>
        <w:t>、</w:t>
      </w:r>
      <w:r w:rsidR="00F11211">
        <w:rPr>
          <w:rFonts w:ascii="微软雅黑" w:eastAsia="微软雅黑" w:hAnsi="微软雅黑" w:hint="eastAsia"/>
          <w:sz w:val="28"/>
          <w:szCs w:val="28"/>
        </w:rPr>
        <w:t>我的送餐地址列表、添加送餐地址、删除</w:t>
      </w:r>
      <w:r w:rsidR="0043347C">
        <w:rPr>
          <w:rFonts w:ascii="微软雅黑" w:eastAsia="微软雅黑" w:hAnsi="微软雅黑" w:hint="eastAsia"/>
          <w:sz w:val="28"/>
          <w:szCs w:val="28"/>
        </w:rPr>
        <w:t>送餐</w:t>
      </w:r>
      <w:r w:rsidR="00F11211">
        <w:rPr>
          <w:rFonts w:ascii="微软雅黑" w:eastAsia="微软雅黑" w:hAnsi="微软雅黑" w:hint="eastAsia"/>
          <w:sz w:val="28"/>
          <w:szCs w:val="28"/>
        </w:rPr>
        <w:t>地址、编辑送餐地址</w:t>
      </w:r>
      <w:r w:rsidR="000A3D36">
        <w:rPr>
          <w:rFonts w:ascii="微软雅黑" w:eastAsia="微软雅黑" w:hAnsi="微软雅黑" w:hint="eastAsia"/>
          <w:sz w:val="28"/>
          <w:szCs w:val="28"/>
        </w:rPr>
        <w:t>、</w:t>
      </w:r>
      <w:r w:rsidR="00C23319">
        <w:rPr>
          <w:rFonts w:ascii="微软雅黑" w:eastAsia="微软雅黑" w:hAnsi="微软雅黑" w:hint="eastAsia"/>
          <w:sz w:val="28"/>
          <w:szCs w:val="28"/>
        </w:rPr>
        <w:t>我的代金券列表、添加代金券</w:t>
      </w:r>
      <w:r w:rsidR="007A7DFA">
        <w:rPr>
          <w:rFonts w:ascii="微软雅黑" w:eastAsia="微软雅黑" w:hAnsi="微软雅黑" w:hint="eastAsia"/>
          <w:sz w:val="28"/>
          <w:szCs w:val="28"/>
        </w:rPr>
        <w:t>、我的收藏</w:t>
      </w:r>
      <w:r w:rsidR="00E6671E">
        <w:rPr>
          <w:rFonts w:ascii="微软雅黑" w:eastAsia="微软雅黑" w:hAnsi="微软雅黑" w:hint="eastAsia"/>
          <w:sz w:val="28"/>
          <w:szCs w:val="28"/>
        </w:rPr>
        <w:t>（店铺）</w:t>
      </w:r>
      <w:r w:rsidR="00E507C6">
        <w:rPr>
          <w:rFonts w:ascii="微软雅黑" w:eastAsia="微软雅黑" w:hAnsi="微软雅黑" w:hint="eastAsia"/>
          <w:sz w:val="28"/>
          <w:szCs w:val="28"/>
        </w:rPr>
        <w:t>列表</w:t>
      </w:r>
      <w:r w:rsidR="00E6671E">
        <w:rPr>
          <w:rFonts w:ascii="微软雅黑" w:eastAsia="微软雅黑" w:hAnsi="微软雅黑" w:hint="eastAsia"/>
          <w:sz w:val="28"/>
          <w:szCs w:val="28"/>
        </w:rPr>
        <w:t>、我的收藏（菜品）</w:t>
      </w:r>
      <w:r w:rsidR="00E507C6">
        <w:rPr>
          <w:rFonts w:ascii="微软雅黑" w:eastAsia="微软雅黑" w:hAnsi="微软雅黑" w:hint="eastAsia"/>
          <w:sz w:val="28"/>
          <w:szCs w:val="28"/>
        </w:rPr>
        <w:t>列表</w:t>
      </w:r>
      <w:r w:rsidR="00867B5B">
        <w:rPr>
          <w:rFonts w:ascii="微软雅黑" w:eastAsia="微软雅黑" w:hAnsi="微软雅黑" w:hint="eastAsia"/>
          <w:sz w:val="28"/>
          <w:szCs w:val="28"/>
        </w:rPr>
        <w:t>、添加收藏、取消收藏</w:t>
      </w:r>
      <w:r w:rsidR="00C048CB">
        <w:rPr>
          <w:rFonts w:ascii="微软雅黑" w:eastAsia="微软雅黑" w:hAnsi="微软雅黑" w:hint="eastAsia"/>
          <w:sz w:val="28"/>
          <w:szCs w:val="28"/>
        </w:rPr>
        <w:t>、我的评论</w:t>
      </w:r>
      <w:r w:rsidR="00AE2449">
        <w:rPr>
          <w:rFonts w:ascii="微软雅黑" w:eastAsia="微软雅黑" w:hAnsi="微软雅黑" w:hint="eastAsia"/>
          <w:sz w:val="28"/>
          <w:szCs w:val="28"/>
        </w:rPr>
        <w:t>列表</w:t>
      </w:r>
      <w:r w:rsidR="000F5C3A">
        <w:rPr>
          <w:rFonts w:ascii="微软雅黑" w:eastAsia="微软雅黑" w:hAnsi="微软雅黑" w:hint="eastAsia"/>
          <w:sz w:val="28"/>
          <w:szCs w:val="28"/>
        </w:rPr>
        <w:t>、评论商家</w:t>
      </w:r>
      <w:r w:rsidR="00AE2449">
        <w:rPr>
          <w:rFonts w:ascii="微软雅黑" w:eastAsia="微软雅黑" w:hAnsi="微软雅黑" w:hint="eastAsia"/>
          <w:sz w:val="28"/>
          <w:szCs w:val="28"/>
        </w:rPr>
        <w:t>、商家评论列表</w:t>
      </w:r>
      <w:r w:rsidR="00BD3F78">
        <w:rPr>
          <w:rFonts w:ascii="微软雅黑" w:eastAsia="微软雅黑" w:hAnsi="微软雅黑" w:hint="eastAsia"/>
          <w:sz w:val="28"/>
          <w:szCs w:val="28"/>
        </w:rPr>
        <w:t>、投诉商家</w:t>
      </w:r>
      <w:r w:rsidR="00A40666">
        <w:rPr>
          <w:rFonts w:ascii="微软雅黑" w:eastAsia="微软雅黑" w:hAnsi="微软雅黑" w:hint="eastAsia"/>
          <w:sz w:val="28"/>
          <w:szCs w:val="28"/>
        </w:rPr>
        <w:t>、</w:t>
      </w:r>
    </w:p>
    <w:p w:rsidR="008A0A9C" w:rsidRDefault="008A0A9C" w:rsidP="005F3B8C">
      <w:pPr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意见反馈</w:t>
      </w:r>
      <w:r w:rsidR="008254A7">
        <w:rPr>
          <w:rFonts w:ascii="微软雅黑" w:eastAsia="微软雅黑" w:hAnsi="微软雅黑" w:hint="eastAsia"/>
          <w:sz w:val="28"/>
          <w:szCs w:val="28"/>
        </w:rPr>
        <w:t>、获取版本信息</w:t>
      </w:r>
      <w:r>
        <w:rPr>
          <w:rFonts w:ascii="微软雅黑" w:eastAsia="微软雅黑" w:hAnsi="微软雅黑" w:hint="eastAsia"/>
          <w:sz w:val="28"/>
          <w:szCs w:val="28"/>
        </w:rPr>
        <w:t>、登陆、注册、个人信息详情、修改密码</w:t>
      </w:r>
      <w:r w:rsidR="00457765">
        <w:rPr>
          <w:rFonts w:ascii="微软雅黑" w:eastAsia="微软雅黑" w:hAnsi="微软雅黑" w:hint="eastAsia"/>
          <w:sz w:val="28"/>
          <w:szCs w:val="28"/>
        </w:rPr>
        <w:t>、发送短信验证码、找回密码</w:t>
      </w:r>
      <w:r w:rsidR="005F29B1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F34173" w:rsidRDefault="00F34173" w:rsidP="005F3B8C">
      <w:pPr>
        <w:ind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送餐员：登陆、我周围的订单、我的订单</w:t>
      </w:r>
      <w:r w:rsidR="00F4329B">
        <w:rPr>
          <w:rFonts w:ascii="微软雅黑" w:eastAsia="微软雅黑" w:hAnsi="微软雅黑" w:hint="eastAsia"/>
          <w:sz w:val="28"/>
          <w:szCs w:val="28"/>
        </w:rPr>
        <w:t>（进行中）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1A7E54">
        <w:rPr>
          <w:rFonts w:ascii="微软雅黑" w:eastAsia="微软雅黑" w:hAnsi="微软雅黑" w:hint="eastAsia"/>
          <w:sz w:val="28"/>
          <w:szCs w:val="28"/>
        </w:rPr>
        <w:t>我的</w:t>
      </w:r>
      <w:r>
        <w:rPr>
          <w:rFonts w:ascii="微软雅黑" w:eastAsia="微软雅黑" w:hAnsi="微软雅黑" w:hint="eastAsia"/>
          <w:sz w:val="28"/>
          <w:szCs w:val="28"/>
        </w:rPr>
        <w:t>已完成订单</w:t>
      </w:r>
      <w:r w:rsidR="00391D25">
        <w:rPr>
          <w:rFonts w:ascii="微软雅黑" w:eastAsia="微软雅黑" w:hAnsi="微软雅黑" w:hint="eastAsia"/>
          <w:sz w:val="28"/>
          <w:szCs w:val="28"/>
        </w:rPr>
        <w:t>、</w:t>
      </w:r>
      <w:r w:rsidR="001A7E54">
        <w:rPr>
          <w:rFonts w:ascii="微软雅黑" w:eastAsia="微软雅黑" w:hAnsi="微软雅黑" w:hint="eastAsia"/>
          <w:sz w:val="28"/>
          <w:szCs w:val="28"/>
        </w:rPr>
        <w:t>设置</w:t>
      </w:r>
      <w:r w:rsidR="00391D25">
        <w:rPr>
          <w:rFonts w:ascii="微软雅黑" w:eastAsia="微软雅黑" w:hAnsi="微软雅黑" w:hint="eastAsia"/>
          <w:sz w:val="28"/>
          <w:szCs w:val="28"/>
        </w:rPr>
        <w:t>接单、</w:t>
      </w:r>
      <w:r w:rsidR="00C41B16">
        <w:rPr>
          <w:rFonts w:ascii="微软雅黑" w:eastAsia="微软雅黑" w:hAnsi="微软雅黑" w:hint="eastAsia"/>
          <w:sz w:val="28"/>
          <w:szCs w:val="28"/>
        </w:rPr>
        <w:t>设置取餐中、</w:t>
      </w:r>
      <w:r w:rsidR="004F08C5">
        <w:rPr>
          <w:rFonts w:ascii="微软雅黑" w:eastAsia="微软雅黑" w:hAnsi="微软雅黑" w:hint="eastAsia"/>
          <w:sz w:val="28"/>
          <w:szCs w:val="28"/>
        </w:rPr>
        <w:t>设置配送中、</w:t>
      </w:r>
      <w:r w:rsidR="00391D25">
        <w:rPr>
          <w:rFonts w:ascii="微软雅黑" w:eastAsia="微软雅黑" w:hAnsi="微软雅黑" w:hint="eastAsia"/>
          <w:sz w:val="28"/>
          <w:szCs w:val="28"/>
        </w:rPr>
        <w:t>设置已送达、</w:t>
      </w:r>
      <w:r w:rsidR="008748A3">
        <w:rPr>
          <w:rFonts w:ascii="微软雅黑" w:eastAsia="微软雅黑" w:hAnsi="微软雅黑" w:hint="eastAsia"/>
          <w:sz w:val="28"/>
          <w:szCs w:val="28"/>
        </w:rPr>
        <w:t>我的状态、修改</w:t>
      </w:r>
      <w:r w:rsidR="00A32D26">
        <w:rPr>
          <w:rFonts w:ascii="微软雅黑" w:eastAsia="微软雅黑" w:hAnsi="微软雅黑" w:hint="eastAsia"/>
          <w:sz w:val="28"/>
          <w:szCs w:val="28"/>
        </w:rPr>
        <w:t>我的</w:t>
      </w:r>
      <w:r w:rsidR="008748A3">
        <w:rPr>
          <w:rFonts w:ascii="微软雅黑" w:eastAsia="微软雅黑" w:hAnsi="微软雅黑" w:hint="eastAsia"/>
          <w:sz w:val="28"/>
          <w:szCs w:val="28"/>
        </w:rPr>
        <w:t>状态</w:t>
      </w:r>
    </w:p>
    <w:p w:rsidR="0006349C" w:rsidRPr="00F56AC1" w:rsidRDefault="0006349C" w:rsidP="005F3B8C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sectPr w:rsidR="0006349C" w:rsidRPr="00F56AC1" w:rsidSect="00204A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644" w:rsidRDefault="00C24644" w:rsidP="007A4E07">
      <w:pPr>
        <w:ind w:firstLine="105"/>
      </w:pPr>
      <w:r>
        <w:separator/>
      </w:r>
    </w:p>
  </w:endnote>
  <w:endnote w:type="continuationSeparator" w:id="0">
    <w:p w:rsidR="00C24644" w:rsidRDefault="00C24644" w:rsidP="007A4E07">
      <w:pPr>
        <w:ind w:firstLine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Default="00D32554" w:rsidP="007A4E07">
    <w:pPr>
      <w:pStyle w:val="a9"/>
      <w:ind w:firstLine="9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Default="00D32554" w:rsidP="0077324F">
    <w:pPr>
      <w:pStyle w:val="a9"/>
      <w:ind w:firstLine="9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C1FD4">
      <w:rPr>
        <w:b/>
        <w:bCs/>
        <w:noProof/>
      </w:rPr>
      <w:t>30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C1FD4">
      <w:rPr>
        <w:b/>
        <w:bCs/>
        <w:noProof/>
      </w:rPr>
      <w:t>38</w:t>
    </w:r>
    <w:r>
      <w:rPr>
        <w:b/>
        <w:bCs/>
        <w:sz w:val="24"/>
        <w:szCs w:val="24"/>
      </w:rPr>
      <w:fldChar w:fldCharType="end"/>
    </w:r>
  </w:p>
  <w:p w:rsidR="00D32554" w:rsidRDefault="00D32554" w:rsidP="007A4E07">
    <w:pPr>
      <w:pStyle w:val="a9"/>
      <w:ind w:firstLine="9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Default="00D32554" w:rsidP="007A4E07">
    <w:pPr>
      <w:pStyle w:val="a9"/>
      <w:ind w:firstLine="9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644" w:rsidRDefault="00C24644" w:rsidP="007A4E07">
      <w:pPr>
        <w:ind w:firstLine="105"/>
      </w:pPr>
      <w:r>
        <w:separator/>
      </w:r>
    </w:p>
  </w:footnote>
  <w:footnote w:type="continuationSeparator" w:id="0">
    <w:p w:rsidR="00C24644" w:rsidRDefault="00C24644" w:rsidP="007A4E07">
      <w:pPr>
        <w:ind w:firstLine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Default="00D32554" w:rsidP="007A4E07">
    <w:pPr>
      <w:pStyle w:val="a5"/>
      <w:ind w:firstLine="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Pr="00221FC7" w:rsidRDefault="00D32554" w:rsidP="00221FC7">
    <w:pPr>
      <w:pStyle w:val="a5"/>
      <w:ind w:firstLine="9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54" w:rsidRDefault="00D32554" w:rsidP="007A4E07">
    <w:pPr>
      <w:pStyle w:val="a5"/>
      <w:ind w:firstLine="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00000011"/>
    <w:multiLevelType w:val="multilevel"/>
    <w:tmpl w:val="00000011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23"/>
    <w:multiLevelType w:val="singleLevel"/>
    <w:tmpl w:val="00000023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6">
    <w:nsid w:val="00000024"/>
    <w:multiLevelType w:val="multilevel"/>
    <w:tmpl w:val="67245706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>
    <w:nsid w:val="00000029"/>
    <w:multiLevelType w:val="singleLevel"/>
    <w:tmpl w:val="00000029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8">
    <w:nsid w:val="023675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089C03ED"/>
    <w:multiLevelType w:val="multilevel"/>
    <w:tmpl w:val="B34296E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8D05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B7E22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F207FE8"/>
    <w:multiLevelType w:val="hybridMultilevel"/>
    <w:tmpl w:val="950EC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FC34C6A"/>
    <w:multiLevelType w:val="multilevel"/>
    <w:tmpl w:val="6E4824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1A0606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BBE7AB3"/>
    <w:multiLevelType w:val="hybridMultilevel"/>
    <w:tmpl w:val="FD009100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6">
    <w:nsid w:val="22834458"/>
    <w:multiLevelType w:val="hybridMultilevel"/>
    <w:tmpl w:val="799CEDB6"/>
    <w:lvl w:ilvl="0" w:tplc="55565056"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>
    <w:nsid w:val="24B32C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7F63F12"/>
    <w:multiLevelType w:val="multilevel"/>
    <w:tmpl w:val="97504D6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9">
    <w:nsid w:val="28AB70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E466A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F0D3135"/>
    <w:multiLevelType w:val="multilevel"/>
    <w:tmpl w:val="35464BCC"/>
    <w:numStyleLink w:val="4"/>
  </w:abstractNum>
  <w:abstractNum w:abstractNumId="22">
    <w:nsid w:val="31A013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7F91D92"/>
    <w:multiLevelType w:val="multilevel"/>
    <w:tmpl w:val="494EA03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4">
    <w:nsid w:val="39924ADB"/>
    <w:multiLevelType w:val="multilevel"/>
    <w:tmpl w:val="FF842FD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5">
    <w:nsid w:val="3B433C78"/>
    <w:multiLevelType w:val="multilevel"/>
    <w:tmpl w:val="ED24279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6">
    <w:nsid w:val="41FC18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47A34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97E3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E847344"/>
    <w:multiLevelType w:val="multilevel"/>
    <w:tmpl w:val="A340393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0">
    <w:nsid w:val="4EAF5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EAF5FED"/>
    <w:multiLevelType w:val="multilevel"/>
    <w:tmpl w:val="B0C065F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2">
    <w:nsid w:val="50C011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10448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7046B7F"/>
    <w:multiLevelType w:val="hybridMultilevel"/>
    <w:tmpl w:val="BE1A5F3C"/>
    <w:lvl w:ilvl="0" w:tplc="2D76892C"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>
    <w:nsid w:val="57453C19"/>
    <w:multiLevelType w:val="multilevel"/>
    <w:tmpl w:val="35464BC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999798F"/>
    <w:multiLevelType w:val="hybridMultilevel"/>
    <w:tmpl w:val="79C03FA8"/>
    <w:lvl w:ilvl="0" w:tplc="D5F49AF0"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5B924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BE64304"/>
    <w:multiLevelType w:val="multilevel"/>
    <w:tmpl w:val="62A261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9">
    <w:nsid w:val="65721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75B60BD"/>
    <w:multiLevelType w:val="multilevel"/>
    <w:tmpl w:val="FBAA4C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1">
    <w:nsid w:val="693277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AEA7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B347E01"/>
    <w:multiLevelType w:val="multilevel"/>
    <w:tmpl w:val="88E88F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6EB72274"/>
    <w:multiLevelType w:val="hybridMultilevel"/>
    <w:tmpl w:val="8FDA40DA"/>
    <w:lvl w:ilvl="0" w:tplc="8AFC4FB0">
      <w:start w:val="1"/>
      <w:numFmt w:val="decimal"/>
      <w:lvlText w:val="%1、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45">
    <w:nsid w:val="708D294A"/>
    <w:multiLevelType w:val="multilevel"/>
    <w:tmpl w:val="6E0C44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6">
    <w:nsid w:val="728367D8"/>
    <w:multiLevelType w:val="multilevel"/>
    <w:tmpl w:val="08F05E4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7">
    <w:nsid w:val="755D46C8"/>
    <w:multiLevelType w:val="multilevel"/>
    <w:tmpl w:val="35464BCC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3"/>
      <w:numFmt w:val="decimal"/>
      <w:lvlText w:val="%1.%2.%3.%4"/>
      <w:lvlJc w:val="left"/>
      <w:pPr>
        <w:ind w:left="1984" w:hanging="708"/>
      </w:pPr>
      <w:rPr>
        <w:rFonts w:eastAsia="宋体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6AE52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A1558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8"/>
  </w:num>
  <w:num w:numId="11">
    <w:abstractNumId w:val="25"/>
  </w:num>
  <w:num w:numId="12">
    <w:abstractNumId w:val="29"/>
  </w:num>
  <w:num w:numId="13">
    <w:abstractNumId w:val="46"/>
  </w:num>
  <w:num w:numId="14">
    <w:abstractNumId w:val="45"/>
  </w:num>
  <w:num w:numId="15">
    <w:abstractNumId w:val="31"/>
  </w:num>
  <w:num w:numId="16">
    <w:abstractNumId w:val="40"/>
  </w:num>
  <w:num w:numId="17">
    <w:abstractNumId w:val="18"/>
  </w:num>
  <w:num w:numId="18">
    <w:abstractNumId w:val="13"/>
  </w:num>
  <w:num w:numId="19">
    <w:abstractNumId w:val="24"/>
  </w:num>
  <w:num w:numId="20">
    <w:abstractNumId w:val="23"/>
  </w:num>
  <w:num w:numId="21">
    <w:abstractNumId w:val="15"/>
  </w:num>
  <w:num w:numId="22">
    <w:abstractNumId w:val="12"/>
  </w:num>
  <w:num w:numId="23">
    <w:abstractNumId w:val="41"/>
  </w:num>
  <w:num w:numId="24">
    <w:abstractNumId w:val="8"/>
  </w:num>
  <w:num w:numId="25">
    <w:abstractNumId w:val="14"/>
  </w:num>
  <w:num w:numId="26">
    <w:abstractNumId w:val="26"/>
  </w:num>
  <w:num w:numId="27">
    <w:abstractNumId w:val="49"/>
  </w:num>
  <w:num w:numId="28">
    <w:abstractNumId w:val="27"/>
  </w:num>
  <w:num w:numId="29">
    <w:abstractNumId w:val="48"/>
  </w:num>
  <w:num w:numId="30">
    <w:abstractNumId w:val="32"/>
  </w:num>
  <w:num w:numId="31">
    <w:abstractNumId w:val="39"/>
  </w:num>
  <w:num w:numId="32">
    <w:abstractNumId w:val="33"/>
  </w:num>
  <w:num w:numId="33">
    <w:abstractNumId w:val="30"/>
  </w:num>
  <w:num w:numId="34">
    <w:abstractNumId w:val="28"/>
  </w:num>
  <w:num w:numId="35">
    <w:abstractNumId w:val="17"/>
  </w:num>
  <w:num w:numId="36">
    <w:abstractNumId w:val="35"/>
  </w:num>
  <w:num w:numId="37">
    <w:abstractNumId w:val="43"/>
  </w:num>
  <w:num w:numId="38">
    <w:abstractNumId w:val="47"/>
  </w:num>
  <w:num w:numId="39">
    <w:abstractNumId w:val="21"/>
  </w:num>
  <w:num w:numId="40">
    <w:abstractNumId w:val="10"/>
  </w:num>
  <w:num w:numId="41">
    <w:abstractNumId w:val="19"/>
  </w:num>
  <w:num w:numId="42">
    <w:abstractNumId w:val="11"/>
  </w:num>
  <w:num w:numId="43">
    <w:abstractNumId w:val="37"/>
  </w:num>
  <w:num w:numId="44">
    <w:abstractNumId w:val="20"/>
  </w:num>
  <w:num w:numId="45">
    <w:abstractNumId w:val="22"/>
  </w:num>
  <w:num w:numId="46">
    <w:abstractNumId w:val="42"/>
  </w:num>
  <w:num w:numId="47">
    <w:abstractNumId w:val="44"/>
  </w:num>
  <w:num w:numId="48">
    <w:abstractNumId w:val="36"/>
  </w:num>
  <w:num w:numId="49">
    <w:abstractNumId w:val="34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21"/>
    <w:rsid w:val="00000B31"/>
    <w:rsid w:val="00000B62"/>
    <w:rsid w:val="00000F8A"/>
    <w:rsid w:val="00001142"/>
    <w:rsid w:val="000011B3"/>
    <w:rsid w:val="00001383"/>
    <w:rsid w:val="00001646"/>
    <w:rsid w:val="0000187C"/>
    <w:rsid w:val="00001C3F"/>
    <w:rsid w:val="00001EB3"/>
    <w:rsid w:val="00002A67"/>
    <w:rsid w:val="00002DAA"/>
    <w:rsid w:val="00002DB3"/>
    <w:rsid w:val="000034F9"/>
    <w:rsid w:val="000037F5"/>
    <w:rsid w:val="0000389D"/>
    <w:rsid w:val="00003B59"/>
    <w:rsid w:val="00003F7A"/>
    <w:rsid w:val="000042B5"/>
    <w:rsid w:val="00005283"/>
    <w:rsid w:val="00005A7A"/>
    <w:rsid w:val="00005CEA"/>
    <w:rsid w:val="00005EAA"/>
    <w:rsid w:val="00005EF2"/>
    <w:rsid w:val="000062D8"/>
    <w:rsid w:val="000065BC"/>
    <w:rsid w:val="00006729"/>
    <w:rsid w:val="00006DBA"/>
    <w:rsid w:val="00007657"/>
    <w:rsid w:val="00007DE4"/>
    <w:rsid w:val="00007E42"/>
    <w:rsid w:val="00007E67"/>
    <w:rsid w:val="00010553"/>
    <w:rsid w:val="000106DA"/>
    <w:rsid w:val="00010AC6"/>
    <w:rsid w:val="00010CB4"/>
    <w:rsid w:val="00011140"/>
    <w:rsid w:val="00011296"/>
    <w:rsid w:val="000112EA"/>
    <w:rsid w:val="000117FD"/>
    <w:rsid w:val="000119C4"/>
    <w:rsid w:val="00011DE5"/>
    <w:rsid w:val="00012019"/>
    <w:rsid w:val="0001233C"/>
    <w:rsid w:val="000123FD"/>
    <w:rsid w:val="00012EC0"/>
    <w:rsid w:val="0001324C"/>
    <w:rsid w:val="00013799"/>
    <w:rsid w:val="000138F4"/>
    <w:rsid w:val="00013FD0"/>
    <w:rsid w:val="00014053"/>
    <w:rsid w:val="0001432C"/>
    <w:rsid w:val="000144A2"/>
    <w:rsid w:val="000146EF"/>
    <w:rsid w:val="00014733"/>
    <w:rsid w:val="000151DA"/>
    <w:rsid w:val="00015285"/>
    <w:rsid w:val="0001531E"/>
    <w:rsid w:val="000162D3"/>
    <w:rsid w:val="00016407"/>
    <w:rsid w:val="00016A0C"/>
    <w:rsid w:val="000170B2"/>
    <w:rsid w:val="00017533"/>
    <w:rsid w:val="00017B23"/>
    <w:rsid w:val="000203B4"/>
    <w:rsid w:val="0002053F"/>
    <w:rsid w:val="00020C88"/>
    <w:rsid w:val="000212A0"/>
    <w:rsid w:val="000217A8"/>
    <w:rsid w:val="00021D08"/>
    <w:rsid w:val="00022737"/>
    <w:rsid w:val="00022BED"/>
    <w:rsid w:val="00022C46"/>
    <w:rsid w:val="00022FEB"/>
    <w:rsid w:val="00023532"/>
    <w:rsid w:val="00023676"/>
    <w:rsid w:val="00025474"/>
    <w:rsid w:val="00025829"/>
    <w:rsid w:val="00025B20"/>
    <w:rsid w:val="00025CB6"/>
    <w:rsid w:val="00025D82"/>
    <w:rsid w:val="00025F75"/>
    <w:rsid w:val="00026049"/>
    <w:rsid w:val="00026401"/>
    <w:rsid w:val="000264B1"/>
    <w:rsid w:val="000266AD"/>
    <w:rsid w:val="000269DE"/>
    <w:rsid w:val="00026CCA"/>
    <w:rsid w:val="00026D59"/>
    <w:rsid w:val="00026E15"/>
    <w:rsid w:val="00027007"/>
    <w:rsid w:val="0002715A"/>
    <w:rsid w:val="00027197"/>
    <w:rsid w:val="000273D4"/>
    <w:rsid w:val="00027637"/>
    <w:rsid w:val="0003134E"/>
    <w:rsid w:val="00031502"/>
    <w:rsid w:val="00031715"/>
    <w:rsid w:val="000320FF"/>
    <w:rsid w:val="00032137"/>
    <w:rsid w:val="00032150"/>
    <w:rsid w:val="0003219E"/>
    <w:rsid w:val="00032643"/>
    <w:rsid w:val="00032841"/>
    <w:rsid w:val="00032908"/>
    <w:rsid w:val="00032AD3"/>
    <w:rsid w:val="00032FC7"/>
    <w:rsid w:val="00033015"/>
    <w:rsid w:val="0003314C"/>
    <w:rsid w:val="00033197"/>
    <w:rsid w:val="000331C7"/>
    <w:rsid w:val="0003340B"/>
    <w:rsid w:val="00033410"/>
    <w:rsid w:val="00033651"/>
    <w:rsid w:val="000339C1"/>
    <w:rsid w:val="00034929"/>
    <w:rsid w:val="00034D76"/>
    <w:rsid w:val="00034F96"/>
    <w:rsid w:val="00035134"/>
    <w:rsid w:val="00035437"/>
    <w:rsid w:val="00035BFB"/>
    <w:rsid w:val="0003616B"/>
    <w:rsid w:val="000361F0"/>
    <w:rsid w:val="000363B5"/>
    <w:rsid w:val="00037B3D"/>
    <w:rsid w:val="00037D9C"/>
    <w:rsid w:val="000404CE"/>
    <w:rsid w:val="000409BE"/>
    <w:rsid w:val="00040BD3"/>
    <w:rsid w:val="00040C37"/>
    <w:rsid w:val="00040E07"/>
    <w:rsid w:val="000419CA"/>
    <w:rsid w:val="00041BF2"/>
    <w:rsid w:val="00041DF4"/>
    <w:rsid w:val="00041DF9"/>
    <w:rsid w:val="0004219D"/>
    <w:rsid w:val="000422C4"/>
    <w:rsid w:val="00042474"/>
    <w:rsid w:val="00042645"/>
    <w:rsid w:val="00042788"/>
    <w:rsid w:val="00042919"/>
    <w:rsid w:val="00042952"/>
    <w:rsid w:val="00042B08"/>
    <w:rsid w:val="00042CC4"/>
    <w:rsid w:val="00042FA9"/>
    <w:rsid w:val="000430B1"/>
    <w:rsid w:val="000432B0"/>
    <w:rsid w:val="00043C0A"/>
    <w:rsid w:val="0004411D"/>
    <w:rsid w:val="000441AB"/>
    <w:rsid w:val="00044360"/>
    <w:rsid w:val="000447B7"/>
    <w:rsid w:val="00044A0A"/>
    <w:rsid w:val="00044DE9"/>
    <w:rsid w:val="00044F23"/>
    <w:rsid w:val="00045035"/>
    <w:rsid w:val="0004516B"/>
    <w:rsid w:val="00045391"/>
    <w:rsid w:val="00045521"/>
    <w:rsid w:val="000456F7"/>
    <w:rsid w:val="00045981"/>
    <w:rsid w:val="00045D6B"/>
    <w:rsid w:val="00045D9C"/>
    <w:rsid w:val="000461B9"/>
    <w:rsid w:val="00046F04"/>
    <w:rsid w:val="00047134"/>
    <w:rsid w:val="00047E2F"/>
    <w:rsid w:val="0005024E"/>
    <w:rsid w:val="00050339"/>
    <w:rsid w:val="00050816"/>
    <w:rsid w:val="00051124"/>
    <w:rsid w:val="00051305"/>
    <w:rsid w:val="000515FB"/>
    <w:rsid w:val="0005169E"/>
    <w:rsid w:val="0005177A"/>
    <w:rsid w:val="00051C5A"/>
    <w:rsid w:val="00052386"/>
    <w:rsid w:val="00052A51"/>
    <w:rsid w:val="00052D74"/>
    <w:rsid w:val="0005300D"/>
    <w:rsid w:val="00053365"/>
    <w:rsid w:val="00053764"/>
    <w:rsid w:val="0005400C"/>
    <w:rsid w:val="00054149"/>
    <w:rsid w:val="00054195"/>
    <w:rsid w:val="00054553"/>
    <w:rsid w:val="00054584"/>
    <w:rsid w:val="000545B2"/>
    <w:rsid w:val="000550FA"/>
    <w:rsid w:val="00055863"/>
    <w:rsid w:val="00055910"/>
    <w:rsid w:val="0005626F"/>
    <w:rsid w:val="000564D8"/>
    <w:rsid w:val="0005651C"/>
    <w:rsid w:val="000567EF"/>
    <w:rsid w:val="00056858"/>
    <w:rsid w:val="00056922"/>
    <w:rsid w:val="00056AE4"/>
    <w:rsid w:val="000577B8"/>
    <w:rsid w:val="00057893"/>
    <w:rsid w:val="000579C8"/>
    <w:rsid w:val="00057FDC"/>
    <w:rsid w:val="00060034"/>
    <w:rsid w:val="00060085"/>
    <w:rsid w:val="00060207"/>
    <w:rsid w:val="000603AA"/>
    <w:rsid w:val="00060673"/>
    <w:rsid w:val="00060930"/>
    <w:rsid w:val="00060BDA"/>
    <w:rsid w:val="00060EE3"/>
    <w:rsid w:val="000610F9"/>
    <w:rsid w:val="0006116C"/>
    <w:rsid w:val="000616FD"/>
    <w:rsid w:val="00061997"/>
    <w:rsid w:val="000619AC"/>
    <w:rsid w:val="00061A0B"/>
    <w:rsid w:val="00061D65"/>
    <w:rsid w:val="00061F00"/>
    <w:rsid w:val="00062161"/>
    <w:rsid w:val="000621DF"/>
    <w:rsid w:val="00062558"/>
    <w:rsid w:val="00062A69"/>
    <w:rsid w:val="00062B73"/>
    <w:rsid w:val="00062C45"/>
    <w:rsid w:val="00062E04"/>
    <w:rsid w:val="0006316F"/>
    <w:rsid w:val="0006349C"/>
    <w:rsid w:val="00063757"/>
    <w:rsid w:val="00063969"/>
    <w:rsid w:val="000639DC"/>
    <w:rsid w:val="000641D9"/>
    <w:rsid w:val="000648ED"/>
    <w:rsid w:val="00064FA6"/>
    <w:rsid w:val="000650F3"/>
    <w:rsid w:val="00065A50"/>
    <w:rsid w:val="00065B69"/>
    <w:rsid w:val="0006609F"/>
    <w:rsid w:val="000662C7"/>
    <w:rsid w:val="0006643B"/>
    <w:rsid w:val="000669F6"/>
    <w:rsid w:val="00066BB9"/>
    <w:rsid w:val="00066BE7"/>
    <w:rsid w:val="00066E76"/>
    <w:rsid w:val="00066E7C"/>
    <w:rsid w:val="00066F5D"/>
    <w:rsid w:val="00066F6A"/>
    <w:rsid w:val="0006756C"/>
    <w:rsid w:val="00067894"/>
    <w:rsid w:val="00067C38"/>
    <w:rsid w:val="00067D0D"/>
    <w:rsid w:val="00070096"/>
    <w:rsid w:val="0007018F"/>
    <w:rsid w:val="0007058C"/>
    <w:rsid w:val="0007065E"/>
    <w:rsid w:val="000707C4"/>
    <w:rsid w:val="00070AB5"/>
    <w:rsid w:val="00071368"/>
    <w:rsid w:val="000718F3"/>
    <w:rsid w:val="00071CAB"/>
    <w:rsid w:val="000728CD"/>
    <w:rsid w:val="00072993"/>
    <w:rsid w:val="0007311C"/>
    <w:rsid w:val="0007367D"/>
    <w:rsid w:val="00073911"/>
    <w:rsid w:val="00073D8E"/>
    <w:rsid w:val="0007484D"/>
    <w:rsid w:val="0007492B"/>
    <w:rsid w:val="00074CE5"/>
    <w:rsid w:val="000755FE"/>
    <w:rsid w:val="00075C1E"/>
    <w:rsid w:val="00075EA8"/>
    <w:rsid w:val="000762E4"/>
    <w:rsid w:val="00076313"/>
    <w:rsid w:val="000764D3"/>
    <w:rsid w:val="00076552"/>
    <w:rsid w:val="00076606"/>
    <w:rsid w:val="00076B6D"/>
    <w:rsid w:val="00076B91"/>
    <w:rsid w:val="00076D78"/>
    <w:rsid w:val="00076D81"/>
    <w:rsid w:val="00076FE2"/>
    <w:rsid w:val="00077184"/>
    <w:rsid w:val="00077585"/>
    <w:rsid w:val="00077E88"/>
    <w:rsid w:val="00077F56"/>
    <w:rsid w:val="000803EA"/>
    <w:rsid w:val="00080561"/>
    <w:rsid w:val="00080A36"/>
    <w:rsid w:val="00080B4C"/>
    <w:rsid w:val="00080C12"/>
    <w:rsid w:val="00080C53"/>
    <w:rsid w:val="00080D0B"/>
    <w:rsid w:val="00080D9B"/>
    <w:rsid w:val="00080FCC"/>
    <w:rsid w:val="00081BD4"/>
    <w:rsid w:val="0008204C"/>
    <w:rsid w:val="000827EE"/>
    <w:rsid w:val="00082AFE"/>
    <w:rsid w:val="00082CE7"/>
    <w:rsid w:val="00082E9D"/>
    <w:rsid w:val="00082F8A"/>
    <w:rsid w:val="000832BD"/>
    <w:rsid w:val="0008372C"/>
    <w:rsid w:val="00083B3E"/>
    <w:rsid w:val="00084660"/>
    <w:rsid w:val="00084AE9"/>
    <w:rsid w:val="00084C59"/>
    <w:rsid w:val="000856E8"/>
    <w:rsid w:val="0008589A"/>
    <w:rsid w:val="00085AB5"/>
    <w:rsid w:val="00085F93"/>
    <w:rsid w:val="0008631D"/>
    <w:rsid w:val="000863B8"/>
    <w:rsid w:val="000872CC"/>
    <w:rsid w:val="000876E6"/>
    <w:rsid w:val="00087872"/>
    <w:rsid w:val="00087B8A"/>
    <w:rsid w:val="00087F7E"/>
    <w:rsid w:val="0009084E"/>
    <w:rsid w:val="00090AE6"/>
    <w:rsid w:val="00090AFE"/>
    <w:rsid w:val="00091802"/>
    <w:rsid w:val="00091E8F"/>
    <w:rsid w:val="000923FF"/>
    <w:rsid w:val="0009267E"/>
    <w:rsid w:val="000926A4"/>
    <w:rsid w:val="000928CB"/>
    <w:rsid w:val="00092A13"/>
    <w:rsid w:val="000930C8"/>
    <w:rsid w:val="000934D5"/>
    <w:rsid w:val="000936D8"/>
    <w:rsid w:val="00093806"/>
    <w:rsid w:val="00093B5C"/>
    <w:rsid w:val="00094734"/>
    <w:rsid w:val="0009486B"/>
    <w:rsid w:val="000949D5"/>
    <w:rsid w:val="00094BBD"/>
    <w:rsid w:val="0009541F"/>
    <w:rsid w:val="000957D5"/>
    <w:rsid w:val="000962D6"/>
    <w:rsid w:val="00096647"/>
    <w:rsid w:val="00096A9E"/>
    <w:rsid w:val="00096CA9"/>
    <w:rsid w:val="00096D30"/>
    <w:rsid w:val="00096D41"/>
    <w:rsid w:val="00097698"/>
    <w:rsid w:val="00097E12"/>
    <w:rsid w:val="000A01A7"/>
    <w:rsid w:val="000A05F0"/>
    <w:rsid w:val="000A08B9"/>
    <w:rsid w:val="000A0900"/>
    <w:rsid w:val="000A09D1"/>
    <w:rsid w:val="000A0DFC"/>
    <w:rsid w:val="000A0E38"/>
    <w:rsid w:val="000A0EF0"/>
    <w:rsid w:val="000A1053"/>
    <w:rsid w:val="000A1258"/>
    <w:rsid w:val="000A13A7"/>
    <w:rsid w:val="000A13DF"/>
    <w:rsid w:val="000A1C4B"/>
    <w:rsid w:val="000A1C93"/>
    <w:rsid w:val="000A1F83"/>
    <w:rsid w:val="000A2B94"/>
    <w:rsid w:val="000A30E7"/>
    <w:rsid w:val="000A32A7"/>
    <w:rsid w:val="000A34CF"/>
    <w:rsid w:val="000A3607"/>
    <w:rsid w:val="000A3614"/>
    <w:rsid w:val="000A37D2"/>
    <w:rsid w:val="000A3802"/>
    <w:rsid w:val="000A3A40"/>
    <w:rsid w:val="000A3A52"/>
    <w:rsid w:val="000A3D36"/>
    <w:rsid w:val="000A4282"/>
    <w:rsid w:val="000A4777"/>
    <w:rsid w:val="000A47BE"/>
    <w:rsid w:val="000A4976"/>
    <w:rsid w:val="000A4C89"/>
    <w:rsid w:val="000A4D6B"/>
    <w:rsid w:val="000A5830"/>
    <w:rsid w:val="000A59A3"/>
    <w:rsid w:val="000A5DBC"/>
    <w:rsid w:val="000A5E89"/>
    <w:rsid w:val="000A72AC"/>
    <w:rsid w:val="000A7500"/>
    <w:rsid w:val="000B01CC"/>
    <w:rsid w:val="000B0533"/>
    <w:rsid w:val="000B071E"/>
    <w:rsid w:val="000B0AF0"/>
    <w:rsid w:val="000B158F"/>
    <w:rsid w:val="000B19DC"/>
    <w:rsid w:val="000B1C70"/>
    <w:rsid w:val="000B208D"/>
    <w:rsid w:val="000B20EF"/>
    <w:rsid w:val="000B2462"/>
    <w:rsid w:val="000B258E"/>
    <w:rsid w:val="000B270E"/>
    <w:rsid w:val="000B27F7"/>
    <w:rsid w:val="000B2A40"/>
    <w:rsid w:val="000B2B3A"/>
    <w:rsid w:val="000B2C8C"/>
    <w:rsid w:val="000B2DE7"/>
    <w:rsid w:val="000B33A8"/>
    <w:rsid w:val="000B35E1"/>
    <w:rsid w:val="000B39F9"/>
    <w:rsid w:val="000B3B58"/>
    <w:rsid w:val="000B3C68"/>
    <w:rsid w:val="000B3F30"/>
    <w:rsid w:val="000B3F75"/>
    <w:rsid w:val="000B427E"/>
    <w:rsid w:val="000B42EA"/>
    <w:rsid w:val="000B437E"/>
    <w:rsid w:val="000B4B0C"/>
    <w:rsid w:val="000B4DA7"/>
    <w:rsid w:val="000B5144"/>
    <w:rsid w:val="000B522D"/>
    <w:rsid w:val="000B58FD"/>
    <w:rsid w:val="000B5BB1"/>
    <w:rsid w:val="000B602F"/>
    <w:rsid w:val="000B65CB"/>
    <w:rsid w:val="000B6B98"/>
    <w:rsid w:val="000B6E11"/>
    <w:rsid w:val="000B6F29"/>
    <w:rsid w:val="000B7177"/>
    <w:rsid w:val="000B74BB"/>
    <w:rsid w:val="000B7E50"/>
    <w:rsid w:val="000C0392"/>
    <w:rsid w:val="000C0469"/>
    <w:rsid w:val="000C068D"/>
    <w:rsid w:val="000C0B0B"/>
    <w:rsid w:val="000C0F3D"/>
    <w:rsid w:val="000C0F88"/>
    <w:rsid w:val="000C141C"/>
    <w:rsid w:val="000C14CE"/>
    <w:rsid w:val="000C16E7"/>
    <w:rsid w:val="000C16ED"/>
    <w:rsid w:val="000C1AC3"/>
    <w:rsid w:val="000C1E5E"/>
    <w:rsid w:val="000C1F86"/>
    <w:rsid w:val="000C24EB"/>
    <w:rsid w:val="000C2933"/>
    <w:rsid w:val="000C2D4B"/>
    <w:rsid w:val="000C2E72"/>
    <w:rsid w:val="000C2EF4"/>
    <w:rsid w:val="000C2FBA"/>
    <w:rsid w:val="000C2FC6"/>
    <w:rsid w:val="000C3188"/>
    <w:rsid w:val="000C34C0"/>
    <w:rsid w:val="000C34E8"/>
    <w:rsid w:val="000C48A5"/>
    <w:rsid w:val="000C4919"/>
    <w:rsid w:val="000C49D5"/>
    <w:rsid w:val="000C4BCF"/>
    <w:rsid w:val="000C4D25"/>
    <w:rsid w:val="000C5077"/>
    <w:rsid w:val="000C5149"/>
    <w:rsid w:val="000C550F"/>
    <w:rsid w:val="000C5897"/>
    <w:rsid w:val="000C5A85"/>
    <w:rsid w:val="000C5BCC"/>
    <w:rsid w:val="000C5FA9"/>
    <w:rsid w:val="000C6388"/>
    <w:rsid w:val="000C6718"/>
    <w:rsid w:val="000C68B4"/>
    <w:rsid w:val="000C6DA6"/>
    <w:rsid w:val="000C6E4D"/>
    <w:rsid w:val="000C7198"/>
    <w:rsid w:val="000C756C"/>
    <w:rsid w:val="000C7AB6"/>
    <w:rsid w:val="000D026E"/>
    <w:rsid w:val="000D03EA"/>
    <w:rsid w:val="000D0453"/>
    <w:rsid w:val="000D080A"/>
    <w:rsid w:val="000D0DC4"/>
    <w:rsid w:val="000D0EAA"/>
    <w:rsid w:val="000D133C"/>
    <w:rsid w:val="000D156F"/>
    <w:rsid w:val="000D15A6"/>
    <w:rsid w:val="000D18D8"/>
    <w:rsid w:val="000D1BEB"/>
    <w:rsid w:val="000D2244"/>
    <w:rsid w:val="000D241B"/>
    <w:rsid w:val="000D255B"/>
    <w:rsid w:val="000D2A4B"/>
    <w:rsid w:val="000D2C24"/>
    <w:rsid w:val="000D2DC2"/>
    <w:rsid w:val="000D3096"/>
    <w:rsid w:val="000D30BF"/>
    <w:rsid w:val="000D32F4"/>
    <w:rsid w:val="000D3943"/>
    <w:rsid w:val="000D4111"/>
    <w:rsid w:val="000D44B3"/>
    <w:rsid w:val="000D4848"/>
    <w:rsid w:val="000D48DF"/>
    <w:rsid w:val="000D4BDF"/>
    <w:rsid w:val="000D4C86"/>
    <w:rsid w:val="000D51C7"/>
    <w:rsid w:val="000D51D0"/>
    <w:rsid w:val="000D56C6"/>
    <w:rsid w:val="000D57D8"/>
    <w:rsid w:val="000D5D05"/>
    <w:rsid w:val="000D5D24"/>
    <w:rsid w:val="000D6646"/>
    <w:rsid w:val="000D6D86"/>
    <w:rsid w:val="000D6F57"/>
    <w:rsid w:val="000D70BE"/>
    <w:rsid w:val="000D7326"/>
    <w:rsid w:val="000D75B1"/>
    <w:rsid w:val="000D7847"/>
    <w:rsid w:val="000D7A4E"/>
    <w:rsid w:val="000D7B03"/>
    <w:rsid w:val="000D7F3F"/>
    <w:rsid w:val="000E009C"/>
    <w:rsid w:val="000E02BE"/>
    <w:rsid w:val="000E0647"/>
    <w:rsid w:val="000E0E9F"/>
    <w:rsid w:val="000E0EFA"/>
    <w:rsid w:val="000E0FA2"/>
    <w:rsid w:val="000E0FF8"/>
    <w:rsid w:val="000E11E5"/>
    <w:rsid w:val="000E18A3"/>
    <w:rsid w:val="000E1D8C"/>
    <w:rsid w:val="000E26E0"/>
    <w:rsid w:val="000E310A"/>
    <w:rsid w:val="000E3817"/>
    <w:rsid w:val="000E4288"/>
    <w:rsid w:val="000E42B7"/>
    <w:rsid w:val="000E49BC"/>
    <w:rsid w:val="000E4BD3"/>
    <w:rsid w:val="000E4C8B"/>
    <w:rsid w:val="000E4D21"/>
    <w:rsid w:val="000E503D"/>
    <w:rsid w:val="000E511A"/>
    <w:rsid w:val="000E5561"/>
    <w:rsid w:val="000E5749"/>
    <w:rsid w:val="000E5A28"/>
    <w:rsid w:val="000E60F7"/>
    <w:rsid w:val="000E62B5"/>
    <w:rsid w:val="000E6707"/>
    <w:rsid w:val="000E6746"/>
    <w:rsid w:val="000E6AD3"/>
    <w:rsid w:val="000E6AFD"/>
    <w:rsid w:val="000E706F"/>
    <w:rsid w:val="000E79BA"/>
    <w:rsid w:val="000E7C28"/>
    <w:rsid w:val="000E7DFE"/>
    <w:rsid w:val="000F01BA"/>
    <w:rsid w:val="000F01C7"/>
    <w:rsid w:val="000F0A63"/>
    <w:rsid w:val="000F0D9B"/>
    <w:rsid w:val="000F0EE9"/>
    <w:rsid w:val="000F12E6"/>
    <w:rsid w:val="000F177C"/>
    <w:rsid w:val="000F1D07"/>
    <w:rsid w:val="000F201B"/>
    <w:rsid w:val="000F299C"/>
    <w:rsid w:val="000F2A23"/>
    <w:rsid w:val="000F3012"/>
    <w:rsid w:val="000F3020"/>
    <w:rsid w:val="000F362D"/>
    <w:rsid w:val="000F37DC"/>
    <w:rsid w:val="000F381A"/>
    <w:rsid w:val="000F3B6E"/>
    <w:rsid w:val="000F42D1"/>
    <w:rsid w:val="000F4CBA"/>
    <w:rsid w:val="000F4F6A"/>
    <w:rsid w:val="000F4F6F"/>
    <w:rsid w:val="000F4FD5"/>
    <w:rsid w:val="000F5AAF"/>
    <w:rsid w:val="000F5BBA"/>
    <w:rsid w:val="000F5C3A"/>
    <w:rsid w:val="000F6032"/>
    <w:rsid w:val="000F6267"/>
    <w:rsid w:val="000F6393"/>
    <w:rsid w:val="000F63FF"/>
    <w:rsid w:val="000F68D6"/>
    <w:rsid w:val="000F6A60"/>
    <w:rsid w:val="000F71A3"/>
    <w:rsid w:val="000F7930"/>
    <w:rsid w:val="000F7C52"/>
    <w:rsid w:val="001004A2"/>
    <w:rsid w:val="0010088F"/>
    <w:rsid w:val="00100C1F"/>
    <w:rsid w:val="00100FBA"/>
    <w:rsid w:val="00101B63"/>
    <w:rsid w:val="001029A8"/>
    <w:rsid w:val="00102D32"/>
    <w:rsid w:val="00103228"/>
    <w:rsid w:val="0010322A"/>
    <w:rsid w:val="00103455"/>
    <w:rsid w:val="001035DA"/>
    <w:rsid w:val="0010417F"/>
    <w:rsid w:val="00104601"/>
    <w:rsid w:val="001048A4"/>
    <w:rsid w:val="0010499A"/>
    <w:rsid w:val="00105079"/>
    <w:rsid w:val="001050A5"/>
    <w:rsid w:val="00105779"/>
    <w:rsid w:val="001058BD"/>
    <w:rsid w:val="00105D0F"/>
    <w:rsid w:val="001061F5"/>
    <w:rsid w:val="00106576"/>
    <w:rsid w:val="00106676"/>
    <w:rsid w:val="00106A04"/>
    <w:rsid w:val="00106AED"/>
    <w:rsid w:val="00106E03"/>
    <w:rsid w:val="00106E5E"/>
    <w:rsid w:val="00107225"/>
    <w:rsid w:val="00107775"/>
    <w:rsid w:val="00107FA9"/>
    <w:rsid w:val="0011008D"/>
    <w:rsid w:val="00110995"/>
    <w:rsid w:val="00110C3F"/>
    <w:rsid w:val="00110E7D"/>
    <w:rsid w:val="001113AF"/>
    <w:rsid w:val="001116D3"/>
    <w:rsid w:val="00111EB2"/>
    <w:rsid w:val="001122F0"/>
    <w:rsid w:val="001128B4"/>
    <w:rsid w:val="001129A7"/>
    <w:rsid w:val="00113516"/>
    <w:rsid w:val="00113A03"/>
    <w:rsid w:val="00113A95"/>
    <w:rsid w:val="00113EDC"/>
    <w:rsid w:val="0011429A"/>
    <w:rsid w:val="0011476E"/>
    <w:rsid w:val="001153AD"/>
    <w:rsid w:val="001155E5"/>
    <w:rsid w:val="00115936"/>
    <w:rsid w:val="00115D9D"/>
    <w:rsid w:val="00116143"/>
    <w:rsid w:val="0011630A"/>
    <w:rsid w:val="00116462"/>
    <w:rsid w:val="001165FA"/>
    <w:rsid w:val="00116982"/>
    <w:rsid w:val="00116A80"/>
    <w:rsid w:val="00116B26"/>
    <w:rsid w:val="0011724E"/>
    <w:rsid w:val="00117260"/>
    <w:rsid w:val="00117358"/>
    <w:rsid w:val="001174C8"/>
    <w:rsid w:val="00117B05"/>
    <w:rsid w:val="00117C2E"/>
    <w:rsid w:val="00117E60"/>
    <w:rsid w:val="00120586"/>
    <w:rsid w:val="0012078A"/>
    <w:rsid w:val="00121226"/>
    <w:rsid w:val="001213AA"/>
    <w:rsid w:val="001217B9"/>
    <w:rsid w:val="001218D9"/>
    <w:rsid w:val="00121907"/>
    <w:rsid w:val="00121C87"/>
    <w:rsid w:val="00121DAD"/>
    <w:rsid w:val="001221FE"/>
    <w:rsid w:val="001221FF"/>
    <w:rsid w:val="001224CB"/>
    <w:rsid w:val="00122B11"/>
    <w:rsid w:val="00122E3C"/>
    <w:rsid w:val="00122E82"/>
    <w:rsid w:val="00122EC9"/>
    <w:rsid w:val="001239CE"/>
    <w:rsid w:val="00123A88"/>
    <w:rsid w:val="00123C35"/>
    <w:rsid w:val="00123D57"/>
    <w:rsid w:val="00123F8E"/>
    <w:rsid w:val="001242FA"/>
    <w:rsid w:val="0012443D"/>
    <w:rsid w:val="00124A79"/>
    <w:rsid w:val="00124B9B"/>
    <w:rsid w:val="00124DC9"/>
    <w:rsid w:val="001255B8"/>
    <w:rsid w:val="00126130"/>
    <w:rsid w:val="001261DB"/>
    <w:rsid w:val="00126857"/>
    <w:rsid w:val="0012690A"/>
    <w:rsid w:val="0012690D"/>
    <w:rsid w:val="00126C7D"/>
    <w:rsid w:val="00126D26"/>
    <w:rsid w:val="00127024"/>
    <w:rsid w:val="00127742"/>
    <w:rsid w:val="00127805"/>
    <w:rsid w:val="00127A0C"/>
    <w:rsid w:val="001305CD"/>
    <w:rsid w:val="00130E5B"/>
    <w:rsid w:val="00131259"/>
    <w:rsid w:val="00131404"/>
    <w:rsid w:val="00131814"/>
    <w:rsid w:val="00131A8E"/>
    <w:rsid w:val="00131B04"/>
    <w:rsid w:val="00131B48"/>
    <w:rsid w:val="0013220C"/>
    <w:rsid w:val="00132522"/>
    <w:rsid w:val="00132A00"/>
    <w:rsid w:val="00132C97"/>
    <w:rsid w:val="0013348B"/>
    <w:rsid w:val="001334A9"/>
    <w:rsid w:val="001336C1"/>
    <w:rsid w:val="001338CF"/>
    <w:rsid w:val="001340B9"/>
    <w:rsid w:val="00134772"/>
    <w:rsid w:val="00134B6C"/>
    <w:rsid w:val="00134C11"/>
    <w:rsid w:val="00134E22"/>
    <w:rsid w:val="0013527E"/>
    <w:rsid w:val="0013528D"/>
    <w:rsid w:val="00135551"/>
    <w:rsid w:val="001357E8"/>
    <w:rsid w:val="00135896"/>
    <w:rsid w:val="001361B3"/>
    <w:rsid w:val="001361C6"/>
    <w:rsid w:val="001365A1"/>
    <w:rsid w:val="00136717"/>
    <w:rsid w:val="001369F8"/>
    <w:rsid w:val="00136B72"/>
    <w:rsid w:val="001370E9"/>
    <w:rsid w:val="00137133"/>
    <w:rsid w:val="00137721"/>
    <w:rsid w:val="00137BF8"/>
    <w:rsid w:val="00140074"/>
    <w:rsid w:val="001400F1"/>
    <w:rsid w:val="00140FC9"/>
    <w:rsid w:val="001416EF"/>
    <w:rsid w:val="001417A5"/>
    <w:rsid w:val="00141A6E"/>
    <w:rsid w:val="00141DE3"/>
    <w:rsid w:val="00141F37"/>
    <w:rsid w:val="001422A4"/>
    <w:rsid w:val="001429C2"/>
    <w:rsid w:val="00142B59"/>
    <w:rsid w:val="00142EB8"/>
    <w:rsid w:val="0014311B"/>
    <w:rsid w:val="001432D9"/>
    <w:rsid w:val="00143393"/>
    <w:rsid w:val="00143698"/>
    <w:rsid w:val="00143721"/>
    <w:rsid w:val="001437D8"/>
    <w:rsid w:val="00144531"/>
    <w:rsid w:val="00144C2B"/>
    <w:rsid w:val="00144DEF"/>
    <w:rsid w:val="001452D1"/>
    <w:rsid w:val="00145532"/>
    <w:rsid w:val="00145A2D"/>
    <w:rsid w:val="00145B46"/>
    <w:rsid w:val="00145DBE"/>
    <w:rsid w:val="0014635D"/>
    <w:rsid w:val="00146599"/>
    <w:rsid w:val="001466DE"/>
    <w:rsid w:val="00146BED"/>
    <w:rsid w:val="00146EEE"/>
    <w:rsid w:val="00146F90"/>
    <w:rsid w:val="00147924"/>
    <w:rsid w:val="00147EA9"/>
    <w:rsid w:val="00150455"/>
    <w:rsid w:val="00150E73"/>
    <w:rsid w:val="00150E7B"/>
    <w:rsid w:val="0015157A"/>
    <w:rsid w:val="00151B35"/>
    <w:rsid w:val="00151DB2"/>
    <w:rsid w:val="00151EC6"/>
    <w:rsid w:val="00151ECB"/>
    <w:rsid w:val="001521D0"/>
    <w:rsid w:val="00152725"/>
    <w:rsid w:val="0015278E"/>
    <w:rsid w:val="00152A19"/>
    <w:rsid w:val="001535A5"/>
    <w:rsid w:val="0015473F"/>
    <w:rsid w:val="00154B5E"/>
    <w:rsid w:val="00154DEA"/>
    <w:rsid w:val="00155163"/>
    <w:rsid w:val="00155348"/>
    <w:rsid w:val="001554F8"/>
    <w:rsid w:val="0015557D"/>
    <w:rsid w:val="001555B7"/>
    <w:rsid w:val="0015678F"/>
    <w:rsid w:val="001567EB"/>
    <w:rsid w:val="001569AC"/>
    <w:rsid w:val="00156D80"/>
    <w:rsid w:val="00156E4D"/>
    <w:rsid w:val="00157208"/>
    <w:rsid w:val="0015738F"/>
    <w:rsid w:val="001573FE"/>
    <w:rsid w:val="001577DF"/>
    <w:rsid w:val="001578ED"/>
    <w:rsid w:val="00157CCE"/>
    <w:rsid w:val="00157D61"/>
    <w:rsid w:val="00157E61"/>
    <w:rsid w:val="0016015B"/>
    <w:rsid w:val="001607F5"/>
    <w:rsid w:val="0016090B"/>
    <w:rsid w:val="00160B7E"/>
    <w:rsid w:val="00160FE5"/>
    <w:rsid w:val="00161021"/>
    <w:rsid w:val="0016134B"/>
    <w:rsid w:val="001619FE"/>
    <w:rsid w:val="00161B26"/>
    <w:rsid w:val="00161CC2"/>
    <w:rsid w:val="00161E75"/>
    <w:rsid w:val="00161EC2"/>
    <w:rsid w:val="001620B1"/>
    <w:rsid w:val="00162227"/>
    <w:rsid w:val="00162337"/>
    <w:rsid w:val="0016256F"/>
    <w:rsid w:val="00162666"/>
    <w:rsid w:val="00163419"/>
    <w:rsid w:val="00163734"/>
    <w:rsid w:val="001638BA"/>
    <w:rsid w:val="00163A58"/>
    <w:rsid w:val="00163DE8"/>
    <w:rsid w:val="00163F00"/>
    <w:rsid w:val="0016415E"/>
    <w:rsid w:val="001642D8"/>
    <w:rsid w:val="00164345"/>
    <w:rsid w:val="00164EC0"/>
    <w:rsid w:val="001652C8"/>
    <w:rsid w:val="00165516"/>
    <w:rsid w:val="00165642"/>
    <w:rsid w:val="00165D72"/>
    <w:rsid w:val="001660AD"/>
    <w:rsid w:val="0016666C"/>
    <w:rsid w:val="00166C84"/>
    <w:rsid w:val="00166D26"/>
    <w:rsid w:val="00166FBE"/>
    <w:rsid w:val="00167A72"/>
    <w:rsid w:val="00167A95"/>
    <w:rsid w:val="00167FFA"/>
    <w:rsid w:val="00170417"/>
    <w:rsid w:val="00170829"/>
    <w:rsid w:val="00170D35"/>
    <w:rsid w:val="001710AA"/>
    <w:rsid w:val="00171485"/>
    <w:rsid w:val="001716FD"/>
    <w:rsid w:val="001717B8"/>
    <w:rsid w:val="00172549"/>
    <w:rsid w:val="00172A27"/>
    <w:rsid w:val="00172D9A"/>
    <w:rsid w:val="00173537"/>
    <w:rsid w:val="00173CC0"/>
    <w:rsid w:val="00173E82"/>
    <w:rsid w:val="00173EA7"/>
    <w:rsid w:val="001741EE"/>
    <w:rsid w:val="001746E4"/>
    <w:rsid w:val="00174805"/>
    <w:rsid w:val="00174B14"/>
    <w:rsid w:val="00174E6B"/>
    <w:rsid w:val="00174FF8"/>
    <w:rsid w:val="001752D0"/>
    <w:rsid w:val="0017554A"/>
    <w:rsid w:val="001766ED"/>
    <w:rsid w:val="00176795"/>
    <w:rsid w:val="00176B08"/>
    <w:rsid w:val="0017711F"/>
    <w:rsid w:val="00177D0E"/>
    <w:rsid w:val="00180191"/>
    <w:rsid w:val="001802D2"/>
    <w:rsid w:val="001803F8"/>
    <w:rsid w:val="00180766"/>
    <w:rsid w:val="0018076C"/>
    <w:rsid w:val="00180CDD"/>
    <w:rsid w:val="00180E2D"/>
    <w:rsid w:val="00181217"/>
    <w:rsid w:val="00181260"/>
    <w:rsid w:val="00181313"/>
    <w:rsid w:val="0018138F"/>
    <w:rsid w:val="0018154D"/>
    <w:rsid w:val="00181711"/>
    <w:rsid w:val="00181937"/>
    <w:rsid w:val="00181B93"/>
    <w:rsid w:val="00181E03"/>
    <w:rsid w:val="001821D2"/>
    <w:rsid w:val="00182237"/>
    <w:rsid w:val="00182546"/>
    <w:rsid w:val="00183358"/>
    <w:rsid w:val="0018427F"/>
    <w:rsid w:val="0018438B"/>
    <w:rsid w:val="00184482"/>
    <w:rsid w:val="00184C02"/>
    <w:rsid w:val="00185667"/>
    <w:rsid w:val="001859DD"/>
    <w:rsid w:val="00185C0F"/>
    <w:rsid w:val="00185CB9"/>
    <w:rsid w:val="00185CD8"/>
    <w:rsid w:val="001860E1"/>
    <w:rsid w:val="001866EB"/>
    <w:rsid w:val="00186B36"/>
    <w:rsid w:val="00186E2A"/>
    <w:rsid w:val="0018747A"/>
    <w:rsid w:val="001874E3"/>
    <w:rsid w:val="00187C4F"/>
    <w:rsid w:val="00187C61"/>
    <w:rsid w:val="00190210"/>
    <w:rsid w:val="001906BA"/>
    <w:rsid w:val="001909D9"/>
    <w:rsid w:val="00190EA6"/>
    <w:rsid w:val="00191129"/>
    <w:rsid w:val="0019157B"/>
    <w:rsid w:val="00191FE4"/>
    <w:rsid w:val="0019320A"/>
    <w:rsid w:val="001935F3"/>
    <w:rsid w:val="001937C7"/>
    <w:rsid w:val="00193F23"/>
    <w:rsid w:val="00194FE1"/>
    <w:rsid w:val="0019508E"/>
    <w:rsid w:val="00195293"/>
    <w:rsid w:val="001952C3"/>
    <w:rsid w:val="00195B70"/>
    <w:rsid w:val="00195C6B"/>
    <w:rsid w:val="0019602A"/>
    <w:rsid w:val="001961B5"/>
    <w:rsid w:val="00196211"/>
    <w:rsid w:val="00196257"/>
    <w:rsid w:val="00196605"/>
    <w:rsid w:val="0019672F"/>
    <w:rsid w:val="00196C0B"/>
    <w:rsid w:val="00196D17"/>
    <w:rsid w:val="00196D4F"/>
    <w:rsid w:val="00196EFA"/>
    <w:rsid w:val="00196FC6"/>
    <w:rsid w:val="00197374"/>
    <w:rsid w:val="00197789"/>
    <w:rsid w:val="001979DC"/>
    <w:rsid w:val="00197AE6"/>
    <w:rsid w:val="00197B66"/>
    <w:rsid w:val="00197ED6"/>
    <w:rsid w:val="001A02C2"/>
    <w:rsid w:val="001A07A3"/>
    <w:rsid w:val="001A0950"/>
    <w:rsid w:val="001A0E77"/>
    <w:rsid w:val="001A0EAB"/>
    <w:rsid w:val="001A1014"/>
    <w:rsid w:val="001A1361"/>
    <w:rsid w:val="001A1363"/>
    <w:rsid w:val="001A13B8"/>
    <w:rsid w:val="001A19C7"/>
    <w:rsid w:val="001A214F"/>
    <w:rsid w:val="001A2301"/>
    <w:rsid w:val="001A231C"/>
    <w:rsid w:val="001A27EA"/>
    <w:rsid w:val="001A2877"/>
    <w:rsid w:val="001A2A81"/>
    <w:rsid w:val="001A2AEE"/>
    <w:rsid w:val="001A2DAB"/>
    <w:rsid w:val="001A3838"/>
    <w:rsid w:val="001A3AA1"/>
    <w:rsid w:val="001A3F11"/>
    <w:rsid w:val="001A4095"/>
    <w:rsid w:val="001A44D6"/>
    <w:rsid w:val="001A47CE"/>
    <w:rsid w:val="001A4C4B"/>
    <w:rsid w:val="001A4CCD"/>
    <w:rsid w:val="001A4D1D"/>
    <w:rsid w:val="001A51B1"/>
    <w:rsid w:val="001A57EB"/>
    <w:rsid w:val="001A5C89"/>
    <w:rsid w:val="001A5E66"/>
    <w:rsid w:val="001A5ED9"/>
    <w:rsid w:val="001A623C"/>
    <w:rsid w:val="001A6331"/>
    <w:rsid w:val="001A6DD6"/>
    <w:rsid w:val="001A6EFF"/>
    <w:rsid w:val="001A6F74"/>
    <w:rsid w:val="001A7181"/>
    <w:rsid w:val="001A7362"/>
    <w:rsid w:val="001A76C0"/>
    <w:rsid w:val="001A7787"/>
    <w:rsid w:val="001A7C1C"/>
    <w:rsid w:val="001A7E54"/>
    <w:rsid w:val="001B0092"/>
    <w:rsid w:val="001B01A6"/>
    <w:rsid w:val="001B0423"/>
    <w:rsid w:val="001B0726"/>
    <w:rsid w:val="001B108D"/>
    <w:rsid w:val="001B1210"/>
    <w:rsid w:val="001B12B7"/>
    <w:rsid w:val="001B1B7B"/>
    <w:rsid w:val="001B2EBF"/>
    <w:rsid w:val="001B2F0C"/>
    <w:rsid w:val="001B30B0"/>
    <w:rsid w:val="001B31B3"/>
    <w:rsid w:val="001B341D"/>
    <w:rsid w:val="001B345E"/>
    <w:rsid w:val="001B3493"/>
    <w:rsid w:val="001B3772"/>
    <w:rsid w:val="001B3807"/>
    <w:rsid w:val="001B3B2C"/>
    <w:rsid w:val="001B3C20"/>
    <w:rsid w:val="001B47B9"/>
    <w:rsid w:val="001B50CD"/>
    <w:rsid w:val="001B52AF"/>
    <w:rsid w:val="001B5798"/>
    <w:rsid w:val="001B6780"/>
    <w:rsid w:val="001B67C3"/>
    <w:rsid w:val="001B74F7"/>
    <w:rsid w:val="001B78E3"/>
    <w:rsid w:val="001B78E4"/>
    <w:rsid w:val="001B7AC5"/>
    <w:rsid w:val="001B7D93"/>
    <w:rsid w:val="001C0000"/>
    <w:rsid w:val="001C01BD"/>
    <w:rsid w:val="001C0481"/>
    <w:rsid w:val="001C1064"/>
    <w:rsid w:val="001C1AA0"/>
    <w:rsid w:val="001C1AA8"/>
    <w:rsid w:val="001C1EFA"/>
    <w:rsid w:val="001C2720"/>
    <w:rsid w:val="001C2967"/>
    <w:rsid w:val="001C2FB4"/>
    <w:rsid w:val="001C33B2"/>
    <w:rsid w:val="001C35A0"/>
    <w:rsid w:val="001C378C"/>
    <w:rsid w:val="001C445B"/>
    <w:rsid w:val="001C4633"/>
    <w:rsid w:val="001C48FD"/>
    <w:rsid w:val="001C4A6D"/>
    <w:rsid w:val="001C4C57"/>
    <w:rsid w:val="001C55EB"/>
    <w:rsid w:val="001C5A37"/>
    <w:rsid w:val="001C611A"/>
    <w:rsid w:val="001C6382"/>
    <w:rsid w:val="001C648F"/>
    <w:rsid w:val="001C7905"/>
    <w:rsid w:val="001D02FF"/>
    <w:rsid w:val="001D0A0B"/>
    <w:rsid w:val="001D0F71"/>
    <w:rsid w:val="001D1288"/>
    <w:rsid w:val="001D13EB"/>
    <w:rsid w:val="001D150E"/>
    <w:rsid w:val="001D17E9"/>
    <w:rsid w:val="001D18DB"/>
    <w:rsid w:val="001D1993"/>
    <w:rsid w:val="001D19C0"/>
    <w:rsid w:val="001D19F1"/>
    <w:rsid w:val="001D1A1F"/>
    <w:rsid w:val="001D1D7D"/>
    <w:rsid w:val="001D279C"/>
    <w:rsid w:val="001D2A7E"/>
    <w:rsid w:val="001D2CFF"/>
    <w:rsid w:val="001D36BC"/>
    <w:rsid w:val="001D395C"/>
    <w:rsid w:val="001D3AF1"/>
    <w:rsid w:val="001D4259"/>
    <w:rsid w:val="001D446E"/>
    <w:rsid w:val="001D46AD"/>
    <w:rsid w:val="001D5051"/>
    <w:rsid w:val="001D5930"/>
    <w:rsid w:val="001D5C3C"/>
    <w:rsid w:val="001D5EBE"/>
    <w:rsid w:val="001D606D"/>
    <w:rsid w:val="001D6116"/>
    <w:rsid w:val="001D650D"/>
    <w:rsid w:val="001D6552"/>
    <w:rsid w:val="001D6CB4"/>
    <w:rsid w:val="001D6D7B"/>
    <w:rsid w:val="001D6DDA"/>
    <w:rsid w:val="001D6E63"/>
    <w:rsid w:val="001D6E7B"/>
    <w:rsid w:val="001D7466"/>
    <w:rsid w:val="001D7488"/>
    <w:rsid w:val="001D7779"/>
    <w:rsid w:val="001D7F2F"/>
    <w:rsid w:val="001E045B"/>
    <w:rsid w:val="001E05A6"/>
    <w:rsid w:val="001E06CF"/>
    <w:rsid w:val="001E08A6"/>
    <w:rsid w:val="001E0DCE"/>
    <w:rsid w:val="001E102A"/>
    <w:rsid w:val="001E136F"/>
    <w:rsid w:val="001E1487"/>
    <w:rsid w:val="001E17CA"/>
    <w:rsid w:val="001E1C3A"/>
    <w:rsid w:val="001E1D89"/>
    <w:rsid w:val="001E263C"/>
    <w:rsid w:val="001E2829"/>
    <w:rsid w:val="001E2A34"/>
    <w:rsid w:val="001E2C65"/>
    <w:rsid w:val="001E2CA5"/>
    <w:rsid w:val="001E2CB9"/>
    <w:rsid w:val="001E32EC"/>
    <w:rsid w:val="001E34FF"/>
    <w:rsid w:val="001E355F"/>
    <w:rsid w:val="001E36D2"/>
    <w:rsid w:val="001E437D"/>
    <w:rsid w:val="001E4E58"/>
    <w:rsid w:val="001E5592"/>
    <w:rsid w:val="001E5722"/>
    <w:rsid w:val="001E5F67"/>
    <w:rsid w:val="001E633D"/>
    <w:rsid w:val="001E6770"/>
    <w:rsid w:val="001E67D9"/>
    <w:rsid w:val="001E68B1"/>
    <w:rsid w:val="001E6B3D"/>
    <w:rsid w:val="001E6C82"/>
    <w:rsid w:val="001E7171"/>
    <w:rsid w:val="001E750B"/>
    <w:rsid w:val="001E7540"/>
    <w:rsid w:val="001E76E2"/>
    <w:rsid w:val="001E7742"/>
    <w:rsid w:val="001F05E7"/>
    <w:rsid w:val="001F08B9"/>
    <w:rsid w:val="001F09EC"/>
    <w:rsid w:val="001F0B1C"/>
    <w:rsid w:val="001F0B83"/>
    <w:rsid w:val="001F1023"/>
    <w:rsid w:val="001F12AC"/>
    <w:rsid w:val="001F1A24"/>
    <w:rsid w:val="001F1EC6"/>
    <w:rsid w:val="001F2079"/>
    <w:rsid w:val="001F2083"/>
    <w:rsid w:val="001F2164"/>
    <w:rsid w:val="001F23E2"/>
    <w:rsid w:val="001F264B"/>
    <w:rsid w:val="001F2D01"/>
    <w:rsid w:val="001F32E8"/>
    <w:rsid w:val="001F38B9"/>
    <w:rsid w:val="001F3A3D"/>
    <w:rsid w:val="001F3C63"/>
    <w:rsid w:val="001F3E3A"/>
    <w:rsid w:val="001F440E"/>
    <w:rsid w:val="001F449E"/>
    <w:rsid w:val="001F47FB"/>
    <w:rsid w:val="001F5400"/>
    <w:rsid w:val="001F56FE"/>
    <w:rsid w:val="001F631E"/>
    <w:rsid w:val="001F683D"/>
    <w:rsid w:val="001F6B02"/>
    <w:rsid w:val="001F6C27"/>
    <w:rsid w:val="001F6EED"/>
    <w:rsid w:val="001F71BC"/>
    <w:rsid w:val="001F772F"/>
    <w:rsid w:val="001F79B6"/>
    <w:rsid w:val="001F7E86"/>
    <w:rsid w:val="00200436"/>
    <w:rsid w:val="002007B3"/>
    <w:rsid w:val="0020096C"/>
    <w:rsid w:val="002009FB"/>
    <w:rsid w:val="002017B2"/>
    <w:rsid w:val="0020188B"/>
    <w:rsid w:val="00201895"/>
    <w:rsid w:val="00201B8E"/>
    <w:rsid w:val="00201EC5"/>
    <w:rsid w:val="002028A1"/>
    <w:rsid w:val="0020295D"/>
    <w:rsid w:val="00202B1C"/>
    <w:rsid w:val="00202D94"/>
    <w:rsid w:val="00202DE1"/>
    <w:rsid w:val="00202F8D"/>
    <w:rsid w:val="002037E4"/>
    <w:rsid w:val="00203A92"/>
    <w:rsid w:val="00203DA3"/>
    <w:rsid w:val="00203F72"/>
    <w:rsid w:val="00203F79"/>
    <w:rsid w:val="0020418A"/>
    <w:rsid w:val="00204370"/>
    <w:rsid w:val="00204498"/>
    <w:rsid w:val="00204622"/>
    <w:rsid w:val="002048E2"/>
    <w:rsid w:val="002049FD"/>
    <w:rsid w:val="00204A86"/>
    <w:rsid w:val="00204F17"/>
    <w:rsid w:val="00205503"/>
    <w:rsid w:val="00205C32"/>
    <w:rsid w:val="00205D30"/>
    <w:rsid w:val="00206342"/>
    <w:rsid w:val="00206551"/>
    <w:rsid w:val="002069AF"/>
    <w:rsid w:val="00206E49"/>
    <w:rsid w:val="00207041"/>
    <w:rsid w:val="0020753B"/>
    <w:rsid w:val="00207589"/>
    <w:rsid w:val="002079F0"/>
    <w:rsid w:val="00207B76"/>
    <w:rsid w:val="00207D36"/>
    <w:rsid w:val="002101AD"/>
    <w:rsid w:val="002105A7"/>
    <w:rsid w:val="00210600"/>
    <w:rsid w:val="0021065C"/>
    <w:rsid w:val="00210837"/>
    <w:rsid w:val="00210962"/>
    <w:rsid w:val="00210982"/>
    <w:rsid w:val="00210A42"/>
    <w:rsid w:val="00210AEC"/>
    <w:rsid w:val="00210D5B"/>
    <w:rsid w:val="00210D66"/>
    <w:rsid w:val="002110F9"/>
    <w:rsid w:val="00211139"/>
    <w:rsid w:val="002113F0"/>
    <w:rsid w:val="00211469"/>
    <w:rsid w:val="002115BA"/>
    <w:rsid w:val="00211D27"/>
    <w:rsid w:val="00211F0A"/>
    <w:rsid w:val="002120FC"/>
    <w:rsid w:val="00212233"/>
    <w:rsid w:val="00212395"/>
    <w:rsid w:val="002124DF"/>
    <w:rsid w:val="00212549"/>
    <w:rsid w:val="0021258E"/>
    <w:rsid w:val="002125FF"/>
    <w:rsid w:val="00212870"/>
    <w:rsid w:val="00212CDE"/>
    <w:rsid w:val="00212E07"/>
    <w:rsid w:val="002135EB"/>
    <w:rsid w:val="00213D0B"/>
    <w:rsid w:val="00213E93"/>
    <w:rsid w:val="00214019"/>
    <w:rsid w:val="0021474E"/>
    <w:rsid w:val="0021495F"/>
    <w:rsid w:val="0021496A"/>
    <w:rsid w:val="00214D53"/>
    <w:rsid w:val="0021522E"/>
    <w:rsid w:val="0021530A"/>
    <w:rsid w:val="0021539A"/>
    <w:rsid w:val="0021588F"/>
    <w:rsid w:val="002162F2"/>
    <w:rsid w:val="002168C5"/>
    <w:rsid w:val="00216DDF"/>
    <w:rsid w:val="00216FC1"/>
    <w:rsid w:val="00216FE5"/>
    <w:rsid w:val="00217051"/>
    <w:rsid w:val="00217053"/>
    <w:rsid w:val="0021772B"/>
    <w:rsid w:val="00217895"/>
    <w:rsid w:val="002209C5"/>
    <w:rsid w:val="00221186"/>
    <w:rsid w:val="0022118B"/>
    <w:rsid w:val="002214C6"/>
    <w:rsid w:val="00221532"/>
    <w:rsid w:val="0022186B"/>
    <w:rsid w:val="00221C0B"/>
    <w:rsid w:val="00221C30"/>
    <w:rsid w:val="00221C6A"/>
    <w:rsid w:val="00221F09"/>
    <w:rsid w:val="00221FC7"/>
    <w:rsid w:val="00223940"/>
    <w:rsid w:val="00223CE9"/>
    <w:rsid w:val="00224456"/>
    <w:rsid w:val="0022465E"/>
    <w:rsid w:val="002251C9"/>
    <w:rsid w:val="00225394"/>
    <w:rsid w:val="002258E3"/>
    <w:rsid w:val="00225D37"/>
    <w:rsid w:val="00225D9A"/>
    <w:rsid w:val="00225E39"/>
    <w:rsid w:val="002266DB"/>
    <w:rsid w:val="00226858"/>
    <w:rsid w:val="0022721D"/>
    <w:rsid w:val="002274D2"/>
    <w:rsid w:val="002275BD"/>
    <w:rsid w:val="0022761A"/>
    <w:rsid w:val="002278CD"/>
    <w:rsid w:val="00227E30"/>
    <w:rsid w:val="00230859"/>
    <w:rsid w:val="00230C4D"/>
    <w:rsid w:val="00230CCD"/>
    <w:rsid w:val="00230FB6"/>
    <w:rsid w:val="00231012"/>
    <w:rsid w:val="00231036"/>
    <w:rsid w:val="00231622"/>
    <w:rsid w:val="00231802"/>
    <w:rsid w:val="00231F6C"/>
    <w:rsid w:val="00231FDB"/>
    <w:rsid w:val="0023325C"/>
    <w:rsid w:val="002332DC"/>
    <w:rsid w:val="002335B8"/>
    <w:rsid w:val="00234315"/>
    <w:rsid w:val="00234EDB"/>
    <w:rsid w:val="00235312"/>
    <w:rsid w:val="00235A39"/>
    <w:rsid w:val="002361CC"/>
    <w:rsid w:val="002362AD"/>
    <w:rsid w:val="00236449"/>
    <w:rsid w:val="002365FF"/>
    <w:rsid w:val="00236A06"/>
    <w:rsid w:val="00237206"/>
    <w:rsid w:val="0023721E"/>
    <w:rsid w:val="0023767A"/>
    <w:rsid w:val="00237686"/>
    <w:rsid w:val="00237747"/>
    <w:rsid w:val="002378B9"/>
    <w:rsid w:val="00237A88"/>
    <w:rsid w:val="002413E5"/>
    <w:rsid w:val="002415A7"/>
    <w:rsid w:val="0024185D"/>
    <w:rsid w:val="002418F9"/>
    <w:rsid w:val="002421D3"/>
    <w:rsid w:val="002422C5"/>
    <w:rsid w:val="00242472"/>
    <w:rsid w:val="0024291D"/>
    <w:rsid w:val="002429DC"/>
    <w:rsid w:val="00242DE2"/>
    <w:rsid w:val="002430B1"/>
    <w:rsid w:val="0024336A"/>
    <w:rsid w:val="00243982"/>
    <w:rsid w:val="00243B6A"/>
    <w:rsid w:val="00243C77"/>
    <w:rsid w:val="00244179"/>
    <w:rsid w:val="00244ACC"/>
    <w:rsid w:val="00244BCE"/>
    <w:rsid w:val="00244BF8"/>
    <w:rsid w:val="00244EFF"/>
    <w:rsid w:val="00244F57"/>
    <w:rsid w:val="00245405"/>
    <w:rsid w:val="002458C8"/>
    <w:rsid w:val="00245E3C"/>
    <w:rsid w:val="00245F02"/>
    <w:rsid w:val="00245F95"/>
    <w:rsid w:val="00245FB4"/>
    <w:rsid w:val="0024602F"/>
    <w:rsid w:val="002462F2"/>
    <w:rsid w:val="00247758"/>
    <w:rsid w:val="00247E87"/>
    <w:rsid w:val="00247EF5"/>
    <w:rsid w:val="00250431"/>
    <w:rsid w:val="00250A31"/>
    <w:rsid w:val="00250B4C"/>
    <w:rsid w:val="00250DB8"/>
    <w:rsid w:val="002510B0"/>
    <w:rsid w:val="002513BC"/>
    <w:rsid w:val="00251E68"/>
    <w:rsid w:val="00251EE1"/>
    <w:rsid w:val="0025202F"/>
    <w:rsid w:val="0025223A"/>
    <w:rsid w:val="002524E8"/>
    <w:rsid w:val="00252540"/>
    <w:rsid w:val="00252919"/>
    <w:rsid w:val="00252E43"/>
    <w:rsid w:val="002537D6"/>
    <w:rsid w:val="00253814"/>
    <w:rsid w:val="00253AB6"/>
    <w:rsid w:val="00253CA2"/>
    <w:rsid w:val="00253E3D"/>
    <w:rsid w:val="00253EEF"/>
    <w:rsid w:val="00253F18"/>
    <w:rsid w:val="0025416B"/>
    <w:rsid w:val="00254804"/>
    <w:rsid w:val="00254A71"/>
    <w:rsid w:val="00254DAE"/>
    <w:rsid w:val="002552DA"/>
    <w:rsid w:val="002554AA"/>
    <w:rsid w:val="00255E06"/>
    <w:rsid w:val="0025602D"/>
    <w:rsid w:val="002561BF"/>
    <w:rsid w:val="00256A9D"/>
    <w:rsid w:val="00256E15"/>
    <w:rsid w:val="0025738A"/>
    <w:rsid w:val="0025789B"/>
    <w:rsid w:val="00257A96"/>
    <w:rsid w:val="002600FA"/>
    <w:rsid w:val="002602E9"/>
    <w:rsid w:val="00260326"/>
    <w:rsid w:val="00260A6D"/>
    <w:rsid w:val="00260A94"/>
    <w:rsid w:val="0026112E"/>
    <w:rsid w:val="0026120B"/>
    <w:rsid w:val="002618F4"/>
    <w:rsid w:val="00261C34"/>
    <w:rsid w:val="00261DBF"/>
    <w:rsid w:val="00261E4C"/>
    <w:rsid w:val="00261E59"/>
    <w:rsid w:val="00262506"/>
    <w:rsid w:val="0026255E"/>
    <w:rsid w:val="00263501"/>
    <w:rsid w:val="00263844"/>
    <w:rsid w:val="00263AB9"/>
    <w:rsid w:val="00263DFA"/>
    <w:rsid w:val="00264186"/>
    <w:rsid w:val="00264233"/>
    <w:rsid w:val="002646AF"/>
    <w:rsid w:val="002648CA"/>
    <w:rsid w:val="00264A72"/>
    <w:rsid w:val="002656B5"/>
    <w:rsid w:val="00265F3D"/>
    <w:rsid w:val="00266005"/>
    <w:rsid w:val="00266212"/>
    <w:rsid w:val="00266839"/>
    <w:rsid w:val="00266953"/>
    <w:rsid w:val="00266BE4"/>
    <w:rsid w:val="002679BC"/>
    <w:rsid w:val="00267E16"/>
    <w:rsid w:val="00267FC2"/>
    <w:rsid w:val="00270329"/>
    <w:rsid w:val="0027083C"/>
    <w:rsid w:val="00270ADC"/>
    <w:rsid w:val="00270B95"/>
    <w:rsid w:val="00270C8E"/>
    <w:rsid w:val="00271AC2"/>
    <w:rsid w:val="00271B1E"/>
    <w:rsid w:val="00271DBE"/>
    <w:rsid w:val="00272383"/>
    <w:rsid w:val="002723AC"/>
    <w:rsid w:val="002724A3"/>
    <w:rsid w:val="0027251C"/>
    <w:rsid w:val="0027263D"/>
    <w:rsid w:val="0027275D"/>
    <w:rsid w:val="002727A3"/>
    <w:rsid w:val="00273086"/>
    <w:rsid w:val="00273133"/>
    <w:rsid w:val="00273524"/>
    <w:rsid w:val="002735C7"/>
    <w:rsid w:val="00273795"/>
    <w:rsid w:val="00273981"/>
    <w:rsid w:val="00273B86"/>
    <w:rsid w:val="00273D19"/>
    <w:rsid w:val="00273E32"/>
    <w:rsid w:val="00273F1B"/>
    <w:rsid w:val="0027475F"/>
    <w:rsid w:val="00274A15"/>
    <w:rsid w:val="00274A7C"/>
    <w:rsid w:val="00275007"/>
    <w:rsid w:val="00275618"/>
    <w:rsid w:val="0027597C"/>
    <w:rsid w:val="00275994"/>
    <w:rsid w:val="00276151"/>
    <w:rsid w:val="002762A5"/>
    <w:rsid w:val="00276486"/>
    <w:rsid w:val="00276591"/>
    <w:rsid w:val="002767CD"/>
    <w:rsid w:val="00276961"/>
    <w:rsid w:val="00276D9F"/>
    <w:rsid w:val="0027721D"/>
    <w:rsid w:val="002774FC"/>
    <w:rsid w:val="00277874"/>
    <w:rsid w:val="00277A69"/>
    <w:rsid w:val="00277C99"/>
    <w:rsid w:val="00280156"/>
    <w:rsid w:val="00280232"/>
    <w:rsid w:val="0028059F"/>
    <w:rsid w:val="002809C7"/>
    <w:rsid w:val="00280F0E"/>
    <w:rsid w:val="0028176B"/>
    <w:rsid w:val="0028182C"/>
    <w:rsid w:val="00281BF5"/>
    <w:rsid w:val="00281D05"/>
    <w:rsid w:val="00282313"/>
    <w:rsid w:val="00282E78"/>
    <w:rsid w:val="00283608"/>
    <w:rsid w:val="00283AFA"/>
    <w:rsid w:val="002841E2"/>
    <w:rsid w:val="0028420E"/>
    <w:rsid w:val="002846F7"/>
    <w:rsid w:val="0028475B"/>
    <w:rsid w:val="0028496D"/>
    <w:rsid w:val="00284DCD"/>
    <w:rsid w:val="00285015"/>
    <w:rsid w:val="00285E42"/>
    <w:rsid w:val="00285F4A"/>
    <w:rsid w:val="00286424"/>
    <w:rsid w:val="0028657D"/>
    <w:rsid w:val="0028665F"/>
    <w:rsid w:val="00286845"/>
    <w:rsid w:val="00286CE6"/>
    <w:rsid w:val="00287041"/>
    <w:rsid w:val="00287136"/>
    <w:rsid w:val="00287206"/>
    <w:rsid w:val="00287233"/>
    <w:rsid w:val="002872E0"/>
    <w:rsid w:val="00287446"/>
    <w:rsid w:val="00287BD0"/>
    <w:rsid w:val="00287BD8"/>
    <w:rsid w:val="00290A4D"/>
    <w:rsid w:val="00290F73"/>
    <w:rsid w:val="002910C1"/>
    <w:rsid w:val="002912F3"/>
    <w:rsid w:val="002914AA"/>
    <w:rsid w:val="002916D6"/>
    <w:rsid w:val="00292164"/>
    <w:rsid w:val="0029227D"/>
    <w:rsid w:val="00292D5D"/>
    <w:rsid w:val="002930A1"/>
    <w:rsid w:val="00293C1A"/>
    <w:rsid w:val="00293D37"/>
    <w:rsid w:val="00293E45"/>
    <w:rsid w:val="0029420E"/>
    <w:rsid w:val="0029442F"/>
    <w:rsid w:val="002945EB"/>
    <w:rsid w:val="00294A17"/>
    <w:rsid w:val="00294A6F"/>
    <w:rsid w:val="00294DD4"/>
    <w:rsid w:val="00294EEA"/>
    <w:rsid w:val="002953E6"/>
    <w:rsid w:val="002954CD"/>
    <w:rsid w:val="002955AC"/>
    <w:rsid w:val="002957DF"/>
    <w:rsid w:val="00295C0C"/>
    <w:rsid w:val="00295C96"/>
    <w:rsid w:val="00295EC3"/>
    <w:rsid w:val="00296894"/>
    <w:rsid w:val="00296AE2"/>
    <w:rsid w:val="00297117"/>
    <w:rsid w:val="002976F6"/>
    <w:rsid w:val="00297B74"/>
    <w:rsid w:val="002A091F"/>
    <w:rsid w:val="002A0ABC"/>
    <w:rsid w:val="002A0B49"/>
    <w:rsid w:val="002A0DA1"/>
    <w:rsid w:val="002A0F6A"/>
    <w:rsid w:val="002A130E"/>
    <w:rsid w:val="002A187F"/>
    <w:rsid w:val="002A20CD"/>
    <w:rsid w:val="002A2324"/>
    <w:rsid w:val="002A23D9"/>
    <w:rsid w:val="002A2690"/>
    <w:rsid w:val="002A271C"/>
    <w:rsid w:val="002A29AE"/>
    <w:rsid w:val="002A2DF1"/>
    <w:rsid w:val="002A32C6"/>
    <w:rsid w:val="002A35FE"/>
    <w:rsid w:val="002A3BFD"/>
    <w:rsid w:val="002A40A3"/>
    <w:rsid w:val="002A448F"/>
    <w:rsid w:val="002A44BB"/>
    <w:rsid w:val="002A4763"/>
    <w:rsid w:val="002A53B9"/>
    <w:rsid w:val="002A53C0"/>
    <w:rsid w:val="002A547E"/>
    <w:rsid w:val="002A5752"/>
    <w:rsid w:val="002A58B5"/>
    <w:rsid w:val="002A608C"/>
    <w:rsid w:val="002A6139"/>
    <w:rsid w:val="002A64B1"/>
    <w:rsid w:val="002A65C2"/>
    <w:rsid w:val="002A748E"/>
    <w:rsid w:val="002A7722"/>
    <w:rsid w:val="002A77D4"/>
    <w:rsid w:val="002A7DDF"/>
    <w:rsid w:val="002A7E96"/>
    <w:rsid w:val="002B01E9"/>
    <w:rsid w:val="002B0A35"/>
    <w:rsid w:val="002B0D38"/>
    <w:rsid w:val="002B107A"/>
    <w:rsid w:val="002B107C"/>
    <w:rsid w:val="002B1232"/>
    <w:rsid w:val="002B1CB1"/>
    <w:rsid w:val="002B1E42"/>
    <w:rsid w:val="002B28A9"/>
    <w:rsid w:val="002B2D5B"/>
    <w:rsid w:val="002B2F08"/>
    <w:rsid w:val="002B3399"/>
    <w:rsid w:val="002B3B52"/>
    <w:rsid w:val="002B3FFB"/>
    <w:rsid w:val="002B4D79"/>
    <w:rsid w:val="002B4F10"/>
    <w:rsid w:val="002B5589"/>
    <w:rsid w:val="002B5716"/>
    <w:rsid w:val="002B59FA"/>
    <w:rsid w:val="002B5BEE"/>
    <w:rsid w:val="002B5C31"/>
    <w:rsid w:val="002B5D10"/>
    <w:rsid w:val="002B5D70"/>
    <w:rsid w:val="002B6946"/>
    <w:rsid w:val="002B6EA2"/>
    <w:rsid w:val="002B75B8"/>
    <w:rsid w:val="002B7723"/>
    <w:rsid w:val="002B79ED"/>
    <w:rsid w:val="002B7B60"/>
    <w:rsid w:val="002C0006"/>
    <w:rsid w:val="002C02B0"/>
    <w:rsid w:val="002C0ABC"/>
    <w:rsid w:val="002C0E9E"/>
    <w:rsid w:val="002C11CF"/>
    <w:rsid w:val="002C123B"/>
    <w:rsid w:val="002C1518"/>
    <w:rsid w:val="002C169C"/>
    <w:rsid w:val="002C21D7"/>
    <w:rsid w:val="002C25C7"/>
    <w:rsid w:val="002C277B"/>
    <w:rsid w:val="002C2E29"/>
    <w:rsid w:val="002C2E59"/>
    <w:rsid w:val="002C2EBE"/>
    <w:rsid w:val="002C3083"/>
    <w:rsid w:val="002C31BB"/>
    <w:rsid w:val="002C3481"/>
    <w:rsid w:val="002C35DA"/>
    <w:rsid w:val="002C37C5"/>
    <w:rsid w:val="002C37D8"/>
    <w:rsid w:val="002C3B33"/>
    <w:rsid w:val="002C3EFE"/>
    <w:rsid w:val="002C4548"/>
    <w:rsid w:val="002C4CD5"/>
    <w:rsid w:val="002C4F28"/>
    <w:rsid w:val="002C58F8"/>
    <w:rsid w:val="002C5A60"/>
    <w:rsid w:val="002C5DDC"/>
    <w:rsid w:val="002C5E79"/>
    <w:rsid w:val="002C5F27"/>
    <w:rsid w:val="002C611F"/>
    <w:rsid w:val="002C6181"/>
    <w:rsid w:val="002C6432"/>
    <w:rsid w:val="002C644A"/>
    <w:rsid w:val="002C709F"/>
    <w:rsid w:val="002C74EF"/>
    <w:rsid w:val="002C7519"/>
    <w:rsid w:val="002C7AE6"/>
    <w:rsid w:val="002C7C95"/>
    <w:rsid w:val="002D023B"/>
    <w:rsid w:val="002D0382"/>
    <w:rsid w:val="002D03A1"/>
    <w:rsid w:val="002D03E5"/>
    <w:rsid w:val="002D049A"/>
    <w:rsid w:val="002D0F61"/>
    <w:rsid w:val="002D1524"/>
    <w:rsid w:val="002D15F7"/>
    <w:rsid w:val="002D1C01"/>
    <w:rsid w:val="002D1C25"/>
    <w:rsid w:val="002D1D5A"/>
    <w:rsid w:val="002D24B6"/>
    <w:rsid w:val="002D263E"/>
    <w:rsid w:val="002D2B88"/>
    <w:rsid w:val="002D2C8C"/>
    <w:rsid w:val="002D2ED8"/>
    <w:rsid w:val="002D3413"/>
    <w:rsid w:val="002D3734"/>
    <w:rsid w:val="002D38FF"/>
    <w:rsid w:val="002D3EAE"/>
    <w:rsid w:val="002D414A"/>
    <w:rsid w:val="002D45A6"/>
    <w:rsid w:val="002D466F"/>
    <w:rsid w:val="002D4769"/>
    <w:rsid w:val="002D48EF"/>
    <w:rsid w:val="002D5441"/>
    <w:rsid w:val="002D567D"/>
    <w:rsid w:val="002D5811"/>
    <w:rsid w:val="002D592E"/>
    <w:rsid w:val="002D5BF2"/>
    <w:rsid w:val="002D5E0C"/>
    <w:rsid w:val="002D5EE6"/>
    <w:rsid w:val="002D604F"/>
    <w:rsid w:val="002D68D7"/>
    <w:rsid w:val="002D6CE7"/>
    <w:rsid w:val="002D6F07"/>
    <w:rsid w:val="002D794F"/>
    <w:rsid w:val="002D7DCD"/>
    <w:rsid w:val="002D7E9A"/>
    <w:rsid w:val="002E038F"/>
    <w:rsid w:val="002E0896"/>
    <w:rsid w:val="002E0D7A"/>
    <w:rsid w:val="002E1173"/>
    <w:rsid w:val="002E14D7"/>
    <w:rsid w:val="002E15D9"/>
    <w:rsid w:val="002E1A5D"/>
    <w:rsid w:val="002E1C82"/>
    <w:rsid w:val="002E2361"/>
    <w:rsid w:val="002E2715"/>
    <w:rsid w:val="002E2736"/>
    <w:rsid w:val="002E276B"/>
    <w:rsid w:val="002E27D6"/>
    <w:rsid w:val="002E295F"/>
    <w:rsid w:val="002E2DA8"/>
    <w:rsid w:val="002E34E2"/>
    <w:rsid w:val="002E3912"/>
    <w:rsid w:val="002E3CE8"/>
    <w:rsid w:val="002E3D67"/>
    <w:rsid w:val="002E3FFA"/>
    <w:rsid w:val="002E40FE"/>
    <w:rsid w:val="002E522A"/>
    <w:rsid w:val="002E54C2"/>
    <w:rsid w:val="002E5548"/>
    <w:rsid w:val="002E55DB"/>
    <w:rsid w:val="002E5947"/>
    <w:rsid w:val="002E5975"/>
    <w:rsid w:val="002E59D1"/>
    <w:rsid w:val="002E6351"/>
    <w:rsid w:val="002E68BD"/>
    <w:rsid w:val="002E69E0"/>
    <w:rsid w:val="002E73CA"/>
    <w:rsid w:val="002E7566"/>
    <w:rsid w:val="002E7DD6"/>
    <w:rsid w:val="002F00FF"/>
    <w:rsid w:val="002F029C"/>
    <w:rsid w:val="002F02C3"/>
    <w:rsid w:val="002F05E9"/>
    <w:rsid w:val="002F0721"/>
    <w:rsid w:val="002F087B"/>
    <w:rsid w:val="002F0D9E"/>
    <w:rsid w:val="002F1369"/>
    <w:rsid w:val="002F1C84"/>
    <w:rsid w:val="002F1D26"/>
    <w:rsid w:val="002F2943"/>
    <w:rsid w:val="002F2F3D"/>
    <w:rsid w:val="002F306C"/>
    <w:rsid w:val="002F3417"/>
    <w:rsid w:val="002F3BF7"/>
    <w:rsid w:val="002F3C11"/>
    <w:rsid w:val="002F4751"/>
    <w:rsid w:val="002F479E"/>
    <w:rsid w:val="002F4B41"/>
    <w:rsid w:val="002F5076"/>
    <w:rsid w:val="002F521B"/>
    <w:rsid w:val="002F563D"/>
    <w:rsid w:val="002F598F"/>
    <w:rsid w:val="002F5BFB"/>
    <w:rsid w:val="002F6006"/>
    <w:rsid w:val="002F6283"/>
    <w:rsid w:val="002F6301"/>
    <w:rsid w:val="002F63F1"/>
    <w:rsid w:val="002F67B0"/>
    <w:rsid w:val="002F6C05"/>
    <w:rsid w:val="002F6EE3"/>
    <w:rsid w:val="002F7340"/>
    <w:rsid w:val="002F770E"/>
    <w:rsid w:val="002F7CBF"/>
    <w:rsid w:val="002F7E21"/>
    <w:rsid w:val="002F7E5E"/>
    <w:rsid w:val="00300141"/>
    <w:rsid w:val="00300A0D"/>
    <w:rsid w:val="00300D00"/>
    <w:rsid w:val="00300D35"/>
    <w:rsid w:val="00300D65"/>
    <w:rsid w:val="003012A2"/>
    <w:rsid w:val="003017DB"/>
    <w:rsid w:val="00301D0E"/>
    <w:rsid w:val="00302045"/>
    <w:rsid w:val="00302122"/>
    <w:rsid w:val="0030250A"/>
    <w:rsid w:val="003028CC"/>
    <w:rsid w:val="00302928"/>
    <w:rsid w:val="00302B7B"/>
    <w:rsid w:val="00302F5B"/>
    <w:rsid w:val="003030A2"/>
    <w:rsid w:val="003033E2"/>
    <w:rsid w:val="003040EA"/>
    <w:rsid w:val="00304287"/>
    <w:rsid w:val="003042E5"/>
    <w:rsid w:val="0030432E"/>
    <w:rsid w:val="00304486"/>
    <w:rsid w:val="00304A08"/>
    <w:rsid w:val="003051BE"/>
    <w:rsid w:val="0030523B"/>
    <w:rsid w:val="00305411"/>
    <w:rsid w:val="00305586"/>
    <w:rsid w:val="00305DD8"/>
    <w:rsid w:val="0030603C"/>
    <w:rsid w:val="00306181"/>
    <w:rsid w:val="0030637F"/>
    <w:rsid w:val="00306721"/>
    <w:rsid w:val="00306874"/>
    <w:rsid w:val="00306893"/>
    <w:rsid w:val="00306BDB"/>
    <w:rsid w:val="00306BE7"/>
    <w:rsid w:val="00306E6A"/>
    <w:rsid w:val="00306E92"/>
    <w:rsid w:val="00307798"/>
    <w:rsid w:val="00307D93"/>
    <w:rsid w:val="003101C1"/>
    <w:rsid w:val="00310272"/>
    <w:rsid w:val="00310607"/>
    <w:rsid w:val="00310794"/>
    <w:rsid w:val="00310B3E"/>
    <w:rsid w:val="00310BBE"/>
    <w:rsid w:val="00311BAE"/>
    <w:rsid w:val="003121E6"/>
    <w:rsid w:val="003123E4"/>
    <w:rsid w:val="003125FA"/>
    <w:rsid w:val="003126C5"/>
    <w:rsid w:val="00313547"/>
    <w:rsid w:val="003139A9"/>
    <w:rsid w:val="00313DF8"/>
    <w:rsid w:val="00313E65"/>
    <w:rsid w:val="00314081"/>
    <w:rsid w:val="003144D3"/>
    <w:rsid w:val="0031460C"/>
    <w:rsid w:val="003146E3"/>
    <w:rsid w:val="0031480A"/>
    <w:rsid w:val="00314A2E"/>
    <w:rsid w:val="00314AC5"/>
    <w:rsid w:val="00314AF4"/>
    <w:rsid w:val="00314B1A"/>
    <w:rsid w:val="00315001"/>
    <w:rsid w:val="003166AA"/>
    <w:rsid w:val="00316771"/>
    <w:rsid w:val="003169D7"/>
    <w:rsid w:val="00316A9F"/>
    <w:rsid w:val="00316FD2"/>
    <w:rsid w:val="00317620"/>
    <w:rsid w:val="003176AE"/>
    <w:rsid w:val="00317798"/>
    <w:rsid w:val="0031785B"/>
    <w:rsid w:val="00317D12"/>
    <w:rsid w:val="00317E07"/>
    <w:rsid w:val="003200BD"/>
    <w:rsid w:val="003203B4"/>
    <w:rsid w:val="003208BB"/>
    <w:rsid w:val="00320F17"/>
    <w:rsid w:val="00321225"/>
    <w:rsid w:val="003212D7"/>
    <w:rsid w:val="0032185E"/>
    <w:rsid w:val="00321A16"/>
    <w:rsid w:val="00321C2F"/>
    <w:rsid w:val="00321F3C"/>
    <w:rsid w:val="00321F71"/>
    <w:rsid w:val="00322341"/>
    <w:rsid w:val="00322599"/>
    <w:rsid w:val="003226B0"/>
    <w:rsid w:val="00322F86"/>
    <w:rsid w:val="003235A2"/>
    <w:rsid w:val="00324D35"/>
    <w:rsid w:val="00324F2F"/>
    <w:rsid w:val="00324FF6"/>
    <w:rsid w:val="003250B4"/>
    <w:rsid w:val="00325B67"/>
    <w:rsid w:val="00325F95"/>
    <w:rsid w:val="00326103"/>
    <w:rsid w:val="003269AF"/>
    <w:rsid w:val="00326D63"/>
    <w:rsid w:val="00326FBB"/>
    <w:rsid w:val="00327488"/>
    <w:rsid w:val="003275A3"/>
    <w:rsid w:val="00327605"/>
    <w:rsid w:val="00327946"/>
    <w:rsid w:val="00327FAD"/>
    <w:rsid w:val="0033094F"/>
    <w:rsid w:val="00330A82"/>
    <w:rsid w:val="00330E75"/>
    <w:rsid w:val="00330F50"/>
    <w:rsid w:val="00331DF7"/>
    <w:rsid w:val="00331EA3"/>
    <w:rsid w:val="003321BF"/>
    <w:rsid w:val="00332314"/>
    <w:rsid w:val="0033254A"/>
    <w:rsid w:val="00332823"/>
    <w:rsid w:val="00332BF3"/>
    <w:rsid w:val="00332C54"/>
    <w:rsid w:val="00332C7C"/>
    <w:rsid w:val="00332FE1"/>
    <w:rsid w:val="003332AD"/>
    <w:rsid w:val="003332CE"/>
    <w:rsid w:val="003333A8"/>
    <w:rsid w:val="00333683"/>
    <w:rsid w:val="00333D93"/>
    <w:rsid w:val="003343E8"/>
    <w:rsid w:val="003343EC"/>
    <w:rsid w:val="003344F9"/>
    <w:rsid w:val="00334598"/>
    <w:rsid w:val="00334AD6"/>
    <w:rsid w:val="00334C95"/>
    <w:rsid w:val="00334EAB"/>
    <w:rsid w:val="00335022"/>
    <w:rsid w:val="00335591"/>
    <w:rsid w:val="00335703"/>
    <w:rsid w:val="00335721"/>
    <w:rsid w:val="003357DB"/>
    <w:rsid w:val="00335D1F"/>
    <w:rsid w:val="00336830"/>
    <w:rsid w:val="00337092"/>
    <w:rsid w:val="0033737A"/>
    <w:rsid w:val="00337486"/>
    <w:rsid w:val="00337C23"/>
    <w:rsid w:val="00337EC7"/>
    <w:rsid w:val="00340029"/>
    <w:rsid w:val="003400A3"/>
    <w:rsid w:val="003401A7"/>
    <w:rsid w:val="00340662"/>
    <w:rsid w:val="00340713"/>
    <w:rsid w:val="003409FA"/>
    <w:rsid w:val="00340C57"/>
    <w:rsid w:val="00340DEA"/>
    <w:rsid w:val="00340F4A"/>
    <w:rsid w:val="00340FA5"/>
    <w:rsid w:val="0034108F"/>
    <w:rsid w:val="00341656"/>
    <w:rsid w:val="003416DD"/>
    <w:rsid w:val="00341778"/>
    <w:rsid w:val="00341882"/>
    <w:rsid w:val="0034197D"/>
    <w:rsid w:val="00341B12"/>
    <w:rsid w:val="00341FC5"/>
    <w:rsid w:val="003427AE"/>
    <w:rsid w:val="00342B7D"/>
    <w:rsid w:val="00342D89"/>
    <w:rsid w:val="00342DF6"/>
    <w:rsid w:val="00343004"/>
    <w:rsid w:val="00343AFA"/>
    <w:rsid w:val="003440E7"/>
    <w:rsid w:val="003448D9"/>
    <w:rsid w:val="00344B75"/>
    <w:rsid w:val="00344DE2"/>
    <w:rsid w:val="00345171"/>
    <w:rsid w:val="003452AF"/>
    <w:rsid w:val="0034541E"/>
    <w:rsid w:val="0034561E"/>
    <w:rsid w:val="0034590E"/>
    <w:rsid w:val="00346571"/>
    <w:rsid w:val="0034661D"/>
    <w:rsid w:val="00346E03"/>
    <w:rsid w:val="003474EA"/>
    <w:rsid w:val="003478BE"/>
    <w:rsid w:val="00347C08"/>
    <w:rsid w:val="00347EEE"/>
    <w:rsid w:val="00347F14"/>
    <w:rsid w:val="003503DF"/>
    <w:rsid w:val="00350CBD"/>
    <w:rsid w:val="00350CE1"/>
    <w:rsid w:val="00350EAA"/>
    <w:rsid w:val="0035107B"/>
    <w:rsid w:val="00351086"/>
    <w:rsid w:val="003510B2"/>
    <w:rsid w:val="00351166"/>
    <w:rsid w:val="003511A2"/>
    <w:rsid w:val="003512BE"/>
    <w:rsid w:val="00351376"/>
    <w:rsid w:val="003514F8"/>
    <w:rsid w:val="00351687"/>
    <w:rsid w:val="00351917"/>
    <w:rsid w:val="00351FA5"/>
    <w:rsid w:val="00352182"/>
    <w:rsid w:val="00352514"/>
    <w:rsid w:val="00352A1D"/>
    <w:rsid w:val="00353039"/>
    <w:rsid w:val="00353089"/>
    <w:rsid w:val="003530E7"/>
    <w:rsid w:val="0035321E"/>
    <w:rsid w:val="00353568"/>
    <w:rsid w:val="00353654"/>
    <w:rsid w:val="00353696"/>
    <w:rsid w:val="0035373C"/>
    <w:rsid w:val="00353A3A"/>
    <w:rsid w:val="00353BB1"/>
    <w:rsid w:val="00353FE6"/>
    <w:rsid w:val="003540C2"/>
    <w:rsid w:val="0035441A"/>
    <w:rsid w:val="00354590"/>
    <w:rsid w:val="00354810"/>
    <w:rsid w:val="003548DF"/>
    <w:rsid w:val="00354A7D"/>
    <w:rsid w:val="00354F3D"/>
    <w:rsid w:val="003555EC"/>
    <w:rsid w:val="0035576A"/>
    <w:rsid w:val="00355AB3"/>
    <w:rsid w:val="00355B30"/>
    <w:rsid w:val="00356006"/>
    <w:rsid w:val="00356030"/>
    <w:rsid w:val="00356A2A"/>
    <w:rsid w:val="00356CB7"/>
    <w:rsid w:val="003573C4"/>
    <w:rsid w:val="003573E6"/>
    <w:rsid w:val="0035770F"/>
    <w:rsid w:val="00357813"/>
    <w:rsid w:val="003607CB"/>
    <w:rsid w:val="00360858"/>
    <w:rsid w:val="00360DE6"/>
    <w:rsid w:val="00360EB0"/>
    <w:rsid w:val="00360F8E"/>
    <w:rsid w:val="003618E3"/>
    <w:rsid w:val="00361B8C"/>
    <w:rsid w:val="0036219C"/>
    <w:rsid w:val="00362870"/>
    <w:rsid w:val="00362B87"/>
    <w:rsid w:val="00362C63"/>
    <w:rsid w:val="00362D65"/>
    <w:rsid w:val="00362D71"/>
    <w:rsid w:val="00362EEE"/>
    <w:rsid w:val="00362F34"/>
    <w:rsid w:val="003630AF"/>
    <w:rsid w:val="00363197"/>
    <w:rsid w:val="00363697"/>
    <w:rsid w:val="00363F37"/>
    <w:rsid w:val="00365E5E"/>
    <w:rsid w:val="00366205"/>
    <w:rsid w:val="003662D6"/>
    <w:rsid w:val="00366534"/>
    <w:rsid w:val="003666F8"/>
    <w:rsid w:val="00366763"/>
    <w:rsid w:val="00366CFE"/>
    <w:rsid w:val="00366D55"/>
    <w:rsid w:val="00367145"/>
    <w:rsid w:val="0036715B"/>
    <w:rsid w:val="003672B4"/>
    <w:rsid w:val="003673CB"/>
    <w:rsid w:val="00367487"/>
    <w:rsid w:val="00367A4B"/>
    <w:rsid w:val="00367BFC"/>
    <w:rsid w:val="00367D5B"/>
    <w:rsid w:val="00370437"/>
    <w:rsid w:val="00370B99"/>
    <w:rsid w:val="00370D55"/>
    <w:rsid w:val="003710E0"/>
    <w:rsid w:val="00371826"/>
    <w:rsid w:val="00371C30"/>
    <w:rsid w:val="00372FAC"/>
    <w:rsid w:val="00373261"/>
    <w:rsid w:val="00373571"/>
    <w:rsid w:val="00373A3D"/>
    <w:rsid w:val="0037467D"/>
    <w:rsid w:val="0037487B"/>
    <w:rsid w:val="00374880"/>
    <w:rsid w:val="003748F0"/>
    <w:rsid w:val="00374C1B"/>
    <w:rsid w:val="003754A7"/>
    <w:rsid w:val="0037595B"/>
    <w:rsid w:val="00375BD7"/>
    <w:rsid w:val="00375C80"/>
    <w:rsid w:val="0037645B"/>
    <w:rsid w:val="00376B70"/>
    <w:rsid w:val="00376E55"/>
    <w:rsid w:val="003776A4"/>
    <w:rsid w:val="003776C9"/>
    <w:rsid w:val="003776FF"/>
    <w:rsid w:val="003777A4"/>
    <w:rsid w:val="003779CC"/>
    <w:rsid w:val="00377CBC"/>
    <w:rsid w:val="00380033"/>
    <w:rsid w:val="00380211"/>
    <w:rsid w:val="003807AE"/>
    <w:rsid w:val="003807E8"/>
    <w:rsid w:val="00380E1D"/>
    <w:rsid w:val="003815CB"/>
    <w:rsid w:val="00381BB5"/>
    <w:rsid w:val="00381CF6"/>
    <w:rsid w:val="00381DFE"/>
    <w:rsid w:val="00382334"/>
    <w:rsid w:val="003826B3"/>
    <w:rsid w:val="00382CCD"/>
    <w:rsid w:val="0038312A"/>
    <w:rsid w:val="00383884"/>
    <w:rsid w:val="003838CD"/>
    <w:rsid w:val="00383AE7"/>
    <w:rsid w:val="003844C0"/>
    <w:rsid w:val="00384A14"/>
    <w:rsid w:val="00384ECE"/>
    <w:rsid w:val="00384EFD"/>
    <w:rsid w:val="00385120"/>
    <w:rsid w:val="003857D9"/>
    <w:rsid w:val="003857E4"/>
    <w:rsid w:val="003859F4"/>
    <w:rsid w:val="00385DEF"/>
    <w:rsid w:val="00385F5A"/>
    <w:rsid w:val="0038655E"/>
    <w:rsid w:val="00386A3E"/>
    <w:rsid w:val="00386E42"/>
    <w:rsid w:val="00387486"/>
    <w:rsid w:val="00387496"/>
    <w:rsid w:val="0038756A"/>
    <w:rsid w:val="00387572"/>
    <w:rsid w:val="003878F9"/>
    <w:rsid w:val="00387E9A"/>
    <w:rsid w:val="00390ECA"/>
    <w:rsid w:val="0039129E"/>
    <w:rsid w:val="003915FE"/>
    <w:rsid w:val="003918CA"/>
    <w:rsid w:val="00391A39"/>
    <w:rsid w:val="00391D25"/>
    <w:rsid w:val="00392474"/>
    <w:rsid w:val="00392EB5"/>
    <w:rsid w:val="00392FB4"/>
    <w:rsid w:val="0039378C"/>
    <w:rsid w:val="00393B53"/>
    <w:rsid w:val="00393B7D"/>
    <w:rsid w:val="00393CEE"/>
    <w:rsid w:val="003940E9"/>
    <w:rsid w:val="0039423D"/>
    <w:rsid w:val="003942C2"/>
    <w:rsid w:val="003944EE"/>
    <w:rsid w:val="00394628"/>
    <w:rsid w:val="003949FC"/>
    <w:rsid w:val="00394A78"/>
    <w:rsid w:val="00395417"/>
    <w:rsid w:val="00395AD3"/>
    <w:rsid w:val="00395CE7"/>
    <w:rsid w:val="00395F83"/>
    <w:rsid w:val="003967B0"/>
    <w:rsid w:val="00396DC7"/>
    <w:rsid w:val="00396E2C"/>
    <w:rsid w:val="0039700C"/>
    <w:rsid w:val="003974DC"/>
    <w:rsid w:val="00397625"/>
    <w:rsid w:val="00397661"/>
    <w:rsid w:val="003A005F"/>
    <w:rsid w:val="003A020F"/>
    <w:rsid w:val="003A09BC"/>
    <w:rsid w:val="003A0A30"/>
    <w:rsid w:val="003A0BB6"/>
    <w:rsid w:val="003A0F0C"/>
    <w:rsid w:val="003A127C"/>
    <w:rsid w:val="003A142E"/>
    <w:rsid w:val="003A1F57"/>
    <w:rsid w:val="003A2093"/>
    <w:rsid w:val="003A2282"/>
    <w:rsid w:val="003A2442"/>
    <w:rsid w:val="003A2451"/>
    <w:rsid w:val="003A26F3"/>
    <w:rsid w:val="003A27B9"/>
    <w:rsid w:val="003A30DF"/>
    <w:rsid w:val="003A3181"/>
    <w:rsid w:val="003A324D"/>
    <w:rsid w:val="003A36CE"/>
    <w:rsid w:val="003A3AFA"/>
    <w:rsid w:val="003A3C5F"/>
    <w:rsid w:val="003A3F21"/>
    <w:rsid w:val="003A3FD5"/>
    <w:rsid w:val="003A4353"/>
    <w:rsid w:val="003A4436"/>
    <w:rsid w:val="003A464D"/>
    <w:rsid w:val="003A4ABB"/>
    <w:rsid w:val="003A4B3A"/>
    <w:rsid w:val="003A4BAD"/>
    <w:rsid w:val="003A4E59"/>
    <w:rsid w:val="003A5014"/>
    <w:rsid w:val="003A5327"/>
    <w:rsid w:val="003A58A8"/>
    <w:rsid w:val="003A5C04"/>
    <w:rsid w:val="003A5C0C"/>
    <w:rsid w:val="003A5C88"/>
    <w:rsid w:val="003A5E6D"/>
    <w:rsid w:val="003A6826"/>
    <w:rsid w:val="003A6C12"/>
    <w:rsid w:val="003A6DDA"/>
    <w:rsid w:val="003A6E02"/>
    <w:rsid w:val="003A7037"/>
    <w:rsid w:val="003A7196"/>
    <w:rsid w:val="003A742B"/>
    <w:rsid w:val="003A7789"/>
    <w:rsid w:val="003A7BB4"/>
    <w:rsid w:val="003A7F27"/>
    <w:rsid w:val="003B063A"/>
    <w:rsid w:val="003B0A43"/>
    <w:rsid w:val="003B13F7"/>
    <w:rsid w:val="003B16C7"/>
    <w:rsid w:val="003B1800"/>
    <w:rsid w:val="003B1D38"/>
    <w:rsid w:val="003B1EB5"/>
    <w:rsid w:val="003B23B0"/>
    <w:rsid w:val="003B298F"/>
    <w:rsid w:val="003B2AD0"/>
    <w:rsid w:val="003B2E64"/>
    <w:rsid w:val="003B3300"/>
    <w:rsid w:val="003B355E"/>
    <w:rsid w:val="003B36B4"/>
    <w:rsid w:val="003B3FF3"/>
    <w:rsid w:val="003B4158"/>
    <w:rsid w:val="003B4291"/>
    <w:rsid w:val="003B4763"/>
    <w:rsid w:val="003B4B14"/>
    <w:rsid w:val="003B4DC4"/>
    <w:rsid w:val="003B5199"/>
    <w:rsid w:val="003B52E0"/>
    <w:rsid w:val="003B5A63"/>
    <w:rsid w:val="003B5DF8"/>
    <w:rsid w:val="003B5E3E"/>
    <w:rsid w:val="003B6B83"/>
    <w:rsid w:val="003B7159"/>
    <w:rsid w:val="003B77D8"/>
    <w:rsid w:val="003B7824"/>
    <w:rsid w:val="003B78C2"/>
    <w:rsid w:val="003B7C89"/>
    <w:rsid w:val="003B7CA1"/>
    <w:rsid w:val="003C0783"/>
    <w:rsid w:val="003C0D42"/>
    <w:rsid w:val="003C1026"/>
    <w:rsid w:val="003C11FF"/>
    <w:rsid w:val="003C12E9"/>
    <w:rsid w:val="003C173B"/>
    <w:rsid w:val="003C189F"/>
    <w:rsid w:val="003C1CE2"/>
    <w:rsid w:val="003C1E8D"/>
    <w:rsid w:val="003C20A4"/>
    <w:rsid w:val="003C2162"/>
    <w:rsid w:val="003C2DAB"/>
    <w:rsid w:val="003C311E"/>
    <w:rsid w:val="003C3222"/>
    <w:rsid w:val="003C3363"/>
    <w:rsid w:val="003C3533"/>
    <w:rsid w:val="003C3794"/>
    <w:rsid w:val="003C3D53"/>
    <w:rsid w:val="003C3F76"/>
    <w:rsid w:val="003C44E1"/>
    <w:rsid w:val="003C5542"/>
    <w:rsid w:val="003C5887"/>
    <w:rsid w:val="003C6062"/>
    <w:rsid w:val="003C6235"/>
    <w:rsid w:val="003C67AA"/>
    <w:rsid w:val="003C688C"/>
    <w:rsid w:val="003C69C3"/>
    <w:rsid w:val="003C6AD3"/>
    <w:rsid w:val="003C6C87"/>
    <w:rsid w:val="003C6F28"/>
    <w:rsid w:val="003C6FC8"/>
    <w:rsid w:val="003C7374"/>
    <w:rsid w:val="003C7408"/>
    <w:rsid w:val="003C74A3"/>
    <w:rsid w:val="003C74DC"/>
    <w:rsid w:val="003C7972"/>
    <w:rsid w:val="003C7DA0"/>
    <w:rsid w:val="003C7E97"/>
    <w:rsid w:val="003C7F5D"/>
    <w:rsid w:val="003D05B4"/>
    <w:rsid w:val="003D0BFF"/>
    <w:rsid w:val="003D10EF"/>
    <w:rsid w:val="003D144A"/>
    <w:rsid w:val="003D14F5"/>
    <w:rsid w:val="003D1769"/>
    <w:rsid w:val="003D1844"/>
    <w:rsid w:val="003D1B31"/>
    <w:rsid w:val="003D1B66"/>
    <w:rsid w:val="003D1F94"/>
    <w:rsid w:val="003D2289"/>
    <w:rsid w:val="003D22C8"/>
    <w:rsid w:val="003D2357"/>
    <w:rsid w:val="003D2A46"/>
    <w:rsid w:val="003D2C35"/>
    <w:rsid w:val="003D2E1A"/>
    <w:rsid w:val="003D3697"/>
    <w:rsid w:val="003D3B6E"/>
    <w:rsid w:val="003D3B9A"/>
    <w:rsid w:val="003D4232"/>
    <w:rsid w:val="003D46E8"/>
    <w:rsid w:val="003D46F8"/>
    <w:rsid w:val="003D4B5F"/>
    <w:rsid w:val="003D5439"/>
    <w:rsid w:val="003D5861"/>
    <w:rsid w:val="003D58B4"/>
    <w:rsid w:val="003D5A96"/>
    <w:rsid w:val="003D5C99"/>
    <w:rsid w:val="003D60B2"/>
    <w:rsid w:val="003D6B8F"/>
    <w:rsid w:val="003D75A7"/>
    <w:rsid w:val="003D792A"/>
    <w:rsid w:val="003E00AB"/>
    <w:rsid w:val="003E0235"/>
    <w:rsid w:val="003E0285"/>
    <w:rsid w:val="003E0686"/>
    <w:rsid w:val="003E06D6"/>
    <w:rsid w:val="003E071F"/>
    <w:rsid w:val="003E0734"/>
    <w:rsid w:val="003E167B"/>
    <w:rsid w:val="003E16B2"/>
    <w:rsid w:val="003E1775"/>
    <w:rsid w:val="003E17BB"/>
    <w:rsid w:val="003E18BA"/>
    <w:rsid w:val="003E214C"/>
    <w:rsid w:val="003E28E4"/>
    <w:rsid w:val="003E2A7B"/>
    <w:rsid w:val="003E2A94"/>
    <w:rsid w:val="003E2C88"/>
    <w:rsid w:val="003E2F0C"/>
    <w:rsid w:val="003E30DD"/>
    <w:rsid w:val="003E311F"/>
    <w:rsid w:val="003E3214"/>
    <w:rsid w:val="003E3217"/>
    <w:rsid w:val="003E321E"/>
    <w:rsid w:val="003E3494"/>
    <w:rsid w:val="003E3607"/>
    <w:rsid w:val="003E36EC"/>
    <w:rsid w:val="003E397A"/>
    <w:rsid w:val="003E412B"/>
    <w:rsid w:val="003E43FB"/>
    <w:rsid w:val="003E459C"/>
    <w:rsid w:val="003E4642"/>
    <w:rsid w:val="003E4AFF"/>
    <w:rsid w:val="003E4DB2"/>
    <w:rsid w:val="003E4EE5"/>
    <w:rsid w:val="003E4EFC"/>
    <w:rsid w:val="003E4FB3"/>
    <w:rsid w:val="003E4FF9"/>
    <w:rsid w:val="003E522A"/>
    <w:rsid w:val="003E522D"/>
    <w:rsid w:val="003E55F6"/>
    <w:rsid w:val="003E57A4"/>
    <w:rsid w:val="003E58CF"/>
    <w:rsid w:val="003E5B84"/>
    <w:rsid w:val="003E6566"/>
    <w:rsid w:val="003E6860"/>
    <w:rsid w:val="003E693A"/>
    <w:rsid w:val="003E69E3"/>
    <w:rsid w:val="003E6AB3"/>
    <w:rsid w:val="003E6DED"/>
    <w:rsid w:val="003E70E6"/>
    <w:rsid w:val="003E7553"/>
    <w:rsid w:val="003E7B43"/>
    <w:rsid w:val="003E7EDF"/>
    <w:rsid w:val="003E7FAA"/>
    <w:rsid w:val="003F0016"/>
    <w:rsid w:val="003F02BD"/>
    <w:rsid w:val="003F044D"/>
    <w:rsid w:val="003F0639"/>
    <w:rsid w:val="003F0967"/>
    <w:rsid w:val="003F098C"/>
    <w:rsid w:val="003F0F5E"/>
    <w:rsid w:val="003F0FFB"/>
    <w:rsid w:val="003F16FE"/>
    <w:rsid w:val="003F19F9"/>
    <w:rsid w:val="003F1DA8"/>
    <w:rsid w:val="003F1F4C"/>
    <w:rsid w:val="003F25AB"/>
    <w:rsid w:val="003F278F"/>
    <w:rsid w:val="003F2C1C"/>
    <w:rsid w:val="003F313A"/>
    <w:rsid w:val="003F31E9"/>
    <w:rsid w:val="003F332A"/>
    <w:rsid w:val="003F3778"/>
    <w:rsid w:val="003F3B9C"/>
    <w:rsid w:val="003F4021"/>
    <w:rsid w:val="003F4100"/>
    <w:rsid w:val="003F4485"/>
    <w:rsid w:val="003F4817"/>
    <w:rsid w:val="003F59C3"/>
    <w:rsid w:val="003F613A"/>
    <w:rsid w:val="003F62B8"/>
    <w:rsid w:val="003F6406"/>
    <w:rsid w:val="003F6677"/>
    <w:rsid w:val="003F6B11"/>
    <w:rsid w:val="003F6F89"/>
    <w:rsid w:val="003F72B0"/>
    <w:rsid w:val="003F78D3"/>
    <w:rsid w:val="003F7C84"/>
    <w:rsid w:val="004000C1"/>
    <w:rsid w:val="004006AD"/>
    <w:rsid w:val="00400D29"/>
    <w:rsid w:val="00400EA9"/>
    <w:rsid w:val="0040167E"/>
    <w:rsid w:val="00401884"/>
    <w:rsid w:val="00401929"/>
    <w:rsid w:val="00401BBF"/>
    <w:rsid w:val="00401BF9"/>
    <w:rsid w:val="00401DB3"/>
    <w:rsid w:val="00401E81"/>
    <w:rsid w:val="00402318"/>
    <w:rsid w:val="004027C2"/>
    <w:rsid w:val="0040287F"/>
    <w:rsid w:val="00402BA9"/>
    <w:rsid w:val="0040321B"/>
    <w:rsid w:val="004034B9"/>
    <w:rsid w:val="00403800"/>
    <w:rsid w:val="00403CA2"/>
    <w:rsid w:val="00404287"/>
    <w:rsid w:val="00404333"/>
    <w:rsid w:val="0040449D"/>
    <w:rsid w:val="004047A9"/>
    <w:rsid w:val="004047B9"/>
    <w:rsid w:val="00404C87"/>
    <w:rsid w:val="00405A6F"/>
    <w:rsid w:val="00405B37"/>
    <w:rsid w:val="004063B2"/>
    <w:rsid w:val="00406679"/>
    <w:rsid w:val="004066FB"/>
    <w:rsid w:val="00406901"/>
    <w:rsid w:val="004069DE"/>
    <w:rsid w:val="00406C29"/>
    <w:rsid w:val="00406D4C"/>
    <w:rsid w:val="00407009"/>
    <w:rsid w:val="004074CC"/>
    <w:rsid w:val="004074CF"/>
    <w:rsid w:val="0040762B"/>
    <w:rsid w:val="00407676"/>
    <w:rsid w:val="0040767F"/>
    <w:rsid w:val="00407B11"/>
    <w:rsid w:val="00407CAE"/>
    <w:rsid w:val="004100B5"/>
    <w:rsid w:val="0041085B"/>
    <w:rsid w:val="00411269"/>
    <w:rsid w:val="004112D9"/>
    <w:rsid w:val="0041137F"/>
    <w:rsid w:val="004113A1"/>
    <w:rsid w:val="00411FF0"/>
    <w:rsid w:val="004125D5"/>
    <w:rsid w:val="00412618"/>
    <w:rsid w:val="00412D5B"/>
    <w:rsid w:val="004133B3"/>
    <w:rsid w:val="00414416"/>
    <w:rsid w:val="004148D1"/>
    <w:rsid w:val="00414B91"/>
    <w:rsid w:val="00415098"/>
    <w:rsid w:val="004151F2"/>
    <w:rsid w:val="00415318"/>
    <w:rsid w:val="004155D1"/>
    <w:rsid w:val="00415BA7"/>
    <w:rsid w:val="00415D9F"/>
    <w:rsid w:val="0041625E"/>
    <w:rsid w:val="00416537"/>
    <w:rsid w:val="004165AA"/>
    <w:rsid w:val="00416C01"/>
    <w:rsid w:val="00416E64"/>
    <w:rsid w:val="00416F9F"/>
    <w:rsid w:val="00420357"/>
    <w:rsid w:val="00420704"/>
    <w:rsid w:val="004212D8"/>
    <w:rsid w:val="00421480"/>
    <w:rsid w:val="004214A6"/>
    <w:rsid w:val="0042160E"/>
    <w:rsid w:val="00421A80"/>
    <w:rsid w:val="00421B1E"/>
    <w:rsid w:val="00421E2C"/>
    <w:rsid w:val="00422324"/>
    <w:rsid w:val="0042274F"/>
    <w:rsid w:val="004227BD"/>
    <w:rsid w:val="00422BA1"/>
    <w:rsid w:val="00422F77"/>
    <w:rsid w:val="0042300B"/>
    <w:rsid w:val="004230FD"/>
    <w:rsid w:val="00423214"/>
    <w:rsid w:val="00423419"/>
    <w:rsid w:val="00423736"/>
    <w:rsid w:val="00423AD9"/>
    <w:rsid w:val="00423CAF"/>
    <w:rsid w:val="00423D2E"/>
    <w:rsid w:val="00423DF3"/>
    <w:rsid w:val="00423F5F"/>
    <w:rsid w:val="00424287"/>
    <w:rsid w:val="0042433F"/>
    <w:rsid w:val="00424411"/>
    <w:rsid w:val="0042455D"/>
    <w:rsid w:val="004249F2"/>
    <w:rsid w:val="004251A7"/>
    <w:rsid w:val="004252FA"/>
    <w:rsid w:val="0042563D"/>
    <w:rsid w:val="00425B75"/>
    <w:rsid w:val="00425D93"/>
    <w:rsid w:val="004263F8"/>
    <w:rsid w:val="00426740"/>
    <w:rsid w:val="00426D75"/>
    <w:rsid w:val="00426E9C"/>
    <w:rsid w:val="00427530"/>
    <w:rsid w:val="004276B7"/>
    <w:rsid w:val="004277A1"/>
    <w:rsid w:val="00427820"/>
    <w:rsid w:val="00427D55"/>
    <w:rsid w:val="00427E4A"/>
    <w:rsid w:val="0043046A"/>
    <w:rsid w:val="004308F6"/>
    <w:rsid w:val="00430DE5"/>
    <w:rsid w:val="0043138C"/>
    <w:rsid w:val="00431957"/>
    <w:rsid w:val="00431BA7"/>
    <w:rsid w:val="00431C12"/>
    <w:rsid w:val="00432E5B"/>
    <w:rsid w:val="0043347C"/>
    <w:rsid w:val="00433643"/>
    <w:rsid w:val="00433B19"/>
    <w:rsid w:val="00433C0B"/>
    <w:rsid w:val="0043422F"/>
    <w:rsid w:val="00434B81"/>
    <w:rsid w:val="00434BB1"/>
    <w:rsid w:val="0043516E"/>
    <w:rsid w:val="004352BA"/>
    <w:rsid w:val="004355F6"/>
    <w:rsid w:val="00435997"/>
    <w:rsid w:val="00435CDA"/>
    <w:rsid w:val="00435CFE"/>
    <w:rsid w:val="004360EF"/>
    <w:rsid w:val="004360F0"/>
    <w:rsid w:val="0043617C"/>
    <w:rsid w:val="00436206"/>
    <w:rsid w:val="0043629C"/>
    <w:rsid w:val="00436684"/>
    <w:rsid w:val="00436847"/>
    <w:rsid w:val="00437007"/>
    <w:rsid w:val="0043764F"/>
    <w:rsid w:val="00437969"/>
    <w:rsid w:val="00437F77"/>
    <w:rsid w:val="00440088"/>
    <w:rsid w:val="0044019D"/>
    <w:rsid w:val="004402D0"/>
    <w:rsid w:val="0044038E"/>
    <w:rsid w:val="004404A6"/>
    <w:rsid w:val="004405A0"/>
    <w:rsid w:val="00440A5C"/>
    <w:rsid w:val="00440B54"/>
    <w:rsid w:val="00440DFA"/>
    <w:rsid w:val="00440ECB"/>
    <w:rsid w:val="00440FFA"/>
    <w:rsid w:val="0044156A"/>
    <w:rsid w:val="00441901"/>
    <w:rsid w:val="00442400"/>
    <w:rsid w:val="004426AD"/>
    <w:rsid w:val="00442830"/>
    <w:rsid w:val="00442F0C"/>
    <w:rsid w:val="004434DB"/>
    <w:rsid w:val="00443DBD"/>
    <w:rsid w:val="00443FF3"/>
    <w:rsid w:val="00444A99"/>
    <w:rsid w:val="00444F0A"/>
    <w:rsid w:val="00445059"/>
    <w:rsid w:val="004454D9"/>
    <w:rsid w:val="00445ADD"/>
    <w:rsid w:val="00446983"/>
    <w:rsid w:val="00446E51"/>
    <w:rsid w:val="00447585"/>
    <w:rsid w:val="00447717"/>
    <w:rsid w:val="004477A5"/>
    <w:rsid w:val="00447E66"/>
    <w:rsid w:val="00450113"/>
    <w:rsid w:val="004504CA"/>
    <w:rsid w:val="0045088E"/>
    <w:rsid w:val="00450A66"/>
    <w:rsid w:val="00450ACB"/>
    <w:rsid w:val="00451119"/>
    <w:rsid w:val="004511F1"/>
    <w:rsid w:val="00451547"/>
    <w:rsid w:val="00451A04"/>
    <w:rsid w:val="0045296A"/>
    <w:rsid w:val="00452A58"/>
    <w:rsid w:val="00453229"/>
    <w:rsid w:val="00453375"/>
    <w:rsid w:val="0045342F"/>
    <w:rsid w:val="004535F3"/>
    <w:rsid w:val="00453A34"/>
    <w:rsid w:val="00453E7B"/>
    <w:rsid w:val="00453E7D"/>
    <w:rsid w:val="00453E80"/>
    <w:rsid w:val="0045402B"/>
    <w:rsid w:val="0045444B"/>
    <w:rsid w:val="00454F06"/>
    <w:rsid w:val="0045509B"/>
    <w:rsid w:val="00455253"/>
    <w:rsid w:val="0045534B"/>
    <w:rsid w:val="004558DB"/>
    <w:rsid w:val="00455977"/>
    <w:rsid w:val="00455C14"/>
    <w:rsid w:val="00455F24"/>
    <w:rsid w:val="004563D2"/>
    <w:rsid w:val="00456678"/>
    <w:rsid w:val="00456AB2"/>
    <w:rsid w:val="00456AF2"/>
    <w:rsid w:val="00456CB9"/>
    <w:rsid w:val="00457073"/>
    <w:rsid w:val="00457271"/>
    <w:rsid w:val="00457765"/>
    <w:rsid w:val="004579E3"/>
    <w:rsid w:val="00457C91"/>
    <w:rsid w:val="00457E27"/>
    <w:rsid w:val="00460572"/>
    <w:rsid w:val="00460598"/>
    <w:rsid w:val="00460636"/>
    <w:rsid w:val="0046082F"/>
    <w:rsid w:val="0046083C"/>
    <w:rsid w:val="00460C24"/>
    <w:rsid w:val="00460F03"/>
    <w:rsid w:val="00461B86"/>
    <w:rsid w:val="00461D53"/>
    <w:rsid w:val="00461FF5"/>
    <w:rsid w:val="00462030"/>
    <w:rsid w:val="00462368"/>
    <w:rsid w:val="0046361E"/>
    <w:rsid w:val="0046387A"/>
    <w:rsid w:val="00463B5C"/>
    <w:rsid w:val="00463D94"/>
    <w:rsid w:val="00463F3B"/>
    <w:rsid w:val="0046408C"/>
    <w:rsid w:val="004644D0"/>
    <w:rsid w:val="0046491E"/>
    <w:rsid w:val="00464B6F"/>
    <w:rsid w:val="00464F6C"/>
    <w:rsid w:val="00464FED"/>
    <w:rsid w:val="00465855"/>
    <w:rsid w:val="0046592A"/>
    <w:rsid w:val="00465A60"/>
    <w:rsid w:val="00465B30"/>
    <w:rsid w:val="00465E77"/>
    <w:rsid w:val="004666DC"/>
    <w:rsid w:val="0046674F"/>
    <w:rsid w:val="00466AD9"/>
    <w:rsid w:val="00467018"/>
    <w:rsid w:val="00467300"/>
    <w:rsid w:val="004673B4"/>
    <w:rsid w:val="004676C5"/>
    <w:rsid w:val="0046784B"/>
    <w:rsid w:val="0046792B"/>
    <w:rsid w:val="00467A84"/>
    <w:rsid w:val="004701C6"/>
    <w:rsid w:val="00470244"/>
    <w:rsid w:val="004703C0"/>
    <w:rsid w:val="00470640"/>
    <w:rsid w:val="004707AB"/>
    <w:rsid w:val="004709CA"/>
    <w:rsid w:val="00470BFA"/>
    <w:rsid w:val="00470EC9"/>
    <w:rsid w:val="00470F32"/>
    <w:rsid w:val="004716EA"/>
    <w:rsid w:val="004719B9"/>
    <w:rsid w:val="00471EA0"/>
    <w:rsid w:val="00471F68"/>
    <w:rsid w:val="004721A9"/>
    <w:rsid w:val="004722AD"/>
    <w:rsid w:val="004722B2"/>
    <w:rsid w:val="00472454"/>
    <w:rsid w:val="00472851"/>
    <w:rsid w:val="00472BF0"/>
    <w:rsid w:val="00472C02"/>
    <w:rsid w:val="00472DC2"/>
    <w:rsid w:val="00472EE4"/>
    <w:rsid w:val="004732BA"/>
    <w:rsid w:val="00473585"/>
    <w:rsid w:val="0047380A"/>
    <w:rsid w:val="0047389A"/>
    <w:rsid w:val="00473909"/>
    <w:rsid w:val="00473B2A"/>
    <w:rsid w:val="0047472F"/>
    <w:rsid w:val="004748A3"/>
    <w:rsid w:val="00474EB3"/>
    <w:rsid w:val="00474F13"/>
    <w:rsid w:val="0047534C"/>
    <w:rsid w:val="004755A8"/>
    <w:rsid w:val="00475647"/>
    <w:rsid w:val="00475CA5"/>
    <w:rsid w:val="00476095"/>
    <w:rsid w:val="004768CC"/>
    <w:rsid w:val="00476C31"/>
    <w:rsid w:val="00476CC3"/>
    <w:rsid w:val="00476EE6"/>
    <w:rsid w:val="00476FFB"/>
    <w:rsid w:val="004772AC"/>
    <w:rsid w:val="004775DE"/>
    <w:rsid w:val="00477600"/>
    <w:rsid w:val="00477988"/>
    <w:rsid w:val="00477D92"/>
    <w:rsid w:val="00477F8F"/>
    <w:rsid w:val="004800CD"/>
    <w:rsid w:val="0048099C"/>
    <w:rsid w:val="00480A0B"/>
    <w:rsid w:val="00480B4D"/>
    <w:rsid w:val="00480D00"/>
    <w:rsid w:val="004810A8"/>
    <w:rsid w:val="004815ED"/>
    <w:rsid w:val="00482828"/>
    <w:rsid w:val="00482D49"/>
    <w:rsid w:val="00482DFD"/>
    <w:rsid w:val="00482FFB"/>
    <w:rsid w:val="00483009"/>
    <w:rsid w:val="004843EC"/>
    <w:rsid w:val="0048442D"/>
    <w:rsid w:val="004844D0"/>
    <w:rsid w:val="004847DE"/>
    <w:rsid w:val="00484B34"/>
    <w:rsid w:val="00484DC6"/>
    <w:rsid w:val="00485237"/>
    <w:rsid w:val="004852E4"/>
    <w:rsid w:val="004854E2"/>
    <w:rsid w:val="00485B34"/>
    <w:rsid w:val="00486092"/>
    <w:rsid w:val="00486624"/>
    <w:rsid w:val="00486847"/>
    <w:rsid w:val="00486A9A"/>
    <w:rsid w:val="00486BE9"/>
    <w:rsid w:val="00486EDA"/>
    <w:rsid w:val="00486F7B"/>
    <w:rsid w:val="00487055"/>
    <w:rsid w:val="0048742E"/>
    <w:rsid w:val="004879BB"/>
    <w:rsid w:val="004904C0"/>
    <w:rsid w:val="00490580"/>
    <w:rsid w:val="004910D2"/>
    <w:rsid w:val="004914F3"/>
    <w:rsid w:val="0049222B"/>
    <w:rsid w:val="004922CF"/>
    <w:rsid w:val="00492569"/>
    <w:rsid w:val="0049297B"/>
    <w:rsid w:val="00492A36"/>
    <w:rsid w:val="00492B1E"/>
    <w:rsid w:val="00493095"/>
    <w:rsid w:val="004930DC"/>
    <w:rsid w:val="00493356"/>
    <w:rsid w:val="00493B49"/>
    <w:rsid w:val="00494600"/>
    <w:rsid w:val="004948BE"/>
    <w:rsid w:val="00494E13"/>
    <w:rsid w:val="00495224"/>
    <w:rsid w:val="00495226"/>
    <w:rsid w:val="004953F8"/>
    <w:rsid w:val="0049547E"/>
    <w:rsid w:val="00495694"/>
    <w:rsid w:val="00495829"/>
    <w:rsid w:val="00495D9B"/>
    <w:rsid w:val="00495E26"/>
    <w:rsid w:val="00495EFE"/>
    <w:rsid w:val="0049642E"/>
    <w:rsid w:val="00496813"/>
    <w:rsid w:val="004969D5"/>
    <w:rsid w:val="00497336"/>
    <w:rsid w:val="00497579"/>
    <w:rsid w:val="004975BE"/>
    <w:rsid w:val="004979A6"/>
    <w:rsid w:val="00497D3D"/>
    <w:rsid w:val="00497D57"/>
    <w:rsid w:val="00497DBD"/>
    <w:rsid w:val="004A0082"/>
    <w:rsid w:val="004A0182"/>
    <w:rsid w:val="004A03A4"/>
    <w:rsid w:val="004A04D7"/>
    <w:rsid w:val="004A0647"/>
    <w:rsid w:val="004A0784"/>
    <w:rsid w:val="004A0B27"/>
    <w:rsid w:val="004A0EE2"/>
    <w:rsid w:val="004A0FBA"/>
    <w:rsid w:val="004A1173"/>
    <w:rsid w:val="004A120F"/>
    <w:rsid w:val="004A12AA"/>
    <w:rsid w:val="004A1495"/>
    <w:rsid w:val="004A1517"/>
    <w:rsid w:val="004A1BE4"/>
    <w:rsid w:val="004A2037"/>
    <w:rsid w:val="004A23F7"/>
    <w:rsid w:val="004A2A5C"/>
    <w:rsid w:val="004A314A"/>
    <w:rsid w:val="004A3269"/>
    <w:rsid w:val="004A3402"/>
    <w:rsid w:val="004A3625"/>
    <w:rsid w:val="004A38A2"/>
    <w:rsid w:val="004A395F"/>
    <w:rsid w:val="004A40F7"/>
    <w:rsid w:val="004A428C"/>
    <w:rsid w:val="004A438D"/>
    <w:rsid w:val="004A452E"/>
    <w:rsid w:val="004A51BD"/>
    <w:rsid w:val="004A5279"/>
    <w:rsid w:val="004A5502"/>
    <w:rsid w:val="004A5568"/>
    <w:rsid w:val="004A591E"/>
    <w:rsid w:val="004A5DED"/>
    <w:rsid w:val="004A6030"/>
    <w:rsid w:val="004A61D8"/>
    <w:rsid w:val="004A64A8"/>
    <w:rsid w:val="004A6670"/>
    <w:rsid w:val="004A722F"/>
    <w:rsid w:val="004A7496"/>
    <w:rsid w:val="004B02E4"/>
    <w:rsid w:val="004B07F3"/>
    <w:rsid w:val="004B0968"/>
    <w:rsid w:val="004B23B5"/>
    <w:rsid w:val="004B2806"/>
    <w:rsid w:val="004B298F"/>
    <w:rsid w:val="004B2D43"/>
    <w:rsid w:val="004B30B8"/>
    <w:rsid w:val="004B3145"/>
    <w:rsid w:val="004B3722"/>
    <w:rsid w:val="004B3769"/>
    <w:rsid w:val="004B3793"/>
    <w:rsid w:val="004B3C1E"/>
    <w:rsid w:val="004B3DE5"/>
    <w:rsid w:val="004B4517"/>
    <w:rsid w:val="004B48C4"/>
    <w:rsid w:val="004B4B71"/>
    <w:rsid w:val="004B4F46"/>
    <w:rsid w:val="004B527E"/>
    <w:rsid w:val="004B5B97"/>
    <w:rsid w:val="004B5D2D"/>
    <w:rsid w:val="004B5F08"/>
    <w:rsid w:val="004B6189"/>
    <w:rsid w:val="004B6778"/>
    <w:rsid w:val="004B697B"/>
    <w:rsid w:val="004B6B66"/>
    <w:rsid w:val="004B6D4F"/>
    <w:rsid w:val="004B719C"/>
    <w:rsid w:val="004B73CF"/>
    <w:rsid w:val="004B754A"/>
    <w:rsid w:val="004B7842"/>
    <w:rsid w:val="004B78AD"/>
    <w:rsid w:val="004B7A29"/>
    <w:rsid w:val="004B7BDA"/>
    <w:rsid w:val="004C01EB"/>
    <w:rsid w:val="004C041C"/>
    <w:rsid w:val="004C1870"/>
    <w:rsid w:val="004C1937"/>
    <w:rsid w:val="004C1F53"/>
    <w:rsid w:val="004C1FE7"/>
    <w:rsid w:val="004C242B"/>
    <w:rsid w:val="004C2627"/>
    <w:rsid w:val="004C3364"/>
    <w:rsid w:val="004C3A78"/>
    <w:rsid w:val="004C3B7A"/>
    <w:rsid w:val="004C434B"/>
    <w:rsid w:val="004C46E3"/>
    <w:rsid w:val="004C4AD9"/>
    <w:rsid w:val="004C4B98"/>
    <w:rsid w:val="004C4D74"/>
    <w:rsid w:val="004C5A0C"/>
    <w:rsid w:val="004C5D39"/>
    <w:rsid w:val="004C65DE"/>
    <w:rsid w:val="004C6F8E"/>
    <w:rsid w:val="004C7665"/>
    <w:rsid w:val="004C7AAD"/>
    <w:rsid w:val="004D00A4"/>
    <w:rsid w:val="004D0121"/>
    <w:rsid w:val="004D032D"/>
    <w:rsid w:val="004D04A0"/>
    <w:rsid w:val="004D05C1"/>
    <w:rsid w:val="004D0742"/>
    <w:rsid w:val="004D0A7A"/>
    <w:rsid w:val="004D0B39"/>
    <w:rsid w:val="004D0CD2"/>
    <w:rsid w:val="004D0EB3"/>
    <w:rsid w:val="004D1366"/>
    <w:rsid w:val="004D1DA0"/>
    <w:rsid w:val="004D2B25"/>
    <w:rsid w:val="004D2C7D"/>
    <w:rsid w:val="004D2F48"/>
    <w:rsid w:val="004D41E8"/>
    <w:rsid w:val="004D4452"/>
    <w:rsid w:val="004D494F"/>
    <w:rsid w:val="004D50B1"/>
    <w:rsid w:val="004D56AC"/>
    <w:rsid w:val="004D585D"/>
    <w:rsid w:val="004D5B4A"/>
    <w:rsid w:val="004D5EAB"/>
    <w:rsid w:val="004D5EF1"/>
    <w:rsid w:val="004D63CF"/>
    <w:rsid w:val="004D659B"/>
    <w:rsid w:val="004D6AB6"/>
    <w:rsid w:val="004D6BB8"/>
    <w:rsid w:val="004D70BC"/>
    <w:rsid w:val="004D717C"/>
    <w:rsid w:val="004D729B"/>
    <w:rsid w:val="004D748E"/>
    <w:rsid w:val="004D754A"/>
    <w:rsid w:val="004D77BD"/>
    <w:rsid w:val="004E0006"/>
    <w:rsid w:val="004E0315"/>
    <w:rsid w:val="004E06BD"/>
    <w:rsid w:val="004E0D53"/>
    <w:rsid w:val="004E0F39"/>
    <w:rsid w:val="004E0FA9"/>
    <w:rsid w:val="004E1204"/>
    <w:rsid w:val="004E12B2"/>
    <w:rsid w:val="004E1425"/>
    <w:rsid w:val="004E1618"/>
    <w:rsid w:val="004E1B41"/>
    <w:rsid w:val="004E1DB4"/>
    <w:rsid w:val="004E1E9E"/>
    <w:rsid w:val="004E2034"/>
    <w:rsid w:val="004E22B3"/>
    <w:rsid w:val="004E2C67"/>
    <w:rsid w:val="004E3D6A"/>
    <w:rsid w:val="004E3DC9"/>
    <w:rsid w:val="004E4008"/>
    <w:rsid w:val="004E4373"/>
    <w:rsid w:val="004E43B8"/>
    <w:rsid w:val="004E49A1"/>
    <w:rsid w:val="004E4AA4"/>
    <w:rsid w:val="004E4E44"/>
    <w:rsid w:val="004E50B4"/>
    <w:rsid w:val="004E623E"/>
    <w:rsid w:val="004E648E"/>
    <w:rsid w:val="004E651D"/>
    <w:rsid w:val="004E65CF"/>
    <w:rsid w:val="004E6D33"/>
    <w:rsid w:val="004E7A9E"/>
    <w:rsid w:val="004E7D8F"/>
    <w:rsid w:val="004E7DFD"/>
    <w:rsid w:val="004E7EC0"/>
    <w:rsid w:val="004F0467"/>
    <w:rsid w:val="004F0661"/>
    <w:rsid w:val="004F07BC"/>
    <w:rsid w:val="004F08BC"/>
    <w:rsid w:val="004F08C5"/>
    <w:rsid w:val="004F1051"/>
    <w:rsid w:val="004F12B9"/>
    <w:rsid w:val="004F16E7"/>
    <w:rsid w:val="004F182C"/>
    <w:rsid w:val="004F1A58"/>
    <w:rsid w:val="004F1DA0"/>
    <w:rsid w:val="004F25FC"/>
    <w:rsid w:val="004F2771"/>
    <w:rsid w:val="004F2D21"/>
    <w:rsid w:val="004F2E6A"/>
    <w:rsid w:val="004F32CA"/>
    <w:rsid w:val="004F3C14"/>
    <w:rsid w:val="004F4740"/>
    <w:rsid w:val="004F491D"/>
    <w:rsid w:val="004F49ED"/>
    <w:rsid w:val="004F52D1"/>
    <w:rsid w:val="004F54FD"/>
    <w:rsid w:val="004F5723"/>
    <w:rsid w:val="004F5813"/>
    <w:rsid w:val="004F5869"/>
    <w:rsid w:val="004F5B49"/>
    <w:rsid w:val="004F5D79"/>
    <w:rsid w:val="004F5FE4"/>
    <w:rsid w:val="004F62A2"/>
    <w:rsid w:val="004F69C9"/>
    <w:rsid w:val="004F7346"/>
    <w:rsid w:val="004F7A1E"/>
    <w:rsid w:val="004F7DC5"/>
    <w:rsid w:val="004F7DDF"/>
    <w:rsid w:val="0050006A"/>
    <w:rsid w:val="0050020F"/>
    <w:rsid w:val="0050097E"/>
    <w:rsid w:val="005009CA"/>
    <w:rsid w:val="00500E1A"/>
    <w:rsid w:val="005014DF"/>
    <w:rsid w:val="005018F8"/>
    <w:rsid w:val="00501A16"/>
    <w:rsid w:val="00501B39"/>
    <w:rsid w:val="00501C61"/>
    <w:rsid w:val="005024F4"/>
    <w:rsid w:val="00502843"/>
    <w:rsid w:val="005028A3"/>
    <w:rsid w:val="005031C3"/>
    <w:rsid w:val="00503D81"/>
    <w:rsid w:val="00503D91"/>
    <w:rsid w:val="00503EA5"/>
    <w:rsid w:val="00503FC2"/>
    <w:rsid w:val="0050449A"/>
    <w:rsid w:val="00504565"/>
    <w:rsid w:val="005046B8"/>
    <w:rsid w:val="005048D5"/>
    <w:rsid w:val="00504C32"/>
    <w:rsid w:val="00504CC8"/>
    <w:rsid w:val="00504E13"/>
    <w:rsid w:val="00504EC4"/>
    <w:rsid w:val="00504EE1"/>
    <w:rsid w:val="00505382"/>
    <w:rsid w:val="005053CC"/>
    <w:rsid w:val="00505693"/>
    <w:rsid w:val="00505C12"/>
    <w:rsid w:val="0050646C"/>
    <w:rsid w:val="005066ED"/>
    <w:rsid w:val="005069D6"/>
    <w:rsid w:val="00506C97"/>
    <w:rsid w:val="00506EA0"/>
    <w:rsid w:val="00506EE5"/>
    <w:rsid w:val="00506F6B"/>
    <w:rsid w:val="00506F90"/>
    <w:rsid w:val="00507225"/>
    <w:rsid w:val="00507592"/>
    <w:rsid w:val="00507C52"/>
    <w:rsid w:val="005108DF"/>
    <w:rsid w:val="00511271"/>
    <w:rsid w:val="0051135F"/>
    <w:rsid w:val="005113AA"/>
    <w:rsid w:val="00511BA8"/>
    <w:rsid w:val="00511EA6"/>
    <w:rsid w:val="00511FB8"/>
    <w:rsid w:val="005125D5"/>
    <w:rsid w:val="005127D1"/>
    <w:rsid w:val="00513204"/>
    <w:rsid w:val="00513754"/>
    <w:rsid w:val="00513B27"/>
    <w:rsid w:val="00514457"/>
    <w:rsid w:val="00514631"/>
    <w:rsid w:val="005147B5"/>
    <w:rsid w:val="005150FE"/>
    <w:rsid w:val="005153E1"/>
    <w:rsid w:val="005158F8"/>
    <w:rsid w:val="00515A3F"/>
    <w:rsid w:val="00515DAE"/>
    <w:rsid w:val="00516432"/>
    <w:rsid w:val="005165EF"/>
    <w:rsid w:val="005167BF"/>
    <w:rsid w:val="00516968"/>
    <w:rsid w:val="00516C85"/>
    <w:rsid w:val="00516F85"/>
    <w:rsid w:val="005170B3"/>
    <w:rsid w:val="00517BE6"/>
    <w:rsid w:val="00517F63"/>
    <w:rsid w:val="005203D6"/>
    <w:rsid w:val="00520641"/>
    <w:rsid w:val="00520666"/>
    <w:rsid w:val="0052120A"/>
    <w:rsid w:val="005216D8"/>
    <w:rsid w:val="00521785"/>
    <w:rsid w:val="00521A92"/>
    <w:rsid w:val="00521BAE"/>
    <w:rsid w:val="0052216E"/>
    <w:rsid w:val="00522326"/>
    <w:rsid w:val="0052259A"/>
    <w:rsid w:val="00522B59"/>
    <w:rsid w:val="00522D18"/>
    <w:rsid w:val="00522D2F"/>
    <w:rsid w:val="00522ED4"/>
    <w:rsid w:val="00523137"/>
    <w:rsid w:val="0052321A"/>
    <w:rsid w:val="0052340E"/>
    <w:rsid w:val="00523D40"/>
    <w:rsid w:val="00523D9A"/>
    <w:rsid w:val="00523E1E"/>
    <w:rsid w:val="00523E8E"/>
    <w:rsid w:val="00523FDC"/>
    <w:rsid w:val="0052431E"/>
    <w:rsid w:val="005248B8"/>
    <w:rsid w:val="00524A0E"/>
    <w:rsid w:val="00524AB2"/>
    <w:rsid w:val="0052503B"/>
    <w:rsid w:val="00525545"/>
    <w:rsid w:val="0052576D"/>
    <w:rsid w:val="005258FE"/>
    <w:rsid w:val="00525F3A"/>
    <w:rsid w:val="005260CA"/>
    <w:rsid w:val="00526776"/>
    <w:rsid w:val="005267B1"/>
    <w:rsid w:val="005267D5"/>
    <w:rsid w:val="005267E3"/>
    <w:rsid w:val="005268B2"/>
    <w:rsid w:val="00526E0E"/>
    <w:rsid w:val="0052709A"/>
    <w:rsid w:val="00527141"/>
    <w:rsid w:val="00527C7F"/>
    <w:rsid w:val="00527EBF"/>
    <w:rsid w:val="005301C8"/>
    <w:rsid w:val="005304A1"/>
    <w:rsid w:val="005304CC"/>
    <w:rsid w:val="005306E6"/>
    <w:rsid w:val="00530ACF"/>
    <w:rsid w:val="00530CE9"/>
    <w:rsid w:val="00530E24"/>
    <w:rsid w:val="0053100B"/>
    <w:rsid w:val="00531203"/>
    <w:rsid w:val="0053278C"/>
    <w:rsid w:val="00532A19"/>
    <w:rsid w:val="00532B31"/>
    <w:rsid w:val="005330DF"/>
    <w:rsid w:val="0053318D"/>
    <w:rsid w:val="00533686"/>
    <w:rsid w:val="00534690"/>
    <w:rsid w:val="00534AE5"/>
    <w:rsid w:val="00534B0E"/>
    <w:rsid w:val="00534FF8"/>
    <w:rsid w:val="00535B5E"/>
    <w:rsid w:val="005363BF"/>
    <w:rsid w:val="00536918"/>
    <w:rsid w:val="00536ADA"/>
    <w:rsid w:val="00536B77"/>
    <w:rsid w:val="00536FA1"/>
    <w:rsid w:val="005371A9"/>
    <w:rsid w:val="005374B0"/>
    <w:rsid w:val="00537522"/>
    <w:rsid w:val="0053772F"/>
    <w:rsid w:val="00537CC8"/>
    <w:rsid w:val="00537E99"/>
    <w:rsid w:val="00540474"/>
    <w:rsid w:val="00540BCC"/>
    <w:rsid w:val="00540E41"/>
    <w:rsid w:val="00541232"/>
    <w:rsid w:val="0054127A"/>
    <w:rsid w:val="005412CA"/>
    <w:rsid w:val="00542564"/>
    <w:rsid w:val="005426DD"/>
    <w:rsid w:val="005428C8"/>
    <w:rsid w:val="00543623"/>
    <w:rsid w:val="005438B2"/>
    <w:rsid w:val="00543987"/>
    <w:rsid w:val="00543B5B"/>
    <w:rsid w:val="00543E23"/>
    <w:rsid w:val="00544131"/>
    <w:rsid w:val="00544173"/>
    <w:rsid w:val="00544487"/>
    <w:rsid w:val="0054448F"/>
    <w:rsid w:val="0054513F"/>
    <w:rsid w:val="0054543D"/>
    <w:rsid w:val="0054575C"/>
    <w:rsid w:val="00545A28"/>
    <w:rsid w:val="00545B36"/>
    <w:rsid w:val="005460BF"/>
    <w:rsid w:val="005460CE"/>
    <w:rsid w:val="00546188"/>
    <w:rsid w:val="0054685C"/>
    <w:rsid w:val="00546934"/>
    <w:rsid w:val="00546F2D"/>
    <w:rsid w:val="005470D9"/>
    <w:rsid w:val="005471B5"/>
    <w:rsid w:val="00547BD6"/>
    <w:rsid w:val="00547BDA"/>
    <w:rsid w:val="00547D8B"/>
    <w:rsid w:val="005500CF"/>
    <w:rsid w:val="00550245"/>
    <w:rsid w:val="005503F7"/>
    <w:rsid w:val="00550452"/>
    <w:rsid w:val="005507D0"/>
    <w:rsid w:val="005507DD"/>
    <w:rsid w:val="00551090"/>
    <w:rsid w:val="00551B6C"/>
    <w:rsid w:val="00551BF2"/>
    <w:rsid w:val="00552450"/>
    <w:rsid w:val="005524B9"/>
    <w:rsid w:val="0055258A"/>
    <w:rsid w:val="005527BE"/>
    <w:rsid w:val="005535B0"/>
    <w:rsid w:val="0055361E"/>
    <w:rsid w:val="00553DCC"/>
    <w:rsid w:val="00553FC7"/>
    <w:rsid w:val="0055404A"/>
    <w:rsid w:val="0055410A"/>
    <w:rsid w:val="0055415A"/>
    <w:rsid w:val="00554B99"/>
    <w:rsid w:val="005551E8"/>
    <w:rsid w:val="00555474"/>
    <w:rsid w:val="00555734"/>
    <w:rsid w:val="00555867"/>
    <w:rsid w:val="005559EA"/>
    <w:rsid w:val="00555D31"/>
    <w:rsid w:val="00555EA8"/>
    <w:rsid w:val="00555F04"/>
    <w:rsid w:val="00556243"/>
    <w:rsid w:val="00556853"/>
    <w:rsid w:val="00556AAB"/>
    <w:rsid w:val="00556C56"/>
    <w:rsid w:val="00556D25"/>
    <w:rsid w:val="00556DA0"/>
    <w:rsid w:val="00556E00"/>
    <w:rsid w:val="00556F08"/>
    <w:rsid w:val="005572A2"/>
    <w:rsid w:val="005575D0"/>
    <w:rsid w:val="00557826"/>
    <w:rsid w:val="005579B8"/>
    <w:rsid w:val="00557CE9"/>
    <w:rsid w:val="00557D40"/>
    <w:rsid w:val="00557D5E"/>
    <w:rsid w:val="00557FB9"/>
    <w:rsid w:val="005600E2"/>
    <w:rsid w:val="005604CF"/>
    <w:rsid w:val="00560559"/>
    <w:rsid w:val="00560A4A"/>
    <w:rsid w:val="00560FA4"/>
    <w:rsid w:val="005610DD"/>
    <w:rsid w:val="00561814"/>
    <w:rsid w:val="005618F6"/>
    <w:rsid w:val="00561B04"/>
    <w:rsid w:val="00562055"/>
    <w:rsid w:val="00562152"/>
    <w:rsid w:val="005622B7"/>
    <w:rsid w:val="00562700"/>
    <w:rsid w:val="00562A57"/>
    <w:rsid w:val="00562B4B"/>
    <w:rsid w:val="00562F70"/>
    <w:rsid w:val="005635A9"/>
    <w:rsid w:val="00563671"/>
    <w:rsid w:val="005638DC"/>
    <w:rsid w:val="00563D9D"/>
    <w:rsid w:val="005641FA"/>
    <w:rsid w:val="0056435B"/>
    <w:rsid w:val="005646F7"/>
    <w:rsid w:val="00564A79"/>
    <w:rsid w:val="00564BF5"/>
    <w:rsid w:val="00564D3D"/>
    <w:rsid w:val="0056520C"/>
    <w:rsid w:val="005653DF"/>
    <w:rsid w:val="00565987"/>
    <w:rsid w:val="00565AA6"/>
    <w:rsid w:val="00566157"/>
    <w:rsid w:val="005665DA"/>
    <w:rsid w:val="005666C2"/>
    <w:rsid w:val="0056675F"/>
    <w:rsid w:val="00566852"/>
    <w:rsid w:val="00566976"/>
    <w:rsid w:val="0056748C"/>
    <w:rsid w:val="0056794D"/>
    <w:rsid w:val="00567AE4"/>
    <w:rsid w:val="00567F89"/>
    <w:rsid w:val="00570040"/>
    <w:rsid w:val="00570F8E"/>
    <w:rsid w:val="00571450"/>
    <w:rsid w:val="005714DF"/>
    <w:rsid w:val="005717E5"/>
    <w:rsid w:val="0057193F"/>
    <w:rsid w:val="00571A09"/>
    <w:rsid w:val="00571D68"/>
    <w:rsid w:val="00572638"/>
    <w:rsid w:val="00572C76"/>
    <w:rsid w:val="005731B5"/>
    <w:rsid w:val="0057340C"/>
    <w:rsid w:val="005734FC"/>
    <w:rsid w:val="005735B8"/>
    <w:rsid w:val="005742A7"/>
    <w:rsid w:val="00574C2A"/>
    <w:rsid w:val="00574DB0"/>
    <w:rsid w:val="005750AC"/>
    <w:rsid w:val="00575104"/>
    <w:rsid w:val="0057516D"/>
    <w:rsid w:val="00575538"/>
    <w:rsid w:val="00575989"/>
    <w:rsid w:val="00575B64"/>
    <w:rsid w:val="00575C6D"/>
    <w:rsid w:val="00575C98"/>
    <w:rsid w:val="00576118"/>
    <w:rsid w:val="005761CE"/>
    <w:rsid w:val="00576220"/>
    <w:rsid w:val="00576D21"/>
    <w:rsid w:val="00576FAE"/>
    <w:rsid w:val="0057760E"/>
    <w:rsid w:val="00580153"/>
    <w:rsid w:val="0058096A"/>
    <w:rsid w:val="00580CFB"/>
    <w:rsid w:val="00580DEC"/>
    <w:rsid w:val="005810AC"/>
    <w:rsid w:val="005813B9"/>
    <w:rsid w:val="00581467"/>
    <w:rsid w:val="00581541"/>
    <w:rsid w:val="00581F50"/>
    <w:rsid w:val="005824BF"/>
    <w:rsid w:val="005826E5"/>
    <w:rsid w:val="005829B1"/>
    <w:rsid w:val="00582DFD"/>
    <w:rsid w:val="00583114"/>
    <w:rsid w:val="0058337B"/>
    <w:rsid w:val="00583595"/>
    <w:rsid w:val="00583714"/>
    <w:rsid w:val="00583746"/>
    <w:rsid w:val="0058400B"/>
    <w:rsid w:val="005841D3"/>
    <w:rsid w:val="00584884"/>
    <w:rsid w:val="00584A2B"/>
    <w:rsid w:val="00585408"/>
    <w:rsid w:val="00585459"/>
    <w:rsid w:val="00585733"/>
    <w:rsid w:val="00585AB8"/>
    <w:rsid w:val="00585BA3"/>
    <w:rsid w:val="005860C5"/>
    <w:rsid w:val="005862AE"/>
    <w:rsid w:val="00586445"/>
    <w:rsid w:val="0058661D"/>
    <w:rsid w:val="005867CC"/>
    <w:rsid w:val="005867DD"/>
    <w:rsid w:val="00586C05"/>
    <w:rsid w:val="00586DCC"/>
    <w:rsid w:val="005873CE"/>
    <w:rsid w:val="00587539"/>
    <w:rsid w:val="00587C1D"/>
    <w:rsid w:val="00587C87"/>
    <w:rsid w:val="00587EB9"/>
    <w:rsid w:val="0059055F"/>
    <w:rsid w:val="00590654"/>
    <w:rsid w:val="00590679"/>
    <w:rsid w:val="005907D8"/>
    <w:rsid w:val="0059141D"/>
    <w:rsid w:val="00591768"/>
    <w:rsid w:val="00591C5A"/>
    <w:rsid w:val="0059243B"/>
    <w:rsid w:val="0059256A"/>
    <w:rsid w:val="005928A0"/>
    <w:rsid w:val="00592F30"/>
    <w:rsid w:val="0059387E"/>
    <w:rsid w:val="00593C74"/>
    <w:rsid w:val="00594052"/>
    <w:rsid w:val="00594097"/>
    <w:rsid w:val="005943E7"/>
    <w:rsid w:val="00594565"/>
    <w:rsid w:val="005945B5"/>
    <w:rsid w:val="0059478E"/>
    <w:rsid w:val="00594C3B"/>
    <w:rsid w:val="005957E8"/>
    <w:rsid w:val="005957F2"/>
    <w:rsid w:val="00595FF7"/>
    <w:rsid w:val="0059628D"/>
    <w:rsid w:val="0059634E"/>
    <w:rsid w:val="005966EB"/>
    <w:rsid w:val="005969AA"/>
    <w:rsid w:val="00596BBB"/>
    <w:rsid w:val="00596BFF"/>
    <w:rsid w:val="00596DB4"/>
    <w:rsid w:val="005972C1"/>
    <w:rsid w:val="005977BC"/>
    <w:rsid w:val="005A023C"/>
    <w:rsid w:val="005A038B"/>
    <w:rsid w:val="005A0AD1"/>
    <w:rsid w:val="005A0C31"/>
    <w:rsid w:val="005A0E2B"/>
    <w:rsid w:val="005A10EB"/>
    <w:rsid w:val="005A1226"/>
    <w:rsid w:val="005A14AD"/>
    <w:rsid w:val="005A14B0"/>
    <w:rsid w:val="005A15E7"/>
    <w:rsid w:val="005A1BB0"/>
    <w:rsid w:val="005A1C53"/>
    <w:rsid w:val="005A1D57"/>
    <w:rsid w:val="005A2044"/>
    <w:rsid w:val="005A243E"/>
    <w:rsid w:val="005A2D9D"/>
    <w:rsid w:val="005A2E8F"/>
    <w:rsid w:val="005A3106"/>
    <w:rsid w:val="005A337F"/>
    <w:rsid w:val="005A3550"/>
    <w:rsid w:val="005A35D8"/>
    <w:rsid w:val="005A3617"/>
    <w:rsid w:val="005A38DB"/>
    <w:rsid w:val="005A3E04"/>
    <w:rsid w:val="005A4178"/>
    <w:rsid w:val="005A4BB8"/>
    <w:rsid w:val="005A4C47"/>
    <w:rsid w:val="005A4CC1"/>
    <w:rsid w:val="005A518B"/>
    <w:rsid w:val="005A577E"/>
    <w:rsid w:val="005A6211"/>
    <w:rsid w:val="005A6306"/>
    <w:rsid w:val="005A6450"/>
    <w:rsid w:val="005A67DA"/>
    <w:rsid w:val="005A687E"/>
    <w:rsid w:val="005A6BE4"/>
    <w:rsid w:val="005A7252"/>
    <w:rsid w:val="005A778A"/>
    <w:rsid w:val="005A786E"/>
    <w:rsid w:val="005A7F52"/>
    <w:rsid w:val="005B0783"/>
    <w:rsid w:val="005B0AF3"/>
    <w:rsid w:val="005B0B07"/>
    <w:rsid w:val="005B18A8"/>
    <w:rsid w:val="005B1B60"/>
    <w:rsid w:val="005B210D"/>
    <w:rsid w:val="005B2521"/>
    <w:rsid w:val="005B26D5"/>
    <w:rsid w:val="005B2825"/>
    <w:rsid w:val="005B2C89"/>
    <w:rsid w:val="005B3A46"/>
    <w:rsid w:val="005B3EDB"/>
    <w:rsid w:val="005B3F9F"/>
    <w:rsid w:val="005B3FEA"/>
    <w:rsid w:val="005B43B0"/>
    <w:rsid w:val="005B43CB"/>
    <w:rsid w:val="005B43D9"/>
    <w:rsid w:val="005B444D"/>
    <w:rsid w:val="005B46ED"/>
    <w:rsid w:val="005B49B1"/>
    <w:rsid w:val="005B4C49"/>
    <w:rsid w:val="005B4D21"/>
    <w:rsid w:val="005B504D"/>
    <w:rsid w:val="005B568D"/>
    <w:rsid w:val="005B5BA6"/>
    <w:rsid w:val="005B5BE0"/>
    <w:rsid w:val="005B5CCE"/>
    <w:rsid w:val="005B5ED4"/>
    <w:rsid w:val="005B5F3A"/>
    <w:rsid w:val="005B62F9"/>
    <w:rsid w:val="005B6467"/>
    <w:rsid w:val="005B689F"/>
    <w:rsid w:val="005B733C"/>
    <w:rsid w:val="005B7494"/>
    <w:rsid w:val="005B7838"/>
    <w:rsid w:val="005B7B74"/>
    <w:rsid w:val="005B7C39"/>
    <w:rsid w:val="005B7F41"/>
    <w:rsid w:val="005C011F"/>
    <w:rsid w:val="005C0511"/>
    <w:rsid w:val="005C05B6"/>
    <w:rsid w:val="005C0D86"/>
    <w:rsid w:val="005C0F28"/>
    <w:rsid w:val="005C123B"/>
    <w:rsid w:val="005C153D"/>
    <w:rsid w:val="005C172F"/>
    <w:rsid w:val="005C222E"/>
    <w:rsid w:val="005C2434"/>
    <w:rsid w:val="005C2BDE"/>
    <w:rsid w:val="005C2DCA"/>
    <w:rsid w:val="005C2ED2"/>
    <w:rsid w:val="005C314F"/>
    <w:rsid w:val="005C3366"/>
    <w:rsid w:val="005C35EB"/>
    <w:rsid w:val="005C3C2D"/>
    <w:rsid w:val="005C3FDF"/>
    <w:rsid w:val="005C4208"/>
    <w:rsid w:val="005C4597"/>
    <w:rsid w:val="005C49F4"/>
    <w:rsid w:val="005C4E9D"/>
    <w:rsid w:val="005C53A8"/>
    <w:rsid w:val="005C56AC"/>
    <w:rsid w:val="005C5D5F"/>
    <w:rsid w:val="005C5FB5"/>
    <w:rsid w:val="005C63D9"/>
    <w:rsid w:val="005C6566"/>
    <w:rsid w:val="005C68F8"/>
    <w:rsid w:val="005C6BBC"/>
    <w:rsid w:val="005C6D33"/>
    <w:rsid w:val="005C6FB9"/>
    <w:rsid w:val="005C7DD3"/>
    <w:rsid w:val="005D0076"/>
    <w:rsid w:val="005D0123"/>
    <w:rsid w:val="005D07D3"/>
    <w:rsid w:val="005D0DCD"/>
    <w:rsid w:val="005D0E28"/>
    <w:rsid w:val="005D0E70"/>
    <w:rsid w:val="005D0E9B"/>
    <w:rsid w:val="005D0F09"/>
    <w:rsid w:val="005D0F28"/>
    <w:rsid w:val="005D101A"/>
    <w:rsid w:val="005D1AC7"/>
    <w:rsid w:val="005D2255"/>
    <w:rsid w:val="005D255E"/>
    <w:rsid w:val="005D2600"/>
    <w:rsid w:val="005D27AA"/>
    <w:rsid w:val="005D28FE"/>
    <w:rsid w:val="005D2AD2"/>
    <w:rsid w:val="005D3075"/>
    <w:rsid w:val="005D3358"/>
    <w:rsid w:val="005D35F0"/>
    <w:rsid w:val="005D3674"/>
    <w:rsid w:val="005D39E5"/>
    <w:rsid w:val="005D3C54"/>
    <w:rsid w:val="005D3E05"/>
    <w:rsid w:val="005D4194"/>
    <w:rsid w:val="005D4940"/>
    <w:rsid w:val="005D4A52"/>
    <w:rsid w:val="005D4FD1"/>
    <w:rsid w:val="005D5386"/>
    <w:rsid w:val="005D54E8"/>
    <w:rsid w:val="005D5520"/>
    <w:rsid w:val="005D5588"/>
    <w:rsid w:val="005D5671"/>
    <w:rsid w:val="005D5743"/>
    <w:rsid w:val="005D57F8"/>
    <w:rsid w:val="005D5A67"/>
    <w:rsid w:val="005D5E5E"/>
    <w:rsid w:val="005D60E0"/>
    <w:rsid w:val="005D675E"/>
    <w:rsid w:val="005D67D3"/>
    <w:rsid w:val="005D6885"/>
    <w:rsid w:val="005D759B"/>
    <w:rsid w:val="005D790F"/>
    <w:rsid w:val="005D7D45"/>
    <w:rsid w:val="005D7D60"/>
    <w:rsid w:val="005D7E45"/>
    <w:rsid w:val="005E0155"/>
    <w:rsid w:val="005E039F"/>
    <w:rsid w:val="005E0555"/>
    <w:rsid w:val="005E060B"/>
    <w:rsid w:val="005E0705"/>
    <w:rsid w:val="005E0C6C"/>
    <w:rsid w:val="005E11D5"/>
    <w:rsid w:val="005E1B44"/>
    <w:rsid w:val="005E1D05"/>
    <w:rsid w:val="005E200A"/>
    <w:rsid w:val="005E2762"/>
    <w:rsid w:val="005E2AC2"/>
    <w:rsid w:val="005E2BD4"/>
    <w:rsid w:val="005E2C0D"/>
    <w:rsid w:val="005E3131"/>
    <w:rsid w:val="005E34DA"/>
    <w:rsid w:val="005E3BE6"/>
    <w:rsid w:val="005E3D37"/>
    <w:rsid w:val="005E3DDF"/>
    <w:rsid w:val="005E4363"/>
    <w:rsid w:val="005E4776"/>
    <w:rsid w:val="005E48CC"/>
    <w:rsid w:val="005E4A00"/>
    <w:rsid w:val="005E4ADA"/>
    <w:rsid w:val="005E4E34"/>
    <w:rsid w:val="005E4EB2"/>
    <w:rsid w:val="005E4ECA"/>
    <w:rsid w:val="005E61B3"/>
    <w:rsid w:val="005E6325"/>
    <w:rsid w:val="005E649D"/>
    <w:rsid w:val="005E655F"/>
    <w:rsid w:val="005E6C7D"/>
    <w:rsid w:val="005F0206"/>
    <w:rsid w:val="005F043D"/>
    <w:rsid w:val="005F09D1"/>
    <w:rsid w:val="005F0A17"/>
    <w:rsid w:val="005F18B9"/>
    <w:rsid w:val="005F1B56"/>
    <w:rsid w:val="005F2152"/>
    <w:rsid w:val="005F2304"/>
    <w:rsid w:val="005F24D2"/>
    <w:rsid w:val="005F25B6"/>
    <w:rsid w:val="005F28A8"/>
    <w:rsid w:val="005F29B1"/>
    <w:rsid w:val="005F29FB"/>
    <w:rsid w:val="005F2AD1"/>
    <w:rsid w:val="005F36F2"/>
    <w:rsid w:val="005F3713"/>
    <w:rsid w:val="005F3B8C"/>
    <w:rsid w:val="005F3EF4"/>
    <w:rsid w:val="005F432A"/>
    <w:rsid w:val="005F447F"/>
    <w:rsid w:val="005F466E"/>
    <w:rsid w:val="005F498D"/>
    <w:rsid w:val="005F5768"/>
    <w:rsid w:val="005F5DB0"/>
    <w:rsid w:val="005F5FA0"/>
    <w:rsid w:val="005F634D"/>
    <w:rsid w:val="005F6516"/>
    <w:rsid w:val="005F6842"/>
    <w:rsid w:val="005F6AF7"/>
    <w:rsid w:val="005F71B0"/>
    <w:rsid w:val="005F7313"/>
    <w:rsid w:val="00600137"/>
    <w:rsid w:val="00600935"/>
    <w:rsid w:val="00600FAC"/>
    <w:rsid w:val="00601B6C"/>
    <w:rsid w:val="00601BD8"/>
    <w:rsid w:val="00601C63"/>
    <w:rsid w:val="00602076"/>
    <w:rsid w:val="006023FA"/>
    <w:rsid w:val="0060283A"/>
    <w:rsid w:val="00602869"/>
    <w:rsid w:val="00602E01"/>
    <w:rsid w:val="00602ED2"/>
    <w:rsid w:val="00603062"/>
    <w:rsid w:val="00603207"/>
    <w:rsid w:val="006035FB"/>
    <w:rsid w:val="00604769"/>
    <w:rsid w:val="00604A8A"/>
    <w:rsid w:val="00604E4B"/>
    <w:rsid w:val="00604ECA"/>
    <w:rsid w:val="00605069"/>
    <w:rsid w:val="00605AA2"/>
    <w:rsid w:val="00605C1B"/>
    <w:rsid w:val="006060E8"/>
    <w:rsid w:val="006061B1"/>
    <w:rsid w:val="00606343"/>
    <w:rsid w:val="00606438"/>
    <w:rsid w:val="006068DE"/>
    <w:rsid w:val="00606BDF"/>
    <w:rsid w:val="00606C10"/>
    <w:rsid w:val="006070B7"/>
    <w:rsid w:val="0060716E"/>
    <w:rsid w:val="00607227"/>
    <w:rsid w:val="006077DF"/>
    <w:rsid w:val="00607B0F"/>
    <w:rsid w:val="00607E42"/>
    <w:rsid w:val="006109CF"/>
    <w:rsid w:val="00611311"/>
    <w:rsid w:val="00611D64"/>
    <w:rsid w:val="00611E6F"/>
    <w:rsid w:val="00611F6B"/>
    <w:rsid w:val="00611F9B"/>
    <w:rsid w:val="00612302"/>
    <w:rsid w:val="006123AC"/>
    <w:rsid w:val="006125B5"/>
    <w:rsid w:val="00612DDB"/>
    <w:rsid w:val="00612EDE"/>
    <w:rsid w:val="006131CA"/>
    <w:rsid w:val="00613249"/>
    <w:rsid w:val="00613264"/>
    <w:rsid w:val="0061466F"/>
    <w:rsid w:val="00614A00"/>
    <w:rsid w:val="00614B27"/>
    <w:rsid w:val="00614CDB"/>
    <w:rsid w:val="006152A4"/>
    <w:rsid w:val="00615B2C"/>
    <w:rsid w:val="00615E02"/>
    <w:rsid w:val="00616313"/>
    <w:rsid w:val="006172C9"/>
    <w:rsid w:val="00617860"/>
    <w:rsid w:val="006178E9"/>
    <w:rsid w:val="00617934"/>
    <w:rsid w:val="006179B7"/>
    <w:rsid w:val="006202A1"/>
    <w:rsid w:val="006204CC"/>
    <w:rsid w:val="006208EE"/>
    <w:rsid w:val="0062094F"/>
    <w:rsid w:val="006215AA"/>
    <w:rsid w:val="00621980"/>
    <w:rsid w:val="00621A0E"/>
    <w:rsid w:val="00621DDA"/>
    <w:rsid w:val="0062209D"/>
    <w:rsid w:val="006220AD"/>
    <w:rsid w:val="0062229A"/>
    <w:rsid w:val="00622417"/>
    <w:rsid w:val="006228CD"/>
    <w:rsid w:val="00622B3C"/>
    <w:rsid w:val="0062306A"/>
    <w:rsid w:val="0062310B"/>
    <w:rsid w:val="00624115"/>
    <w:rsid w:val="006248A8"/>
    <w:rsid w:val="00624A12"/>
    <w:rsid w:val="006255BD"/>
    <w:rsid w:val="00625622"/>
    <w:rsid w:val="006259EE"/>
    <w:rsid w:val="00625F12"/>
    <w:rsid w:val="006268D1"/>
    <w:rsid w:val="00626AAA"/>
    <w:rsid w:val="006271B4"/>
    <w:rsid w:val="0062740B"/>
    <w:rsid w:val="00627484"/>
    <w:rsid w:val="006275AC"/>
    <w:rsid w:val="00627FFE"/>
    <w:rsid w:val="006301DC"/>
    <w:rsid w:val="0063034C"/>
    <w:rsid w:val="006305E3"/>
    <w:rsid w:val="00630A3B"/>
    <w:rsid w:val="00631592"/>
    <w:rsid w:val="00631888"/>
    <w:rsid w:val="00631B85"/>
    <w:rsid w:val="00632009"/>
    <w:rsid w:val="006329DC"/>
    <w:rsid w:val="00632DF2"/>
    <w:rsid w:val="00632F26"/>
    <w:rsid w:val="00633191"/>
    <w:rsid w:val="00633219"/>
    <w:rsid w:val="00633322"/>
    <w:rsid w:val="006334D1"/>
    <w:rsid w:val="0063381F"/>
    <w:rsid w:val="00633D7D"/>
    <w:rsid w:val="00633F7F"/>
    <w:rsid w:val="00634223"/>
    <w:rsid w:val="00634315"/>
    <w:rsid w:val="006347C4"/>
    <w:rsid w:val="00634BD0"/>
    <w:rsid w:val="00635747"/>
    <w:rsid w:val="00636468"/>
    <w:rsid w:val="00636470"/>
    <w:rsid w:val="006364E8"/>
    <w:rsid w:val="0063655B"/>
    <w:rsid w:val="00636804"/>
    <w:rsid w:val="00636920"/>
    <w:rsid w:val="00636BDD"/>
    <w:rsid w:val="00636E35"/>
    <w:rsid w:val="00636E6F"/>
    <w:rsid w:val="006372B4"/>
    <w:rsid w:val="006372F1"/>
    <w:rsid w:val="00637403"/>
    <w:rsid w:val="006375A7"/>
    <w:rsid w:val="006378F1"/>
    <w:rsid w:val="006379E5"/>
    <w:rsid w:val="00637DFD"/>
    <w:rsid w:val="00637EAB"/>
    <w:rsid w:val="00637FA5"/>
    <w:rsid w:val="00640973"/>
    <w:rsid w:val="00641057"/>
    <w:rsid w:val="006410A0"/>
    <w:rsid w:val="00641789"/>
    <w:rsid w:val="00642061"/>
    <w:rsid w:val="00642316"/>
    <w:rsid w:val="0064231F"/>
    <w:rsid w:val="006423C7"/>
    <w:rsid w:val="00642A2C"/>
    <w:rsid w:val="00643131"/>
    <w:rsid w:val="006432EC"/>
    <w:rsid w:val="00643B10"/>
    <w:rsid w:val="00643D5D"/>
    <w:rsid w:val="00643E3D"/>
    <w:rsid w:val="00644044"/>
    <w:rsid w:val="006441F6"/>
    <w:rsid w:val="006442AD"/>
    <w:rsid w:val="006446FE"/>
    <w:rsid w:val="00644EF7"/>
    <w:rsid w:val="00644FB0"/>
    <w:rsid w:val="00644FF6"/>
    <w:rsid w:val="00645047"/>
    <w:rsid w:val="00645535"/>
    <w:rsid w:val="00645F2D"/>
    <w:rsid w:val="00647353"/>
    <w:rsid w:val="00647692"/>
    <w:rsid w:val="006477F4"/>
    <w:rsid w:val="00650063"/>
    <w:rsid w:val="00650075"/>
    <w:rsid w:val="006505AF"/>
    <w:rsid w:val="00650F62"/>
    <w:rsid w:val="006519C8"/>
    <w:rsid w:val="00652516"/>
    <w:rsid w:val="0065258E"/>
    <w:rsid w:val="00652E6E"/>
    <w:rsid w:val="006532DC"/>
    <w:rsid w:val="006533E4"/>
    <w:rsid w:val="00653804"/>
    <w:rsid w:val="006549D9"/>
    <w:rsid w:val="00654A48"/>
    <w:rsid w:val="006555FF"/>
    <w:rsid w:val="00655777"/>
    <w:rsid w:val="00655897"/>
    <w:rsid w:val="00655ABF"/>
    <w:rsid w:val="00655BBC"/>
    <w:rsid w:val="00655F4D"/>
    <w:rsid w:val="006562AC"/>
    <w:rsid w:val="006563A9"/>
    <w:rsid w:val="00656561"/>
    <w:rsid w:val="006568EB"/>
    <w:rsid w:val="00656A61"/>
    <w:rsid w:val="006578D0"/>
    <w:rsid w:val="0066085A"/>
    <w:rsid w:val="00660C4A"/>
    <w:rsid w:val="00660CC3"/>
    <w:rsid w:val="006612DA"/>
    <w:rsid w:val="00661419"/>
    <w:rsid w:val="0066195D"/>
    <w:rsid w:val="00661ADD"/>
    <w:rsid w:val="00661AFA"/>
    <w:rsid w:val="0066229C"/>
    <w:rsid w:val="00662390"/>
    <w:rsid w:val="00663017"/>
    <w:rsid w:val="006636F9"/>
    <w:rsid w:val="00663967"/>
    <w:rsid w:val="00663E7C"/>
    <w:rsid w:val="006644E9"/>
    <w:rsid w:val="00664542"/>
    <w:rsid w:val="00664D40"/>
    <w:rsid w:val="00665066"/>
    <w:rsid w:val="00665107"/>
    <w:rsid w:val="0066511A"/>
    <w:rsid w:val="00665213"/>
    <w:rsid w:val="0066522A"/>
    <w:rsid w:val="00665623"/>
    <w:rsid w:val="00665DC6"/>
    <w:rsid w:val="00665E69"/>
    <w:rsid w:val="00665FC3"/>
    <w:rsid w:val="0066600A"/>
    <w:rsid w:val="006660ED"/>
    <w:rsid w:val="0066622F"/>
    <w:rsid w:val="006664D4"/>
    <w:rsid w:val="00666586"/>
    <w:rsid w:val="00666966"/>
    <w:rsid w:val="00666DB5"/>
    <w:rsid w:val="00667130"/>
    <w:rsid w:val="0066755E"/>
    <w:rsid w:val="0066760E"/>
    <w:rsid w:val="006677DB"/>
    <w:rsid w:val="006678BB"/>
    <w:rsid w:val="00667EB3"/>
    <w:rsid w:val="006707C6"/>
    <w:rsid w:val="0067091E"/>
    <w:rsid w:val="00670987"/>
    <w:rsid w:val="00670E08"/>
    <w:rsid w:val="00670FAE"/>
    <w:rsid w:val="006712C1"/>
    <w:rsid w:val="00671547"/>
    <w:rsid w:val="00671E12"/>
    <w:rsid w:val="00671FD3"/>
    <w:rsid w:val="00672042"/>
    <w:rsid w:val="00672403"/>
    <w:rsid w:val="0067261D"/>
    <w:rsid w:val="00672857"/>
    <w:rsid w:val="00672B1E"/>
    <w:rsid w:val="006730F0"/>
    <w:rsid w:val="00673722"/>
    <w:rsid w:val="00673CB7"/>
    <w:rsid w:val="00673F8B"/>
    <w:rsid w:val="0067423A"/>
    <w:rsid w:val="0067444C"/>
    <w:rsid w:val="0067485B"/>
    <w:rsid w:val="00674885"/>
    <w:rsid w:val="0067508F"/>
    <w:rsid w:val="0067522A"/>
    <w:rsid w:val="006754B1"/>
    <w:rsid w:val="006759E2"/>
    <w:rsid w:val="00675A18"/>
    <w:rsid w:val="00675D1F"/>
    <w:rsid w:val="00675D4C"/>
    <w:rsid w:val="00675EE4"/>
    <w:rsid w:val="006762C4"/>
    <w:rsid w:val="006769D2"/>
    <w:rsid w:val="006769F0"/>
    <w:rsid w:val="00676D30"/>
    <w:rsid w:val="00676E77"/>
    <w:rsid w:val="0067706C"/>
    <w:rsid w:val="0067708E"/>
    <w:rsid w:val="0067731A"/>
    <w:rsid w:val="0067731F"/>
    <w:rsid w:val="00677D57"/>
    <w:rsid w:val="006805C0"/>
    <w:rsid w:val="00680816"/>
    <w:rsid w:val="006812A7"/>
    <w:rsid w:val="00681610"/>
    <w:rsid w:val="00681E1D"/>
    <w:rsid w:val="00681FAD"/>
    <w:rsid w:val="00682033"/>
    <w:rsid w:val="0068238E"/>
    <w:rsid w:val="0068258B"/>
    <w:rsid w:val="0068268F"/>
    <w:rsid w:val="0068270B"/>
    <w:rsid w:val="006827D1"/>
    <w:rsid w:val="00682F50"/>
    <w:rsid w:val="0068307F"/>
    <w:rsid w:val="00683705"/>
    <w:rsid w:val="0068380B"/>
    <w:rsid w:val="00683895"/>
    <w:rsid w:val="006841F9"/>
    <w:rsid w:val="00685006"/>
    <w:rsid w:val="006856A5"/>
    <w:rsid w:val="00685953"/>
    <w:rsid w:val="00685BD7"/>
    <w:rsid w:val="00685E47"/>
    <w:rsid w:val="00685FC3"/>
    <w:rsid w:val="0068612F"/>
    <w:rsid w:val="006865F1"/>
    <w:rsid w:val="00686643"/>
    <w:rsid w:val="0068668C"/>
    <w:rsid w:val="00687039"/>
    <w:rsid w:val="0068714F"/>
    <w:rsid w:val="00687298"/>
    <w:rsid w:val="0068762D"/>
    <w:rsid w:val="0069067E"/>
    <w:rsid w:val="006906D2"/>
    <w:rsid w:val="0069073A"/>
    <w:rsid w:val="00690936"/>
    <w:rsid w:val="00690A08"/>
    <w:rsid w:val="006917D1"/>
    <w:rsid w:val="00691C27"/>
    <w:rsid w:val="00691CB0"/>
    <w:rsid w:val="00691D88"/>
    <w:rsid w:val="006922E2"/>
    <w:rsid w:val="00692C1E"/>
    <w:rsid w:val="00692CAD"/>
    <w:rsid w:val="00692D32"/>
    <w:rsid w:val="00692DF5"/>
    <w:rsid w:val="006932C3"/>
    <w:rsid w:val="006932C5"/>
    <w:rsid w:val="0069350E"/>
    <w:rsid w:val="00693955"/>
    <w:rsid w:val="00693B98"/>
    <w:rsid w:val="006940F8"/>
    <w:rsid w:val="006944F5"/>
    <w:rsid w:val="0069472B"/>
    <w:rsid w:val="00694769"/>
    <w:rsid w:val="006947BA"/>
    <w:rsid w:val="00694A71"/>
    <w:rsid w:val="00694F99"/>
    <w:rsid w:val="0069509C"/>
    <w:rsid w:val="006952EB"/>
    <w:rsid w:val="00695428"/>
    <w:rsid w:val="0069545D"/>
    <w:rsid w:val="00695A1F"/>
    <w:rsid w:val="00695E04"/>
    <w:rsid w:val="006962EA"/>
    <w:rsid w:val="00696665"/>
    <w:rsid w:val="006969F2"/>
    <w:rsid w:val="00696BAD"/>
    <w:rsid w:val="00696C4B"/>
    <w:rsid w:val="006970B4"/>
    <w:rsid w:val="006971C1"/>
    <w:rsid w:val="00697371"/>
    <w:rsid w:val="006975E8"/>
    <w:rsid w:val="00697883"/>
    <w:rsid w:val="006979F5"/>
    <w:rsid w:val="00697A9A"/>
    <w:rsid w:val="00697BDF"/>
    <w:rsid w:val="00697D29"/>
    <w:rsid w:val="006A0370"/>
    <w:rsid w:val="006A0429"/>
    <w:rsid w:val="006A0583"/>
    <w:rsid w:val="006A0812"/>
    <w:rsid w:val="006A12A5"/>
    <w:rsid w:val="006A13BF"/>
    <w:rsid w:val="006A187A"/>
    <w:rsid w:val="006A1895"/>
    <w:rsid w:val="006A1A9D"/>
    <w:rsid w:val="006A1E6A"/>
    <w:rsid w:val="006A1F7D"/>
    <w:rsid w:val="006A20FA"/>
    <w:rsid w:val="006A29C8"/>
    <w:rsid w:val="006A2FDE"/>
    <w:rsid w:val="006A32FD"/>
    <w:rsid w:val="006A3562"/>
    <w:rsid w:val="006A3981"/>
    <w:rsid w:val="006A3D1F"/>
    <w:rsid w:val="006A3F2C"/>
    <w:rsid w:val="006A422D"/>
    <w:rsid w:val="006A42C9"/>
    <w:rsid w:val="006A470F"/>
    <w:rsid w:val="006A4A1C"/>
    <w:rsid w:val="006A5229"/>
    <w:rsid w:val="006A52F7"/>
    <w:rsid w:val="006A552B"/>
    <w:rsid w:val="006A5844"/>
    <w:rsid w:val="006A5B2B"/>
    <w:rsid w:val="006A5E50"/>
    <w:rsid w:val="006A61EE"/>
    <w:rsid w:val="006A67E0"/>
    <w:rsid w:val="006A6824"/>
    <w:rsid w:val="006A6B27"/>
    <w:rsid w:val="006A6CA3"/>
    <w:rsid w:val="006A7665"/>
    <w:rsid w:val="006A7746"/>
    <w:rsid w:val="006A7EED"/>
    <w:rsid w:val="006A7FD6"/>
    <w:rsid w:val="006B0109"/>
    <w:rsid w:val="006B0220"/>
    <w:rsid w:val="006B02B5"/>
    <w:rsid w:val="006B0369"/>
    <w:rsid w:val="006B090B"/>
    <w:rsid w:val="006B1186"/>
    <w:rsid w:val="006B1607"/>
    <w:rsid w:val="006B16C1"/>
    <w:rsid w:val="006B1DB9"/>
    <w:rsid w:val="006B2460"/>
    <w:rsid w:val="006B2576"/>
    <w:rsid w:val="006B28BB"/>
    <w:rsid w:val="006B2AC7"/>
    <w:rsid w:val="006B2FBB"/>
    <w:rsid w:val="006B33EC"/>
    <w:rsid w:val="006B3724"/>
    <w:rsid w:val="006B3CC2"/>
    <w:rsid w:val="006B3F6E"/>
    <w:rsid w:val="006B4246"/>
    <w:rsid w:val="006B4621"/>
    <w:rsid w:val="006B48AF"/>
    <w:rsid w:val="006B4B1B"/>
    <w:rsid w:val="006B5332"/>
    <w:rsid w:val="006B5519"/>
    <w:rsid w:val="006B5D3C"/>
    <w:rsid w:val="006B6905"/>
    <w:rsid w:val="006B69A9"/>
    <w:rsid w:val="006B6FCC"/>
    <w:rsid w:val="006B7186"/>
    <w:rsid w:val="006B77F6"/>
    <w:rsid w:val="006B7C2F"/>
    <w:rsid w:val="006C0431"/>
    <w:rsid w:val="006C0A10"/>
    <w:rsid w:val="006C0A20"/>
    <w:rsid w:val="006C11D5"/>
    <w:rsid w:val="006C1409"/>
    <w:rsid w:val="006C16C8"/>
    <w:rsid w:val="006C17F9"/>
    <w:rsid w:val="006C1B9A"/>
    <w:rsid w:val="006C1C02"/>
    <w:rsid w:val="006C1C64"/>
    <w:rsid w:val="006C23BB"/>
    <w:rsid w:val="006C2404"/>
    <w:rsid w:val="006C2499"/>
    <w:rsid w:val="006C2726"/>
    <w:rsid w:val="006C2BAF"/>
    <w:rsid w:val="006C2BC4"/>
    <w:rsid w:val="006C2FF0"/>
    <w:rsid w:val="006C336D"/>
    <w:rsid w:val="006C336F"/>
    <w:rsid w:val="006C34CF"/>
    <w:rsid w:val="006C3756"/>
    <w:rsid w:val="006C37D3"/>
    <w:rsid w:val="006C478F"/>
    <w:rsid w:val="006C4917"/>
    <w:rsid w:val="006C4F01"/>
    <w:rsid w:val="006C5224"/>
    <w:rsid w:val="006C5395"/>
    <w:rsid w:val="006C5819"/>
    <w:rsid w:val="006C5C5A"/>
    <w:rsid w:val="006C605E"/>
    <w:rsid w:val="006C67DA"/>
    <w:rsid w:val="006C73F3"/>
    <w:rsid w:val="006C77CA"/>
    <w:rsid w:val="006D0823"/>
    <w:rsid w:val="006D09D9"/>
    <w:rsid w:val="006D0A7C"/>
    <w:rsid w:val="006D0BEF"/>
    <w:rsid w:val="006D0CD6"/>
    <w:rsid w:val="006D0D0C"/>
    <w:rsid w:val="006D0E59"/>
    <w:rsid w:val="006D0EEC"/>
    <w:rsid w:val="006D1968"/>
    <w:rsid w:val="006D2271"/>
    <w:rsid w:val="006D24CA"/>
    <w:rsid w:val="006D255B"/>
    <w:rsid w:val="006D265B"/>
    <w:rsid w:val="006D277F"/>
    <w:rsid w:val="006D2CA3"/>
    <w:rsid w:val="006D2D10"/>
    <w:rsid w:val="006D346F"/>
    <w:rsid w:val="006D3510"/>
    <w:rsid w:val="006D37D7"/>
    <w:rsid w:val="006D3837"/>
    <w:rsid w:val="006D44A2"/>
    <w:rsid w:val="006D47AC"/>
    <w:rsid w:val="006D4A3F"/>
    <w:rsid w:val="006D546D"/>
    <w:rsid w:val="006D711F"/>
    <w:rsid w:val="006D73ED"/>
    <w:rsid w:val="006D78FB"/>
    <w:rsid w:val="006D7FE6"/>
    <w:rsid w:val="006E062E"/>
    <w:rsid w:val="006E09C4"/>
    <w:rsid w:val="006E0DFC"/>
    <w:rsid w:val="006E11C8"/>
    <w:rsid w:val="006E1741"/>
    <w:rsid w:val="006E1C7E"/>
    <w:rsid w:val="006E207B"/>
    <w:rsid w:val="006E2926"/>
    <w:rsid w:val="006E2B4A"/>
    <w:rsid w:val="006E2BD3"/>
    <w:rsid w:val="006E2C31"/>
    <w:rsid w:val="006E2CDB"/>
    <w:rsid w:val="006E36B2"/>
    <w:rsid w:val="006E36BF"/>
    <w:rsid w:val="006E3846"/>
    <w:rsid w:val="006E3909"/>
    <w:rsid w:val="006E392E"/>
    <w:rsid w:val="006E3AED"/>
    <w:rsid w:val="006E45A6"/>
    <w:rsid w:val="006E4793"/>
    <w:rsid w:val="006E48CD"/>
    <w:rsid w:val="006E4961"/>
    <w:rsid w:val="006E496C"/>
    <w:rsid w:val="006E499F"/>
    <w:rsid w:val="006E4D4C"/>
    <w:rsid w:val="006E4EA4"/>
    <w:rsid w:val="006E5221"/>
    <w:rsid w:val="006E5656"/>
    <w:rsid w:val="006E6547"/>
    <w:rsid w:val="006E69EF"/>
    <w:rsid w:val="006E6FF3"/>
    <w:rsid w:val="006E7038"/>
    <w:rsid w:val="006E7257"/>
    <w:rsid w:val="006E7CEA"/>
    <w:rsid w:val="006E7D63"/>
    <w:rsid w:val="006F17FC"/>
    <w:rsid w:val="006F18DA"/>
    <w:rsid w:val="006F2140"/>
    <w:rsid w:val="006F23D8"/>
    <w:rsid w:val="006F249A"/>
    <w:rsid w:val="006F27D0"/>
    <w:rsid w:val="006F285A"/>
    <w:rsid w:val="006F2B9D"/>
    <w:rsid w:val="006F2FAA"/>
    <w:rsid w:val="006F3334"/>
    <w:rsid w:val="006F33DF"/>
    <w:rsid w:val="006F349A"/>
    <w:rsid w:val="006F37A7"/>
    <w:rsid w:val="006F37AC"/>
    <w:rsid w:val="006F3865"/>
    <w:rsid w:val="006F426D"/>
    <w:rsid w:val="006F42AE"/>
    <w:rsid w:val="006F455C"/>
    <w:rsid w:val="006F51A5"/>
    <w:rsid w:val="006F51F3"/>
    <w:rsid w:val="006F52F3"/>
    <w:rsid w:val="006F5795"/>
    <w:rsid w:val="006F5A9D"/>
    <w:rsid w:val="006F61E7"/>
    <w:rsid w:val="006F6291"/>
    <w:rsid w:val="006F66D5"/>
    <w:rsid w:val="006F6A61"/>
    <w:rsid w:val="006F6CB9"/>
    <w:rsid w:val="006F6D14"/>
    <w:rsid w:val="006F7DEB"/>
    <w:rsid w:val="007004E8"/>
    <w:rsid w:val="00700687"/>
    <w:rsid w:val="00700D37"/>
    <w:rsid w:val="00700DF0"/>
    <w:rsid w:val="0070125A"/>
    <w:rsid w:val="0070140A"/>
    <w:rsid w:val="00701925"/>
    <w:rsid w:val="00701B12"/>
    <w:rsid w:val="00701BAB"/>
    <w:rsid w:val="0070285E"/>
    <w:rsid w:val="007029AA"/>
    <w:rsid w:val="0070301D"/>
    <w:rsid w:val="0070310C"/>
    <w:rsid w:val="0070343F"/>
    <w:rsid w:val="0070356E"/>
    <w:rsid w:val="00703B19"/>
    <w:rsid w:val="00703FB8"/>
    <w:rsid w:val="00704575"/>
    <w:rsid w:val="00704C6E"/>
    <w:rsid w:val="00704D7C"/>
    <w:rsid w:val="00704E4F"/>
    <w:rsid w:val="00704E8A"/>
    <w:rsid w:val="0070578B"/>
    <w:rsid w:val="00705947"/>
    <w:rsid w:val="00706267"/>
    <w:rsid w:val="00706388"/>
    <w:rsid w:val="00706474"/>
    <w:rsid w:val="007069CD"/>
    <w:rsid w:val="00706B6D"/>
    <w:rsid w:val="00706CF0"/>
    <w:rsid w:val="00706E67"/>
    <w:rsid w:val="007071CA"/>
    <w:rsid w:val="00707311"/>
    <w:rsid w:val="00707C3C"/>
    <w:rsid w:val="00707DE8"/>
    <w:rsid w:val="00707FFE"/>
    <w:rsid w:val="00710177"/>
    <w:rsid w:val="007106EC"/>
    <w:rsid w:val="007108AF"/>
    <w:rsid w:val="00710CB0"/>
    <w:rsid w:val="00710CC1"/>
    <w:rsid w:val="00710FEC"/>
    <w:rsid w:val="0071116C"/>
    <w:rsid w:val="00711242"/>
    <w:rsid w:val="007114BC"/>
    <w:rsid w:val="00711989"/>
    <w:rsid w:val="00712138"/>
    <w:rsid w:val="0071224D"/>
    <w:rsid w:val="00712336"/>
    <w:rsid w:val="007123C6"/>
    <w:rsid w:val="0071241C"/>
    <w:rsid w:val="00712526"/>
    <w:rsid w:val="00712571"/>
    <w:rsid w:val="0071279C"/>
    <w:rsid w:val="007129B0"/>
    <w:rsid w:val="0071318D"/>
    <w:rsid w:val="007137D1"/>
    <w:rsid w:val="00713B07"/>
    <w:rsid w:val="00713B15"/>
    <w:rsid w:val="0071437C"/>
    <w:rsid w:val="007143A2"/>
    <w:rsid w:val="00714A1E"/>
    <w:rsid w:val="007150D8"/>
    <w:rsid w:val="00715510"/>
    <w:rsid w:val="007156EF"/>
    <w:rsid w:val="0071590A"/>
    <w:rsid w:val="00715926"/>
    <w:rsid w:val="0071632B"/>
    <w:rsid w:val="007166AA"/>
    <w:rsid w:val="007168F5"/>
    <w:rsid w:val="00716AED"/>
    <w:rsid w:val="007173B5"/>
    <w:rsid w:val="00717829"/>
    <w:rsid w:val="00720089"/>
    <w:rsid w:val="00720811"/>
    <w:rsid w:val="00720B14"/>
    <w:rsid w:val="00720DB8"/>
    <w:rsid w:val="00720E1E"/>
    <w:rsid w:val="00720F02"/>
    <w:rsid w:val="00721618"/>
    <w:rsid w:val="007217CC"/>
    <w:rsid w:val="00721A93"/>
    <w:rsid w:val="00721BAD"/>
    <w:rsid w:val="00721D62"/>
    <w:rsid w:val="00722020"/>
    <w:rsid w:val="0072294B"/>
    <w:rsid w:val="007233D5"/>
    <w:rsid w:val="0072351F"/>
    <w:rsid w:val="00723870"/>
    <w:rsid w:val="00723A58"/>
    <w:rsid w:val="00724029"/>
    <w:rsid w:val="00724285"/>
    <w:rsid w:val="00724286"/>
    <w:rsid w:val="007242A5"/>
    <w:rsid w:val="007248E7"/>
    <w:rsid w:val="00724E1E"/>
    <w:rsid w:val="00725AAA"/>
    <w:rsid w:val="00725C98"/>
    <w:rsid w:val="0072625B"/>
    <w:rsid w:val="00726365"/>
    <w:rsid w:val="0072666F"/>
    <w:rsid w:val="007266F4"/>
    <w:rsid w:val="00726904"/>
    <w:rsid w:val="007269DF"/>
    <w:rsid w:val="00726A58"/>
    <w:rsid w:val="00727417"/>
    <w:rsid w:val="007277CD"/>
    <w:rsid w:val="00727A7A"/>
    <w:rsid w:val="00727AB3"/>
    <w:rsid w:val="00727AFB"/>
    <w:rsid w:val="00727C7C"/>
    <w:rsid w:val="00730407"/>
    <w:rsid w:val="007306A8"/>
    <w:rsid w:val="00730BF9"/>
    <w:rsid w:val="00730FED"/>
    <w:rsid w:val="0073121E"/>
    <w:rsid w:val="00731664"/>
    <w:rsid w:val="00731706"/>
    <w:rsid w:val="00731B60"/>
    <w:rsid w:val="00731BDE"/>
    <w:rsid w:val="00731F8C"/>
    <w:rsid w:val="00732606"/>
    <w:rsid w:val="00732846"/>
    <w:rsid w:val="007330D4"/>
    <w:rsid w:val="007330F4"/>
    <w:rsid w:val="007332A7"/>
    <w:rsid w:val="00733438"/>
    <w:rsid w:val="0073369D"/>
    <w:rsid w:val="00733996"/>
    <w:rsid w:val="00734154"/>
    <w:rsid w:val="0073452A"/>
    <w:rsid w:val="007347D9"/>
    <w:rsid w:val="00734AF1"/>
    <w:rsid w:val="00735765"/>
    <w:rsid w:val="0073576D"/>
    <w:rsid w:val="007357F9"/>
    <w:rsid w:val="0073597F"/>
    <w:rsid w:val="00735A5E"/>
    <w:rsid w:val="00736088"/>
    <w:rsid w:val="007363D2"/>
    <w:rsid w:val="00736726"/>
    <w:rsid w:val="007368D3"/>
    <w:rsid w:val="00736B61"/>
    <w:rsid w:val="00736BDE"/>
    <w:rsid w:val="00736D3D"/>
    <w:rsid w:val="00736F7C"/>
    <w:rsid w:val="00736FA9"/>
    <w:rsid w:val="00737410"/>
    <w:rsid w:val="00737734"/>
    <w:rsid w:val="007401BF"/>
    <w:rsid w:val="0074080F"/>
    <w:rsid w:val="00740CB3"/>
    <w:rsid w:val="00740D79"/>
    <w:rsid w:val="007412EF"/>
    <w:rsid w:val="00741379"/>
    <w:rsid w:val="00741614"/>
    <w:rsid w:val="0074176F"/>
    <w:rsid w:val="007427BB"/>
    <w:rsid w:val="00742F59"/>
    <w:rsid w:val="00742F90"/>
    <w:rsid w:val="00742FA5"/>
    <w:rsid w:val="0074356A"/>
    <w:rsid w:val="0074386D"/>
    <w:rsid w:val="00743BB2"/>
    <w:rsid w:val="00743EFB"/>
    <w:rsid w:val="007446D2"/>
    <w:rsid w:val="00744B8A"/>
    <w:rsid w:val="00744D2A"/>
    <w:rsid w:val="00744F4D"/>
    <w:rsid w:val="007454A5"/>
    <w:rsid w:val="007457FD"/>
    <w:rsid w:val="00745AF0"/>
    <w:rsid w:val="007460C1"/>
    <w:rsid w:val="00746401"/>
    <w:rsid w:val="00746438"/>
    <w:rsid w:val="007468F3"/>
    <w:rsid w:val="00747239"/>
    <w:rsid w:val="0074725F"/>
    <w:rsid w:val="0074729F"/>
    <w:rsid w:val="007473B7"/>
    <w:rsid w:val="00747414"/>
    <w:rsid w:val="00747A25"/>
    <w:rsid w:val="00747ABA"/>
    <w:rsid w:val="00747CC8"/>
    <w:rsid w:val="00750644"/>
    <w:rsid w:val="00750CB0"/>
    <w:rsid w:val="00750EA7"/>
    <w:rsid w:val="00750F33"/>
    <w:rsid w:val="00751217"/>
    <w:rsid w:val="00751A4A"/>
    <w:rsid w:val="00751D90"/>
    <w:rsid w:val="00752160"/>
    <w:rsid w:val="00752167"/>
    <w:rsid w:val="00752DEE"/>
    <w:rsid w:val="00752E3E"/>
    <w:rsid w:val="007536C4"/>
    <w:rsid w:val="00753929"/>
    <w:rsid w:val="007539C3"/>
    <w:rsid w:val="00753B24"/>
    <w:rsid w:val="0075401D"/>
    <w:rsid w:val="00754088"/>
    <w:rsid w:val="007540E7"/>
    <w:rsid w:val="007548B2"/>
    <w:rsid w:val="00754949"/>
    <w:rsid w:val="00754A23"/>
    <w:rsid w:val="00755340"/>
    <w:rsid w:val="00755CB9"/>
    <w:rsid w:val="00755CDD"/>
    <w:rsid w:val="00756444"/>
    <w:rsid w:val="00756AFF"/>
    <w:rsid w:val="0075714B"/>
    <w:rsid w:val="007573C4"/>
    <w:rsid w:val="00757601"/>
    <w:rsid w:val="007576A9"/>
    <w:rsid w:val="007578AF"/>
    <w:rsid w:val="00757A78"/>
    <w:rsid w:val="00757D3A"/>
    <w:rsid w:val="0076095D"/>
    <w:rsid w:val="00760D26"/>
    <w:rsid w:val="00760F26"/>
    <w:rsid w:val="00761799"/>
    <w:rsid w:val="00761C3E"/>
    <w:rsid w:val="00761F15"/>
    <w:rsid w:val="00762126"/>
    <w:rsid w:val="0076240F"/>
    <w:rsid w:val="00762530"/>
    <w:rsid w:val="0076261B"/>
    <w:rsid w:val="00762DE8"/>
    <w:rsid w:val="0076340B"/>
    <w:rsid w:val="007634C5"/>
    <w:rsid w:val="00764280"/>
    <w:rsid w:val="007646E2"/>
    <w:rsid w:val="00764C0C"/>
    <w:rsid w:val="00764DBB"/>
    <w:rsid w:val="00764F7F"/>
    <w:rsid w:val="00765010"/>
    <w:rsid w:val="00765342"/>
    <w:rsid w:val="00765696"/>
    <w:rsid w:val="00765922"/>
    <w:rsid w:val="00765C12"/>
    <w:rsid w:val="00765EF4"/>
    <w:rsid w:val="00766541"/>
    <w:rsid w:val="00766DED"/>
    <w:rsid w:val="00767099"/>
    <w:rsid w:val="00767246"/>
    <w:rsid w:val="0076736C"/>
    <w:rsid w:val="0076775F"/>
    <w:rsid w:val="00767A10"/>
    <w:rsid w:val="00767E06"/>
    <w:rsid w:val="00770AB8"/>
    <w:rsid w:val="00770B16"/>
    <w:rsid w:val="0077115F"/>
    <w:rsid w:val="00771789"/>
    <w:rsid w:val="00771B46"/>
    <w:rsid w:val="00771B74"/>
    <w:rsid w:val="00771E31"/>
    <w:rsid w:val="00772037"/>
    <w:rsid w:val="0077214C"/>
    <w:rsid w:val="00772176"/>
    <w:rsid w:val="007721E1"/>
    <w:rsid w:val="0077298D"/>
    <w:rsid w:val="00773081"/>
    <w:rsid w:val="0077324F"/>
    <w:rsid w:val="007735D9"/>
    <w:rsid w:val="007737C2"/>
    <w:rsid w:val="007739CF"/>
    <w:rsid w:val="00773D9B"/>
    <w:rsid w:val="00773DA7"/>
    <w:rsid w:val="00773E0F"/>
    <w:rsid w:val="00774039"/>
    <w:rsid w:val="00774316"/>
    <w:rsid w:val="00774385"/>
    <w:rsid w:val="007746AC"/>
    <w:rsid w:val="00774CD1"/>
    <w:rsid w:val="0077519B"/>
    <w:rsid w:val="00775807"/>
    <w:rsid w:val="007767A4"/>
    <w:rsid w:val="0077695D"/>
    <w:rsid w:val="00776A41"/>
    <w:rsid w:val="00776DCD"/>
    <w:rsid w:val="00776F23"/>
    <w:rsid w:val="00777100"/>
    <w:rsid w:val="007771AA"/>
    <w:rsid w:val="007775FD"/>
    <w:rsid w:val="00777CF5"/>
    <w:rsid w:val="0078024F"/>
    <w:rsid w:val="00781450"/>
    <w:rsid w:val="007814D3"/>
    <w:rsid w:val="00781888"/>
    <w:rsid w:val="00781ABA"/>
    <w:rsid w:val="00781D6D"/>
    <w:rsid w:val="00781E24"/>
    <w:rsid w:val="007820AC"/>
    <w:rsid w:val="007820DB"/>
    <w:rsid w:val="007826F2"/>
    <w:rsid w:val="007827A2"/>
    <w:rsid w:val="007827FC"/>
    <w:rsid w:val="00782D04"/>
    <w:rsid w:val="00782E8C"/>
    <w:rsid w:val="00782F9A"/>
    <w:rsid w:val="00783099"/>
    <w:rsid w:val="0078311A"/>
    <w:rsid w:val="007834CE"/>
    <w:rsid w:val="007835C0"/>
    <w:rsid w:val="0078383C"/>
    <w:rsid w:val="0078448C"/>
    <w:rsid w:val="007848E7"/>
    <w:rsid w:val="00784E26"/>
    <w:rsid w:val="00785144"/>
    <w:rsid w:val="007851AC"/>
    <w:rsid w:val="007851F2"/>
    <w:rsid w:val="007853DC"/>
    <w:rsid w:val="00785A39"/>
    <w:rsid w:val="00785A45"/>
    <w:rsid w:val="00785F6D"/>
    <w:rsid w:val="007863D7"/>
    <w:rsid w:val="007864CD"/>
    <w:rsid w:val="00786528"/>
    <w:rsid w:val="00786859"/>
    <w:rsid w:val="007868B6"/>
    <w:rsid w:val="00787CB8"/>
    <w:rsid w:val="00787D04"/>
    <w:rsid w:val="0079057E"/>
    <w:rsid w:val="00790D96"/>
    <w:rsid w:val="00790F75"/>
    <w:rsid w:val="00790FEA"/>
    <w:rsid w:val="00791033"/>
    <w:rsid w:val="007910AF"/>
    <w:rsid w:val="00791280"/>
    <w:rsid w:val="00791495"/>
    <w:rsid w:val="007917DC"/>
    <w:rsid w:val="00791CD8"/>
    <w:rsid w:val="00791EC2"/>
    <w:rsid w:val="0079220A"/>
    <w:rsid w:val="00792616"/>
    <w:rsid w:val="00792A44"/>
    <w:rsid w:val="00793077"/>
    <w:rsid w:val="00793299"/>
    <w:rsid w:val="00793A0C"/>
    <w:rsid w:val="00793BF1"/>
    <w:rsid w:val="0079405E"/>
    <w:rsid w:val="00794409"/>
    <w:rsid w:val="00794920"/>
    <w:rsid w:val="00794FAE"/>
    <w:rsid w:val="007953E3"/>
    <w:rsid w:val="007954D8"/>
    <w:rsid w:val="00795513"/>
    <w:rsid w:val="007959E4"/>
    <w:rsid w:val="00795A65"/>
    <w:rsid w:val="00795A7B"/>
    <w:rsid w:val="00795AD6"/>
    <w:rsid w:val="00795BF7"/>
    <w:rsid w:val="00795C01"/>
    <w:rsid w:val="00795D1A"/>
    <w:rsid w:val="00795FF0"/>
    <w:rsid w:val="007962C1"/>
    <w:rsid w:val="00796B4C"/>
    <w:rsid w:val="00796C1E"/>
    <w:rsid w:val="0079722F"/>
    <w:rsid w:val="00797458"/>
    <w:rsid w:val="00797957"/>
    <w:rsid w:val="00797A3B"/>
    <w:rsid w:val="00797A43"/>
    <w:rsid w:val="00797BBD"/>
    <w:rsid w:val="00797FE7"/>
    <w:rsid w:val="007A03C4"/>
    <w:rsid w:val="007A05DD"/>
    <w:rsid w:val="007A0664"/>
    <w:rsid w:val="007A06F3"/>
    <w:rsid w:val="007A0750"/>
    <w:rsid w:val="007A0AC7"/>
    <w:rsid w:val="007A106A"/>
    <w:rsid w:val="007A13FC"/>
    <w:rsid w:val="007A18EA"/>
    <w:rsid w:val="007A1A81"/>
    <w:rsid w:val="007A1B2D"/>
    <w:rsid w:val="007A1CA2"/>
    <w:rsid w:val="007A2157"/>
    <w:rsid w:val="007A2168"/>
    <w:rsid w:val="007A249C"/>
    <w:rsid w:val="007A2595"/>
    <w:rsid w:val="007A2953"/>
    <w:rsid w:val="007A2ACD"/>
    <w:rsid w:val="007A2E5D"/>
    <w:rsid w:val="007A3190"/>
    <w:rsid w:val="007A3B40"/>
    <w:rsid w:val="007A3E61"/>
    <w:rsid w:val="007A42DE"/>
    <w:rsid w:val="007A4419"/>
    <w:rsid w:val="007A4A04"/>
    <w:rsid w:val="007A4DB7"/>
    <w:rsid w:val="007A4E07"/>
    <w:rsid w:val="007A4E0C"/>
    <w:rsid w:val="007A548D"/>
    <w:rsid w:val="007A549A"/>
    <w:rsid w:val="007A59C3"/>
    <w:rsid w:val="007A5E6A"/>
    <w:rsid w:val="007A5E7E"/>
    <w:rsid w:val="007A650B"/>
    <w:rsid w:val="007A6661"/>
    <w:rsid w:val="007A6746"/>
    <w:rsid w:val="007A686D"/>
    <w:rsid w:val="007A68B5"/>
    <w:rsid w:val="007A6DB9"/>
    <w:rsid w:val="007A6E69"/>
    <w:rsid w:val="007A6F3B"/>
    <w:rsid w:val="007A71E2"/>
    <w:rsid w:val="007A724A"/>
    <w:rsid w:val="007A73E4"/>
    <w:rsid w:val="007A780F"/>
    <w:rsid w:val="007A788C"/>
    <w:rsid w:val="007A7DFA"/>
    <w:rsid w:val="007B0187"/>
    <w:rsid w:val="007B0281"/>
    <w:rsid w:val="007B08C8"/>
    <w:rsid w:val="007B0A93"/>
    <w:rsid w:val="007B0B70"/>
    <w:rsid w:val="007B15F7"/>
    <w:rsid w:val="007B182F"/>
    <w:rsid w:val="007B18BC"/>
    <w:rsid w:val="007B1974"/>
    <w:rsid w:val="007B1CD0"/>
    <w:rsid w:val="007B214C"/>
    <w:rsid w:val="007B26C9"/>
    <w:rsid w:val="007B2714"/>
    <w:rsid w:val="007B27D3"/>
    <w:rsid w:val="007B2D86"/>
    <w:rsid w:val="007B3555"/>
    <w:rsid w:val="007B3ADD"/>
    <w:rsid w:val="007B40A7"/>
    <w:rsid w:val="007B41F6"/>
    <w:rsid w:val="007B4276"/>
    <w:rsid w:val="007B4AAC"/>
    <w:rsid w:val="007B4BB8"/>
    <w:rsid w:val="007B5312"/>
    <w:rsid w:val="007B585D"/>
    <w:rsid w:val="007B5D81"/>
    <w:rsid w:val="007B5DDD"/>
    <w:rsid w:val="007B5E83"/>
    <w:rsid w:val="007B5F4D"/>
    <w:rsid w:val="007B6027"/>
    <w:rsid w:val="007B6083"/>
    <w:rsid w:val="007B67EB"/>
    <w:rsid w:val="007B74B4"/>
    <w:rsid w:val="007C04AA"/>
    <w:rsid w:val="007C052F"/>
    <w:rsid w:val="007C0FF6"/>
    <w:rsid w:val="007C1082"/>
    <w:rsid w:val="007C14A3"/>
    <w:rsid w:val="007C14F4"/>
    <w:rsid w:val="007C15A1"/>
    <w:rsid w:val="007C1A8A"/>
    <w:rsid w:val="007C1D3D"/>
    <w:rsid w:val="007C1F87"/>
    <w:rsid w:val="007C219D"/>
    <w:rsid w:val="007C2310"/>
    <w:rsid w:val="007C2545"/>
    <w:rsid w:val="007C2EA2"/>
    <w:rsid w:val="007C3518"/>
    <w:rsid w:val="007C39A7"/>
    <w:rsid w:val="007C3A8C"/>
    <w:rsid w:val="007C3B8E"/>
    <w:rsid w:val="007C3B92"/>
    <w:rsid w:val="007C3ED0"/>
    <w:rsid w:val="007C4078"/>
    <w:rsid w:val="007C40E9"/>
    <w:rsid w:val="007C46B0"/>
    <w:rsid w:val="007C55C3"/>
    <w:rsid w:val="007C5A91"/>
    <w:rsid w:val="007C5BDA"/>
    <w:rsid w:val="007C6053"/>
    <w:rsid w:val="007C6109"/>
    <w:rsid w:val="007C65C9"/>
    <w:rsid w:val="007C6969"/>
    <w:rsid w:val="007C6977"/>
    <w:rsid w:val="007C6EE2"/>
    <w:rsid w:val="007C7030"/>
    <w:rsid w:val="007C71E2"/>
    <w:rsid w:val="007C74DD"/>
    <w:rsid w:val="007C762E"/>
    <w:rsid w:val="007C7E92"/>
    <w:rsid w:val="007D0809"/>
    <w:rsid w:val="007D0848"/>
    <w:rsid w:val="007D0CCB"/>
    <w:rsid w:val="007D0CDF"/>
    <w:rsid w:val="007D18FD"/>
    <w:rsid w:val="007D1AA8"/>
    <w:rsid w:val="007D1E28"/>
    <w:rsid w:val="007D1EF0"/>
    <w:rsid w:val="007D2361"/>
    <w:rsid w:val="007D319E"/>
    <w:rsid w:val="007D3831"/>
    <w:rsid w:val="007D3A46"/>
    <w:rsid w:val="007D3DF7"/>
    <w:rsid w:val="007D4058"/>
    <w:rsid w:val="007D4847"/>
    <w:rsid w:val="007D4963"/>
    <w:rsid w:val="007D512A"/>
    <w:rsid w:val="007D59E3"/>
    <w:rsid w:val="007D5A28"/>
    <w:rsid w:val="007D64A4"/>
    <w:rsid w:val="007D663E"/>
    <w:rsid w:val="007D69EF"/>
    <w:rsid w:val="007D73A6"/>
    <w:rsid w:val="007D74C8"/>
    <w:rsid w:val="007D75C1"/>
    <w:rsid w:val="007D75F3"/>
    <w:rsid w:val="007D7888"/>
    <w:rsid w:val="007D7C00"/>
    <w:rsid w:val="007D7CB2"/>
    <w:rsid w:val="007D7EBE"/>
    <w:rsid w:val="007E03FE"/>
    <w:rsid w:val="007E042F"/>
    <w:rsid w:val="007E07BE"/>
    <w:rsid w:val="007E0B40"/>
    <w:rsid w:val="007E0E3F"/>
    <w:rsid w:val="007E1169"/>
    <w:rsid w:val="007E16CB"/>
    <w:rsid w:val="007E1C96"/>
    <w:rsid w:val="007E1ED1"/>
    <w:rsid w:val="007E219E"/>
    <w:rsid w:val="007E2615"/>
    <w:rsid w:val="007E2669"/>
    <w:rsid w:val="007E28A1"/>
    <w:rsid w:val="007E2FDF"/>
    <w:rsid w:val="007E32FB"/>
    <w:rsid w:val="007E38C8"/>
    <w:rsid w:val="007E3908"/>
    <w:rsid w:val="007E3B18"/>
    <w:rsid w:val="007E3F69"/>
    <w:rsid w:val="007E411E"/>
    <w:rsid w:val="007E4481"/>
    <w:rsid w:val="007E4606"/>
    <w:rsid w:val="007E4945"/>
    <w:rsid w:val="007E51E4"/>
    <w:rsid w:val="007E5338"/>
    <w:rsid w:val="007E5C72"/>
    <w:rsid w:val="007E635F"/>
    <w:rsid w:val="007E6AC5"/>
    <w:rsid w:val="007E6CAF"/>
    <w:rsid w:val="007E71B8"/>
    <w:rsid w:val="007E71CF"/>
    <w:rsid w:val="007E7B7B"/>
    <w:rsid w:val="007F0440"/>
    <w:rsid w:val="007F0867"/>
    <w:rsid w:val="007F0DB0"/>
    <w:rsid w:val="007F1037"/>
    <w:rsid w:val="007F120A"/>
    <w:rsid w:val="007F1244"/>
    <w:rsid w:val="007F1D0B"/>
    <w:rsid w:val="007F237D"/>
    <w:rsid w:val="007F2D22"/>
    <w:rsid w:val="007F3185"/>
    <w:rsid w:val="007F33BC"/>
    <w:rsid w:val="007F3BAD"/>
    <w:rsid w:val="007F48B0"/>
    <w:rsid w:val="007F4CE3"/>
    <w:rsid w:val="007F52A2"/>
    <w:rsid w:val="007F52CF"/>
    <w:rsid w:val="007F5346"/>
    <w:rsid w:val="007F558C"/>
    <w:rsid w:val="007F596E"/>
    <w:rsid w:val="007F5CF8"/>
    <w:rsid w:val="007F6239"/>
    <w:rsid w:val="007F625C"/>
    <w:rsid w:val="007F662E"/>
    <w:rsid w:val="007F670F"/>
    <w:rsid w:val="007F6CC9"/>
    <w:rsid w:val="007F719A"/>
    <w:rsid w:val="007F7959"/>
    <w:rsid w:val="0080000A"/>
    <w:rsid w:val="008000BD"/>
    <w:rsid w:val="0080016B"/>
    <w:rsid w:val="00800220"/>
    <w:rsid w:val="00800D4B"/>
    <w:rsid w:val="00800E9D"/>
    <w:rsid w:val="00801280"/>
    <w:rsid w:val="00801312"/>
    <w:rsid w:val="008014DE"/>
    <w:rsid w:val="008015F5"/>
    <w:rsid w:val="00801E71"/>
    <w:rsid w:val="008020CD"/>
    <w:rsid w:val="0080228F"/>
    <w:rsid w:val="0080241C"/>
    <w:rsid w:val="00803035"/>
    <w:rsid w:val="00803499"/>
    <w:rsid w:val="008036E1"/>
    <w:rsid w:val="00803D2A"/>
    <w:rsid w:val="00803EB7"/>
    <w:rsid w:val="0080424B"/>
    <w:rsid w:val="008043C7"/>
    <w:rsid w:val="00804478"/>
    <w:rsid w:val="00804599"/>
    <w:rsid w:val="008049E1"/>
    <w:rsid w:val="00804D08"/>
    <w:rsid w:val="00804F98"/>
    <w:rsid w:val="00805094"/>
    <w:rsid w:val="0080517E"/>
    <w:rsid w:val="008051BD"/>
    <w:rsid w:val="008056CE"/>
    <w:rsid w:val="00805AD6"/>
    <w:rsid w:val="00805D5C"/>
    <w:rsid w:val="00805FB4"/>
    <w:rsid w:val="0080602E"/>
    <w:rsid w:val="0080619F"/>
    <w:rsid w:val="00806525"/>
    <w:rsid w:val="0080696E"/>
    <w:rsid w:val="00806ACD"/>
    <w:rsid w:val="00806C81"/>
    <w:rsid w:val="00806E5D"/>
    <w:rsid w:val="008070B9"/>
    <w:rsid w:val="008072EC"/>
    <w:rsid w:val="00807727"/>
    <w:rsid w:val="0080796C"/>
    <w:rsid w:val="00807BCD"/>
    <w:rsid w:val="00807DB6"/>
    <w:rsid w:val="008102F5"/>
    <w:rsid w:val="0081033F"/>
    <w:rsid w:val="008108E5"/>
    <w:rsid w:val="00810A8E"/>
    <w:rsid w:val="00810B3B"/>
    <w:rsid w:val="00810B97"/>
    <w:rsid w:val="00810F60"/>
    <w:rsid w:val="00811223"/>
    <w:rsid w:val="008115D6"/>
    <w:rsid w:val="008116DD"/>
    <w:rsid w:val="00811FE8"/>
    <w:rsid w:val="00812090"/>
    <w:rsid w:val="00812761"/>
    <w:rsid w:val="00812BB9"/>
    <w:rsid w:val="00812CB8"/>
    <w:rsid w:val="0081334C"/>
    <w:rsid w:val="008133C3"/>
    <w:rsid w:val="00813A4D"/>
    <w:rsid w:val="0081417F"/>
    <w:rsid w:val="008141A3"/>
    <w:rsid w:val="008141C5"/>
    <w:rsid w:val="00814293"/>
    <w:rsid w:val="00814622"/>
    <w:rsid w:val="00814D52"/>
    <w:rsid w:val="0081506A"/>
    <w:rsid w:val="00815632"/>
    <w:rsid w:val="00815776"/>
    <w:rsid w:val="0081639C"/>
    <w:rsid w:val="0081650A"/>
    <w:rsid w:val="00816B85"/>
    <w:rsid w:val="00816D07"/>
    <w:rsid w:val="00816E0F"/>
    <w:rsid w:val="00816E4F"/>
    <w:rsid w:val="00817336"/>
    <w:rsid w:val="008174B5"/>
    <w:rsid w:val="00817962"/>
    <w:rsid w:val="008179DB"/>
    <w:rsid w:val="008200C1"/>
    <w:rsid w:val="008200E2"/>
    <w:rsid w:val="00820116"/>
    <w:rsid w:val="0082045A"/>
    <w:rsid w:val="0082049E"/>
    <w:rsid w:val="00820516"/>
    <w:rsid w:val="00820712"/>
    <w:rsid w:val="008211FA"/>
    <w:rsid w:val="00821445"/>
    <w:rsid w:val="0082232D"/>
    <w:rsid w:val="0082252E"/>
    <w:rsid w:val="008225A8"/>
    <w:rsid w:val="00822618"/>
    <w:rsid w:val="00822969"/>
    <w:rsid w:val="008229BB"/>
    <w:rsid w:val="00822AD7"/>
    <w:rsid w:val="00822E18"/>
    <w:rsid w:val="00823026"/>
    <w:rsid w:val="00823436"/>
    <w:rsid w:val="00823616"/>
    <w:rsid w:val="00823792"/>
    <w:rsid w:val="0082379E"/>
    <w:rsid w:val="00823939"/>
    <w:rsid w:val="00823B59"/>
    <w:rsid w:val="00823C52"/>
    <w:rsid w:val="00823CEC"/>
    <w:rsid w:val="00823DD2"/>
    <w:rsid w:val="0082434D"/>
    <w:rsid w:val="00824943"/>
    <w:rsid w:val="00824AEF"/>
    <w:rsid w:val="00825005"/>
    <w:rsid w:val="008250B3"/>
    <w:rsid w:val="008252E6"/>
    <w:rsid w:val="0082530B"/>
    <w:rsid w:val="008254A7"/>
    <w:rsid w:val="008259DA"/>
    <w:rsid w:val="00825B69"/>
    <w:rsid w:val="00825BC9"/>
    <w:rsid w:val="00825C67"/>
    <w:rsid w:val="00825D50"/>
    <w:rsid w:val="00825D95"/>
    <w:rsid w:val="008262B2"/>
    <w:rsid w:val="008269D5"/>
    <w:rsid w:val="00826DAE"/>
    <w:rsid w:val="00827285"/>
    <w:rsid w:val="00827366"/>
    <w:rsid w:val="008275B4"/>
    <w:rsid w:val="00827607"/>
    <w:rsid w:val="00827879"/>
    <w:rsid w:val="008278DE"/>
    <w:rsid w:val="008279B6"/>
    <w:rsid w:val="00827B3C"/>
    <w:rsid w:val="00827CD4"/>
    <w:rsid w:val="00827DB6"/>
    <w:rsid w:val="008301CD"/>
    <w:rsid w:val="008301E7"/>
    <w:rsid w:val="00830743"/>
    <w:rsid w:val="00830969"/>
    <w:rsid w:val="00830CD2"/>
    <w:rsid w:val="00830DB4"/>
    <w:rsid w:val="00830F56"/>
    <w:rsid w:val="008315FC"/>
    <w:rsid w:val="00831828"/>
    <w:rsid w:val="008318D8"/>
    <w:rsid w:val="008319F8"/>
    <w:rsid w:val="00831B5A"/>
    <w:rsid w:val="00831CCE"/>
    <w:rsid w:val="00831D62"/>
    <w:rsid w:val="00831DDA"/>
    <w:rsid w:val="00831E54"/>
    <w:rsid w:val="008327ED"/>
    <w:rsid w:val="0083280A"/>
    <w:rsid w:val="008328B0"/>
    <w:rsid w:val="008330FA"/>
    <w:rsid w:val="00833594"/>
    <w:rsid w:val="008337E5"/>
    <w:rsid w:val="008337EE"/>
    <w:rsid w:val="00833952"/>
    <w:rsid w:val="00834187"/>
    <w:rsid w:val="0083445C"/>
    <w:rsid w:val="008349E7"/>
    <w:rsid w:val="00834C3A"/>
    <w:rsid w:val="00834F72"/>
    <w:rsid w:val="00834FC6"/>
    <w:rsid w:val="0083531E"/>
    <w:rsid w:val="00835472"/>
    <w:rsid w:val="00835D3F"/>
    <w:rsid w:val="00836097"/>
    <w:rsid w:val="0083611A"/>
    <w:rsid w:val="008365E4"/>
    <w:rsid w:val="00836E23"/>
    <w:rsid w:val="00837778"/>
    <w:rsid w:val="00837C1D"/>
    <w:rsid w:val="0084026B"/>
    <w:rsid w:val="00840742"/>
    <w:rsid w:val="0084075A"/>
    <w:rsid w:val="008411DD"/>
    <w:rsid w:val="00841649"/>
    <w:rsid w:val="00841732"/>
    <w:rsid w:val="00841A5A"/>
    <w:rsid w:val="00841F78"/>
    <w:rsid w:val="008421F7"/>
    <w:rsid w:val="0084292E"/>
    <w:rsid w:val="00842C2F"/>
    <w:rsid w:val="00842F15"/>
    <w:rsid w:val="008431A1"/>
    <w:rsid w:val="0084349F"/>
    <w:rsid w:val="0084350E"/>
    <w:rsid w:val="00843544"/>
    <w:rsid w:val="00843672"/>
    <w:rsid w:val="00843E7D"/>
    <w:rsid w:val="00843EEB"/>
    <w:rsid w:val="00843F20"/>
    <w:rsid w:val="008446C8"/>
    <w:rsid w:val="00844A96"/>
    <w:rsid w:val="0084514E"/>
    <w:rsid w:val="008453D8"/>
    <w:rsid w:val="008458AA"/>
    <w:rsid w:val="008458B3"/>
    <w:rsid w:val="00845DD9"/>
    <w:rsid w:val="00845F0E"/>
    <w:rsid w:val="008462FD"/>
    <w:rsid w:val="0084659A"/>
    <w:rsid w:val="008471AC"/>
    <w:rsid w:val="008472D7"/>
    <w:rsid w:val="00847313"/>
    <w:rsid w:val="008474AC"/>
    <w:rsid w:val="008474BB"/>
    <w:rsid w:val="008474FF"/>
    <w:rsid w:val="00847B55"/>
    <w:rsid w:val="00847F88"/>
    <w:rsid w:val="00850513"/>
    <w:rsid w:val="008506A4"/>
    <w:rsid w:val="008507FF"/>
    <w:rsid w:val="00850EFE"/>
    <w:rsid w:val="00850F02"/>
    <w:rsid w:val="008510B9"/>
    <w:rsid w:val="008510F8"/>
    <w:rsid w:val="008511E7"/>
    <w:rsid w:val="00851202"/>
    <w:rsid w:val="0085165E"/>
    <w:rsid w:val="00851D45"/>
    <w:rsid w:val="008524BA"/>
    <w:rsid w:val="00852D06"/>
    <w:rsid w:val="008531CD"/>
    <w:rsid w:val="008532EC"/>
    <w:rsid w:val="008535A8"/>
    <w:rsid w:val="008538A2"/>
    <w:rsid w:val="00853B32"/>
    <w:rsid w:val="00853B5D"/>
    <w:rsid w:val="00853B98"/>
    <w:rsid w:val="00854478"/>
    <w:rsid w:val="00855204"/>
    <w:rsid w:val="0085527A"/>
    <w:rsid w:val="0085533E"/>
    <w:rsid w:val="0085587E"/>
    <w:rsid w:val="00855A68"/>
    <w:rsid w:val="00855A71"/>
    <w:rsid w:val="00855C20"/>
    <w:rsid w:val="00855EEE"/>
    <w:rsid w:val="00855F19"/>
    <w:rsid w:val="00855F44"/>
    <w:rsid w:val="008560B9"/>
    <w:rsid w:val="0085672C"/>
    <w:rsid w:val="008569B5"/>
    <w:rsid w:val="00856D33"/>
    <w:rsid w:val="00856F3E"/>
    <w:rsid w:val="00857581"/>
    <w:rsid w:val="0085793A"/>
    <w:rsid w:val="00857DEC"/>
    <w:rsid w:val="00860353"/>
    <w:rsid w:val="0086063B"/>
    <w:rsid w:val="00860793"/>
    <w:rsid w:val="0086097A"/>
    <w:rsid w:val="00860AF3"/>
    <w:rsid w:val="00860C05"/>
    <w:rsid w:val="00860E71"/>
    <w:rsid w:val="00861293"/>
    <w:rsid w:val="00861A4F"/>
    <w:rsid w:val="00861C13"/>
    <w:rsid w:val="00862702"/>
    <w:rsid w:val="0086273F"/>
    <w:rsid w:val="00862764"/>
    <w:rsid w:val="00862F08"/>
    <w:rsid w:val="0086349D"/>
    <w:rsid w:val="008637F5"/>
    <w:rsid w:val="00863FC4"/>
    <w:rsid w:val="008642D0"/>
    <w:rsid w:val="00864828"/>
    <w:rsid w:val="008649EC"/>
    <w:rsid w:val="00864D21"/>
    <w:rsid w:val="00864DC6"/>
    <w:rsid w:val="0086563E"/>
    <w:rsid w:val="0086580D"/>
    <w:rsid w:val="0086582B"/>
    <w:rsid w:val="008664DE"/>
    <w:rsid w:val="008665D8"/>
    <w:rsid w:val="008668EF"/>
    <w:rsid w:val="00866A7C"/>
    <w:rsid w:val="00867058"/>
    <w:rsid w:val="00867B5B"/>
    <w:rsid w:val="00867C37"/>
    <w:rsid w:val="00867E0E"/>
    <w:rsid w:val="00870218"/>
    <w:rsid w:val="0087089E"/>
    <w:rsid w:val="00870A34"/>
    <w:rsid w:val="00870D09"/>
    <w:rsid w:val="00870F4F"/>
    <w:rsid w:val="0087134B"/>
    <w:rsid w:val="00871448"/>
    <w:rsid w:val="008716BB"/>
    <w:rsid w:val="008718FE"/>
    <w:rsid w:val="00871CB4"/>
    <w:rsid w:val="00871F14"/>
    <w:rsid w:val="00871FBC"/>
    <w:rsid w:val="00872AEE"/>
    <w:rsid w:val="00872BF5"/>
    <w:rsid w:val="00872CC1"/>
    <w:rsid w:val="00872FD2"/>
    <w:rsid w:val="008734C7"/>
    <w:rsid w:val="00873C07"/>
    <w:rsid w:val="00873E75"/>
    <w:rsid w:val="0087445A"/>
    <w:rsid w:val="008748A3"/>
    <w:rsid w:val="008749E2"/>
    <w:rsid w:val="00874B8F"/>
    <w:rsid w:val="008756E3"/>
    <w:rsid w:val="00875C42"/>
    <w:rsid w:val="00876137"/>
    <w:rsid w:val="00876185"/>
    <w:rsid w:val="008766E4"/>
    <w:rsid w:val="008767ED"/>
    <w:rsid w:val="00876AB4"/>
    <w:rsid w:val="00876EE0"/>
    <w:rsid w:val="00877246"/>
    <w:rsid w:val="008777DE"/>
    <w:rsid w:val="00877AEE"/>
    <w:rsid w:val="00877C42"/>
    <w:rsid w:val="00877FA6"/>
    <w:rsid w:val="0088031E"/>
    <w:rsid w:val="0088053D"/>
    <w:rsid w:val="00880540"/>
    <w:rsid w:val="008807D6"/>
    <w:rsid w:val="00880826"/>
    <w:rsid w:val="00880848"/>
    <w:rsid w:val="00880A1E"/>
    <w:rsid w:val="00880DF5"/>
    <w:rsid w:val="00880F01"/>
    <w:rsid w:val="00881574"/>
    <w:rsid w:val="008819BA"/>
    <w:rsid w:val="00882410"/>
    <w:rsid w:val="00882930"/>
    <w:rsid w:val="008829A7"/>
    <w:rsid w:val="00882CFE"/>
    <w:rsid w:val="00883BF7"/>
    <w:rsid w:val="00883EF1"/>
    <w:rsid w:val="00884198"/>
    <w:rsid w:val="0088420B"/>
    <w:rsid w:val="0088466C"/>
    <w:rsid w:val="0088493D"/>
    <w:rsid w:val="00884ABF"/>
    <w:rsid w:val="00884E5E"/>
    <w:rsid w:val="00885341"/>
    <w:rsid w:val="008853B2"/>
    <w:rsid w:val="00885826"/>
    <w:rsid w:val="00885883"/>
    <w:rsid w:val="00885FAE"/>
    <w:rsid w:val="008868DF"/>
    <w:rsid w:val="0088699B"/>
    <w:rsid w:val="00886CA4"/>
    <w:rsid w:val="00886D17"/>
    <w:rsid w:val="008875B9"/>
    <w:rsid w:val="00887B18"/>
    <w:rsid w:val="00887C7F"/>
    <w:rsid w:val="00887D79"/>
    <w:rsid w:val="00887EDD"/>
    <w:rsid w:val="00887FAB"/>
    <w:rsid w:val="008906F8"/>
    <w:rsid w:val="00890CEC"/>
    <w:rsid w:val="00890E48"/>
    <w:rsid w:val="008910B6"/>
    <w:rsid w:val="008911CD"/>
    <w:rsid w:val="00891A75"/>
    <w:rsid w:val="00891AB2"/>
    <w:rsid w:val="00891B12"/>
    <w:rsid w:val="008922BA"/>
    <w:rsid w:val="00892374"/>
    <w:rsid w:val="008925E0"/>
    <w:rsid w:val="00892D41"/>
    <w:rsid w:val="00892D6D"/>
    <w:rsid w:val="00892DCA"/>
    <w:rsid w:val="00892F09"/>
    <w:rsid w:val="00893368"/>
    <w:rsid w:val="0089363F"/>
    <w:rsid w:val="008936EE"/>
    <w:rsid w:val="008937F6"/>
    <w:rsid w:val="00893DA8"/>
    <w:rsid w:val="00894289"/>
    <w:rsid w:val="008942EF"/>
    <w:rsid w:val="00894D85"/>
    <w:rsid w:val="00894F18"/>
    <w:rsid w:val="008952B0"/>
    <w:rsid w:val="0089556F"/>
    <w:rsid w:val="00895E37"/>
    <w:rsid w:val="00895F4F"/>
    <w:rsid w:val="00895F90"/>
    <w:rsid w:val="00896126"/>
    <w:rsid w:val="008962E1"/>
    <w:rsid w:val="00896714"/>
    <w:rsid w:val="0089682E"/>
    <w:rsid w:val="00897781"/>
    <w:rsid w:val="00897C92"/>
    <w:rsid w:val="008A0A9C"/>
    <w:rsid w:val="008A0D5D"/>
    <w:rsid w:val="008A0F96"/>
    <w:rsid w:val="008A1055"/>
    <w:rsid w:val="008A12B2"/>
    <w:rsid w:val="008A1531"/>
    <w:rsid w:val="008A1986"/>
    <w:rsid w:val="008A1C00"/>
    <w:rsid w:val="008A1E78"/>
    <w:rsid w:val="008A21AA"/>
    <w:rsid w:val="008A223E"/>
    <w:rsid w:val="008A233B"/>
    <w:rsid w:val="008A25C1"/>
    <w:rsid w:val="008A2821"/>
    <w:rsid w:val="008A2932"/>
    <w:rsid w:val="008A2999"/>
    <w:rsid w:val="008A2C2E"/>
    <w:rsid w:val="008A32FA"/>
    <w:rsid w:val="008A35B9"/>
    <w:rsid w:val="008A375E"/>
    <w:rsid w:val="008A3E6B"/>
    <w:rsid w:val="008A3EF8"/>
    <w:rsid w:val="008A3F42"/>
    <w:rsid w:val="008A4095"/>
    <w:rsid w:val="008A41A6"/>
    <w:rsid w:val="008A430C"/>
    <w:rsid w:val="008A4B15"/>
    <w:rsid w:val="008A4BD2"/>
    <w:rsid w:val="008A4D81"/>
    <w:rsid w:val="008A4D9F"/>
    <w:rsid w:val="008A50AB"/>
    <w:rsid w:val="008A56B2"/>
    <w:rsid w:val="008A58AA"/>
    <w:rsid w:val="008A5941"/>
    <w:rsid w:val="008A5AA3"/>
    <w:rsid w:val="008A5D1A"/>
    <w:rsid w:val="008A6339"/>
    <w:rsid w:val="008A68B0"/>
    <w:rsid w:val="008A6911"/>
    <w:rsid w:val="008A6EE0"/>
    <w:rsid w:val="008A6FBF"/>
    <w:rsid w:val="008A719B"/>
    <w:rsid w:val="008A7CFD"/>
    <w:rsid w:val="008B0A9C"/>
    <w:rsid w:val="008B0BA0"/>
    <w:rsid w:val="008B0CD3"/>
    <w:rsid w:val="008B0D73"/>
    <w:rsid w:val="008B15F0"/>
    <w:rsid w:val="008B16D9"/>
    <w:rsid w:val="008B17E9"/>
    <w:rsid w:val="008B241D"/>
    <w:rsid w:val="008B251B"/>
    <w:rsid w:val="008B2578"/>
    <w:rsid w:val="008B25B5"/>
    <w:rsid w:val="008B27FC"/>
    <w:rsid w:val="008B2DD8"/>
    <w:rsid w:val="008B31AE"/>
    <w:rsid w:val="008B3454"/>
    <w:rsid w:val="008B348D"/>
    <w:rsid w:val="008B3D7C"/>
    <w:rsid w:val="008B43D6"/>
    <w:rsid w:val="008B5173"/>
    <w:rsid w:val="008B5223"/>
    <w:rsid w:val="008B5272"/>
    <w:rsid w:val="008B5397"/>
    <w:rsid w:val="008B55BE"/>
    <w:rsid w:val="008B5764"/>
    <w:rsid w:val="008B5EC1"/>
    <w:rsid w:val="008B653D"/>
    <w:rsid w:val="008B662B"/>
    <w:rsid w:val="008B6BF6"/>
    <w:rsid w:val="008B6C5A"/>
    <w:rsid w:val="008B6D9C"/>
    <w:rsid w:val="008B7035"/>
    <w:rsid w:val="008B7770"/>
    <w:rsid w:val="008B78CF"/>
    <w:rsid w:val="008B7A18"/>
    <w:rsid w:val="008B7BC7"/>
    <w:rsid w:val="008C0271"/>
    <w:rsid w:val="008C0A78"/>
    <w:rsid w:val="008C0C14"/>
    <w:rsid w:val="008C1039"/>
    <w:rsid w:val="008C12DC"/>
    <w:rsid w:val="008C1613"/>
    <w:rsid w:val="008C18DB"/>
    <w:rsid w:val="008C1C83"/>
    <w:rsid w:val="008C1F23"/>
    <w:rsid w:val="008C216C"/>
    <w:rsid w:val="008C21C2"/>
    <w:rsid w:val="008C25D0"/>
    <w:rsid w:val="008C26D6"/>
    <w:rsid w:val="008C2AC6"/>
    <w:rsid w:val="008C2F32"/>
    <w:rsid w:val="008C34AA"/>
    <w:rsid w:val="008C3565"/>
    <w:rsid w:val="008C3F22"/>
    <w:rsid w:val="008C40BA"/>
    <w:rsid w:val="008C4403"/>
    <w:rsid w:val="008C5141"/>
    <w:rsid w:val="008C5167"/>
    <w:rsid w:val="008C5333"/>
    <w:rsid w:val="008C5436"/>
    <w:rsid w:val="008C56A1"/>
    <w:rsid w:val="008C5A66"/>
    <w:rsid w:val="008C5C15"/>
    <w:rsid w:val="008C62ED"/>
    <w:rsid w:val="008C6336"/>
    <w:rsid w:val="008C67FA"/>
    <w:rsid w:val="008C6E02"/>
    <w:rsid w:val="008C7051"/>
    <w:rsid w:val="008C7273"/>
    <w:rsid w:val="008C7BAC"/>
    <w:rsid w:val="008C7C01"/>
    <w:rsid w:val="008C7C0B"/>
    <w:rsid w:val="008D0524"/>
    <w:rsid w:val="008D0873"/>
    <w:rsid w:val="008D08D8"/>
    <w:rsid w:val="008D0D6F"/>
    <w:rsid w:val="008D156C"/>
    <w:rsid w:val="008D1943"/>
    <w:rsid w:val="008D1B67"/>
    <w:rsid w:val="008D1D94"/>
    <w:rsid w:val="008D28C3"/>
    <w:rsid w:val="008D2A4F"/>
    <w:rsid w:val="008D2BEE"/>
    <w:rsid w:val="008D300A"/>
    <w:rsid w:val="008D3550"/>
    <w:rsid w:val="008D3706"/>
    <w:rsid w:val="008D3733"/>
    <w:rsid w:val="008D3A4F"/>
    <w:rsid w:val="008D3ACA"/>
    <w:rsid w:val="008D3E5F"/>
    <w:rsid w:val="008D444B"/>
    <w:rsid w:val="008D44FB"/>
    <w:rsid w:val="008D4B29"/>
    <w:rsid w:val="008D5007"/>
    <w:rsid w:val="008D519A"/>
    <w:rsid w:val="008D54EB"/>
    <w:rsid w:val="008D5508"/>
    <w:rsid w:val="008D5931"/>
    <w:rsid w:val="008D5D39"/>
    <w:rsid w:val="008D632C"/>
    <w:rsid w:val="008D6410"/>
    <w:rsid w:val="008D6A44"/>
    <w:rsid w:val="008D6A4E"/>
    <w:rsid w:val="008D73B9"/>
    <w:rsid w:val="008D7858"/>
    <w:rsid w:val="008D7885"/>
    <w:rsid w:val="008E059B"/>
    <w:rsid w:val="008E06AE"/>
    <w:rsid w:val="008E0A59"/>
    <w:rsid w:val="008E0DE7"/>
    <w:rsid w:val="008E0F49"/>
    <w:rsid w:val="008E0FC6"/>
    <w:rsid w:val="008E10B8"/>
    <w:rsid w:val="008E11D5"/>
    <w:rsid w:val="008E1B20"/>
    <w:rsid w:val="008E1D93"/>
    <w:rsid w:val="008E2A73"/>
    <w:rsid w:val="008E2B8A"/>
    <w:rsid w:val="008E308A"/>
    <w:rsid w:val="008E3C62"/>
    <w:rsid w:val="008E3CA7"/>
    <w:rsid w:val="008E4274"/>
    <w:rsid w:val="008E4916"/>
    <w:rsid w:val="008E4A7D"/>
    <w:rsid w:val="008E4AE4"/>
    <w:rsid w:val="008E4F72"/>
    <w:rsid w:val="008E5259"/>
    <w:rsid w:val="008E5397"/>
    <w:rsid w:val="008E5437"/>
    <w:rsid w:val="008E5637"/>
    <w:rsid w:val="008E5DE4"/>
    <w:rsid w:val="008E5FDB"/>
    <w:rsid w:val="008E65C9"/>
    <w:rsid w:val="008E6E5B"/>
    <w:rsid w:val="008E6FAC"/>
    <w:rsid w:val="008E72AB"/>
    <w:rsid w:val="008E73BF"/>
    <w:rsid w:val="008F0879"/>
    <w:rsid w:val="008F09F7"/>
    <w:rsid w:val="008F0ABF"/>
    <w:rsid w:val="008F0C57"/>
    <w:rsid w:val="008F10D3"/>
    <w:rsid w:val="008F10F1"/>
    <w:rsid w:val="008F113F"/>
    <w:rsid w:val="008F1517"/>
    <w:rsid w:val="008F1A6F"/>
    <w:rsid w:val="008F1B5B"/>
    <w:rsid w:val="008F218A"/>
    <w:rsid w:val="008F21D7"/>
    <w:rsid w:val="008F2336"/>
    <w:rsid w:val="008F2B0D"/>
    <w:rsid w:val="008F364D"/>
    <w:rsid w:val="008F3661"/>
    <w:rsid w:val="008F3767"/>
    <w:rsid w:val="008F37C7"/>
    <w:rsid w:val="008F3C5A"/>
    <w:rsid w:val="008F3EE4"/>
    <w:rsid w:val="008F429B"/>
    <w:rsid w:val="008F4534"/>
    <w:rsid w:val="008F4659"/>
    <w:rsid w:val="008F4CF1"/>
    <w:rsid w:val="008F50F5"/>
    <w:rsid w:val="008F510E"/>
    <w:rsid w:val="008F5A44"/>
    <w:rsid w:val="008F5A71"/>
    <w:rsid w:val="008F5F8E"/>
    <w:rsid w:val="008F7152"/>
    <w:rsid w:val="008F7395"/>
    <w:rsid w:val="008F74D8"/>
    <w:rsid w:val="009000B2"/>
    <w:rsid w:val="00900137"/>
    <w:rsid w:val="00900331"/>
    <w:rsid w:val="00900907"/>
    <w:rsid w:val="00900B44"/>
    <w:rsid w:val="00900E4D"/>
    <w:rsid w:val="00901DA2"/>
    <w:rsid w:val="00902060"/>
    <w:rsid w:val="009024FD"/>
    <w:rsid w:val="00902874"/>
    <w:rsid w:val="009028E8"/>
    <w:rsid w:val="00902932"/>
    <w:rsid w:val="00902986"/>
    <w:rsid w:val="00902C5D"/>
    <w:rsid w:val="00902E56"/>
    <w:rsid w:val="0090303E"/>
    <w:rsid w:val="009030D6"/>
    <w:rsid w:val="009032E9"/>
    <w:rsid w:val="0090373C"/>
    <w:rsid w:val="00903A12"/>
    <w:rsid w:val="00903A37"/>
    <w:rsid w:val="00903EE0"/>
    <w:rsid w:val="00904208"/>
    <w:rsid w:val="009046B6"/>
    <w:rsid w:val="00904868"/>
    <w:rsid w:val="00904C14"/>
    <w:rsid w:val="00904F9E"/>
    <w:rsid w:val="0090500D"/>
    <w:rsid w:val="00905076"/>
    <w:rsid w:val="00905181"/>
    <w:rsid w:val="0090547B"/>
    <w:rsid w:val="0090549A"/>
    <w:rsid w:val="00905D44"/>
    <w:rsid w:val="00906171"/>
    <w:rsid w:val="00906568"/>
    <w:rsid w:val="0090692C"/>
    <w:rsid w:val="00907250"/>
    <w:rsid w:val="009079CF"/>
    <w:rsid w:val="00907A19"/>
    <w:rsid w:val="00907A33"/>
    <w:rsid w:val="00910522"/>
    <w:rsid w:val="00911E98"/>
    <w:rsid w:val="00911F62"/>
    <w:rsid w:val="00912460"/>
    <w:rsid w:val="0091260E"/>
    <w:rsid w:val="00912B93"/>
    <w:rsid w:val="00913036"/>
    <w:rsid w:val="009132C2"/>
    <w:rsid w:val="0091369C"/>
    <w:rsid w:val="00913803"/>
    <w:rsid w:val="00913B3B"/>
    <w:rsid w:val="00913D32"/>
    <w:rsid w:val="00913DC7"/>
    <w:rsid w:val="009140AA"/>
    <w:rsid w:val="00914516"/>
    <w:rsid w:val="00914524"/>
    <w:rsid w:val="00914B37"/>
    <w:rsid w:val="00914CFF"/>
    <w:rsid w:val="00914F59"/>
    <w:rsid w:val="0091585D"/>
    <w:rsid w:val="00915E6A"/>
    <w:rsid w:val="009163B0"/>
    <w:rsid w:val="00916418"/>
    <w:rsid w:val="009167DB"/>
    <w:rsid w:val="00916F19"/>
    <w:rsid w:val="009170E0"/>
    <w:rsid w:val="0091778B"/>
    <w:rsid w:val="0091789C"/>
    <w:rsid w:val="009178D2"/>
    <w:rsid w:val="00917A99"/>
    <w:rsid w:val="00917AE1"/>
    <w:rsid w:val="009200D0"/>
    <w:rsid w:val="00920285"/>
    <w:rsid w:val="009208ED"/>
    <w:rsid w:val="00920975"/>
    <w:rsid w:val="00921178"/>
    <w:rsid w:val="00921378"/>
    <w:rsid w:val="009216FC"/>
    <w:rsid w:val="00921F86"/>
    <w:rsid w:val="00922083"/>
    <w:rsid w:val="00922448"/>
    <w:rsid w:val="00922952"/>
    <w:rsid w:val="00922E7F"/>
    <w:rsid w:val="009232D7"/>
    <w:rsid w:val="009232D9"/>
    <w:rsid w:val="00923694"/>
    <w:rsid w:val="00923723"/>
    <w:rsid w:val="00923AD4"/>
    <w:rsid w:val="00923BDF"/>
    <w:rsid w:val="0092423B"/>
    <w:rsid w:val="009242C9"/>
    <w:rsid w:val="00924381"/>
    <w:rsid w:val="00924C65"/>
    <w:rsid w:val="00924CA3"/>
    <w:rsid w:val="00925481"/>
    <w:rsid w:val="009259E1"/>
    <w:rsid w:val="00925AFF"/>
    <w:rsid w:val="00925DB4"/>
    <w:rsid w:val="00926314"/>
    <w:rsid w:val="0092640E"/>
    <w:rsid w:val="00926ECA"/>
    <w:rsid w:val="00927596"/>
    <w:rsid w:val="00927776"/>
    <w:rsid w:val="009279F2"/>
    <w:rsid w:val="0093081B"/>
    <w:rsid w:val="0093088E"/>
    <w:rsid w:val="00931007"/>
    <w:rsid w:val="0093146A"/>
    <w:rsid w:val="00931543"/>
    <w:rsid w:val="00931621"/>
    <w:rsid w:val="009316D8"/>
    <w:rsid w:val="00931A7B"/>
    <w:rsid w:val="00931C4C"/>
    <w:rsid w:val="00931FAE"/>
    <w:rsid w:val="00931FF0"/>
    <w:rsid w:val="00932380"/>
    <w:rsid w:val="00932967"/>
    <w:rsid w:val="00932B00"/>
    <w:rsid w:val="00932BB3"/>
    <w:rsid w:val="00933137"/>
    <w:rsid w:val="00933338"/>
    <w:rsid w:val="009336C0"/>
    <w:rsid w:val="00933797"/>
    <w:rsid w:val="00933A04"/>
    <w:rsid w:val="00933A5E"/>
    <w:rsid w:val="00934172"/>
    <w:rsid w:val="009343E9"/>
    <w:rsid w:val="00934716"/>
    <w:rsid w:val="009348C5"/>
    <w:rsid w:val="009349BD"/>
    <w:rsid w:val="00934BE0"/>
    <w:rsid w:val="00934C1E"/>
    <w:rsid w:val="00935924"/>
    <w:rsid w:val="00935BB2"/>
    <w:rsid w:val="00936731"/>
    <w:rsid w:val="00936AEE"/>
    <w:rsid w:val="00936D10"/>
    <w:rsid w:val="00936E13"/>
    <w:rsid w:val="00936E34"/>
    <w:rsid w:val="00937496"/>
    <w:rsid w:val="00937D1E"/>
    <w:rsid w:val="00937D59"/>
    <w:rsid w:val="00937D9A"/>
    <w:rsid w:val="0094025F"/>
    <w:rsid w:val="0094101F"/>
    <w:rsid w:val="009410E6"/>
    <w:rsid w:val="009414AB"/>
    <w:rsid w:val="00941731"/>
    <w:rsid w:val="00941C0B"/>
    <w:rsid w:val="00942035"/>
    <w:rsid w:val="00942190"/>
    <w:rsid w:val="00942C4A"/>
    <w:rsid w:val="00942C51"/>
    <w:rsid w:val="009430EE"/>
    <w:rsid w:val="00943DB1"/>
    <w:rsid w:val="00943E72"/>
    <w:rsid w:val="00944071"/>
    <w:rsid w:val="00944920"/>
    <w:rsid w:val="00944A23"/>
    <w:rsid w:val="00944B99"/>
    <w:rsid w:val="00944D59"/>
    <w:rsid w:val="009451A9"/>
    <w:rsid w:val="00945887"/>
    <w:rsid w:val="00945935"/>
    <w:rsid w:val="00945BA1"/>
    <w:rsid w:val="00945BAE"/>
    <w:rsid w:val="00945DD1"/>
    <w:rsid w:val="009461E7"/>
    <w:rsid w:val="0094647C"/>
    <w:rsid w:val="0094689B"/>
    <w:rsid w:val="00946C66"/>
    <w:rsid w:val="009470CE"/>
    <w:rsid w:val="00947107"/>
    <w:rsid w:val="0094725A"/>
    <w:rsid w:val="00947537"/>
    <w:rsid w:val="0094773E"/>
    <w:rsid w:val="00947A5C"/>
    <w:rsid w:val="00947B13"/>
    <w:rsid w:val="00947FE9"/>
    <w:rsid w:val="00950080"/>
    <w:rsid w:val="009500F7"/>
    <w:rsid w:val="0095067C"/>
    <w:rsid w:val="0095078F"/>
    <w:rsid w:val="00950B92"/>
    <w:rsid w:val="00951032"/>
    <w:rsid w:val="00951323"/>
    <w:rsid w:val="0095134E"/>
    <w:rsid w:val="009516ED"/>
    <w:rsid w:val="0095176B"/>
    <w:rsid w:val="00951A47"/>
    <w:rsid w:val="00951AA1"/>
    <w:rsid w:val="00951F31"/>
    <w:rsid w:val="0095202A"/>
    <w:rsid w:val="00952880"/>
    <w:rsid w:val="00952C5C"/>
    <w:rsid w:val="00952D53"/>
    <w:rsid w:val="00952FF6"/>
    <w:rsid w:val="00953642"/>
    <w:rsid w:val="00953769"/>
    <w:rsid w:val="0095398D"/>
    <w:rsid w:val="00953A0A"/>
    <w:rsid w:val="00953C8B"/>
    <w:rsid w:val="00953D7F"/>
    <w:rsid w:val="00954488"/>
    <w:rsid w:val="00954972"/>
    <w:rsid w:val="00954ED6"/>
    <w:rsid w:val="009550EC"/>
    <w:rsid w:val="00955135"/>
    <w:rsid w:val="0095561B"/>
    <w:rsid w:val="009556F5"/>
    <w:rsid w:val="00955C9A"/>
    <w:rsid w:val="00956049"/>
    <w:rsid w:val="0095655E"/>
    <w:rsid w:val="009567A9"/>
    <w:rsid w:val="0095692C"/>
    <w:rsid w:val="00956A28"/>
    <w:rsid w:val="00957187"/>
    <w:rsid w:val="00957594"/>
    <w:rsid w:val="009575BD"/>
    <w:rsid w:val="00957AF6"/>
    <w:rsid w:val="00957B79"/>
    <w:rsid w:val="00957D98"/>
    <w:rsid w:val="00957DA1"/>
    <w:rsid w:val="009608FB"/>
    <w:rsid w:val="00960AA3"/>
    <w:rsid w:val="00960D70"/>
    <w:rsid w:val="00961118"/>
    <w:rsid w:val="00961259"/>
    <w:rsid w:val="0096130D"/>
    <w:rsid w:val="009615C2"/>
    <w:rsid w:val="00961A09"/>
    <w:rsid w:val="00961B0C"/>
    <w:rsid w:val="009621C9"/>
    <w:rsid w:val="009625C6"/>
    <w:rsid w:val="00962A4F"/>
    <w:rsid w:val="00962B8B"/>
    <w:rsid w:val="009633DB"/>
    <w:rsid w:val="009635EE"/>
    <w:rsid w:val="0096380A"/>
    <w:rsid w:val="00963A8D"/>
    <w:rsid w:val="00963C08"/>
    <w:rsid w:val="00963EAE"/>
    <w:rsid w:val="0096400C"/>
    <w:rsid w:val="00964068"/>
    <w:rsid w:val="009643A7"/>
    <w:rsid w:val="009644A7"/>
    <w:rsid w:val="0096462B"/>
    <w:rsid w:val="00964AC7"/>
    <w:rsid w:val="00964BCC"/>
    <w:rsid w:val="00964DC2"/>
    <w:rsid w:val="00964E2F"/>
    <w:rsid w:val="00964F65"/>
    <w:rsid w:val="00964F7C"/>
    <w:rsid w:val="00965309"/>
    <w:rsid w:val="0096557D"/>
    <w:rsid w:val="00965CC1"/>
    <w:rsid w:val="00966337"/>
    <w:rsid w:val="009664E8"/>
    <w:rsid w:val="00966F6F"/>
    <w:rsid w:val="009673CB"/>
    <w:rsid w:val="00967624"/>
    <w:rsid w:val="009677B1"/>
    <w:rsid w:val="00967828"/>
    <w:rsid w:val="00967B7E"/>
    <w:rsid w:val="00967D58"/>
    <w:rsid w:val="00967DF6"/>
    <w:rsid w:val="00967F32"/>
    <w:rsid w:val="009700E0"/>
    <w:rsid w:val="0097062D"/>
    <w:rsid w:val="00970767"/>
    <w:rsid w:val="00970999"/>
    <w:rsid w:val="00970A2E"/>
    <w:rsid w:val="00970D94"/>
    <w:rsid w:val="00970DD3"/>
    <w:rsid w:val="00970DEA"/>
    <w:rsid w:val="00970F2F"/>
    <w:rsid w:val="00970F8D"/>
    <w:rsid w:val="00971155"/>
    <w:rsid w:val="009716F7"/>
    <w:rsid w:val="00971D4B"/>
    <w:rsid w:val="00971DA0"/>
    <w:rsid w:val="0097207D"/>
    <w:rsid w:val="0097217A"/>
    <w:rsid w:val="0097237B"/>
    <w:rsid w:val="00972BDD"/>
    <w:rsid w:val="00972EFE"/>
    <w:rsid w:val="009733B4"/>
    <w:rsid w:val="0097356F"/>
    <w:rsid w:val="0097370C"/>
    <w:rsid w:val="00973D6F"/>
    <w:rsid w:val="00974057"/>
    <w:rsid w:val="00974A41"/>
    <w:rsid w:val="00974AED"/>
    <w:rsid w:val="00974BBA"/>
    <w:rsid w:val="00974C8D"/>
    <w:rsid w:val="00974E6F"/>
    <w:rsid w:val="0097528F"/>
    <w:rsid w:val="00975375"/>
    <w:rsid w:val="00975564"/>
    <w:rsid w:val="00975808"/>
    <w:rsid w:val="0097592B"/>
    <w:rsid w:val="00975941"/>
    <w:rsid w:val="0097608E"/>
    <w:rsid w:val="00976166"/>
    <w:rsid w:val="0097637B"/>
    <w:rsid w:val="0097670B"/>
    <w:rsid w:val="00976B5E"/>
    <w:rsid w:val="00976C47"/>
    <w:rsid w:val="00976C64"/>
    <w:rsid w:val="009774DA"/>
    <w:rsid w:val="009776D4"/>
    <w:rsid w:val="009777D5"/>
    <w:rsid w:val="00977826"/>
    <w:rsid w:val="009778D7"/>
    <w:rsid w:val="0098010D"/>
    <w:rsid w:val="009808C9"/>
    <w:rsid w:val="009809BF"/>
    <w:rsid w:val="0098135B"/>
    <w:rsid w:val="009815A3"/>
    <w:rsid w:val="009816D4"/>
    <w:rsid w:val="00981DFC"/>
    <w:rsid w:val="009821A4"/>
    <w:rsid w:val="00982B48"/>
    <w:rsid w:val="00983414"/>
    <w:rsid w:val="009835F5"/>
    <w:rsid w:val="00983803"/>
    <w:rsid w:val="00983B75"/>
    <w:rsid w:val="00983ED9"/>
    <w:rsid w:val="00984085"/>
    <w:rsid w:val="009842FC"/>
    <w:rsid w:val="00984809"/>
    <w:rsid w:val="009848DC"/>
    <w:rsid w:val="00984D90"/>
    <w:rsid w:val="00984E8A"/>
    <w:rsid w:val="009854FB"/>
    <w:rsid w:val="009856DF"/>
    <w:rsid w:val="00986827"/>
    <w:rsid w:val="009868EF"/>
    <w:rsid w:val="00986931"/>
    <w:rsid w:val="009869FE"/>
    <w:rsid w:val="00986BE1"/>
    <w:rsid w:val="00986C6F"/>
    <w:rsid w:val="009873F5"/>
    <w:rsid w:val="00987630"/>
    <w:rsid w:val="00987B91"/>
    <w:rsid w:val="00987C14"/>
    <w:rsid w:val="00990419"/>
    <w:rsid w:val="00990897"/>
    <w:rsid w:val="00990952"/>
    <w:rsid w:val="00990B2C"/>
    <w:rsid w:val="00990C80"/>
    <w:rsid w:val="00991151"/>
    <w:rsid w:val="00991C6D"/>
    <w:rsid w:val="00991D11"/>
    <w:rsid w:val="00991D17"/>
    <w:rsid w:val="00991E55"/>
    <w:rsid w:val="009921F9"/>
    <w:rsid w:val="009922EE"/>
    <w:rsid w:val="0099285E"/>
    <w:rsid w:val="00992938"/>
    <w:rsid w:val="0099295F"/>
    <w:rsid w:val="00993734"/>
    <w:rsid w:val="009938F7"/>
    <w:rsid w:val="00993D0B"/>
    <w:rsid w:val="00993F8B"/>
    <w:rsid w:val="00994195"/>
    <w:rsid w:val="0099437D"/>
    <w:rsid w:val="0099472B"/>
    <w:rsid w:val="0099479F"/>
    <w:rsid w:val="0099494D"/>
    <w:rsid w:val="00994FA0"/>
    <w:rsid w:val="00994FA1"/>
    <w:rsid w:val="00995479"/>
    <w:rsid w:val="00995F0A"/>
    <w:rsid w:val="009960A8"/>
    <w:rsid w:val="00996623"/>
    <w:rsid w:val="009969A6"/>
    <w:rsid w:val="00996B74"/>
    <w:rsid w:val="00996B9E"/>
    <w:rsid w:val="00996DD8"/>
    <w:rsid w:val="0099798C"/>
    <w:rsid w:val="00997B7F"/>
    <w:rsid w:val="009A014C"/>
    <w:rsid w:val="009A0511"/>
    <w:rsid w:val="009A09EA"/>
    <w:rsid w:val="009A0BDF"/>
    <w:rsid w:val="009A0C80"/>
    <w:rsid w:val="009A0E91"/>
    <w:rsid w:val="009A1828"/>
    <w:rsid w:val="009A194E"/>
    <w:rsid w:val="009A1E00"/>
    <w:rsid w:val="009A24BE"/>
    <w:rsid w:val="009A2D22"/>
    <w:rsid w:val="009A30FF"/>
    <w:rsid w:val="009A353D"/>
    <w:rsid w:val="009A381A"/>
    <w:rsid w:val="009A38D6"/>
    <w:rsid w:val="009A3A59"/>
    <w:rsid w:val="009A3C16"/>
    <w:rsid w:val="009A41BF"/>
    <w:rsid w:val="009A444B"/>
    <w:rsid w:val="009A4CCC"/>
    <w:rsid w:val="009A4F55"/>
    <w:rsid w:val="009A585A"/>
    <w:rsid w:val="009A5916"/>
    <w:rsid w:val="009A59D9"/>
    <w:rsid w:val="009A5F58"/>
    <w:rsid w:val="009A6073"/>
    <w:rsid w:val="009A67A7"/>
    <w:rsid w:val="009A6CDF"/>
    <w:rsid w:val="009A6E61"/>
    <w:rsid w:val="009A7A12"/>
    <w:rsid w:val="009A7CC0"/>
    <w:rsid w:val="009A7DFC"/>
    <w:rsid w:val="009B006C"/>
    <w:rsid w:val="009B0FAF"/>
    <w:rsid w:val="009B1941"/>
    <w:rsid w:val="009B1D36"/>
    <w:rsid w:val="009B1FF1"/>
    <w:rsid w:val="009B260F"/>
    <w:rsid w:val="009B2F79"/>
    <w:rsid w:val="009B305E"/>
    <w:rsid w:val="009B3062"/>
    <w:rsid w:val="009B3072"/>
    <w:rsid w:val="009B3563"/>
    <w:rsid w:val="009B39B7"/>
    <w:rsid w:val="009B4016"/>
    <w:rsid w:val="009B44FD"/>
    <w:rsid w:val="009B453C"/>
    <w:rsid w:val="009B4745"/>
    <w:rsid w:val="009B4926"/>
    <w:rsid w:val="009B4AF2"/>
    <w:rsid w:val="009B4EC0"/>
    <w:rsid w:val="009B52AC"/>
    <w:rsid w:val="009B547E"/>
    <w:rsid w:val="009B5A6D"/>
    <w:rsid w:val="009B5ABB"/>
    <w:rsid w:val="009B6F3E"/>
    <w:rsid w:val="009B725E"/>
    <w:rsid w:val="009B7368"/>
    <w:rsid w:val="009B79A9"/>
    <w:rsid w:val="009B7B36"/>
    <w:rsid w:val="009B7BD3"/>
    <w:rsid w:val="009C01BD"/>
    <w:rsid w:val="009C02F3"/>
    <w:rsid w:val="009C02F4"/>
    <w:rsid w:val="009C087B"/>
    <w:rsid w:val="009C0BA7"/>
    <w:rsid w:val="009C0FB6"/>
    <w:rsid w:val="009C15A3"/>
    <w:rsid w:val="009C22AB"/>
    <w:rsid w:val="009C2572"/>
    <w:rsid w:val="009C2B4A"/>
    <w:rsid w:val="009C3C53"/>
    <w:rsid w:val="009C45DF"/>
    <w:rsid w:val="009C468A"/>
    <w:rsid w:val="009C4B17"/>
    <w:rsid w:val="009C4D55"/>
    <w:rsid w:val="009C4D83"/>
    <w:rsid w:val="009C4FA9"/>
    <w:rsid w:val="009C50FF"/>
    <w:rsid w:val="009C5105"/>
    <w:rsid w:val="009C51C7"/>
    <w:rsid w:val="009C576A"/>
    <w:rsid w:val="009C58A6"/>
    <w:rsid w:val="009C5A65"/>
    <w:rsid w:val="009C5C7D"/>
    <w:rsid w:val="009C5E50"/>
    <w:rsid w:val="009C602E"/>
    <w:rsid w:val="009C609D"/>
    <w:rsid w:val="009C63CE"/>
    <w:rsid w:val="009C6B1F"/>
    <w:rsid w:val="009C6B39"/>
    <w:rsid w:val="009C7AFC"/>
    <w:rsid w:val="009C7FDF"/>
    <w:rsid w:val="009D0AD2"/>
    <w:rsid w:val="009D0DB7"/>
    <w:rsid w:val="009D14BB"/>
    <w:rsid w:val="009D17A1"/>
    <w:rsid w:val="009D1CF5"/>
    <w:rsid w:val="009D1D21"/>
    <w:rsid w:val="009D20BF"/>
    <w:rsid w:val="009D227B"/>
    <w:rsid w:val="009D22F2"/>
    <w:rsid w:val="009D2359"/>
    <w:rsid w:val="009D2868"/>
    <w:rsid w:val="009D2EC4"/>
    <w:rsid w:val="009D3079"/>
    <w:rsid w:val="009D357F"/>
    <w:rsid w:val="009D379D"/>
    <w:rsid w:val="009D3B67"/>
    <w:rsid w:val="009D3C9A"/>
    <w:rsid w:val="009D45D9"/>
    <w:rsid w:val="009D46EA"/>
    <w:rsid w:val="009D4751"/>
    <w:rsid w:val="009D4E11"/>
    <w:rsid w:val="009D51DB"/>
    <w:rsid w:val="009D53B8"/>
    <w:rsid w:val="009D5770"/>
    <w:rsid w:val="009D59C2"/>
    <w:rsid w:val="009D59D5"/>
    <w:rsid w:val="009D5A07"/>
    <w:rsid w:val="009D5B1B"/>
    <w:rsid w:val="009D604B"/>
    <w:rsid w:val="009D60F7"/>
    <w:rsid w:val="009D6371"/>
    <w:rsid w:val="009D677C"/>
    <w:rsid w:val="009D686B"/>
    <w:rsid w:val="009D68DB"/>
    <w:rsid w:val="009D7009"/>
    <w:rsid w:val="009D707B"/>
    <w:rsid w:val="009D7569"/>
    <w:rsid w:val="009D76C2"/>
    <w:rsid w:val="009D798F"/>
    <w:rsid w:val="009D7D93"/>
    <w:rsid w:val="009E018E"/>
    <w:rsid w:val="009E01D2"/>
    <w:rsid w:val="009E03C9"/>
    <w:rsid w:val="009E07B7"/>
    <w:rsid w:val="009E0B11"/>
    <w:rsid w:val="009E0D32"/>
    <w:rsid w:val="009E0EC2"/>
    <w:rsid w:val="009E0FB5"/>
    <w:rsid w:val="009E11A6"/>
    <w:rsid w:val="009E129F"/>
    <w:rsid w:val="009E1580"/>
    <w:rsid w:val="009E189E"/>
    <w:rsid w:val="009E1BFD"/>
    <w:rsid w:val="009E1CD2"/>
    <w:rsid w:val="009E27B0"/>
    <w:rsid w:val="009E2F84"/>
    <w:rsid w:val="009E2F8A"/>
    <w:rsid w:val="009E3035"/>
    <w:rsid w:val="009E3283"/>
    <w:rsid w:val="009E348D"/>
    <w:rsid w:val="009E368D"/>
    <w:rsid w:val="009E395A"/>
    <w:rsid w:val="009E3BE2"/>
    <w:rsid w:val="009E437E"/>
    <w:rsid w:val="009E479F"/>
    <w:rsid w:val="009E485C"/>
    <w:rsid w:val="009E56B5"/>
    <w:rsid w:val="009E5E56"/>
    <w:rsid w:val="009E5ED7"/>
    <w:rsid w:val="009E652D"/>
    <w:rsid w:val="009E73AC"/>
    <w:rsid w:val="009E7744"/>
    <w:rsid w:val="009E7C05"/>
    <w:rsid w:val="009F0141"/>
    <w:rsid w:val="009F0172"/>
    <w:rsid w:val="009F01C5"/>
    <w:rsid w:val="009F03BB"/>
    <w:rsid w:val="009F0A44"/>
    <w:rsid w:val="009F0A75"/>
    <w:rsid w:val="009F0D59"/>
    <w:rsid w:val="009F1C36"/>
    <w:rsid w:val="009F1DCE"/>
    <w:rsid w:val="009F21CD"/>
    <w:rsid w:val="009F24A3"/>
    <w:rsid w:val="009F2B33"/>
    <w:rsid w:val="009F2D7E"/>
    <w:rsid w:val="009F2DED"/>
    <w:rsid w:val="009F36F2"/>
    <w:rsid w:val="009F3A07"/>
    <w:rsid w:val="009F3A5A"/>
    <w:rsid w:val="009F3CDF"/>
    <w:rsid w:val="009F452F"/>
    <w:rsid w:val="009F454B"/>
    <w:rsid w:val="009F4ABD"/>
    <w:rsid w:val="009F4D25"/>
    <w:rsid w:val="009F50A3"/>
    <w:rsid w:val="009F516F"/>
    <w:rsid w:val="009F5281"/>
    <w:rsid w:val="009F56BA"/>
    <w:rsid w:val="009F58BA"/>
    <w:rsid w:val="009F5CDD"/>
    <w:rsid w:val="009F5CE2"/>
    <w:rsid w:val="009F5E7E"/>
    <w:rsid w:val="009F66D5"/>
    <w:rsid w:val="009F6A8C"/>
    <w:rsid w:val="009F7437"/>
    <w:rsid w:val="009F7CBD"/>
    <w:rsid w:val="009F7E7A"/>
    <w:rsid w:val="00A0000E"/>
    <w:rsid w:val="00A00064"/>
    <w:rsid w:val="00A0013B"/>
    <w:rsid w:val="00A005AC"/>
    <w:rsid w:val="00A0087C"/>
    <w:rsid w:val="00A00ACA"/>
    <w:rsid w:val="00A00B15"/>
    <w:rsid w:val="00A00CED"/>
    <w:rsid w:val="00A0115A"/>
    <w:rsid w:val="00A01325"/>
    <w:rsid w:val="00A0180E"/>
    <w:rsid w:val="00A0197D"/>
    <w:rsid w:val="00A01F6A"/>
    <w:rsid w:val="00A01F9C"/>
    <w:rsid w:val="00A0297E"/>
    <w:rsid w:val="00A02F1E"/>
    <w:rsid w:val="00A02FC1"/>
    <w:rsid w:val="00A03356"/>
    <w:rsid w:val="00A033CA"/>
    <w:rsid w:val="00A03536"/>
    <w:rsid w:val="00A03666"/>
    <w:rsid w:val="00A0371C"/>
    <w:rsid w:val="00A0377B"/>
    <w:rsid w:val="00A03A30"/>
    <w:rsid w:val="00A03A8B"/>
    <w:rsid w:val="00A04001"/>
    <w:rsid w:val="00A0402E"/>
    <w:rsid w:val="00A0406D"/>
    <w:rsid w:val="00A040E5"/>
    <w:rsid w:val="00A044DA"/>
    <w:rsid w:val="00A0468A"/>
    <w:rsid w:val="00A047E0"/>
    <w:rsid w:val="00A048C0"/>
    <w:rsid w:val="00A049B9"/>
    <w:rsid w:val="00A049FC"/>
    <w:rsid w:val="00A04FE8"/>
    <w:rsid w:val="00A051C8"/>
    <w:rsid w:val="00A052F3"/>
    <w:rsid w:val="00A059A3"/>
    <w:rsid w:val="00A05E76"/>
    <w:rsid w:val="00A05FF5"/>
    <w:rsid w:val="00A060EB"/>
    <w:rsid w:val="00A065AF"/>
    <w:rsid w:val="00A067E0"/>
    <w:rsid w:val="00A06ACE"/>
    <w:rsid w:val="00A06AFB"/>
    <w:rsid w:val="00A06CE2"/>
    <w:rsid w:val="00A06E7C"/>
    <w:rsid w:val="00A07103"/>
    <w:rsid w:val="00A07B70"/>
    <w:rsid w:val="00A07D75"/>
    <w:rsid w:val="00A10454"/>
    <w:rsid w:val="00A10540"/>
    <w:rsid w:val="00A1071D"/>
    <w:rsid w:val="00A10C36"/>
    <w:rsid w:val="00A11A43"/>
    <w:rsid w:val="00A11C69"/>
    <w:rsid w:val="00A11EDC"/>
    <w:rsid w:val="00A125AF"/>
    <w:rsid w:val="00A1274D"/>
    <w:rsid w:val="00A12A6E"/>
    <w:rsid w:val="00A12D6D"/>
    <w:rsid w:val="00A12E8B"/>
    <w:rsid w:val="00A130A6"/>
    <w:rsid w:val="00A13264"/>
    <w:rsid w:val="00A1343E"/>
    <w:rsid w:val="00A13440"/>
    <w:rsid w:val="00A134D9"/>
    <w:rsid w:val="00A134FF"/>
    <w:rsid w:val="00A135CD"/>
    <w:rsid w:val="00A14157"/>
    <w:rsid w:val="00A1433E"/>
    <w:rsid w:val="00A143B8"/>
    <w:rsid w:val="00A148A4"/>
    <w:rsid w:val="00A148B4"/>
    <w:rsid w:val="00A15102"/>
    <w:rsid w:val="00A15721"/>
    <w:rsid w:val="00A1615D"/>
    <w:rsid w:val="00A161F7"/>
    <w:rsid w:val="00A162A5"/>
    <w:rsid w:val="00A16D59"/>
    <w:rsid w:val="00A16FD5"/>
    <w:rsid w:val="00A17268"/>
    <w:rsid w:val="00A17907"/>
    <w:rsid w:val="00A17A5E"/>
    <w:rsid w:val="00A17CB6"/>
    <w:rsid w:val="00A17E54"/>
    <w:rsid w:val="00A17EB3"/>
    <w:rsid w:val="00A20369"/>
    <w:rsid w:val="00A20410"/>
    <w:rsid w:val="00A20504"/>
    <w:rsid w:val="00A2050E"/>
    <w:rsid w:val="00A208D5"/>
    <w:rsid w:val="00A2100B"/>
    <w:rsid w:val="00A21475"/>
    <w:rsid w:val="00A21DED"/>
    <w:rsid w:val="00A21F23"/>
    <w:rsid w:val="00A2201B"/>
    <w:rsid w:val="00A223A2"/>
    <w:rsid w:val="00A22501"/>
    <w:rsid w:val="00A2295E"/>
    <w:rsid w:val="00A22DDD"/>
    <w:rsid w:val="00A23528"/>
    <w:rsid w:val="00A23664"/>
    <w:rsid w:val="00A23A38"/>
    <w:rsid w:val="00A23AF1"/>
    <w:rsid w:val="00A23FB1"/>
    <w:rsid w:val="00A247CD"/>
    <w:rsid w:val="00A24BA9"/>
    <w:rsid w:val="00A24F75"/>
    <w:rsid w:val="00A25430"/>
    <w:rsid w:val="00A2560F"/>
    <w:rsid w:val="00A25657"/>
    <w:rsid w:val="00A25A9A"/>
    <w:rsid w:val="00A261F8"/>
    <w:rsid w:val="00A26766"/>
    <w:rsid w:val="00A26AED"/>
    <w:rsid w:val="00A26CD4"/>
    <w:rsid w:val="00A26DDF"/>
    <w:rsid w:val="00A26F13"/>
    <w:rsid w:val="00A27010"/>
    <w:rsid w:val="00A2714A"/>
    <w:rsid w:val="00A2743A"/>
    <w:rsid w:val="00A276F4"/>
    <w:rsid w:val="00A2783A"/>
    <w:rsid w:val="00A27AA7"/>
    <w:rsid w:val="00A27D1B"/>
    <w:rsid w:val="00A27DCF"/>
    <w:rsid w:val="00A27E78"/>
    <w:rsid w:val="00A30053"/>
    <w:rsid w:val="00A3080C"/>
    <w:rsid w:val="00A308BC"/>
    <w:rsid w:val="00A30BE2"/>
    <w:rsid w:val="00A30E15"/>
    <w:rsid w:val="00A3180A"/>
    <w:rsid w:val="00A31A13"/>
    <w:rsid w:val="00A322D2"/>
    <w:rsid w:val="00A3281E"/>
    <w:rsid w:val="00A32B87"/>
    <w:rsid w:val="00A32D26"/>
    <w:rsid w:val="00A332BC"/>
    <w:rsid w:val="00A33766"/>
    <w:rsid w:val="00A340FF"/>
    <w:rsid w:val="00A34D3E"/>
    <w:rsid w:val="00A35AC5"/>
    <w:rsid w:val="00A35DD0"/>
    <w:rsid w:val="00A36885"/>
    <w:rsid w:val="00A3688B"/>
    <w:rsid w:val="00A368A0"/>
    <w:rsid w:val="00A3713B"/>
    <w:rsid w:val="00A37233"/>
    <w:rsid w:val="00A37583"/>
    <w:rsid w:val="00A37610"/>
    <w:rsid w:val="00A37964"/>
    <w:rsid w:val="00A37991"/>
    <w:rsid w:val="00A379BC"/>
    <w:rsid w:val="00A37C5A"/>
    <w:rsid w:val="00A37E6A"/>
    <w:rsid w:val="00A37FDA"/>
    <w:rsid w:val="00A40159"/>
    <w:rsid w:val="00A40666"/>
    <w:rsid w:val="00A406B5"/>
    <w:rsid w:val="00A40908"/>
    <w:rsid w:val="00A40AB5"/>
    <w:rsid w:val="00A414D8"/>
    <w:rsid w:val="00A4151B"/>
    <w:rsid w:val="00A42031"/>
    <w:rsid w:val="00A4213D"/>
    <w:rsid w:val="00A42188"/>
    <w:rsid w:val="00A4247A"/>
    <w:rsid w:val="00A424E1"/>
    <w:rsid w:val="00A426ED"/>
    <w:rsid w:val="00A4286B"/>
    <w:rsid w:val="00A42953"/>
    <w:rsid w:val="00A42EB6"/>
    <w:rsid w:val="00A43600"/>
    <w:rsid w:val="00A4360B"/>
    <w:rsid w:val="00A436E7"/>
    <w:rsid w:val="00A43C15"/>
    <w:rsid w:val="00A43C1A"/>
    <w:rsid w:val="00A43F21"/>
    <w:rsid w:val="00A44533"/>
    <w:rsid w:val="00A44707"/>
    <w:rsid w:val="00A44986"/>
    <w:rsid w:val="00A449A7"/>
    <w:rsid w:val="00A45695"/>
    <w:rsid w:val="00A46171"/>
    <w:rsid w:val="00A469D2"/>
    <w:rsid w:val="00A469D8"/>
    <w:rsid w:val="00A46F19"/>
    <w:rsid w:val="00A4734F"/>
    <w:rsid w:val="00A47D0D"/>
    <w:rsid w:val="00A47DE0"/>
    <w:rsid w:val="00A47E4C"/>
    <w:rsid w:val="00A518E7"/>
    <w:rsid w:val="00A519CB"/>
    <w:rsid w:val="00A52256"/>
    <w:rsid w:val="00A52342"/>
    <w:rsid w:val="00A524A0"/>
    <w:rsid w:val="00A52893"/>
    <w:rsid w:val="00A52C20"/>
    <w:rsid w:val="00A53364"/>
    <w:rsid w:val="00A53C9A"/>
    <w:rsid w:val="00A54010"/>
    <w:rsid w:val="00A5419E"/>
    <w:rsid w:val="00A5428A"/>
    <w:rsid w:val="00A54834"/>
    <w:rsid w:val="00A54A20"/>
    <w:rsid w:val="00A54A68"/>
    <w:rsid w:val="00A54B98"/>
    <w:rsid w:val="00A54E44"/>
    <w:rsid w:val="00A55145"/>
    <w:rsid w:val="00A55255"/>
    <w:rsid w:val="00A55719"/>
    <w:rsid w:val="00A55AD2"/>
    <w:rsid w:val="00A55AEC"/>
    <w:rsid w:val="00A55C76"/>
    <w:rsid w:val="00A56391"/>
    <w:rsid w:val="00A5675E"/>
    <w:rsid w:val="00A56841"/>
    <w:rsid w:val="00A5689B"/>
    <w:rsid w:val="00A57109"/>
    <w:rsid w:val="00A571FF"/>
    <w:rsid w:val="00A5791D"/>
    <w:rsid w:val="00A57B79"/>
    <w:rsid w:val="00A57BA4"/>
    <w:rsid w:val="00A57F76"/>
    <w:rsid w:val="00A60282"/>
    <w:rsid w:val="00A604E6"/>
    <w:rsid w:val="00A60583"/>
    <w:rsid w:val="00A60636"/>
    <w:rsid w:val="00A6098A"/>
    <w:rsid w:val="00A60AAB"/>
    <w:rsid w:val="00A60B50"/>
    <w:rsid w:val="00A619A8"/>
    <w:rsid w:val="00A61AE9"/>
    <w:rsid w:val="00A62C4C"/>
    <w:rsid w:val="00A62EAF"/>
    <w:rsid w:val="00A633CC"/>
    <w:rsid w:val="00A63A5F"/>
    <w:rsid w:val="00A63B20"/>
    <w:rsid w:val="00A64750"/>
    <w:rsid w:val="00A647B1"/>
    <w:rsid w:val="00A64E3F"/>
    <w:rsid w:val="00A64F21"/>
    <w:rsid w:val="00A65525"/>
    <w:rsid w:val="00A657D6"/>
    <w:rsid w:val="00A657F4"/>
    <w:rsid w:val="00A65911"/>
    <w:rsid w:val="00A65DDD"/>
    <w:rsid w:val="00A65F0F"/>
    <w:rsid w:val="00A65F85"/>
    <w:rsid w:val="00A66253"/>
    <w:rsid w:val="00A665E3"/>
    <w:rsid w:val="00A66C29"/>
    <w:rsid w:val="00A67046"/>
    <w:rsid w:val="00A6717C"/>
    <w:rsid w:val="00A672CB"/>
    <w:rsid w:val="00A67409"/>
    <w:rsid w:val="00A67779"/>
    <w:rsid w:val="00A67795"/>
    <w:rsid w:val="00A67A47"/>
    <w:rsid w:val="00A67F0B"/>
    <w:rsid w:val="00A67F80"/>
    <w:rsid w:val="00A7042C"/>
    <w:rsid w:val="00A70817"/>
    <w:rsid w:val="00A708BD"/>
    <w:rsid w:val="00A70909"/>
    <w:rsid w:val="00A710DD"/>
    <w:rsid w:val="00A71573"/>
    <w:rsid w:val="00A71879"/>
    <w:rsid w:val="00A7188D"/>
    <w:rsid w:val="00A7192B"/>
    <w:rsid w:val="00A719E9"/>
    <w:rsid w:val="00A71BC0"/>
    <w:rsid w:val="00A722CE"/>
    <w:rsid w:val="00A7247C"/>
    <w:rsid w:val="00A72AB0"/>
    <w:rsid w:val="00A72B69"/>
    <w:rsid w:val="00A72C03"/>
    <w:rsid w:val="00A72C44"/>
    <w:rsid w:val="00A72FDA"/>
    <w:rsid w:val="00A736E5"/>
    <w:rsid w:val="00A73710"/>
    <w:rsid w:val="00A73822"/>
    <w:rsid w:val="00A738AE"/>
    <w:rsid w:val="00A7404A"/>
    <w:rsid w:val="00A7425D"/>
    <w:rsid w:val="00A74386"/>
    <w:rsid w:val="00A74757"/>
    <w:rsid w:val="00A7488A"/>
    <w:rsid w:val="00A74C7C"/>
    <w:rsid w:val="00A75260"/>
    <w:rsid w:val="00A75762"/>
    <w:rsid w:val="00A7596C"/>
    <w:rsid w:val="00A75D1B"/>
    <w:rsid w:val="00A75D28"/>
    <w:rsid w:val="00A76239"/>
    <w:rsid w:val="00A762C7"/>
    <w:rsid w:val="00A76AA7"/>
    <w:rsid w:val="00A77159"/>
    <w:rsid w:val="00A77292"/>
    <w:rsid w:val="00A77360"/>
    <w:rsid w:val="00A778E8"/>
    <w:rsid w:val="00A77A17"/>
    <w:rsid w:val="00A77BA5"/>
    <w:rsid w:val="00A77C05"/>
    <w:rsid w:val="00A77D78"/>
    <w:rsid w:val="00A77ECC"/>
    <w:rsid w:val="00A77F0E"/>
    <w:rsid w:val="00A77F72"/>
    <w:rsid w:val="00A77F95"/>
    <w:rsid w:val="00A801CE"/>
    <w:rsid w:val="00A80869"/>
    <w:rsid w:val="00A80B6E"/>
    <w:rsid w:val="00A80B7F"/>
    <w:rsid w:val="00A80C86"/>
    <w:rsid w:val="00A81298"/>
    <w:rsid w:val="00A81435"/>
    <w:rsid w:val="00A81B2B"/>
    <w:rsid w:val="00A81DFE"/>
    <w:rsid w:val="00A8239D"/>
    <w:rsid w:val="00A823F5"/>
    <w:rsid w:val="00A8265C"/>
    <w:rsid w:val="00A82C17"/>
    <w:rsid w:val="00A82E7E"/>
    <w:rsid w:val="00A83CDF"/>
    <w:rsid w:val="00A83EAA"/>
    <w:rsid w:val="00A84A0A"/>
    <w:rsid w:val="00A84A25"/>
    <w:rsid w:val="00A84B71"/>
    <w:rsid w:val="00A84E05"/>
    <w:rsid w:val="00A85254"/>
    <w:rsid w:val="00A853DF"/>
    <w:rsid w:val="00A854E8"/>
    <w:rsid w:val="00A859B5"/>
    <w:rsid w:val="00A85C10"/>
    <w:rsid w:val="00A86135"/>
    <w:rsid w:val="00A866A0"/>
    <w:rsid w:val="00A867D3"/>
    <w:rsid w:val="00A86BEB"/>
    <w:rsid w:val="00A872B5"/>
    <w:rsid w:val="00A875EF"/>
    <w:rsid w:val="00A877BB"/>
    <w:rsid w:val="00A87B46"/>
    <w:rsid w:val="00A87BC2"/>
    <w:rsid w:val="00A87F3D"/>
    <w:rsid w:val="00A9028E"/>
    <w:rsid w:val="00A908A9"/>
    <w:rsid w:val="00A912F3"/>
    <w:rsid w:val="00A91324"/>
    <w:rsid w:val="00A916A6"/>
    <w:rsid w:val="00A9197B"/>
    <w:rsid w:val="00A91CAE"/>
    <w:rsid w:val="00A91F8D"/>
    <w:rsid w:val="00A92297"/>
    <w:rsid w:val="00A922E8"/>
    <w:rsid w:val="00A9250F"/>
    <w:rsid w:val="00A92513"/>
    <w:rsid w:val="00A92AE9"/>
    <w:rsid w:val="00A92D70"/>
    <w:rsid w:val="00A92F36"/>
    <w:rsid w:val="00A939E8"/>
    <w:rsid w:val="00A93A19"/>
    <w:rsid w:val="00A93DAB"/>
    <w:rsid w:val="00A93E6F"/>
    <w:rsid w:val="00A93F10"/>
    <w:rsid w:val="00A94111"/>
    <w:rsid w:val="00A941A7"/>
    <w:rsid w:val="00A944D9"/>
    <w:rsid w:val="00A9471F"/>
    <w:rsid w:val="00A952D7"/>
    <w:rsid w:val="00A954C1"/>
    <w:rsid w:val="00A9589B"/>
    <w:rsid w:val="00A9593D"/>
    <w:rsid w:val="00A95BD8"/>
    <w:rsid w:val="00A95CDC"/>
    <w:rsid w:val="00A970FB"/>
    <w:rsid w:val="00A9739E"/>
    <w:rsid w:val="00A97D95"/>
    <w:rsid w:val="00A97EE5"/>
    <w:rsid w:val="00AA015B"/>
    <w:rsid w:val="00AA015F"/>
    <w:rsid w:val="00AA029C"/>
    <w:rsid w:val="00AA02BE"/>
    <w:rsid w:val="00AA049A"/>
    <w:rsid w:val="00AA0614"/>
    <w:rsid w:val="00AA083D"/>
    <w:rsid w:val="00AA0B4F"/>
    <w:rsid w:val="00AA0C81"/>
    <w:rsid w:val="00AA0D8A"/>
    <w:rsid w:val="00AA1159"/>
    <w:rsid w:val="00AA19DD"/>
    <w:rsid w:val="00AA1F65"/>
    <w:rsid w:val="00AA24E7"/>
    <w:rsid w:val="00AA26C3"/>
    <w:rsid w:val="00AA2D13"/>
    <w:rsid w:val="00AA2E2C"/>
    <w:rsid w:val="00AA2E85"/>
    <w:rsid w:val="00AA35EF"/>
    <w:rsid w:val="00AA3A18"/>
    <w:rsid w:val="00AA3B03"/>
    <w:rsid w:val="00AA3BF0"/>
    <w:rsid w:val="00AA4123"/>
    <w:rsid w:val="00AA4127"/>
    <w:rsid w:val="00AA4407"/>
    <w:rsid w:val="00AA4646"/>
    <w:rsid w:val="00AA4674"/>
    <w:rsid w:val="00AA4D58"/>
    <w:rsid w:val="00AA506B"/>
    <w:rsid w:val="00AA52A5"/>
    <w:rsid w:val="00AA55F5"/>
    <w:rsid w:val="00AA5D20"/>
    <w:rsid w:val="00AA66CE"/>
    <w:rsid w:val="00AA686B"/>
    <w:rsid w:val="00AA6FE9"/>
    <w:rsid w:val="00AA730E"/>
    <w:rsid w:val="00AA76CD"/>
    <w:rsid w:val="00AA7F66"/>
    <w:rsid w:val="00AB055F"/>
    <w:rsid w:val="00AB098E"/>
    <w:rsid w:val="00AB0CC9"/>
    <w:rsid w:val="00AB10D7"/>
    <w:rsid w:val="00AB1791"/>
    <w:rsid w:val="00AB1C7C"/>
    <w:rsid w:val="00AB1E50"/>
    <w:rsid w:val="00AB1F3F"/>
    <w:rsid w:val="00AB1F42"/>
    <w:rsid w:val="00AB1FD0"/>
    <w:rsid w:val="00AB2C1A"/>
    <w:rsid w:val="00AB2C36"/>
    <w:rsid w:val="00AB3741"/>
    <w:rsid w:val="00AB37A1"/>
    <w:rsid w:val="00AB3C12"/>
    <w:rsid w:val="00AB3E5B"/>
    <w:rsid w:val="00AB3F1F"/>
    <w:rsid w:val="00AB47F7"/>
    <w:rsid w:val="00AB4A3D"/>
    <w:rsid w:val="00AB5129"/>
    <w:rsid w:val="00AB544E"/>
    <w:rsid w:val="00AB57C3"/>
    <w:rsid w:val="00AB5B2D"/>
    <w:rsid w:val="00AB5F1A"/>
    <w:rsid w:val="00AB5F63"/>
    <w:rsid w:val="00AB61F3"/>
    <w:rsid w:val="00AB68E3"/>
    <w:rsid w:val="00AB6904"/>
    <w:rsid w:val="00AB6D67"/>
    <w:rsid w:val="00AB72A7"/>
    <w:rsid w:val="00AB764C"/>
    <w:rsid w:val="00AB7975"/>
    <w:rsid w:val="00AC008B"/>
    <w:rsid w:val="00AC057A"/>
    <w:rsid w:val="00AC081E"/>
    <w:rsid w:val="00AC1016"/>
    <w:rsid w:val="00AC182C"/>
    <w:rsid w:val="00AC1FD4"/>
    <w:rsid w:val="00AC21C9"/>
    <w:rsid w:val="00AC22BB"/>
    <w:rsid w:val="00AC26E0"/>
    <w:rsid w:val="00AC27FB"/>
    <w:rsid w:val="00AC28A9"/>
    <w:rsid w:val="00AC291D"/>
    <w:rsid w:val="00AC2962"/>
    <w:rsid w:val="00AC2BEF"/>
    <w:rsid w:val="00AC2D3C"/>
    <w:rsid w:val="00AC3174"/>
    <w:rsid w:val="00AC3275"/>
    <w:rsid w:val="00AC36BF"/>
    <w:rsid w:val="00AC38D0"/>
    <w:rsid w:val="00AC396F"/>
    <w:rsid w:val="00AC3B39"/>
    <w:rsid w:val="00AC4290"/>
    <w:rsid w:val="00AC4A80"/>
    <w:rsid w:val="00AC4F81"/>
    <w:rsid w:val="00AC565E"/>
    <w:rsid w:val="00AC5896"/>
    <w:rsid w:val="00AC59B0"/>
    <w:rsid w:val="00AC5B8D"/>
    <w:rsid w:val="00AC5E27"/>
    <w:rsid w:val="00AC5EC7"/>
    <w:rsid w:val="00AC5F2F"/>
    <w:rsid w:val="00AC5F3B"/>
    <w:rsid w:val="00AC60FA"/>
    <w:rsid w:val="00AC6720"/>
    <w:rsid w:val="00AC69E0"/>
    <w:rsid w:val="00AC6C7E"/>
    <w:rsid w:val="00AC6D5C"/>
    <w:rsid w:val="00AC6EF0"/>
    <w:rsid w:val="00AC74D2"/>
    <w:rsid w:val="00AC7AA8"/>
    <w:rsid w:val="00AC7C64"/>
    <w:rsid w:val="00AC7CE0"/>
    <w:rsid w:val="00AD0275"/>
    <w:rsid w:val="00AD04D4"/>
    <w:rsid w:val="00AD0697"/>
    <w:rsid w:val="00AD0F33"/>
    <w:rsid w:val="00AD0F55"/>
    <w:rsid w:val="00AD10E0"/>
    <w:rsid w:val="00AD1154"/>
    <w:rsid w:val="00AD138D"/>
    <w:rsid w:val="00AD1E81"/>
    <w:rsid w:val="00AD1F9F"/>
    <w:rsid w:val="00AD2783"/>
    <w:rsid w:val="00AD27D0"/>
    <w:rsid w:val="00AD28E2"/>
    <w:rsid w:val="00AD2AAC"/>
    <w:rsid w:val="00AD3293"/>
    <w:rsid w:val="00AD3647"/>
    <w:rsid w:val="00AD367B"/>
    <w:rsid w:val="00AD36BA"/>
    <w:rsid w:val="00AD37D8"/>
    <w:rsid w:val="00AD3CED"/>
    <w:rsid w:val="00AD41C0"/>
    <w:rsid w:val="00AD41DE"/>
    <w:rsid w:val="00AD48FA"/>
    <w:rsid w:val="00AD4F58"/>
    <w:rsid w:val="00AD5117"/>
    <w:rsid w:val="00AD53C9"/>
    <w:rsid w:val="00AD551C"/>
    <w:rsid w:val="00AD58C4"/>
    <w:rsid w:val="00AD5983"/>
    <w:rsid w:val="00AD65BC"/>
    <w:rsid w:val="00AD6BE1"/>
    <w:rsid w:val="00AD6FF8"/>
    <w:rsid w:val="00AD74BC"/>
    <w:rsid w:val="00AD7562"/>
    <w:rsid w:val="00AD7DA3"/>
    <w:rsid w:val="00AD7EBA"/>
    <w:rsid w:val="00AE0107"/>
    <w:rsid w:val="00AE03F5"/>
    <w:rsid w:val="00AE0674"/>
    <w:rsid w:val="00AE0A2C"/>
    <w:rsid w:val="00AE0EDD"/>
    <w:rsid w:val="00AE1257"/>
    <w:rsid w:val="00AE16A5"/>
    <w:rsid w:val="00AE1A7F"/>
    <w:rsid w:val="00AE2449"/>
    <w:rsid w:val="00AE2706"/>
    <w:rsid w:val="00AE29A2"/>
    <w:rsid w:val="00AE2C71"/>
    <w:rsid w:val="00AE2DE5"/>
    <w:rsid w:val="00AE2F6C"/>
    <w:rsid w:val="00AE32B0"/>
    <w:rsid w:val="00AE32CC"/>
    <w:rsid w:val="00AE337A"/>
    <w:rsid w:val="00AE3CD9"/>
    <w:rsid w:val="00AE3E5C"/>
    <w:rsid w:val="00AE41DF"/>
    <w:rsid w:val="00AE44B5"/>
    <w:rsid w:val="00AE47D3"/>
    <w:rsid w:val="00AE4EAE"/>
    <w:rsid w:val="00AE4EB9"/>
    <w:rsid w:val="00AE53E3"/>
    <w:rsid w:val="00AE53E4"/>
    <w:rsid w:val="00AE5413"/>
    <w:rsid w:val="00AE5777"/>
    <w:rsid w:val="00AE5DAA"/>
    <w:rsid w:val="00AE61A5"/>
    <w:rsid w:val="00AE656C"/>
    <w:rsid w:val="00AE75E4"/>
    <w:rsid w:val="00AE7E73"/>
    <w:rsid w:val="00AF0352"/>
    <w:rsid w:val="00AF111B"/>
    <w:rsid w:val="00AF12C3"/>
    <w:rsid w:val="00AF15FF"/>
    <w:rsid w:val="00AF1650"/>
    <w:rsid w:val="00AF1B9D"/>
    <w:rsid w:val="00AF1D21"/>
    <w:rsid w:val="00AF21B1"/>
    <w:rsid w:val="00AF21E2"/>
    <w:rsid w:val="00AF22A1"/>
    <w:rsid w:val="00AF25A8"/>
    <w:rsid w:val="00AF2901"/>
    <w:rsid w:val="00AF2DC6"/>
    <w:rsid w:val="00AF304C"/>
    <w:rsid w:val="00AF3355"/>
    <w:rsid w:val="00AF4506"/>
    <w:rsid w:val="00AF4B40"/>
    <w:rsid w:val="00AF4C1F"/>
    <w:rsid w:val="00AF4C4A"/>
    <w:rsid w:val="00AF5000"/>
    <w:rsid w:val="00AF5198"/>
    <w:rsid w:val="00AF54BA"/>
    <w:rsid w:val="00AF57A0"/>
    <w:rsid w:val="00AF59E3"/>
    <w:rsid w:val="00AF59FD"/>
    <w:rsid w:val="00AF5B0D"/>
    <w:rsid w:val="00AF5D76"/>
    <w:rsid w:val="00AF5DA8"/>
    <w:rsid w:val="00AF5E69"/>
    <w:rsid w:val="00AF6071"/>
    <w:rsid w:val="00AF6183"/>
    <w:rsid w:val="00AF663A"/>
    <w:rsid w:val="00AF6787"/>
    <w:rsid w:val="00AF760A"/>
    <w:rsid w:val="00AF7682"/>
    <w:rsid w:val="00AF77C9"/>
    <w:rsid w:val="00AF77CE"/>
    <w:rsid w:val="00AF7915"/>
    <w:rsid w:val="00AF7A08"/>
    <w:rsid w:val="00AF7A7E"/>
    <w:rsid w:val="00AF7D94"/>
    <w:rsid w:val="00AF7E99"/>
    <w:rsid w:val="00AF7EBD"/>
    <w:rsid w:val="00B000A7"/>
    <w:rsid w:val="00B004BC"/>
    <w:rsid w:val="00B005D6"/>
    <w:rsid w:val="00B00780"/>
    <w:rsid w:val="00B00B49"/>
    <w:rsid w:val="00B00DB1"/>
    <w:rsid w:val="00B00F3C"/>
    <w:rsid w:val="00B018C6"/>
    <w:rsid w:val="00B02775"/>
    <w:rsid w:val="00B0286B"/>
    <w:rsid w:val="00B02ABA"/>
    <w:rsid w:val="00B02E92"/>
    <w:rsid w:val="00B03514"/>
    <w:rsid w:val="00B03703"/>
    <w:rsid w:val="00B03BE2"/>
    <w:rsid w:val="00B03DB8"/>
    <w:rsid w:val="00B0418B"/>
    <w:rsid w:val="00B04700"/>
    <w:rsid w:val="00B04C43"/>
    <w:rsid w:val="00B0585B"/>
    <w:rsid w:val="00B05BA3"/>
    <w:rsid w:val="00B05DFE"/>
    <w:rsid w:val="00B061F0"/>
    <w:rsid w:val="00B0640E"/>
    <w:rsid w:val="00B0646B"/>
    <w:rsid w:val="00B06839"/>
    <w:rsid w:val="00B06B4D"/>
    <w:rsid w:val="00B07033"/>
    <w:rsid w:val="00B07081"/>
    <w:rsid w:val="00B07A0E"/>
    <w:rsid w:val="00B07F21"/>
    <w:rsid w:val="00B07FD0"/>
    <w:rsid w:val="00B1001B"/>
    <w:rsid w:val="00B10178"/>
    <w:rsid w:val="00B105D8"/>
    <w:rsid w:val="00B10737"/>
    <w:rsid w:val="00B108B7"/>
    <w:rsid w:val="00B11CC7"/>
    <w:rsid w:val="00B1231B"/>
    <w:rsid w:val="00B1251E"/>
    <w:rsid w:val="00B131DF"/>
    <w:rsid w:val="00B13255"/>
    <w:rsid w:val="00B132CB"/>
    <w:rsid w:val="00B136D4"/>
    <w:rsid w:val="00B1413D"/>
    <w:rsid w:val="00B14452"/>
    <w:rsid w:val="00B1539B"/>
    <w:rsid w:val="00B15D86"/>
    <w:rsid w:val="00B15E18"/>
    <w:rsid w:val="00B15F40"/>
    <w:rsid w:val="00B15F4F"/>
    <w:rsid w:val="00B163F5"/>
    <w:rsid w:val="00B166C5"/>
    <w:rsid w:val="00B179D5"/>
    <w:rsid w:val="00B17FA8"/>
    <w:rsid w:val="00B20085"/>
    <w:rsid w:val="00B205B8"/>
    <w:rsid w:val="00B2087E"/>
    <w:rsid w:val="00B2122E"/>
    <w:rsid w:val="00B216FD"/>
    <w:rsid w:val="00B21883"/>
    <w:rsid w:val="00B21B61"/>
    <w:rsid w:val="00B2277F"/>
    <w:rsid w:val="00B22B15"/>
    <w:rsid w:val="00B22CAC"/>
    <w:rsid w:val="00B233ED"/>
    <w:rsid w:val="00B235B0"/>
    <w:rsid w:val="00B2385A"/>
    <w:rsid w:val="00B23975"/>
    <w:rsid w:val="00B23A36"/>
    <w:rsid w:val="00B23C1B"/>
    <w:rsid w:val="00B23E3B"/>
    <w:rsid w:val="00B23F04"/>
    <w:rsid w:val="00B24507"/>
    <w:rsid w:val="00B24820"/>
    <w:rsid w:val="00B24B54"/>
    <w:rsid w:val="00B24D0A"/>
    <w:rsid w:val="00B254B1"/>
    <w:rsid w:val="00B25567"/>
    <w:rsid w:val="00B25597"/>
    <w:rsid w:val="00B26058"/>
    <w:rsid w:val="00B26219"/>
    <w:rsid w:val="00B266EE"/>
    <w:rsid w:val="00B267FF"/>
    <w:rsid w:val="00B27212"/>
    <w:rsid w:val="00B275E5"/>
    <w:rsid w:val="00B2762A"/>
    <w:rsid w:val="00B27822"/>
    <w:rsid w:val="00B27CAF"/>
    <w:rsid w:val="00B27F94"/>
    <w:rsid w:val="00B30204"/>
    <w:rsid w:val="00B3051E"/>
    <w:rsid w:val="00B30E69"/>
    <w:rsid w:val="00B31658"/>
    <w:rsid w:val="00B3175A"/>
    <w:rsid w:val="00B31870"/>
    <w:rsid w:val="00B31B4C"/>
    <w:rsid w:val="00B32B64"/>
    <w:rsid w:val="00B33095"/>
    <w:rsid w:val="00B3320F"/>
    <w:rsid w:val="00B3322B"/>
    <w:rsid w:val="00B334AF"/>
    <w:rsid w:val="00B334D7"/>
    <w:rsid w:val="00B33880"/>
    <w:rsid w:val="00B33A41"/>
    <w:rsid w:val="00B340E9"/>
    <w:rsid w:val="00B342CC"/>
    <w:rsid w:val="00B342DA"/>
    <w:rsid w:val="00B342EB"/>
    <w:rsid w:val="00B34621"/>
    <w:rsid w:val="00B3583E"/>
    <w:rsid w:val="00B358AA"/>
    <w:rsid w:val="00B35AFF"/>
    <w:rsid w:val="00B36458"/>
    <w:rsid w:val="00B3662C"/>
    <w:rsid w:val="00B367D9"/>
    <w:rsid w:val="00B36931"/>
    <w:rsid w:val="00B36B10"/>
    <w:rsid w:val="00B36B30"/>
    <w:rsid w:val="00B36E2A"/>
    <w:rsid w:val="00B3705F"/>
    <w:rsid w:val="00B37974"/>
    <w:rsid w:val="00B40761"/>
    <w:rsid w:val="00B40802"/>
    <w:rsid w:val="00B409C1"/>
    <w:rsid w:val="00B40BF0"/>
    <w:rsid w:val="00B40D04"/>
    <w:rsid w:val="00B40E66"/>
    <w:rsid w:val="00B41427"/>
    <w:rsid w:val="00B41527"/>
    <w:rsid w:val="00B41623"/>
    <w:rsid w:val="00B42614"/>
    <w:rsid w:val="00B429A6"/>
    <w:rsid w:val="00B42A4F"/>
    <w:rsid w:val="00B42BD2"/>
    <w:rsid w:val="00B434D3"/>
    <w:rsid w:val="00B43677"/>
    <w:rsid w:val="00B43E33"/>
    <w:rsid w:val="00B446F2"/>
    <w:rsid w:val="00B44D0B"/>
    <w:rsid w:val="00B450EC"/>
    <w:rsid w:val="00B45244"/>
    <w:rsid w:val="00B45AF2"/>
    <w:rsid w:val="00B45BC1"/>
    <w:rsid w:val="00B4687C"/>
    <w:rsid w:val="00B46A11"/>
    <w:rsid w:val="00B46B08"/>
    <w:rsid w:val="00B46CAD"/>
    <w:rsid w:val="00B46EBD"/>
    <w:rsid w:val="00B46F0D"/>
    <w:rsid w:val="00B4707F"/>
    <w:rsid w:val="00B4799D"/>
    <w:rsid w:val="00B502A7"/>
    <w:rsid w:val="00B50C75"/>
    <w:rsid w:val="00B512EF"/>
    <w:rsid w:val="00B516BA"/>
    <w:rsid w:val="00B51853"/>
    <w:rsid w:val="00B5195F"/>
    <w:rsid w:val="00B51D7E"/>
    <w:rsid w:val="00B51E4A"/>
    <w:rsid w:val="00B51FCC"/>
    <w:rsid w:val="00B52188"/>
    <w:rsid w:val="00B52285"/>
    <w:rsid w:val="00B52328"/>
    <w:rsid w:val="00B5235A"/>
    <w:rsid w:val="00B52CAA"/>
    <w:rsid w:val="00B53DC4"/>
    <w:rsid w:val="00B540D2"/>
    <w:rsid w:val="00B54258"/>
    <w:rsid w:val="00B542E0"/>
    <w:rsid w:val="00B546D5"/>
    <w:rsid w:val="00B54840"/>
    <w:rsid w:val="00B548D2"/>
    <w:rsid w:val="00B54E7B"/>
    <w:rsid w:val="00B54FD7"/>
    <w:rsid w:val="00B55013"/>
    <w:rsid w:val="00B5501C"/>
    <w:rsid w:val="00B552F1"/>
    <w:rsid w:val="00B55572"/>
    <w:rsid w:val="00B55A49"/>
    <w:rsid w:val="00B55D27"/>
    <w:rsid w:val="00B55D4E"/>
    <w:rsid w:val="00B55EDB"/>
    <w:rsid w:val="00B56047"/>
    <w:rsid w:val="00B5638B"/>
    <w:rsid w:val="00B564CB"/>
    <w:rsid w:val="00B56C82"/>
    <w:rsid w:val="00B56FC8"/>
    <w:rsid w:val="00B57D4B"/>
    <w:rsid w:val="00B57EE2"/>
    <w:rsid w:val="00B601B7"/>
    <w:rsid w:val="00B60350"/>
    <w:rsid w:val="00B604B8"/>
    <w:rsid w:val="00B6067F"/>
    <w:rsid w:val="00B60809"/>
    <w:rsid w:val="00B6080F"/>
    <w:rsid w:val="00B60A40"/>
    <w:rsid w:val="00B60A8A"/>
    <w:rsid w:val="00B60BAB"/>
    <w:rsid w:val="00B60CB1"/>
    <w:rsid w:val="00B6140C"/>
    <w:rsid w:val="00B61CC2"/>
    <w:rsid w:val="00B62162"/>
    <w:rsid w:val="00B626CD"/>
    <w:rsid w:val="00B628F1"/>
    <w:rsid w:val="00B62A39"/>
    <w:rsid w:val="00B6335F"/>
    <w:rsid w:val="00B63384"/>
    <w:rsid w:val="00B633BD"/>
    <w:rsid w:val="00B634F0"/>
    <w:rsid w:val="00B64018"/>
    <w:rsid w:val="00B64121"/>
    <w:rsid w:val="00B64347"/>
    <w:rsid w:val="00B643F7"/>
    <w:rsid w:val="00B64498"/>
    <w:rsid w:val="00B64562"/>
    <w:rsid w:val="00B64EEA"/>
    <w:rsid w:val="00B6504A"/>
    <w:rsid w:val="00B651A1"/>
    <w:rsid w:val="00B65256"/>
    <w:rsid w:val="00B652D5"/>
    <w:rsid w:val="00B652E3"/>
    <w:rsid w:val="00B658A4"/>
    <w:rsid w:val="00B65B1C"/>
    <w:rsid w:val="00B65EF9"/>
    <w:rsid w:val="00B65FF9"/>
    <w:rsid w:val="00B6619D"/>
    <w:rsid w:val="00B66900"/>
    <w:rsid w:val="00B67015"/>
    <w:rsid w:val="00B672F9"/>
    <w:rsid w:val="00B676D9"/>
    <w:rsid w:val="00B67BE9"/>
    <w:rsid w:val="00B67DD4"/>
    <w:rsid w:val="00B67E12"/>
    <w:rsid w:val="00B67E68"/>
    <w:rsid w:val="00B67F3E"/>
    <w:rsid w:val="00B70286"/>
    <w:rsid w:val="00B70480"/>
    <w:rsid w:val="00B7051B"/>
    <w:rsid w:val="00B70BF1"/>
    <w:rsid w:val="00B70FBD"/>
    <w:rsid w:val="00B7130D"/>
    <w:rsid w:val="00B71A76"/>
    <w:rsid w:val="00B71CE3"/>
    <w:rsid w:val="00B722D4"/>
    <w:rsid w:val="00B72776"/>
    <w:rsid w:val="00B72CE3"/>
    <w:rsid w:val="00B72E3C"/>
    <w:rsid w:val="00B735A4"/>
    <w:rsid w:val="00B7389A"/>
    <w:rsid w:val="00B73BFF"/>
    <w:rsid w:val="00B74857"/>
    <w:rsid w:val="00B75223"/>
    <w:rsid w:val="00B75369"/>
    <w:rsid w:val="00B75453"/>
    <w:rsid w:val="00B75558"/>
    <w:rsid w:val="00B755A4"/>
    <w:rsid w:val="00B75670"/>
    <w:rsid w:val="00B757FE"/>
    <w:rsid w:val="00B75B99"/>
    <w:rsid w:val="00B7604B"/>
    <w:rsid w:val="00B76374"/>
    <w:rsid w:val="00B76B6F"/>
    <w:rsid w:val="00B7722B"/>
    <w:rsid w:val="00B773B1"/>
    <w:rsid w:val="00B773C2"/>
    <w:rsid w:val="00B773E1"/>
    <w:rsid w:val="00B776D1"/>
    <w:rsid w:val="00B779B5"/>
    <w:rsid w:val="00B77F4B"/>
    <w:rsid w:val="00B80830"/>
    <w:rsid w:val="00B80916"/>
    <w:rsid w:val="00B8091D"/>
    <w:rsid w:val="00B80B26"/>
    <w:rsid w:val="00B81468"/>
    <w:rsid w:val="00B8183F"/>
    <w:rsid w:val="00B81C8A"/>
    <w:rsid w:val="00B81C90"/>
    <w:rsid w:val="00B81E0C"/>
    <w:rsid w:val="00B824D7"/>
    <w:rsid w:val="00B825E5"/>
    <w:rsid w:val="00B82602"/>
    <w:rsid w:val="00B82C5D"/>
    <w:rsid w:val="00B82D43"/>
    <w:rsid w:val="00B8317F"/>
    <w:rsid w:val="00B83312"/>
    <w:rsid w:val="00B83338"/>
    <w:rsid w:val="00B83E4D"/>
    <w:rsid w:val="00B84005"/>
    <w:rsid w:val="00B8453C"/>
    <w:rsid w:val="00B846C7"/>
    <w:rsid w:val="00B84996"/>
    <w:rsid w:val="00B84A28"/>
    <w:rsid w:val="00B84E75"/>
    <w:rsid w:val="00B85371"/>
    <w:rsid w:val="00B857FB"/>
    <w:rsid w:val="00B85AD6"/>
    <w:rsid w:val="00B85AEF"/>
    <w:rsid w:val="00B85C1B"/>
    <w:rsid w:val="00B85E32"/>
    <w:rsid w:val="00B86929"/>
    <w:rsid w:val="00B86FA1"/>
    <w:rsid w:val="00B87B5B"/>
    <w:rsid w:val="00B87BAA"/>
    <w:rsid w:val="00B87C64"/>
    <w:rsid w:val="00B87DE9"/>
    <w:rsid w:val="00B9008E"/>
    <w:rsid w:val="00B902AD"/>
    <w:rsid w:val="00B909D1"/>
    <w:rsid w:val="00B90E7C"/>
    <w:rsid w:val="00B90EB0"/>
    <w:rsid w:val="00B90EED"/>
    <w:rsid w:val="00B91548"/>
    <w:rsid w:val="00B91761"/>
    <w:rsid w:val="00B9208C"/>
    <w:rsid w:val="00B92A0A"/>
    <w:rsid w:val="00B9302E"/>
    <w:rsid w:val="00B9381F"/>
    <w:rsid w:val="00B93A4D"/>
    <w:rsid w:val="00B94226"/>
    <w:rsid w:val="00B942BC"/>
    <w:rsid w:val="00B94445"/>
    <w:rsid w:val="00B94BF4"/>
    <w:rsid w:val="00B94F5C"/>
    <w:rsid w:val="00B9559C"/>
    <w:rsid w:val="00B95858"/>
    <w:rsid w:val="00B96198"/>
    <w:rsid w:val="00B961C8"/>
    <w:rsid w:val="00B969BE"/>
    <w:rsid w:val="00B969FE"/>
    <w:rsid w:val="00B96DC3"/>
    <w:rsid w:val="00B970B4"/>
    <w:rsid w:val="00B97868"/>
    <w:rsid w:val="00B979B6"/>
    <w:rsid w:val="00B97CA4"/>
    <w:rsid w:val="00B97D42"/>
    <w:rsid w:val="00B97E31"/>
    <w:rsid w:val="00B97F45"/>
    <w:rsid w:val="00BA000E"/>
    <w:rsid w:val="00BA0197"/>
    <w:rsid w:val="00BA01FC"/>
    <w:rsid w:val="00BA057B"/>
    <w:rsid w:val="00BA0807"/>
    <w:rsid w:val="00BA0B95"/>
    <w:rsid w:val="00BA0FC1"/>
    <w:rsid w:val="00BA1177"/>
    <w:rsid w:val="00BA17B9"/>
    <w:rsid w:val="00BA1C9E"/>
    <w:rsid w:val="00BA1E54"/>
    <w:rsid w:val="00BA2DE1"/>
    <w:rsid w:val="00BA2E22"/>
    <w:rsid w:val="00BA300B"/>
    <w:rsid w:val="00BA3037"/>
    <w:rsid w:val="00BA3570"/>
    <w:rsid w:val="00BA3A6D"/>
    <w:rsid w:val="00BA3DBB"/>
    <w:rsid w:val="00BA465D"/>
    <w:rsid w:val="00BA49DB"/>
    <w:rsid w:val="00BA4CB7"/>
    <w:rsid w:val="00BA50F1"/>
    <w:rsid w:val="00BA5145"/>
    <w:rsid w:val="00BA515E"/>
    <w:rsid w:val="00BA55DA"/>
    <w:rsid w:val="00BA58C6"/>
    <w:rsid w:val="00BA5925"/>
    <w:rsid w:val="00BA5BCF"/>
    <w:rsid w:val="00BA5E7D"/>
    <w:rsid w:val="00BA618F"/>
    <w:rsid w:val="00BA6672"/>
    <w:rsid w:val="00BA69AB"/>
    <w:rsid w:val="00BA6C01"/>
    <w:rsid w:val="00BA79BC"/>
    <w:rsid w:val="00BA7B35"/>
    <w:rsid w:val="00BA7B4A"/>
    <w:rsid w:val="00BA7C1B"/>
    <w:rsid w:val="00BA7F5B"/>
    <w:rsid w:val="00BB0638"/>
    <w:rsid w:val="00BB086D"/>
    <w:rsid w:val="00BB0CE5"/>
    <w:rsid w:val="00BB0DF1"/>
    <w:rsid w:val="00BB0E08"/>
    <w:rsid w:val="00BB131A"/>
    <w:rsid w:val="00BB1601"/>
    <w:rsid w:val="00BB1C1D"/>
    <w:rsid w:val="00BB1FD2"/>
    <w:rsid w:val="00BB22BB"/>
    <w:rsid w:val="00BB2B66"/>
    <w:rsid w:val="00BB2D4B"/>
    <w:rsid w:val="00BB363D"/>
    <w:rsid w:val="00BB3E36"/>
    <w:rsid w:val="00BB3E78"/>
    <w:rsid w:val="00BB451E"/>
    <w:rsid w:val="00BB4870"/>
    <w:rsid w:val="00BB4913"/>
    <w:rsid w:val="00BB4FCB"/>
    <w:rsid w:val="00BB513B"/>
    <w:rsid w:val="00BB533D"/>
    <w:rsid w:val="00BB55F4"/>
    <w:rsid w:val="00BB58B2"/>
    <w:rsid w:val="00BB5A2B"/>
    <w:rsid w:val="00BB5B2E"/>
    <w:rsid w:val="00BB5BC2"/>
    <w:rsid w:val="00BB5D31"/>
    <w:rsid w:val="00BB5DC1"/>
    <w:rsid w:val="00BB65D0"/>
    <w:rsid w:val="00BB66B3"/>
    <w:rsid w:val="00BB6DE7"/>
    <w:rsid w:val="00BB716F"/>
    <w:rsid w:val="00BB71A8"/>
    <w:rsid w:val="00BB7944"/>
    <w:rsid w:val="00BB7FCB"/>
    <w:rsid w:val="00BC0331"/>
    <w:rsid w:val="00BC0340"/>
    <w:rsid w:val="00BC0ACF"/>
    <w:rsid w:val="00BC10C2"/>
    <w:rsid w:val="00BC1443"/>
    <w:rsid w:val="00BC1686"/>
    <w:rsid w:val="00BC206E"/>
    <w:rsid w:val="00BC2243"/>
    <w:rsid w:val="00BC261C"/>
    <w:rsid w:val="00BC275C"/>
    <w:rsid w:val="00BC2ED5"/>
    <w:rsid w:val="00BC2F7D"/>
    <w:rsid w:val="00BC3022"/>
    <w:rsid w:val="00BC319A"/>
    <w:rsid w:val="00BC3840"/>
    <w:rsid w:val="00BC3DD1"/>
    <w:rsid w:val="00BC406D"/>
    <w:rsid w:val="00BC4331"/>
    <w:rsid w:val="00BC4C55"/>
    <w:rsid w:val="00BC4E7E"/>
    <w:rsid w:val="00BC5159"/>
    <w:rsid w:val="00BC54B3"/>
    <w:rsid w:val="00BC5600"/>
    <w:rsid w:val="00BC5736"/>
    <w:rsid w:val="00BC5C1B"/>
    <w:rsid w:val="00BC5C76"/>
    <w:rsid w:val="00BC61AA"/>
    <w:rsid w:val="00BC6390"/>
    <w:rsid w:val="00BC674F"/>
    <w:rsid w:val="00BC6B74"/>
    <w:rsid w:val="00BC6BA2"/>
    <w:rsid w:val="00BC712C"/>
    <w:rsid w:val="00BC7478"/>
    <w:rsid w:val="00BC75B4"/>
    <w:rsid w:val="00BC7AA9"/>
    <w:rsid w:val="00BD0176"/>
    <w:rsid w:val="00BD0401"/>
    <w:rsid w:val="00BD05F7"/>
    <w:rsid w:val="00BD1530"/>
    <w:rsid w:val="00BD17A8"/>
    <w:rsid w:val="00BD1AA9"/>
    <w:rsid w:val="00BD1C58"/>
    <w:rsid w:val="00BD22C5"/>
    <w:rsid w:val="00BD259B"/>
    <w:rsid w:val="00BD267D"/>
    <w:rsid w:val="00BD2A4A"/>
    <w:rsid w:val="00BD3020"/>
    <w:rsid w:val="00BD37D7"/>
    <w:rsid w:val="00BD3A5C"/>
    <w:rsid w:val="00BD3D68"/>
    <w:rsid w:val="00BD3F78"/>
    <w:rsid w:val="00BD3FC0"/>
    <w:rsid w:val="00BD41C0"/>
    <w:rsid w:val="00BD41C1"/>
    <w:rsid w:val="00BD4BB8"/>
    <w:rsid w:val="00BD5255"/>
    <w:rsid w:val="00BD588A"/>
    <w:rsid w:val="00BD58CA"/>
    <w:rsid w:val="00BD58F4"/>
    <w:rsid w:val="00BD5904"/>
    <w:rsid w:val="00BD5911"/>
    <w:rsid w:val="00BD5D44"/>
    <w:rsid w:val="00BD6042"/>
    <w:rsid w:val="00BD6557"/>
    <w:rsid w:val="00BD6563"/>
    <w:rsid w:val="00BD65E2"/>
    <w:rsid w:val="00BD6A0D"/>
    <w:rsid w:val="00BD6F5C"/>
    <w:rsid w:val="00BD7549"/>
    <w:rsid w:val="00BD78BD"/>
    <w:rsid w:val="00BD7A1C"/>
    <w:rsid w:val="00BD7C47"/>
    <w:rsid w:val="00BE0045"/>
    <w:rsid w:val="00BE00C7"/>
    <w:rsid w:val="00BE024E"/>
    <w:rsid w:val="00BE043C"/>
    <w:rsid w:val="00BE05BA"/>
    <w:rsid w:val="00BE0D06"/>
    <w:rsid w:val="00BE12CC"/>
    <w:rsid w:val="00BE158D"/>
    <w:rsid w:val="00BE15A7"/>
    <w:rsid w:val="00BE15AA"/>
    <w:rsid w:val="00BE1675"/>
    <w:rsid w:val="00BE1F7F"/>
    <w:rsid w:val="00BE1FBA"/>
    <w:rsid w:val="00BE2011"/>
    <w:rsid w:val="00BE2117"/>
    <w:rsid w:val="00BE215A"/>
    <w:rsid w:val="00BE2FA0"/>
    <w:rsid w:val="00BE345D"/>
    <w:rsid w:val="00BE358A"/>
    <w:rsid w:val="00BE365F"/>
    <w:rsid w:val="00BE37B2"/>
    <w:rsid w:val="00BE3A5D"/>
    <w:rsid w:val="00BE3D63"/>
    <w:rsid w:val="00BE4340"/>
    <w:rsid w:val="00BE465B"/>
    <w:rsid w:val="00BE46E0"/>
    <w:rsid w:val="00BE48D0"/>
    <w:rsid w:val="00BE4B15"/>
    <w:rsid w:val="00BE5442"/>
    <w:rsid w:val="00BE5BDC"/>
    <w:rsid w:val="00BE5E3F"/>
    <w:rsid w:val="00BE5F11"/>
    <w:rsid w:val="00BE601D"/>
    <w:rsid w:val="00BE6220"/>
    <w:rsid w:val="00BE664F"/>
    <w:rsid w:val="00BE68F9"/>
    <w:rsid w:val="00BE6B67"/>
    <w:rsid w:val="00BE6BFE"/>
    <w:rsid w:val="00BE6DF1"/>
    <w:rsid w:val="00BE6F77"/>
    <w:rsid w:val="00BE7037"/>
    <w:rsid w:val="00BE70E6"/>
    <w:rsid w:val="00BE7491"/>
    <w:rsid w:val="00BE7885"/>
    <w:rsid w:val="00BE78F3"/>
    <w:rsid w:val="00BE79F5"/>
    <w:rsid w:val="00BE7D6C"/>
    <w:rsid w:val="00BE7ED3"/>
    <w:rsid w:val="00BF0600"/>
    <w:rsid w:val="00BF067C"/>
    <w:rsid w:val="00BF0883"/>
    <w:rsid w:val="00BF0DB1"/>
    <w:rsid w:val="00BF0F52"/>
    <w:rsid w:val="00BF1118"/>
    <w:rsid w:val="00BF1195"/>
    <w:rsid w:val="00BF1525"/>
    <w:rsid w:val="00BF15A9"/>
    <w:rsid w:val="00BF18A9"/>
    <w:rsid w:val="00BF18F2"/>
    <w:rsid w:val="00BF1BDA"/>
    <w:rsid w:val="00BF1C2D"/>
    <w:rsid w:val="00BF2128"/>
    <w:rsid w:val="00BF215A"/>
    <w:rsid w:val="00BF2297"/>
    <w:rsid w:val="00BF2442"/>
    <w:rsid w:val="00BF298B"/>
    <w:rsid w:val="00BF29D6"/>
    <w:rsid w:val="00BF2BAC"/>
    <w:rsid w:val="00BF2C1F"/>
    <w:rsid w:val="00BF3172"/>
    <w:rsid w:val="00BF31F8"/>
    <w:rsid w:val="00BF329E"/>
    <w:rsid w:val="00BF35E9"/>
    <w:rsid w:val="00BF40F7"/>
    <w:rsid w:val="00BF4197"/>
    <w:rsid w:val="00BF428B"/>
    <w:rsid w:val="00BF44F3"/>
    <w:rsid w:val="00BF47C4"/>
    <w:rsid w:val="00BF48B2"/>
    <w:rsid w:val="00BF4D13"/>
    <w:rsid w:val="00BF5007"/>
    <w:rsid w:val="00BF52F4"/>
    <w:rsid w:val="00BF53BD"/>
    <w:rsid w:val="00BF5424"/>
    <w:rsid w:val="00BF54D8"/>
    <w:rsid w:val="00BF58C9"/>
    <w:rsid w:val="00BF5970"/>
    <w:rsid w:val="00BF602C"/>
    <w:rsid w:val="00BF65F0"/>
    <w:rsid w:val="00BF67D0"/>
    <w:rsid w:val="00BF6B20"/>
    <w:rsid w:val="00BF6E39"/>
    <w:rsid w:val="00BF6EE1"/>
    <w:rsid w:val="00BF79EC"/>
    <w:rsid w:val="00BF79F6"/>
    <w:rsid w:val="00BF7E43"/>
    <w:rsid w:val="00C01276"/>
    <w:rsid w:val="00C0162E"/>
    <w:rsid w:val="00C01635"/>
    <w:rsid w:val="00C0182E"/>
    <w:rsid w:val="00C01A1C"/>
    <w:rsid w:val="00C01A69"/>
    <w:rsid w:val="00C02024"/>
    <w:rsid w:val="00C0234E"/>
    <w:rsid w:val="00C026D5"/>
    <w:rsid w:val="00C02A2A"/>
    <w:rsid w:val="00C02A4A"/>
    <w:rsid w:val="00C02AD8"/>
    <w:rsid w:val="00C02BCB"/>
    <w:rsid w:val="00C0349C"/>
    <w:rsid w:val="00C03F3A"/>
    <w:rsid w:val="00C03F91"/>
    <w:rsid w:val="00C04494"/>
    <w:rsid w:val="00C044E5"/>
    <w:rsid w:val="00C046CD"/>
    <w:rsid w:val="00C0482B"/>
    <w:rsid w:val="00C048CB"/>
    <w:rsid w:val="00C04998"/>
    <w:rsid w:val="00C04C56"/>
    <w:rsid w:val="00C04CE1"/>
    <w:rsid w:val="00C04E0C"/>
    <w:rsid w:val="00C05D63"/>
    <w:rsid w:val="00C06078"/>
    <w:rsid w:val="00C06322"/>
    <w:rsid w:val="00C064AD"/>
    <w:rsid w:val="00C06846"/>
    <w:rsid w:val="00C06AFF"/>
    <w:rsid w:val="00C06EFD"/>
    <w:rsid w:val="00C0701F"/>
    <w:rsid w:val="00C0718C"/>
    <w:rsid w:val="00C0770D"/>
    <w:rsid w:val="00C07B40"/>
    <w:rsid w:val="00C10400"/>
    <w:rsid w:val="00C1043A"/>
    <w:rsid w:val="00C10461"/>
    <w:rsid w:val="00C10550"/>
    <w:rsid w:val="00C1064E"/>
    <w:rsid w:val="00C109B0"/>
    <w:rsid w:val="00C10C5C"/>
    <w:rsid w:val="00C10F2F"/>
    <w:rsid w:val="00C11037"/>
    <w:rsid w:val="00C11061"/>
    <w:rsid w:val="00C110B8"/>
    <w:rsid w:val="00C1158B"/>
    <w:rsid w:val="00C11874"/>
    <w:rsid w:val="00C119A7"/>
    <w:rsid w:val="00C11DC8"/>
    <w:rsid w:val="00C11E7B"/>
    <w:rsid w:val="00C121DE"/>
    <w:rsid w:val="00C1233B"/>
    <w:rsid w:val="00C12384"/>
    <w:rsid w:val="00C127DB"/>
    <w:rsid w:val="00C129CE"/>
    <w:rsid w:val="00C12A12"/>
    <w:rsid w:val="00C12FFB"/>
    <w:rsid w:val="00C13C06"/>
    <w:rsid w:val="00C141FE"/>
    <w:rsid w:val="00C147D9"/>
    <w:rsid w:val="00C1523B"/>
    <w:rsid w:val="00C152C3"/>
    <w:rsid w:val="00C152D0"/>
    <w:rsid w:val="00C1577F"/>
    <w:rsid w:val="00C15C93"/>
    <w:rsid w:val="00C15EA8"/>
    <w:rsid w:val="00C1646F"/>
    <w:rsid w:val="00C1658F"/>
    <w:rsid w:val="00C16A7D"/>
    <w:rsid w:val="00C16B80"/>
    <w:rsid w:val="00C16C7C"/>
    <w:rsid w:val="00C17289"/>
    <w:rsid w:val="00C17432"/>
    <w:rsid w:val="00C1751E"/>
    <w:rsid w:val="00C17622"/>
    <w:rsid w:val="00C17A34"/>
    <w:rsid w:val="00C17BF7"/>
    <w:rsid w:val="00C17E21"/>
    <w:rsid w:val="00C17F63"/>
    <w:rsid w:val="00C20245"/>
    <w:rsid w:val="00C20D90"/>
    <w:rsid w:val="00C21021"/>
    <w:rsid w:val="00C21065"/>
    <w:rsid w:val="00C21303"/>
    <w:rsid w:val="00C21343"/>
    <w:rsid w:val="00C21587"/>
    <w:rsid w:val="00C21C95"/>
    <w:rsid w:val="00C21D82"/>
    <w:rsid w:val="00C2210E"/>
    <w:rsid w:val="00C222D7"/>
    <w:rsid w:val="00C22343"/>
    <w:rsid w:val="00C22368"/>
    <w:rsid w:val="00C22478"/>
    <w:rsid w:val="00C22605"/>
    <w:rsid w:val="00C22F3D"/>
    <w:rsid w:val="00C22FA1"/>
    <w:rsid w:val="00C23319"/>
    <w:rsid w:val="00C2363F"/>
    <w:rsid w:val="00C2367F"/>
    <w:rsid w:val="00C23FF8"/>
    <w:rsid w:val="00C24016"/>
    <w:rsid w:val="00C2410A"/>
    <w:rsid w:val="00C24285"/>
    <w:rsid w:val="00C24288"/>
    <w:rsid w:val="00C24644"/>
    <w:rsid w:val="00C248E2"/>
    <w:rsid w:val="00C24CCA"/>
    <w:rsid w:val="00C25006"/>
    <w:rsid w:val="00C2513F"/>
    <w:rsid w:val="00C2521A"/>
    <w:rsid w:val="00C252AE"/>
    <w:rsid w:val="00C253A2"/>
    <w:rsid w:val="00C258E9"/>
    <w:rsid w:val="00C25A56"/>
    <w:rsid w:val="00C25B7A"/>
    <w:rsid w:val="00C25E92"/>
    <w:rsid w:val="00C25FB4"/>
    <w:rsid w:val="00C2658F"/>
    <w:rsid w:val="00C2673E"/>
    <w:rsid w:val="00C26D0C"/>
    <w:rsid w:val="00C2711E"/>
    <w:rsid w:val="00C27591"/>
    <w:rsid w:val="00C277EC"/>
    <w:rsid w:val="00C27C42"/>
    <w:rsid w:val="00C27DC2"/>
    <w:rsid w:val="00C308B2"/>
    <w:rsid w:val="00C30B8C"/>
    <w:rsid w:val="00C30BEC"/>
    <w:rsid w:val="00C30CEA"/>
    <w:rsid w:val="00C311D1"/>
    <w:rsid w:val="00C312ED"/>
    <w:rsid w:val="00C314D1"/>
    <w:rsid w:val="00C3192B"/>
    <w:rsid w:val="00C319EC"/>
    <w:rsid w:val="00C319F4"/>
    <w:rsid w:val="00C31C4F"/>
    <w:rsid w:val="00C320CD"/>
    <w:rsid w:val="00C325C4"/>
    <w:rsid w:val="00C32682"/>
    <w:rsid w:val="00C327A7"/>
    <w:rsid w:val="00C32D14"/>
    <w:rsid w:val="00C32DD6"/>
    <w:rsid w:val="00C3307B"/>
    <w:rsid w:val="00C3322C"/>
    <w:rsid w:val="00C3373E"/>
    <w:rsid w:val="00C33C21"/>
    <w:rsid w:val="00C35283"/>
    <w:rsid w:val="00C35546"/>
    <w:rsid w:val="00C359DF"/>
    <w:rsid w:val="00C35A93"/>
    <w:rsid w:val="00C35F8A"/>
    <w:rsid w:val="00C35FB5"/>
    <w:rsid w:val="00C3622A"/>
    <w:rsid w:val="00C36554"/>
    <w:rsid w:val="00C365D8"/>
    <w:rsid w:val="00C3667C"/>
    <w:rsid w:val="00C367C3"/>
    <w:rsid w:val="00C3692E"/>
    <w:rsid w:val="00C3698C"/>
    <w:rsid w:val="00C3716B"/>
    <w:rsid w:val="00C379D9"/>
    <w:rsid w:val="00C37B87"/>
    <w:rsid w:val="00C37EED"/>
    <w:rsid w:val="00C37FA1"/>
    <w:rsid w:val="00C40491"/>
    <w:rsid w:val="00C408CD"/>
    <w:rsid w:val="00C40C97"/>
    <w:rsid w:val="00C413E7"/>
    <w:rsid w:val="00C414BC"/>
    <w:rsid w:val="00C41529"/>
    <w:rsid w:val="00C41727"/>
    <w:rsid w:val="00C41823"/>
    <w:rsid w:val="00C4182D"/>
    <w:rsid w:val="00C41B16"/>
    <w:rsid w:val="00C420EC"/>
    <w:rsid w:val="00C4245E"/>
    <w:rsid w:val="00C42818"/>
    <w:rsid w:val="00C42DC2"/>
    <w:rsid w:val="00C42E94"/>
    <w:rsid w:val="00C43122"/>
    <w:rsid w:val="00C43325"/>
    <w:rsid w:val="00C43795"/>
    <w:rsid w:val="00C43AB1"/>
    <w:rsid w:val="00C43C17"/>
    <w:rsid w:val="00C440D5"/>
    <w:rsid w:val="00C444E4"/>
    <w:rsid w:val="00C444EC"/>
    <w:rsid w:val="00C44B9B"/>
    <w:rsid w:val="00C454A6"/>
    <w:rsid w:val="00C4583C"/>
    <w:rsid w:val="00C45BD5"/>
    <w:rsid w:val="00C45DFE"/>
    <w:rsid w:val="00C4623B"/>
    <w:rsid w:val="00C4649B"/>
    <w:rsid w:val="00C46615"/>
    <w:rsid w:val="00C469A2"/>
    <w:rsid w:val="00C470AF"/>
    <w:rsid w:val="00C47402"/>
    <w:rsid w:val="00C474AE"/>
    <w:rsid w:val="00C477FB"/>
    <w:rsid w:val="00C47971"/>
    <w:rsid w:val="00C47E8C"/>
    <w:rsid w:val="00C5034C"/>
    <w:rsid w:val="00C50390"/>
    <w:rsid w:val="00C50824"/>
    <w:rsid w:val="00C50B0A"/>
    <w:rsid w:val="00C5150C"/>
    <w:rsid w:val="00C517B1"/>
    <w:rsid w:val="00C519A8"/>
    <w:rsid w:val="00C51C2A"/>
    <w:rsid w:val="00C51D6B"/>
    <w:rsid w:val="00C51D6C"/>
    <w:rsid w:val="00C51FF7"/>
    <w:rsid w:val="00C5212A"/>
    <w:rsid w:val="00C52B0F"/>
    <w:rsid w:val="00C535BC"/>
    <w:rsid w:val="00C53AA5"/>
    <w:rsid w:val="00C53E85"/>
    <w:rsid w:val="00C53F6E"/>
    <w:rsid w:val="00C53FB5"/>
    <w:rsid w:val="00C54049"/>
    <w:rsid w:val="00C54BFC"/>
    <w:rsid w:val="00C54DBE"/>
    <w:rsid w:val="00C54E51"/>
    <w:rsid w:val="00C55551"/>
    <w:rsid w:val="00C558C8"/>
    <w:rsid w:val="00C55962"/>
    <w:rsid w:val="00C55B02"/>
    <w:rsid w:val="00C55F13"/>
    <w:rsid w:val="00C56142"/>
    <w:rsid w:val="00C5643D"/>
    <w:rsid w:val="00C567B4"/>
    <w:rsid w:val="00C567D9"/>
    <w:rsid w:val="00C5691E"/>
    <w:rsid w:val="00C57043"/>
    <w:rsid w:val="00C57757"/>
    <w:rsid w:val="00C57997"/>
    <w:rsid w:val="00C57D58"/>
    <w:rsid w:val="00C6018C"/>
    <w:rsid w:val="00C60596"/>
    <w:rsid w:val="00C60728"/>
    <w:rsid w:val="00C60811"/>
    <w:rsid w:val="00C610DE"/>
    <w:rsid w:val="00C613E7"/>
    <w:rsid w:val="00C61761"/>
    <w:rsid w:val="00C61C6E"/>
    <w:rsid w:val="00C61D82"/>
    <w:rsid w:val="00C62326"/>
    <w:rsid w:val="00C623D2"/>
    <w:rsid w:val="00C62614"/>
    <w:rsid w:val="00C62C7B"/>
    <w:rsid w:val="00C62D14"/>
    <w:rsid w:val="00C6306B"/>
    <w:rsid w:val="00C630A2"/>
    <w:rsid w:val="00C63253"/>
    <w:rsid w:val="00C63746"/>
    <w:rsid w:val="00C64389"/>
    <w:rsid w:val="00C64943"/>
    <w:rsid w:val="00C64B85"/>
    <w:rsid w:val="00C64FE6"/>
    <w:rsid w:val="00C65B84"/>
    <w:rsid w:val="00C66AB8"/>
    <w:rsid w:val="00C66DC7"/>
    <w:rsid w:val="00C66FBC"/>
    <w:rsid w:val="00C6773D"/>
    <w:rsid w:val="00C67A31"/>
    <w:rsid w:val="00C67CD8"/>
    <w:rsid w:val="00C67E0B"/>
    <w:rsid w:val="00C700D1"/>
    <w:rsid w:val="00C7013C"/>
    <w:rsid w:val="00C70751"/>
    <w:rsid w:val="00C70A7F"/>
    <w:rsid w:val="00C70AA8"/>
    <w:rsid w:val="00C70E1A"/>
    <w:rsid w:val="00C70F62"/>
    <w:rsid w:val="00C7140B"/>
    <w:rsid w:val="00C7194B"/>
    <w:rsid w:val="00C71C31"/>
    <w:rsid w:val="00C71E66"/>
    <w:rsid w:val="00C71E76"/>
    <w:rsid w:val="00C724FC"/>
    <w:rsid w:val="00C727FE"/>
    <w:rsid w:val="00C7314D"/>
    <w:rsid w:val="00C733FE"/>
    <w:rsid w:val="00C73EA4"/>
    <w:rsid w:val="00C740D9"/>
    <w:rsid w:val="00C744B1"/>
    <w:rsid w:val="00C7452B"/>
    <w:rsid w:val="00C74840"/>
    <w:rsid w:val="00C750E8"/>
    <w:rsid w:val="00C752CE"/>
    <w:rsid w:val="00C75586"/>
    <w:rsid w:val="00C75A34"/>
    <w:rsid w:val="00C7652F"/>
    <w:rsid w:val="00C76730"/>
    <w:rsid w:val="00C76CFF"/>
    <w:rsid w:val="00C76D8C"/>
    <w:rsid w:val="00C76F31"/>
    <w:rsid w:val="00C7758F"/>
    <w:rsid w:val="00C777E2"/>
    <w:rsid w:val="00C77CC7"/>
    <w:rsid w:val="00C77DD2"/>
    <w:rsid w:val="00C77EC6"/>
    <w:rsid w:val="00C80B3E"/>
    <w:rsid w:val="00C812CD"/>
    <w:rsid w:val="00C8185A"/>
    <w:rsid w:val="00C81898"/>
    <w:rsid w:val="00C819E8"/>
    <w:rsid w:val="00C82138"/>
    <w:rsid w:val="00C82384"/>
    <w:rsid w:val="00C82760"/>
    <w:rsid w:val="00C82A03"/>
    <w:rsid w:val="00C82D93"/>
    <w:rsid w:val="00C82F03"/>
    <w:rsid w:val="00C83222"/>
    <w:rsid w:val="00C83816"/>
    <w:rsid w:val="00C83874"/>
    <w:rsid w:val="00C83E55"/>
    <w:rsid w:val="00C83EBA"/>
    <w:rsid w:val="00C83FA0"/>
    <w:rsid w:val="00C8424D"/>
    <w:rsid w:val="00C8462E"/>
    <w:rsid w:val="00C8487F"/>
    <w:rsid w:val="00C84EA1"/>
    <w:rsid w:val="00C84EEE"/>
    <w:rsid w:val="00C8586A"/>
    <w:rsid w:val="00C85E7D"/>
    <w:rsid w:val="00C8656B"/>
    <w:rsid w:val="00C867DD"/>
    <w:rsid w:val="00C86F55"/>
    <w:rsid w:val="00C87047"/>
    <w:rsid w:val="00C87180"/>
    <w:rsid w:val="00C87455"/>
    <w:rsid w:val="00C87BAC"/>
    <w:rsid w:val="00C87FD5"/>
    <w:rsid w:val="00C90012"/>
    <w:rsid w:val="00C90425"/>
    <w:rsid w:val="00C9045E"/>
    <w:rsid w:val="00C906B9"/>
    <w:rsid w:val="00C90CCB"/>
    <w:rsid w:val="00C9161E"/>
    <w:rsid w:val="00C91A5A"/>
    <w:rsid w:val="00C9251E"/>
    <w:rsid w:val="00C9279D"/>
    <w:rsid w:val="00C932A1"/>
    <w:rsid w:val="00C936B8"/>
    <w:rsid w:val="00C9387D"/>
    <w:rsid w:val="00C93996"/>
    <w:rsid w:val="00C93E12"/>
    <w:rsid w:val="00C94708"/>
    <w:rsid w:val="00C94753"/>
    <w:rsid w:val="00C94D10"/>
    <w:rsid w:val="00C94D73"/>
    <w:rsid w:val="00C94F8D"/>
    <w:rsid w:val="00C94FCF"/>
    <w:rsid w:val="00C95B11"/>
    <w:rsid w:val="00C9617C"/>
    <w:rsid w:val="00C961A2"/>
    <w:rsid w:val="00C96731"/>
    <w:rsid w:val="00C96E37"/>
    <w:rsid w:val="00C9715C"/>
    <w:rsid w:val="00C975E5"/>
    <w:rsid w:val="00C97806"/>
    <w:rsid w:val="00C97E36"/>
    <w:rsid w:val="00C97EE5"/>
    <w:rsid w:val="00CA0013"/>
    <w:rsid w:val="00CA0093"/>
    <w:rsid w:val="00CA01F5"/>
    <w:rsid w:val="00CA04A7"/>
    <w:rsid w:val="00CA072C"/>
    <w:rsid w:val="00CA07D7"/>
    <w:rsid w:val="00CA0956"/>
    <w:rsid w:val="00CA0AB5"/>
    <w:rsid w:val="00CA176C"/>
    <w:rsid w:val="00CA1818"/>
    <w:rsid w:val="00CA1A83"/>
    <w:rsid w:val="00CA1B85"/>
    <w:rsid w:val="00CA1CC1"/>
    <w:rsid w:val="00CA1DD4"/>
    <w:rsid w:val="00CA1EDA"/>
    <w:rsid w:val="00CA1F70"/>
    <w:rsid w:val="00CA286B"/>
    <w:rsid w:val="00CA2EBC"/>
    <w:rsid w:val="00CA30E0"/>
    <w:rsid w:val="00CA313C"/>
    <w:rsid w:val="00CA36A2"/>
    <w:rsid w:val="00CA3AD9"/>
    <w:rsid w:val="00CA3ADF"/>
    <w:rsid w:val="00CA3FC8"/>
    <w:rsid w:val="00CA4178"/>
    <w:rsid w:val="00CA41BE"/>
    <w:rsid w:val="00CA4741"/>
    <w:rsid w:val="00CA4E89"/>
    <w:rsid w:val="00CA4F87"/>
    <w:rsid w:val="00CA507D"/>
    <w:rsid w:val="00CA5288"/>
    <w:rsid w:val="00CA54C3"/>
    <w:rsid w:val="00CA583C"/>
    <w:rsid w:val="00CA5D01"/>
    <w:rsid w:val="00CA5D72"/>
    <w:rsid w:val="00CA5ED8"/>
    <w:rsid w:val="00CA6059"/>
    <w:rsid w:val="00CA61E4"/>
    <w:rsid w:val="00CA624E"/>
    <w:rsid w:val="00CA6A0E"/>
    <w:rsid w:val="00CA6B34"/>
    <w:rsid w:val="00CA725C"/>
    <w:rsid w:val="00CA7417"/>
    <w:rsid w:val="00CA791E"/>
    <w:rsid w:val="00CA7A27"/>
    <w:rsid w:val="00CA7DCC"/>
    <w:rsid w:val="00CA7DE2"/>
    <w:rsid w:val="00CA7EC8"/>
    <w:rsid w:val="00CB021B"/>
    <w:rsid w:val="00CB0458"/>
    <w:rsid w:val="00CB06AD"/>
    <w:rsid w:val="00CB0A15"/>
    <w:rsid w:val="00CB12A3"/>
    <w:rsid w:val="00CB1396"/>
    <w:rsid w:val="00CB1581"/>
    <w:rsid w:val="00CB1C8A"/>
    <w:rsid w:val="00CB22C5"/>
    <w:rsid w:val="00CB275D"/>
    <w:rsid w:val="00CB2A80"/>
    <w:rsid w:val="00CB36A6"/>
    <w:rsid w:val="00CB3C75"/>
    <w:rsid w:val="00CB3F3D"/>
    <w:rsid w:val="00CB4058"/>
    <w:rsid w:val="00CB4268"/>
    <w:rsid w:val="00CB4661"/>
    <w:rsid w:val="00CB4C88"/>
    <w:rsid w:val="00CB57A3"/>
    <w:rsid w:val="00CB5879"/>
    <w:rsid w:val="00CB5A32"/>
    <w:rsid w:val="00CB5CF4"/>
    <w:rsid w:val="00CB67B7"/>
    <w:rsid w:val="00CB6A9D"/>
    <w:rsid w:val="00CB6CD6"/>
    <w:rsid w:val="00CB6EE6"/>
    <w:rsid w:val="00CB7060"/>
    <w:rsid w:val="00CB71A6"/>
    <w:rsid w:val="00CB7A3F"/>
    <w:rsid w:val="00CB7B02"/>
    <w:rsid w:val="00CB7C72"/>
    <w:rsid w:val="00CC05F8"/>
    <w:rsid w:val="00CC066A"/>
    <w:rsid w:val="00CC0CDA"/>
    <w:rsid w:val="00CC0ED4"/>
    <w:rsid w:val="00CC159E"/>
    <w:rsid w:val="00CC1892"/>
    <w:rsid w:val="00CC1924"/>
    <w:rsid w:val="00CC19A4"/>
    <w:rsid w:val="00CC1EF8"/>
    <w:rsid w:val="00CC1FE0"/>
    <w:rsid w:val="00CC2109"/>
    <w:rsid w:val="00CC21C8"/>
    <w:rsid w:val="00CC22D3"/>
    <w:rsid w:val="00CC27F6"/>
    <w:rsid w:val="00CC28CB"/>
    <w:rsid w:val="00CC2BC3"/>
    <w:rsid w:val="00CC2EEF"/>
    <w:rsid w:val="00CC30AD"/>
    <w:rsid w:val="00CC35C0"/>
    <w:rsid w:val="00CC3EB2"/>
    <w:rsid w:val="00CC4079"/>
    <w:rsid w:val="00CC4D7B"/>
    <w:rsid w:val="00CC538D"/>
    <w:rsid w:val="00CC56ED"/>
    <w:rsid w:val="00CC58B3"/>
    <w:rsid w:val="00CC6A5E"/>
    <w:rsid w:val="00CC70B1"/>
    <w:rsid w:val="00CC7259"/>
    <w:rsid w:val="00CC726C"/>
    <w:rsid w:val="00CC77BD"/>
    <w:rsid w:val="00CD06A3"/>
    <w:rsid w:val="00CD1CA2"/>
    <w:rsid w:val="00CD206F"/>
    <w:rsid w:val="00CD208C"/>
    <w:rsid w:val="00CD2ACF"/>
    <w:rsid w:val="00CD2B0B"/>
    <w:rsid w:val="00CD2BFB"/>
    <w:rsid w:val="00CD3228"/>
    <w:rsid w:val="00CD3C86"/>
    <w:rsid w:val="00CD3E40"/>
    <w:rsid w:val="00CD3E62"/>
    <w:rsid w:val="00CD3EFF"/>
    <w:rsid w:val="00CD4359"/>
    <w:rsid w:val="00CD4536"/>
    <w:rsid w:val="00CD47C4"/>
    <w:rsid w:val="00CD497B"/>
    <w:rsid w:val="00CD4CA5"/>
    <w:rsid w:val="00CD4EC8"/>
    <w:rsid w:val="00CD50F8"/>
    <w:rsid w:val="00CD530F"/>
    <w:rsid w:val="00CD58AD"/>
    <w:rsid w:val="00CD5BA4"/>
    <w:rsid w:val="00CD5C6B"/>
    <w:rsid w:val="00CD5E13"/>
    <w:rsid w:val="00CD5FE3"/>
    <w:rsid w:val="00CD65AD"/>
    <w:rsid w:val="00CD664C"/>
    <w:rsid w:val="00CD6FA1"/>
    <w:rsid w:val="00CD7533"/>
    <w:rsid w:val="00CD7F9D"/>
    <w:rsid w:val="00CE0C2A"/>
    <w:rsid w:val="00CE1522"/>
    <w:rsid w:val="00CE2190"/>
    <w:rsid w:val="00CE2490"/>
    <w:rsid w:val="00CE26ED"/>
    <w:rsid w:val="00CE2994"/>
    <w:rsid w:val="00CE2F54"/>
    <w:rsid w:val="00CE310B"/>
    <w:rsid w:val="00CE376F"/>
    <w:rsid w:val="00CE3A90"/>
    <w:rsid w:val="00CE3AF1"/>
    <w:rsid w:val="00CE3F94"/>
    <w:rsid w:val="00CE43C7"/>
    <w:rsid w:val="00CE44E2"/>
    <w:rsid w:val="00CE47DC"/>
    <w:rsid w:val="00CE48AC"/>
    <w:rsid w:val="00CE4AA4"/>
    <w:rsid w:val="00CE5083"/>
    <w:rsid w:val="00CE557E"/>
    <w:rsid w:val="00CE570B"/>
    <w:rsid w:val="00CE5756"/>
    <w:rsid w:val="00CE5913"/>
    <w:rsid w:val="00CE5938"/>
    <w:rsid w:val="00CE5CF3"/>
    <w:rsid w:val="00CE60D7"/>
    <w:rsid w:val="00CE618A"/>
    <w:rsid w:val="00CE62DB"/>
    <w:rsid w:val="00CE664F"/>
    <w:rsid w:val="00CE6756"/>
    <w:rsid w:val="00CE67C6"/>
    <w:rsid w:val="00CE6E4F"/>
    <w:rsid w:val="00CE6FD7"/>
    <w:rsid w:val="00CE6FFA"/>
    <w:rsid w:val="00CE73AF"/>
    <w:rsid w:val="00CE79F7"/>
    <w:rsid w:val="00CE7DD7"/>
    <w:rsid w:val="00CE7E21"/>
    <w:rsid w:val="00CF03CD"/>
    <w:rsid w:val="00CF06B9"/>
    <w:rsid w:val="00CF0BD1"/>
    <w:rsid w:val="00CF0EEA"/>
    <w:rsid w:val="00CF1853"/>
    <w:rsid w:val="00CF1F2D"/>
    <w:rsid w:val="00CF218A"/>
    <w:rsid w:val="00CF26AF"/>
    <w:rsid w:val="00CF3019"/>
    <w:rsid w:val="00CF3094"/>
    <w:rsid w:val="00CF31D1"/>
    <w:rsid w:val="00CF3245"/>
    <w:rsid w:val="00CF3527"/>
    <w:rsid w:val="00CF3551"/>
    <w:rsid w:val="00CF3597"/>
    <w:rsid w:val="00CF379C"/>
    <w:rsid w:val="00CF3DC6"/>
    <w:rsid w:val="00CF44EA"/>
    <w:rsid w:val="00CF4754"/>
    <w:rsid w:val="00CF4992"/>
    <w:rsid w:val="00CF4E35"/>
    <w:rsid w:val="00CF51E8"/>
    <w:rsid w:val="00CF5476"/>
    <w:rsid w:val="00CF556E"/>
    <w:rsid w:val="00CF5FC3"/>
    <w:rsid w:val="00CF6673"/>
    <w:rsid w:val="00CF6D60"/>
    <w:rsid w:val="00CF6DAC"/>
    <w:rsid w:val="00CF6E1F"/>
    <w:rsid w:val="00CF6F04"/>
    <w:rsid w:val="00CF7716"/>
    <w:rsid w:val="00CF782D"/>
    <w:rsid w:val="00CF78BE"/>
    <w:rsid w:val="00CF7E09"/>
    <w:rsid w:val="00D00222"/>
    <w:rsid w:val="00D003F9"/>
    <w:rsid w:val="00D008A5"/>
    <w:rsid w:val="00D00909"/>
    <w:rsid w:val="00D009DC"/>
    <w:rsid w:val="00D00A07"/>
    <w:rsid w:val="00D00BD5"/>
    <w:rsid w:val="00D00D2E"/>
    <w:rsid w:val="00D01268"/>
    <w:rsid w:val="00D01845"/>
    <w:rsid w:val="00D01973"/>
    <w:rsid w:val="00D01975"/>
    <w:rsid w:val="00D01B99"/>
    <w:rsid w:val="00D020D8"/>
    <w:rsid w:val="00D02D9C"/>
    <w:rsid w:val="00D02FA7"/>
    <w:rsid w:val="00D02FD6"/>
    <w:rsid w:val="00D0313F"/>
    <w:rsid w:val="00D032B6"/>
    <w:rsid w:val="00D03619"/>
    <w:rsid w:val="00D036D0"/>
    <w:rsid w:val="00D03C55"/>
    <w:rsid w:val="00D03C75"/>
    <w:rsid w:val="00D03E22"/>
    <w:rsid w:val="00D03E52"/>
    <w:rsid w:val="00D04739"/>
    <w:rsid w:val="00D04787"/>
    <w:rsid w:val="00D048BB"/>
    <w:rsid w:val="00D04E81"/>
    <w:rsid w:val="00D05055"/>
    <w:rsid w:val="00D05192"/>
    <w:rsid w:val="00D05236"/>
    <w:rsid w:val="00D05510"/>
    <w:rsid w:val="00D056B5"/>
    <w:rsid w:val="00D060CC"/>
    <w:rsid w:val="00D06205"/>
    <w:rsid w:val="00D06312"/>
    <w:rsid w:val="00D063C9"/>
    <w:rsid w:val="00D06ADF"/>
    <w:rsid w:val="00D06C1F"/>
    <w:rsid w:val="00D06C94"/>
    <w:rsid w:val="00D06D15"/>
    <w:rsid w:val="00D06D93"/>
    <w:rsid w:val="00D06DA4"/>
    <w:rsid w:val="00D074A9"/>
    <w:rsid w:val="00D0756C"/>
    <w:rsid w:val="00D07992"/>
    <w:rsid w:val="00D107A6"/>
    <w:rsid w:val="00D10B87"/>
    <w:rsid w:val="00D11125"/>
    <w:rsid w:val="00D11140"/>
    <w:rsid w:val="00D11527"/>
    <w:rsid w:val="00D11AC8"/>
    <w:rsid w:val="00D122F7"/>
    <w:rsid w:val="00D128B3"/>
    <w:rsid w:val="00D12C00"/>
    <w:rsid w:val="00D12F84"/>
    <w:rsid w:val="00D131F8"/>
    <w:rsid w:val="00D1372A"/>
    <w:rsid w:val="00D13738"/>
    <w:rsid w:val="00D138A7"/>
    <w:rsid w:val="00D138AE"/>
    <w:rsid w:val="00D1407B"/>
    <w:rsid w:val="00D1457E"/>
    <w:rsid w:val="00D14593"/>
    <w:rsid w:val="00D14A12"/>
    <w:rsid w:val="00D14B47"/>
    <w:rsid w:val="00D14D4C"/>
    <w:rsid w:val="00D1508D"/>
    <w:rsid w:val="00D15269"/>
    <w:rsid w:val="00D153A9"/>
    <w:rsid w:val="00D155E4"/>
    <w:rsid w:val="00D16EEE"/>
    <w:rsid w:val="00D17597"/>
    <w:rsid w:val="00D177B5"/>
    <w:rsid w:val="00D179DB"/>
    <w:rsid w:val="00D17B13"/>
    <w:rsid w:val="00D17C8A"/>
    <w:rsid w:val="00D17EA2"/>
    <w:rsid w:val="00D20000"/>
    <w:rsid w:val="00D200A8"/>
    <w:rsid w:val="00D20493"/>
    <w:rsid w:val="00D20C1C"/>
    <w:rsid w:val="00D20E49"/>
    <w:rsid w:val="00D210A2"/>
    <w:rsid w:val="00D21154"/>
    <w:rsid w:val="00D21482"/>
    <w:rsid w:val="00D21A20"/>
    <w:rsid w:val="00D22088"/>
    <w:rsid w:val="00D22100"/>
    <w:rsid w:val="00D225F5"/>
    <w:rsid w:val="00D22911"/>
    <w:rsid w:val="00D22A75"/>
    <w:rsid w:val="00D22DC4"/>
    <w:rsid w:val="00D22DE9"/>
    <w:rsid w:val="00D23029"/>
    <w:rsid w:val="00D23271"/>
    <w:rsid w:val="00D2330D"/>
    <w:rsid w:val="00D234F8"/>
    <w:rsid w:val="00D23DB9"/>
    <w:rsid w:val="00D24365"/>
    <w:rsid w:val="00D243E4"/>
    <w:rsid w:val="00D24404"/>
    <w:rsid w:val="00D24DB6"/>
    <w:rsid w:val="00D2511A"/>
    <w:rsid w:val="00D25840"/>
    <w:rsid w:val="00D25B41"/>
    <w:rsid w:val="00D25C1F"/>
    <w:rsid w:val="00D25E9A"/>
    <w:rsid w:val="00D26092"/>
    <w:rsid w:val="00D26594"/>
    <w:rsid w:val="00D269AF"/>
    <w:rsid w:val="00D26F3D"/>
    <w:rsid w:val="00D274AA"/>
    <w:rsid w:val="00D27860"/>
    <w:rsid w:val="00D27BB3"/>
    <w:rsid w:val="00D27CB4"/>
    <w:rsid w:val="00D27FE3"/>
    <w:rsid w:val="00D3014C"/>
    <w:rsid w:val="00D3056D"/>
    <w:rsid w:val="00D3083A"/>
    <w:rsid w:val="00D30947"/>
    <w:rsid w:val="00D3094D"/>
    <w:rsid w:val="00D30BED"/>
    <w:rsid w:val="00D310C2"/>
    <w:rsid w:val="00D316A1"/>
    <w:rsid w:val="00D31A0C"/>
    <w:rsid w:val="00D324CA"/>
    <w:rsid w:val="00D32554"/>
    <w:rsid w:val="00D327D6"/>
    <w:rsid w:val="00D32A04"/>
    <w:rsid w:val="00D32A1B"/>
    <w:rsid w:val="00D32C4C"/>
    <w:rsid w:val="00D32CBD"/>
    <w:rsid w:val="00D32D52"/>
    <w:rsid w:val="00D32E03"/>
    <w:rsid w:val="00D32F30"/>
    <w:rsid w:val="00D333CE"/>
    <w:rsid w:val="00D337F6"/>
    <w:rsid w:val="00D33E96"/>
    <w:rsid w:val="00D34269"/>
    <w:rsid w:val="00D34884"/>
    <w:rsid w:val="00D34963"/>
    <w:rsid w:val="00D34973"/>
    <w:rsid w:val="00D34FB4"/>
    <w:rsid w:val="00D3507A"/>
    <w:rsid w:val="00D356C6"/>
    <w:rsid w:val="00D35736"/>
    <w:rsid w:val="00D35B69"/>
    <w:rsid w:val="00D35F66"/>
    <w:rsid w:val="00D3628A"/>
    <w:rsid w:val="00D36396"/>
    <w:rsid w:val="00D364CD"/>
    <w:rsid w:val="00D369F7"/>
    <w:rsid w:val="00D36BC3"/>
    <w:rsid w:val="00D37548"/>
    <w:rsid w:val="00D37573"/>
    <w:rsid w:val="00D37D06"/>
    <w:rsid w:val="00D37D2C"/>
    <w:rsid w:val="00D405B4"/>
    <w:rsid w:val="00D40659"/>
    <w:rsid w:val="00D40686"/>
    <w:rsid w:val="00D4086B"/>
    <w:rsid w:val="00D40D6A"/>
    <w:rsid w:val="00D40F01"/>
    <w:rsid w:val="00D41003"/>
    <w:rsid w:val="00D413DA"/>
    <w:rsid w:val="00D41631"/>
    <w:rsid w:val="00D41957"/>
    <w:rsid w:val="00D419EF"/>
    <w:rsid w:val="00D422C2"/>
    <w:rsid w:val="00D42699"/>
    <w:rsid w:val="00D4291A"/>
    <w:rsid w:val="00D42A8E"/>
    <w:rsid w:val="00D43DA9"/>
    <w:rsid w:val="00D43DAF"/>
    <w:rsid w:val="00D4413C"/>
    <w:rsid w:val="00D44324"/>
    <w:rsid w:val="00D44339"/>
    <w:rsid w:val="00D44382"/>
    <w:rsid w:val="00D4460F"/>
    <w:rsid w:val="00D44B2D"/>
    <w:rsid w:val="00D44D99"/>
    <w:rsid w:val="00D44DC8"/>
    <w:rsid w:val="00D44E32"/>
    <w:rsid w:val="00D453BA"/>
    <w:rsid w:val="00D457B3"/>
    <w:rsid w:val="00D45C60"/>
    <w:rsid w:val="00D460C5"/>
    <w:rsid w:val="00D464BF"/>
    <w:rsid w:val="00D465E6"/>
    <w:rsid w:val="00D474A0"/>
    <w:rsid w:val="00D475AD"/>
    <w:rsid w:val="00D475D4"/>
    <w:rsid w:val="00D475EB"/>
    <w:rsid w:val="00D476D4"/>
    <w:rsid w:val="00D477E8"/>
    <w:rsid w:val="00D47F30"/>
    <w:rsid w:val="00D47FD5"/>
    <w:rsid w:val="00D5032C"/>
    <w:rsid w:val="00D5044F"/>
    <w:rsid w:val="00D5065D"/>
    <w:rsid w:val="00D50BBD"/>
    <w:rsid w:val="00D511E2"/>
    <w:rsid w:val="00D51362"/>
    <w:rsid w:val="00D513F0"/>
    <w:rsid w:val="00D51558"/>
    <w:rsid w:val="00D5158A"/>
    <w:rsid w:val="00D51C64"/>
    <w:rsid w:val="00D5221A"/>
    <w:rsid w:val="00D528BB"/>
    <w:rsid w:val="00D53078"/>
    <w:rsid w:val="00D53ADA"/>
    <w:rsid w:val="00D53BA3"/>
    <w:rsid w:val="00D542C5"/>
    <w:rsid w:val="00D54528"/>
    <w:rsid w:val="00D54BD1"/>
    <w:rsid w:val="00D5501C"/>
    <w:rsid w:val="00D5502B"/>
    <w:rsid w:val="00D55158"/>
    <w:rsid w:val="00D5520D"/>
    <w:rsid w:val="00D5528C"/>
    <w:rsid w:val="00D5595F"/>
    <w:rsid w:val="00D55A17"/>
    <w:rsid w:val="00D55AF7"/>
    <w:rsid w:val="00D55CCB"/>
    <w:rsid w:val="00D55F17"/>
    <w:rsid w:val="00D56424"/>
    <w:rsid w:val="00D565CC"/>
    <w:rsid w:val="00D565FE"/>
    <w:rsid w:val="00D56889"/>
    <w:rsid w:val="00D56CE5"/>
    <w:rsid w:val="00D56CFD"/>
    <w:rsid w:val="00D5736D"/>
    <w:rsid w:val="00D5749C"/>
    <w:rsid w:val="00D57A07"/>
    <w:rsid w:val="00D60480"/>
    <w:rsid w:val="00D60511"/>
    <w:rsid w:val="00D6087F"/>
    <w:rsid w:val="00D6091E"/>
    <w:rsid w:val="00D60EAD"/>
    <w:rsid w:val="00D6169D"/>
    <w:rsid w:val="00D61A76"/>
    <w:rsid w:val="00D61C4C"/>
    <w:rsid w:val="00D61D38"/>
    <w:rsid w:val="00D62160"/>
    <w:rsid w:val="00D628D0"/>
    <w:rsid w:val="00D629BB"/>
    <w:rsid w:val="00D62ACE"/>
    <w:rsid w:val="00D6361A"/>
    <w:rsid w:val="00D639F1"/>
    <w:rsid w:val="00D63A5F"/>
    <w:rsid w:val="00D63A8F"/>
    <w:rsid w:val="00D63B7F"/>
    <w:rsid w:val="00D63C10"/>
    <w:rsid w:val="00D63FEA"/>
    <w:rsid w:val="00D641BA"/>
    <w:rsid w:val="00D6460B"/>
    <w:rsid w:val="00D646E7"/>
    <w:rsid w:val="00D6504C"/>
    <w:rsid w:val="00D65847"/>
    <w:rsid w:val="00D65B76"/>
    <w:rsid w:val="00D65DED"/>
    <w:rsid w:val="00D65EC7"/>
    <w:rsid w:val="00D65F1E"/>
    <w:rsid w:val="00D66301"/>
    <w:rsid w:val="00D66436"/>
    <w:rsid w:val="00D664FE"/>
    <w:rsid w:val="00D66512"/>
    <w:rsid w:val="00D66591"/>
    <w:rsid w:val="00D669DC"/>
    <w:rsid w:val="00D66C5B"/>
    <w:rsid w:val="00D67165"/>
    <w:rsid w:val="00D6730E"/>
    <w:rsid w:val="00D6738A"/>
    <w:rsid w:val="00D673F8"/>
    <w:rsid w:val="00D676CF"/>
    <w:rsid w:val="00D67794"/>
    <w:rsid w:val="00D67B7E"/>
    <w:rsid w:val="00D67D6C"/>
    <w:rsid w:val="00D70074"/>
    <w:rsid w:val="00D70079"/>
    <w:rsid w:val="00D7026B"/>
    <w:rsid w:val="00D70F01"/>
    <w:rsid w:val="00D712A1"/>
    <w:rsid w:val="00D7144B"/>
    <w:rsid w:val="00D716B0"/>
    <w:rsid w:val="00D71A4C"/>
    <w:rsid w:val="00D71AEB"/>
    <w:rsid w:val="00D72588"/>
    <w:rsid w:val="00D726F8"/>
    <w:rsid w:val="00D72B61"/>
    <w:rsid w:val="00D72B7D"/>
    <w:rsid w:val="00D72CBB"/>
    <w:rsid w:val="00D730F3"/>
    <w:rsid w:val="00D73519"/>
    <w:rsid w:val="00D73563"/>
    <w:rsid w:val="00D7436A"/>
    <w:rsid w:val="00D747EF"/>
    <w:rsid w:val="00D749A1"/>
    <w:rsid w:val="00D74AA8"/>
    <w:rsid w:val="00D75265"/>
    <w:rsid w:val="00D75566"/>
    <w:rsid w:val="00D75896"/>
    <w:rsid w:val="00D76201"/>
    <w:rsid w:val="00D76A14"/>
    <w:rsid w:val="00D76A1B"/>
    <w:rsid w:val="00D77650"/>
    <w:rsid w:val="00D7778E"/>
    <w:rsid w:val="00D777A6"/>
    <w:rsid w:val="00D77981"/>
    <w:rsid w:val="00D80A1D"/>
    <w:rsid w:val="00D80BBC"/>
    <w:rsid w:val="00D80C36"/>
    <w:rsid w:val="00D81507"/>
    <w:rsid w:val="00D816F6"/>
    <w:rsid w:val="00D81813"/>
    <w:rsid w:val="00D81D46"/>
    <w:rsid w:val="00D8209F"/>
    <w:rsid w:val="00D8247E"/>
    <w:rsid w:val="00D82487"/>
    <w:rsid w:val="00D82AD0"/>
    <w:rsid w:val="00D83583"/>
    <w:rsid w:val="00D83A4B"/>
    <w:rsid w:val="00D841B5"/>
    <w:rsid w:val="00D8465E"/>
    <w:rsid w:val="00D84751"/>
    <w:rsid w:val="00D847DC"/>
    <w:rsid w:val="00D84AEB"/>
    <w:rsid w:val="00D84E61"/>
    <w:rsid w:val="00D853A1"/>
    <w:rsid w:val="00D85A53"/>
    <w:rsid w:val="00D85FA0"/>
    <w:rsid w:val="00D861BA"/>
    <w:rsid w:val="00D863C6"/>
    <w:rsid w:val="00D866E9"/>
    <w:rsid w:val="00D867C5"/>
    <w:rsid w:val="00D87074"/>
    <w:rsid w:val="00D871C2"/>
    <w:rsid w:val="00D8769E"/>
    <w:rsid w:val="00D876DA"/>
    <w:rsid w:val="00D87BBC"/>
    <w:rsid w:val="00D87D4B"/>
    <w:rsid w:val="00D87EF1"/>
    <w:rsid w:val="00D903A7"/>
    <w:rsid w:val="00D909B0"/>
    <w:rsid w:val="00D90A7E"/>
    <w:rsid w:val="00D90B1C"/>
    <w:rsid w:val="00D913B0"/>
    <w:rsid w:val="00D91889"/>
    <w:rsid w:val="00D919BC"/>
    <w:rsid w:val="00D92438"/>
    <w:rsid w:val="00D92522"/>
    <w:rsid w:val="00D9253F"/>
    <w:rsid w:val="00D92697"/>
    <w:rsid w:val="00D926DB"/>
    <w:rsid w:val="00D9345C"/>
    <w:rsid w:val="00D93633"/>
    <w:rsid w:val="00D93647"/>
    <w:rsid w:val="00D93685"/>
    <w:rsid w:val="00D93AAC"/>
    <w:rsid w:val="00D94292"/>
    <w:rsid w:val="00D94624"/>
    <w:rsid w:val="00D94631"/>
    <w:rsid w:val="00D94809"/>
    <w:rsid w:val="00D9498E"/>
    <w:rsid w:val="00D94E02"/>
    <w:rsid w:val="00D94E36"/>
    <w:rsid w:val="00D95467"/>
    <w:rsid w:val="00D955BC"/>
    <w:rsid w:val="00D9561A"/>
    <w:rsid w:val="00D959F4"/>
    <w:rsid w:val="00D95D07"/>
    <w:rsid w:val="00D96511"/>
    <w:rsid w:val="00D9669C"/>
    <w:rsid w:val="00D96A82"/>
    <w:rsid w:val="00D96E46"/>
    <w:rsid w:val="00D97414"/>
    <w:rsid w:val="00D97622"/>
    <w:rsid w:val="00D97CBA"/>
    <w:rsid w:val="00D97E5C"/>
    <w:rsid w:val="00DA0BD5"/>
    <w:rsid w:val="00DA15A1"/>
    <w:rsid w:val="00DA176B"/>
    <w:rsid w:val="00DA2126"/>
    <w:rsid w:val="00DA21A0"/>
    <w:rsid w:val="00DA2292"/>
    <w:rsid w:val="00DA2555"/>
    <w:rsid w:val="00DA27B8"/>
    <w:rsid w:val="00DA2E12"/>
    <w:rsid w:val="00DA34BA"/>
    <w:rsid w:val="00DA3A19"/>
    <w:rsid w:val="00DA3F6F"/>
    <w:rsid w:val="00DA3FB0"/>
    <w:rsid w:val="00DA45D4"/>
    <w:rsid w:val="00DA4A1F"/>
    <w:rsid w:val="00DA4A59"/>
    <w:rsid w:val="00DA4B9C"/>
    <w:rsid w:val="00DA4FF9"/>
    <w:rsid w:val="00DA535C"/>
    <w:rsid w:val="00DA5691"/>
    <w:rsid w:val="00DA5BF9"/>
    <w:rsid w:val="00DA5C0B"/>
    <w:rsid w:val="00DA5C5A"/>
    <w:rsid w:val="00DA5D2C"/>
    <w:rsid w:val="00DA5F04"/>
    <w:rsid w:val="00DA60B7"/>
    <w:rsid w:val="00DA6160"/>
    <w:rsid w:val="00DA6741"/>
    <w:rsid w:val="00DA6F6D"/>
    <w:rsid w:val="00DA7024"/>
    <w:rsid w:val="00DA7707"/>
    <w:rsid w:val="00DA7CEF"/>
    <w:rsid w:val="00DA7D04"/>
    <w:rsid w:val="00DA7E9B"/>
    <w:rsid w:val="00DB05A3"/>
    <w:rsid w:val="00DB0B3F"/>
    <w:rsid w:val="00DB0CE1"/>
    <w:rsid w:val="00DB0FD5"/>
    <w:rsid w:val="00DB1248"/>
    <w:rsid w:val="00DB15AB"/>
    <w:rsid w:val="00DB1654"/>
    <w:rsid w:val="00DB187A"/>
    <w:rsid w:val="00DB1AFC"/>
    <w:rsid w:val="00DB1C79"/>
    <w:rsid w:val="00DB1E96"/>
    <w:rsid w:val="00DB1F6F"/>
    <w:rsid w:val="00DB21A5"/>
    <w:rsid w:val="00DB235C"/>
    <w:rsid w:val="00DB262C"/>
    <w:rsid w:val="00DB2685"/>
    <w:rsid w:val="00DB2A48"/>
    <w:rsid w:val="00DB3031"/>
    <w:rsid w:val="00DB336C"/>
    <w:rsid w:val="00DB3782"/>
    <w:rsid w:val="00DB38D9"/>
    <w:rsid w:val="00DB3A5A"/>
    <w:rsid w:val="00DB4155"/>
    <w:rsid w:val="00DB42E1"/>
    <w:rsid w:val="00DB47FC"/>
    <w:rsid w:val="00DB497A"/>
    <w:rsid w:val="00DB53C2"/>
    <w:rsid w:val="00DB57C0"/>
    <w:rsid w:val="00DB58B2"/>
    <w:rsid w:val="00DB5A3B"/>
    <w:rsid w:val="00DB5AB5"/>
    <w:rsid w:val="00DB5E95"/>
    <w:rsid w:val="00DB6444"/>
    <w:rsid w:val="00DB697D"/>
    <w:rsid w:val="00DB6B89"/>
    <w:rsid w:val="00DB6C09"/>
    <w:rsid w:val="00DB6D81"/>
    <w:rsid w:val="00DB70EC"/>
    <w:rsid w:val="00DB74FE"/>
    <w:rsid w:val="00DB75F8"/>
    <w:rsid w:val="00DB7726"/>
    <w:rsid w:val="00DB7CAB"/>
    <w:rsid w:val="00DB7D79"/>
    <w:rsid w:val="00DC08F4"/>
    <w:rsid w:val="00DC0CFE"/>
    <w:rsid w:val="00DC1311"/>
    <w:rsid w:val="00DC136D"/>
    <w:rsid w:val="00DC17E3"/>
    <w:rsid w:val="00DC1DC1"/>
    <w:rsid w:val="00DC1E08"/>
    <w:rsid w:val="00DC2104"/>
    <w:rsid w:val="00DC2436"/>
    <w:rsid w:val="00DC2802"/>
    <w:rsid w:val="00DC290B"/>
    <w:rsid w:val="00DC2A9B"/>
    <w:rsid w:val="00DC2E0B"/>
    <w:rsid w:val="00DC2EC9"/>
    <w:rsid w:val="00DC325D"/>
    <w:rsid w:val="00DC3ED1"/>
    <w:rsid w:val="00DC3ED4"/>
    <w:rsid w:val="00DC4532"/>
    <w:rsid w:val="00DC486F"/>
    <w:rsid w:val="00DC4A13"/>
    <w:rsid w:val="00DC4ADE"/>
    <w:rsid w:val="00DC4FBE"/>
    <w:rsid w:val="00DC5132"/>
    <w:rsid w:val="00DC5242"/>
    <w:rsid w:val="00DC532F"/>
    <w:rsid w:val="00DC535F"/>
    <w:rsid w:val="00DC5779"/>
    <w:rsid w:val="00DC5791"/>
    <w:rsid w:val="00DC5D93"/>
    <w:rsid w:val="00DC5EB5"/>
    <w:rsid w:val="00DC6582"/>
    <w:rsid w:val="00DC69A2"/>
    <w:rsid w:val="00DC6D74"/>
    <w:rsid w:val="00DC72AF"/>
    <w:rsid w:val="00DC76BD"/>
    <w:rsid w:val="00DC788D"/>
    <w:rsid w:val="00DC7A85"/>
    <w:rsid w:val="00DC7B92"/>
    <w:rsid w:val="00DC7DF9"/>
    <w:rsid w:val="00DC7E79"/>
    <w:rsid w:val="00DD0B4B"/>
    <w:rsid w:val="00DD0F27"/>
    <w:rsid w:val="00DD1170"/>
    <w:rsid w:val="00DD17CC"/>
    <w:rsid w:val="00DD2014"/>
    <w:rsid w:val="00DD25F6"/>
    <w:rsid w:val="00DD310E"/>
    <w:rsid w:val="00DD3683"/>
    <w:rsid w:val="00DD373C"/>
    <w:rsid w:val="00DD391D"/>
    <w:rsid w:val="00DD3B55"/>
    <w:rsid w:val="00DD3FC4"/>
    <w:rsid w:val="00DD4136"/>
    <w:rsid w:val="00DD44B1"/>
    <w:rsid w:val="00DD45FF"/>
    <w:rsid w:val="00DD4817"/>
    <w:rsid w:val="00DD48A4"/>
    <w:rsid w:val="00DD4B11"/>
    <w:rsid w:val="00DD4F78"/>
    <w:rsid w:val="00DD4FDC"/>
    <w:rsid w:val="00DD56CC"/>
    <w:rsid w:val="00DD5716"/>
    <w:rsid w:val="00DD580F"/>
    <w:rsid w:val="00DD58B9"/>
    <w:rsid w:val="00DD5C9B"/>
    <w:rsid w:val="00DD5CC2"/>
    <w:rsid w:val="00DD64BB"/>
    <w:rsid w:val="00DD6551"/>
    <w:rsid w:val="00DD6595"/>
    <w:rsid w:val="00DD66EB"/>
    <w:rsid w:val="00DD677C"/>
    <w:rsid w:val="00DD6C57"/>
    <w:rsid w:val="00DD7417"/>
    <w:rsid w:val="00DD74A4"/>
    <w:rsid w:val="00DD765D"/>
    <w:rsid w:val="00DD76C4"/>
    <w:rsid w:val="00DD76FA"/>
    <w:rsid w:val="00DE00DD"/>
    <w:rsid w:val="00DE036A"/>
    <w:rsid w:val="00DE0444"/>
    <w:rsid w:val="00DE04A2"/>
    <w:rsid w:val="00DE0508"/>
    <w:rsid w:val="00DE0734"/>
    <w:rsid w:val="00DE0BBA"/>
    <w:rsid w:val="00DE185E"/>
    <w:rsid w:val="00DE1964"/>
    <w:rsid w:val="00DE1CAB"/>
    <w:rsid w:val="00DE214B"/>
    <w:rsid w:val="00DE2750"/>
    <w:rsid w:val="00DE2862"/>
    <w:rsid w:val="00DE349D"/>
    <w:rsid w:val="00DE351D"/>
    <w:rsid w:val="00DE3694"/>
    <w:rsid w:val="00DE3852"/>
    <w:rsid w:val="00DE3FF3"/>
    <w:rsid w:val="00DE411C"/>
    <w:rsid w:val="00DE4302"/>
    <w:rsid w:val="00DE43F0"/>
    <w:rsid w:val="00DE45F7"/>
    <w:rsid w:val="00DE4DBE"/>
    <w:rsid w:val="00DE4FDD"/>
    <w:rsid w:val="00DE51EF"/>
    <w:rsid w:val="00DE52BF"/>
    <w:rsid w:val="00DE5676"/>
    <w:rsid w:val="00DE573C"/>
    <w:rsid w:val="00DE5835"/>
    <w:rsid w:val="00DE62A4"/>
    <w:rsid w:val="00DE6338"/>
    <w:rsid w:val="00DE6617"/>
    <w:rsid w:val="00DE6792"/>
    <w:rsid w:val="00DE69BE"/>
    <w:rsid w:val="00DE6D26"/>
    <w:rsid w:val="00DE6DC4"/>
    <w:rsid w:val="00DE7271"/>
    <w:rsid w:val="00DE739E"/>
    <w:rsid w:val="00DE76B4"/>
    <w:rsid w:val="00DE78C2"/>
    <w:rsid w:val="00DF0325"/>
    <w:rsid w:val="00DF0391"/>
    <w:rsid w:val="00DF03EE"/>
    <w:rsid w:val="00DF06AF"/>
    <w:rsid w:val="00DF097C"/>
    <w:rsid w:val="00DF0F52"/>
    <w:rsid w:val="00DF1114"/>
    <w:rsid w:val="00DF12B4"/>
    <w:rsid w:val="00DF155E"/>
    <w:rsid w:val="00DF1968"/>
    <w:rsid w:val="00DF1B4E"/>
    <w:rsid w:val="00DF2045"/>
    <w:rsid w:val="00DF2071"/>
    <w:rsid w:val="00DF25DE"/>
    <w:rsid w:val="00DF27B4"/>
    <w:rsid w:val="00DF2BEC"/>
    <w:rsid w:val="00DF2BFB"/>
    <w:rsid w:val="00DF2D54"/>
    <w:rsid w:val="00DF3140"/>
    <w:rsid w:val="00DF327D"/>
    <w:rsid w:val="00DF3312"/>
    <w:rsid w:val="00DF3409"/>
    <w:rsid w:val="00DF436B"/>
    <w:rsid w:val="00DF4433"/>
    <w:rsid w:val="00DF4506"/>
    <w:rsid w:val="00DF468E"/>
    <w:rsid w:val="00DF477A"/>
    <w:rsid w:val="00DF52DE"/>
    <w:rsid w:val="00DF597D"/>
    <w:rsid w:val="00DF5CF6"/>
    <w:rsid w:val="00DF5D27"/>
    <w:rsid w:val="00DF60AB"/>
    <w:rsid w:val="00DF6155"/>
    <w:rsid w:val="00DF61A7"/>
    <w:rsid w:val="00DF6442"/>
    <w:rsid w:val="00DF6624"/>
    <w:rsid w:val="00DF6788"/>
    <w:rsid w:val="00DF692E"/>
    <w:rsid w:val="00DF6D36"/>
    <w:rsid w:val="00DF6EC8"/>
    <w:rsid w:val="00DF6EDD"/>
    <w:rsid w:val="00DF7192"/>
    <w:rsid w:val="00DF71E0"/>
    <w:rsid w:val="00DF7455"/>
    <w:rsid w:val="00DF74E7"/>
    <w:rsid w:val="00DF76F9"/>
    <w:rsid w:val="00DF7700"/>
    <w:rsid w:val="00DF771C"/>
    <w:rsid w:val="00DF7F18"/>
    <w:rsid w:val="00E002E9"/>
    <w:rsid w:val="00E00628"/>
    <w:rsid w:val="00E007AA"/>
    <w:rsid w:val="00E00B28"/>
    <w:rsid w:val="00E01492"/>
    <w:rsid w:val="00E01891"/>
    <w:rsid w:val="00E018CE"/>
    <w:rsid w:val="00E01941"/>
    <w:rsid w:val="00E02939"/>
    <w:rsid w:val="00E02987"/>
    <w:rsid w:val="00E02D45"/>
    <w:rsid w:val="00E02D8C"/>
    <w:rsid w:val="00E03410"/>
    <w:rsid w:val="00E03CC3"/>
    <w:rsid w:val="00E03E36"/>
    <w:rsid w:val="00E03F53"/>
    <w:rsid w:val="00E04004"/>
    <w:rsid w:val="00E042FE"/>
    <w:rsid w:val="00E04352"/>
    <w:rsid w:val="00E04447"/>
    <w:rsid w:val="00E045F9"/>
    <w:rsid w:val="00E04748"/>
    <w:rsid w:val="00E04793"/>
    <w:rsid w:val="00E047D4"/>
    <w:rsid w:val="00E04BCF"/>
    <w:rsid w:val="00E04C59"/>
    <w:rsid w:val="00E04C74"/>
    <w:rsid w:val="00E04E90"/>
    <w:rsid w:val="00E04F08"/>
    <w:rsid w:val="00E04FA1"/>
    <w:rsid w:val="00E05127"/>
    <w:rsid w:val="00E05175"/>
    <w:rsid w:val="00E054A4"/>
    <w:rsid w:val="00E05574"/>
    <w:rsid w:val="00E056AB"/>
    <w:rsid w:val="00E05705"/>
    <w:rsid w:val="00E05ECC"/>
    <w:rsid w:val="00E060CC"/>
    <w:rsid w:val="00E06469"/>
    <w:rsid w:val="00E0690D"/>
    <w:rsid w:val="00E06F4A"/>
    <w:rsid w:val="00E06F79"/>
    <w:rsid w:val="00E07360"/>
    <w:rsid w:val="00E07655"/>
    <w:rsid w:val="00E07AB3"/>
    <w:rsid w:val="00E07C5D"/>
    <w:rsid w:val="00E07E81"/>
    <w:rsid w:val="00E102D7"/>
    <w:rsid w:val="00E102F6"/>
    <w:rsid w:val="00E1035E"/>
    <w:rsid w:val="00E10939"/>
    <w:rsid w:val="00E10A32"/>
    <w:rsid w:val="00E10FBD"/>
    <w:rsid w:val="00E1100C"/>
    <w:rsid w:val="00E1103C"/>
    <w:rsid w:val="00E117F9"/>
    <w:rsid w:val="00E11800"/>
    <w:rsid w:val="00E11ABA"/>
    <w:rsid w:val="00E11AC4"/>
    <w:rsid w:val="00E12727"/>
    <w:rsid w:val="00E1289E"/>
    <w:rsid w:val="00E12E27"/>
    <w:rsid w:val="00E1315D"/>
    <w:rsid w:val="00E1350E"/>
    <w:rsid w:val="00E136C9"/>
    <w:rsid w:val="00E136F6"/>
    <w:rsid w:val="00E14322"/>
    <w:rsid w:val="00E147A6"/>
    <w:rsid w:val="00E14B94"/>
    <w:rsid w:val="00E14BF2"/>
    <w:rsid w:val="00E14C3D"/>
    <w:rsid w:val="00E15515"/>
    <w:rsid w:val="00E1561D"/>
    <w:rsid w:val="00E15BCE"/>
    <w:rsid w:val="00E15C86"/>
    <w:rsid w:val="00E160E0"/>
    <w:rsid w:val="00E1661F"/>
    <w:rsid w:val="00E16809"/>
    <w:rsid w:val="00E16837"/>
    <w:rsid w:val="00E16C9E"/>
    <w:rsid w:val="00E171FF"/>
    <w:rsid w:val="00E179DF"/>
    <w:rsid w:val="00E17BAC"/>
    <w:rsid w:val="00E20078"/>
    <w:rsid w:val="00E20655"/>
    <w:rsid w:val="00E21373"/>
    <w:rsid w:val="00E213AF"/>
    <w:rsid w:val="00E21CAF"/>
    <w:rsid w:val="00E2350A"/>
    <w:rsid w:val="00E2379D"/>
    <w:rsid w:val="00E23877"/>
    <w:rsid w:val="00E23B0F"/>
    <w:rsid w:val="00E23C91"/>
    <w:rsid w:val="00E246E1"/>
    <w:rsid w:val="00E24CB8"/>
    <w:rsid w:val="00E24D7C"/>
    <w:rsid w:val="00E24DAF"/>
    <w:rsid w:val="00E25022"/>
    <w:rsid w:val="00E2507E"/>
    <w:rsid w:val="00E2579C"/>
    <w:rsid w:val="00E25854"/>
    <w:rsid w:val="00E25C3B"/>
    <w:rsid w:val="00E263FC"/>
    <w:rsid w:val="00E26C15"/>
    <w:rsid w:val="00E272AF"/>
    <w:rsid w:val="00E27B5A"/>
    <w:rsid w:val="00E27D1E"/>
    <w:rsid w:val="00E305CC"/>
    <w:rsid w:val="00E307F2"/>
    <w:rsid w:val="00E30941"/>
    <w:rsid w:val="00E30B86"/>
    <w:rsid w:val="00E30F24"/>
    <w:rsid w:val="00E31327"/>
    <w:rsid w:val="00E31676"/>
    <w:rsid w:val="00E317C7"/>
    <w:rsid w:val="00E31AB6"/>
    <w:rsid w:val="00E31AE7"/>
    <w:rsid w:val="00E31E0E"/>
    <w:rsid w:val="00E31F96"/>
    <w:rsid w:val="00E31FFE"/>
    <w:rsid w:val="00E32BAD"/>
    <w:rsid w:val="00E32CB8"/>
    <w:rsid w:val="00E33A33"/>
    <w:rsid w:val="00E33A66"/>
    <w:rsid w:val="00E33CE2"/>
    <w:rsid w:val="00E34763"/>
    <w:rsid w:val="00E34BD9"/>
    <w:rsid w:val="00E34BF2"/>
    <w:rsid w:val="00E34D8F"/>
    <w:rsid w:val="00E35022"/>
    <w:rsid w:val="00E354D1"/>
    <w:rsid w:val="00E359E4"/>
    <w:rsid w:val="00E360A4"/>
    <w:rsid w:val="00E361F6"/>
    <w:rsid w:val="00E3674D"/>
    <w:rsid w:val="00E367EC"/>
    <w:rsid w:val="00E368C6"/>
    <w:rsid w:val="00E36CAE"/>
    <w:rsid w:val="00E36D69"/>
    <w:rsid w:val="00E36DB5"/>
    <w:rsid w:val="00E36F16"/>
    <w:rsid w:val="00E3700C"/>
    <w:rsid w:val="00E372CB"/>
    <w:rsid w:val="00E37328"/>
    <w:rsid w:val="00E378DC"/>
    <w:rsid w:val="00E37C92"/>
    <w:rsid w:val="00E37EAD"/>
    <w:rsid w:val="00E37F14"/>
    <w:rsid w:val="00E4014C"/>
    <w:rsid w:val="00E4017C"/>
    <w:rsid w:val="00E40460"/>
    <w:rsid w:val="00E404AA"/>
    <w:rsid w:val="00E4093C"/>
    <w:rsid w:val="00E40ABA"/>
    <w:rsid w:val="00E40E17"/>
    <w:rsid w:val="00E40E51"/>
    <w:rsid w:val="00E40F4D"/>
    <w:rsid w:val="00E411C1"/>
    <w:rsid w:val="00E4123D"/>
    <w:rsid w:val="00E412EE"/>
    <w:rsid w:val="00E4189A"/>
    <w:rsid w:val="00E4197E"/>
    <w:rsid w:val="00E41F7F"/>
    <w:rsid w:val="00E4208B"/>
    <w:rsid w:val="00E421B1"/>
    <w:rsid w:val="00E422CD"/>
    <w:rsid w:val="00E42ED1"/>
    <w:rsid w:val="00E43244"/>
    <w:rsid w:val="00E43B55"/>
    <w:rsid w:val="00E43DEF"/>
    <w:rsid w:val="00E43FEC"/>
    <w:rsid w:val="00E44532"/>
    <w:rsid w:val="00E446D9"/>
    <w:rsid w:val="00E45067"/>
    <w:rsid w:val="00E4585E"/>
    <w:rsid w:val="00E45A82"/>
    <w:rsid w:val="00E45DC2"/>
    <w:rsid w:val="00E45F4E"/>
    <w:rsid w:val="00E4607B"/>
    <w:rsid w:val="00E46718"/>
    <w:rsid w:val="00E46F3B"/>
    <w:rsid w:val="00E474A8"/>
    <w:rsid w:val="00E47AF0"/>
    <w:rsid w:val="00E502E4"/>
    <w:rsid w:val="00E503A6"/>
    <w:rsid w:val="00E507C6"/>
    <w:rsid w:val="00E512F3"/>
    <w:rsid w:val="00E5153B"/>
    <w:rsid w:val="00E518C6"/>
    <w:rsid w:val="00E51CD3"/>
    <w:rsid w:val="00E52264"/>
    <w:rsid w:val="00E52626"/>
    <w:rsid w:val="00E52889"/>
    <w:rsid w:val="00E53194"/>
    <w:rsid w:val="00E539EB"/>
    <w:rsid w:val="00E5412C"/>
    <w:rsid w:val="00E541E8"/>
    <w:rsid w:val="00E54D36"/>
    <w:rsid w:val="00E54E5C"/>
    <w:rsid w:val="00E54ED7"/>
    <w:rsid w:val="00E54F3A"/>
    <w:rsid w:val="00E5508A"/>
    <w:rsid w:val="00E5513C"/>
    <w:rsid w:val="00E5548B"/>
    <w:rsid w:val="00E554A6"/>
    <w:rsid w:val="00E55643"/>
    <w:rsid w:val="00E55722"/>
    <w:rsid w:val="00E5597D"/>
    <w:rsid w:val="00E55AD2"/>
    <w:rsid w:val="00E56863"/>
    <w:rsid w:val="00E56BA8"/>
    <w:rsid w:val="00E56C56"/>
    <w:rsid w:val="00E5750E"/>
    <w:rsid w:val="00E576E4"/>
    <w:rsid w:val="00E57A05"/>
    <w:rsid w:val="00E60C56"/>
    <w:rsid w:val="00E60CDB"/>
    <w:rsid w:val="00E60D10"/>
    <w:rsid w:val="00E61792"/>
    <w:rsid w:val="00E61AAA"/>
    <w:rsid w:val="00E61B84"/>
    <w:rsid w:val="00E621D0"/>
    <w:rsid w:val="00E62438"/>
    <w:rsid w:val="00E626E5"/>
    <w:rsid w:val="00E6272C"/>
    <w:rsid w:val="00E62761"/>
    <w:rsid w:val="00E62AF7"/>
    <w:rsid w:val="00E62FC8"/>
    <w:rsid w:val="00E6327B"/>
    <w:rsid w:val="00E6329F"/>
    <w:rsid w:val="00E6330B"/>
    <w:rsid w:val="00E63574"/>
    <w:rsid w:val="00E638EB"/>
    <w:rsid w:val="00E6447F"/>
    <w:rsid w:val="00E644A6"/>
    <w:rsid w:val="00E645CA"/>
    <w:rsid w:val="00E64CDC"/>
    <w:rsid w:val="00E65257"/>
    <w:rsid w:val="00E65499"/>
    <w:rsid w:val="00E65967"/>
    <w:rsid w:val="00E65F08"/>
    <w:rsid w:val="00E65F41"/>
    <w:rsid w:val="00E660A2"/>
    <w:rsid w:val="00E6671E"/>
    <w:rsid w:val="00E6676A"/>
    <w:rsid w:val="00E66A70"/>
    <w:rsid w:val="00E66ECE"/>
    <w:rsid w:val="00E674C7"/>
    <w:rsid w:val="00E6766C"/>
    <w:rsid w:val="00E67994"/>
    <w:rsid w:val="00E70B97"/>
    <w:rsid w:val="00E70BCC"/>
    <w:rsid w:val="00E70CF9"/>
    <w:rsid w:val="00E70F46"/>
    <w:rsid w:val="00E70FA6"/>
    <w:rsid w:val="00E71549"/>
    <w:rsid w:val="00E71BCC"/>
    <w:rsid w:val="00E71C78"/>
    <w:rsid w:val="00E71D31"/>
    <w:rsid w:val="00E71D58"/>
    <w:rsid w:val="00E71E74"/>
    <w:rsid w:val="00E7229B"/>
    <w:rsid w:val="00E7258C"/>
    <w:rsid w:val="00E72690"/>
    <w:rsid w:val="00E726F1"/>
    <w:rsid w:val="00E728C6"/>
    <w:rsid w:val="00E72AD7"/>
    <w:rsid w:val="00E72B5D"/>
    <w:rsid w:val="00E72BD4"/>
    <w:rsid w:val="00E72FAD"/>
    <w:rsid w:val="00E7310E"/>
    <w:rsid w:val="00E7332B"/>
    <w:rsid w:val="00E73723"/>
    <w:rsid w:val="00E73A43"/>
    <w:rsid w:val="00E73B7A"/>
    <w:rsid w:val="00E74209"/>
    <w:rsid w:val="00E744F4"/>
    <w:rsid w:val="00E74616"/>
    <w:rsid w:val="00E74759"/>
    <w:rsid w:val="00E748E0"/>
    <w:rsid w:val="00E75328"/>
    <w:rsid w:val="00E75426"/>
    <w:rsid w:val="00E75524"/>
    <w:rsid w:val="00E758B0"/>
    <w:rsid w:val="00E75BCF"/>
    <w:rsid w:val="00E75E2C"/>
    <w:rsid w:val="00E75F84"/>
    <w:rsid w:val="00E76053"/>
    <w:rsid w:val="00E7605B"/>
    <w:rsid w:val="00E760B0"/>
    <w:rsid w:val="00E760C0"/>
    <w:rsid w:val="00E76477"/>
    <w:rsid w:val="00E7681E"/>
    <w:rsid w:val="00E76A48"/>
    <w:rsid w:val="00E76C07"/>
    <w:rsid w:val="00E771B0"/>
    <w:rsid w:val="00E77624"/>
    <w:rsid w:val="00E777C5"/>
    <w:rsid w:val="00E7795A"/>
    <w:rsid w:val="00E804F7"/>
    <w:rsid w:val="00E80BD6"/>
    <w:rsid w:val="00E811FE"/>
    <w:rsid w:val="00E8134A"/>
    <w:rsid w:val="00E8147B"/>
    <w:rsid w:val="00E817B1"/>
    <w:rsid w:val="00E81AD6"/>
    <w:rsid w:val="00E81AF0"/>
    <w:rsid w:val="00E81CEB"/>
    <w:rsid w:val="00E81DDE"/>
    <w:rsid w:val="00E81EC3"/>
    <w:rsid w:val="00E81FC0"/>
    <w:rsid w:val="00E81FF5"/>
    <w:rsid w:val="00E82322"/>
    <w:rsid w:val="00E82786"/>
    <w:rsid w:val="00E82F1C"/>
    <w:rsid w:val="00E834C5"/>
    <w:rsid w:val="00E836E5"/>
    <w:rsid w:val="00E83D95"/>
    <w:rsid w:val="00E841D0"/>
    <w:rsid w:val="00E84878"/>
    <w:rsid w:val="00E84A8D"/>
    <w:rsid w:val="00E84B7A"/>
    <w:rsid w:val="00E851DB"/>
    <w:rsid w:val="00E8534B"/>
    <w:rsid w:val="00E8549A"/>
    <w:rsid w:val="00E856FC"/>
    <w:rsid w:val="00E86176"/>
    <w:rsid w:val="00E8637D"/>
    <w:rsid w:val="00E866F7"/>
    <w:rsid w:val="00E86B40"/>
    <w:rsid w:val="00E87178"/>
    <w:rsid w:val="00E8739A"/>
    <w:rsid w:val="00E87565"/>
    <w:rsid w:val="00E875EE"/>
    <w:rsid w:val="00E87749"/>
    <w:rsid w:val="00E8784D"/>
    <w:rsid w:val="00E87D90"/>
    <w:rsid w:val="00E87F0D"/>
    <w:rsid w:val="00E87F51"/>
    <w:rsid w:val="00E901AB"/>
    <w:rsid w:val="00E901D6"/>
    <w:rsid w:val="00E9034E"/>
    <w:rsid w:val="00E905E0"/>
    <w:rsid w:val="00E90868"/>
    <w:rsid w:val="00E90BB1"/>
    <w:rsid w:val="00E911D8"/>
    <w:rsid w:val="00E91252"/>
    <w:rsid w:val="00E9155A"/>
    <w:rsid w:val="00E9167B"/>
    <w:rsid w:val="00E918FC"/>
    <w:rsid w:val="00E920A2"/>
    <w:rsid w:val="00E93119"/>
    <w:rsid w:val="00E93548"/>
    <w:rsid w:val="00E935FB"/>
    <w:rsid w:val="00E9388C"/>
    <w:rsid w:val="00E93961"/>
    <w:rsid w:val="00E943EF"/>
    <w:rsid w:val="00E94A3B"/>
    <w:rsid w:val="00E94FEA"/>
    <w:rsid w:val="00E95166"/>
    <w:rsid w:val="00E95472"/>
    <w:rsid w:val="00E95730"/>
    <w:rsid w:val="00E96676"/>
    <w:rsid w:val="00E966CF"/>
    <w:rsid w:val="00E968A5"/>
    <w:rsid w:val="00E968D9"/>
    <w:rsid w:val="00E97054"/>
    <w:rsid w:val="00E97A0A"/>
    <w:rsid w:val="00E97FAF"/>
    <w:rsid w:val="00EA0353"/>
    <w:rsid w:val="00EA03C6"/>
    <w:rsid w:val="00EA0536"/>
    <w:rsid w:val="00EA0569"/>
    <w:rsid w:val="00EA0C69"/>
    <w:rsid w:val="00EA0E66"/>
    <w:rsid w:val="00EA0E96"/>
    <w:rsid w:val="00EA1104"/>
    <w:rsid w:val="00EA12BA"/>
    <w:rsid w:val="00EA1566"/>
    <w:rsid w:val="00EA15D3"/>
    <w:rsid w:val="00EA15E4"/>
    <w:rsid w:val="00EA230B"/>
    <w:rsid w:val="00EA256A"/>
    <w:rsid w:val="00EA2878"/>
    <w:rsid w:val="00EA2938"/>
    <w:rsid w:val="00EA2AAD"/>
    <w:rsid w:val="00EA2D07"/>
    <w:rsid w:val="00EA3079"/>
    <w:rsid w:val="00EA3359"/>
    <w:rsid w:val="00EA4324"/>
    <w:rsid w:val="00EA4DB9"/>
    <w:rsid w:val="00EA4E18"/>
    <w:rsid w:val="00EA4EB9"/>
    <w:rsid w:val="00EA5A4F"/>
    <w:rsid w:val="00EA5B1A"/>
    <w:rsid w:val="00EA6038"/>
    <w:rsid w:val="00EA6099"/>
    <w:rsid w:val="00EA6292"/>
    <w:rsid w:val="00EA64B2"/>
    <w:rsid w:val="00EA6B3F"/>
    <w:rsid w:val="00EA6C0A"/>
    <w:rsid w:val="00EA7789"/>
    <w:rsid w:val="00EA7854"/>
    <w:rsid w:val="00EB0376"/>
    <w:rsid w:val="00EB0441"/>
    <w:rsid w:val="00EB0EC5"/>
    <w:rsid w:val="00EB13F2"/>
    <w:rsid w:val="00EB1463"/>
    <w:rsid w:val="00EB14D6"/>
    <w:rsid w:val="00EB1533"/>
    <w:rsid w:val="00EB15C7"/>
    <w:rsid w:val="00EB18BC"/>
    <w:rsid w:val="00EB18CF"/>
    <w:rsid w:val="00EB19D0"/>
    <w:rsid w:val="00EB1BBB"/>
    <w:rsid w:val="00EB238C"/>
    <w:rsid w:val="00EB23C8"/>
    <w:rsid w:val="00EB2466"/>
    <w:rsid w:val="00EB3041"/>
    <w:rsid w:val="00EB304C"/>
    <w:rsid w:val="00EB36C2"/>
    <w:rsid w:val="00EB36C5"/>
    <w:rsid w:val="00EB3810"/>
    <w:rsid w:val="00EB3B6D"/>
    <w:rsid w:val="00EB3C46"/>
    <w:rsid w:val="00EB3C49"/>
    <w:rsid w:val="00EB40A4"/>
    <w:rsid w:val="00EB4130"/>
    <w:rsid w:val="00EB4445"/>
    <w:rsid w:val="00EB4486"/>
    <w:rsid w:val="00EB448C"/>
    <w:rsid w:val="00EB4D8B"/>
    <w:rsid w:val="00EB50CB"/>
    <w:rsid w:val="00EB5234"/>
    <w:rsid w:val="00EB5273"/>
    <w:rsid w:val="00EB52CE"/>
    <w:rsid w:val="00EB5673"/>
    <w:rsid w:val="00EB567D"/>
    <w:rsid w:val="00EB6F1F"/>
    <w:rsid w:val="00EB70CF"/>
    <w:rsid w:val="00EB7230"/>
    <w:rsid w:val="00EB73D7"/>
    <w:rsid w:val="00EB7729"/>
    <w:rsid w:val="00EB7799"/>
    <w:rsid w:val="00EB7AF9"/>
    <w:rsid w:val="00EB7B60"/>
    <w:rsid w:val="00EC04CD"/>
    <w:rsid w:val="00EC05A8"/>
    <w:rsid w:val="00EC0656"/>
    <w:rsid w:val="00EC084F"/>
    <w:rsid w:val="00EC0BDE"/>
    <w:rsid w:val="00EC0CAA"/>
    <w:rsid w:val="00EC1026"/>
    <w:rsid w:val="00EC12F9"/>
    <w:rsid w:val="00EC13BA"/>
    <w:rsid w:val="00EC1539"/>
    <w:rsid w:val="00EC201D"/>
    <w:rsid w:val="00EC23D3"/>
    <w:rsid w:val="00EC261D"/>
    <w:rsid w:val="00EC26C8"/>
    <w:rsid w:val="00EC29EF"/>
    <w:rsid w:val="00EC2BF7"/>
    <w:rsid w:val="00EC30E8"/>
    <w:rsid w:val="00EC34CE"/>
    <w:rsid w:val="00EC379F"/>
    <w:rsid w:val="00EC3890"/>
    <w:rsid w:val="00EC3ACE"/>
    <w:rsid w:val="00EC3C29"/>
    <w:rsid w:val="00EC4117"/>
    <w:rsid w:val="00EC4243"/>
    <w:rsid w:val="00EC42A0"/>
    <w:rsid w:val="00EC4826"/>
    <w:rsid w:val="00EC483B"/>
    <w:rsid w:val="00EC4C37"/>
    <w:rsid w:val="00EC4E28"/>
    <w:rsid w:val="00EC651D"/>
    <w:rsid w:val="00EC6DA1"/>
    <w:rsid w:val="00EC6DA5"/>
    <w:rsid w:val="00EC7654"/>
    <w:rsid w:val="00ED025A"/>
    <w:rsid w:val="00ED079B"/>
    <w:rsid w:val="00ED0808"/>
    <w:rsid w:val="00ED0BF8"/>
    <w:rsid w:val="00ED0E6D"/>
    <w:rsid w:val="00ED0E83"/>
    <w:rsid w:val="00ED0F89"/>
    <w:rsid w:val="00ED1333"/>
    <w:rsid w:val="00ED1A51"/>
    <w:rsid w:val="00ED1BA3"/>
    <w:rsid w:val="00ED1CF8"/>
    <w:rsid w:val="00ED1D18"/>
    <w:rsid w:val="00ED1E80"/>
    <w:rsid w:val="00ED1E95"/>
    <w:rsid w:val="00ED29E4"/>
    <w:rsid w:val="00ED302D"/>
    <w:rsid w:val="00ED3164"/>
    <w:rsid w:val="00ED358E"/>
    <w:rsid w:val="00ED35CD"/>
    <w:rsid w:val="00ED3E80"/>
    <w:rsid w:val="00ED43DF"/>
    <w:rsid w:val="00ED4425"/>
    <w:rsid w:val="00ED445B"/>
    <w:rsid w:val="00ED4B50"/>
    <w:rsid w:val="00ED5ABF"/>
    <w:rsid w:val="00ED5BEC"/>
    <w:rsid w:val="00ED5E07"/>
    <w:rsid w:val="00ED5F45"/>
    <w:rsid w:val="00ED60D7"/>
    <w:rsid w:val="00ED6119"/>
    <w:rsid w:val="00ED6680"/>
    <w:rsid w:val="00ED693B"/>
    <w:rsid w:val="00ED6A00"/>
    <w:rsid w:val="00ED6CDA"/>
    <w:rsid w:val="00ED6E65"/>
    <w:rsid w:val="00ED716B"/>
    <w:rsid w:val="00ED73D1"/>
    <w:rsid w:val="00EE04CF"/>
    <w:rsid w:val="00EE04F3"/>
    <w:rsid w:val="00EE05A8"/>
    <w:rsid w:val="00EE05C9"/>
    <w:rsid w:val="00EE077F"/>
    <w:rsid w:val="00EE0B3D"/>
    <w:rsid w:val="00EE0CF6"/>
    <w:rsid w:val="00EE135B"/>
    <w:rsid w:val="00EE138C"/>
    <w:rsid w:val="00EE1D4A"/>
    <w:rsid w:val="00EE215F"/>
    <w:rsid w:val="00EE241D"/>
    <w:rsid w:val="00EE293F"/>
    <w:rsid w:val="00EE2DC5"/>
    <w:rsid w:val="00EE2EE0"/>
    <w:rsid w:val="00EE2EF7"/>
    <w:rsid w:val="00EE3B1C"/>
    <w:rsid w:val="00EE4049"/>
    <w:rsid w:val="00EE4234"/>
    <w:rsid w:val="00EE48B0"/>
    <w:rsid w:val="00EE492C"/>
    <w:rsid w:val="00EE4C06"/>
    <w:rsid w:val="00EE504E"/>
    <w:rsid w:val="00EE6180"/>
    <w:rsid w:val="00EE6C96"/>
    <w:rsid w:val="00EE7475"/>
    <w:rsid w:val="00EE7495"/>
    <w:rsid w:val="00EE76B6"/>
    <w:rsid w:val="00EE7AC1"/>
    <w:rsid w:val="00EE7E73"/>
    <w:rsid w:val="00EF0624"/>
    <w:rsid w:val="00EF0B0E"/>
    <w:rsid w:val="00EF0BAB"/>
    <w:rsid w:val="00EF0F71"/>
    <w:rsid w:val="00EF1166"/>
    <w:rsid w:val="00EF1219"/>
    <w:rsid w:val="00EF143A"/>
    <w:rsid w:val="00EF149F"/>
    <w:rsid w:val="00EF1F8C"/>
    <w:rsid w:val="00EF201C"/>
    <w:rsid w:val="00EF24CC"/>
    <w:rsid w:val="00EF25A7"/>
    <w:rsid w:val="00EF2A29"/>
    <w:rsid w:val="00EF2E12"/>
    <w:rsid w:val="00EF2F84"/>
    <w:rsid w:val="00EF3057"/>
    <w:rsid w:val="00EF321E"/>
    <w:rsid w:val="00EF3242"/>
    <w:rsid w:val="00EF365E"/>
    <w:rsid w:val="00EF3BC1"/>
    <w:rsid w:val="00EF3C10"/>
    <w:rsid w:val="00EF3E4C"/>
    <w:rsid w:val="00EF427C"/>
    <w:rsid w:val="00EF42C5"/>
    <w:rsid w:val="00EF44DD"/>
    <w:rsid w:val="00EF455B"/>
    <w:rsid w:val="00EF467F"/>
    <w:rsid w:val="00EF4C91"/>
    <w:rsid w:val="00EF4F4E"/>
    <w:rsid w:val="00EF5164"/>
    <w:rsid w:val="00EF5AC3"/>
    <w:rsid w:val="00EF5C6E"/>
    <w:rsid w:val="00EF5D2C"/>
    <w:rsid w:val="00EF5ECE"/>
    <w:rsid w:val="00EF6248"/>
    <w:rsid w:val="00EF64C7"/>
    <w:rsid w:val="00EF664A"/>
    <w:rsid w:val="00EF6DFE"/>
    <w:rsid w:val="00EF7220"/>
    <w:rsid w:val="00EF738E"/>
    <w:rsid w:val="00EF745E"/>
    <w:rsid w:val="00EF75B2"/>
    <w:rsid w:val="00EF76CE"/>
    <w:rsid w:val="00EF7718"/>
    <w:rsid w:val="00F002CB"/>
    <w:rsid w:val="00F0045B"/>
    <w:rsid w:val="00F01003"/>
    <w:rsid w:val="00F01BF9"/>
    <w:rsid w:val="00F02067"/>
    <w:rsid w:val="00F020CC"/>
    <w:rsid w:val="00F020F0"/>
    <w:rsid w:val="00F02267"/>
    <w:rsid w:val="00F0265A"/>
    <w:rsid w:val="00F02C43"/>
    <w:rsid w:val="00F02DD9"/>
    <w:rsid w:val="00F02E46"/>
    <w:rsid w:val="00F02FE6"/>
    <w:rsid w:val="00F035C1"/>
    <w:rsid w:val="00F03E94"/>
    <w:rsid w:val="00F03EBD"/>
    <w:rsid w:val="00F03F30"/>
    <w:rsid w:val="00F04282"/>
    <w:rsid w:val="00F047E6"/>
    <w:rsid w:val="00F04BD1"/>
    <w:rsid w:val="00F05290"/>
    <w:rsid w:val="00F0530C"/>
    <w:rsid w:val="00F05560"/>
    <w:rsid w:val="00F05583"/>
    <w:rsid w:val="00F05BA2"/>
    <w:rsid w:val="00F06036"/>
    <w:rsid w:val="00F068FB"/>
    <w:rsid w:val="00F06AAC"/>
    <w:rsid w:val="00F07320"/>
    <w:rsid w:val="00F07B7F"/>
    <w:rsid w:val="00F07BF6"/>
    <w:rsid w:val="00F10319"/>
    <w:rsid w:val="00F10405"/>
    <w:rsid w:val="00F10D50"/>
    <w:rsid w:val="00F10E26"/>
    <w:rsid w:val="00F111CF"/>
    <w:rsid w:val="00F11211"/>
    <w:rsid w:val="00F11D25"/>
    <w:rsid w:val="00F11D86"/>
    <w:rsid w:val="00F11DDF"/>
    <w:rsid w:val="00F121FD"/>
    <w:rsid w:val="00F12204"/>
    <w:rsid w:val="00F12329"/>
    <w:rsid w:val="00F12444"/>
    <w:rsid w:val="00F12E31"/>
    <w:rsid w:val="00F13101"/>
    <w:rsid w:val="00F13645"/>
    <w:rsid w:val="00F13A42"/>
    <w:rsid w:val="00F13C91"/>
    <w:rsid w:val="00F13DA9"/>
    <w:rsid w:val="00F147CF"/>
    <w:rsid w:val="00F148CF"/>
    <w:rsid w:val="00F1491C"/>
    <w:rsid w:val="00F14A3C"/>
    <w:rsid w:val="00F14E53"/>
    <w:rsid w:val="00F153E5"/>
    <w:rsid w:val="00F15607"/>
    <w:rsid w:val="00F15934"/>
    <w:rsid w:val="00F15D23"/>
    <w:rsid w:val="00F162CA"/>
    <w:rsid w:val="00F178B1"/>
    <w:rsid w:val="00F1795B"/>
    <w:rsid w:val="00F17B1E"/>
    <w:rsid w:val="00F20411"/>
    <w:rsid w:val="00F20765"/>
    <w:rsid w:val="00F20B62"/>
    <w:rsid w:val="00F20B8F"/>
    <w:rsid w:val="00F20D53"/>
    <w:rsid w:val="00F2119F"/>
    <w:rsid w:val="00F214F8"/>
    <w:rsid w:val="00F215DC"/>
    <w:rsid w:val="00F217D8"/>
    <w:rsid w:val="00F219CB"/>
    <w:rsid w:val="00F21BAD"/>
    <w:rsid w:val="00F21C0D"/>
    <w:rsid w:val="00F21C33"/>
    <w:rsid w:val="00F21CA8"/>
    <w:rsid w:val="00F21D3B"/>
    <w:rsid w:val="00F22022"/>
    <w:rsid w:val="00F22044"/>
    <w:rsid w:val="00F220C5"/>
    <w:rsid w:val="00F2297A"/>
    <w:rsid w:val="00F229D3"/>
    <w:rsid w:val="00F22E9D"/>
    <w:rsid w:val="00F23162"/>
    <w:rsid w:val="00F23313"/>
    <w:rsid w:val="00F23379"/>
    <w:rsid w:val="00F23381"/>
    <w:rsid w:val="00F23444"/>
    <w:rsid w:val="00F23760"/>
    <w:rsid w:val="00F23917"/>
    <w:rsid w:val="00F23F43"/>
    <w:rsid w:val="00F243C6"/>
    <w:rsid w:val="00F24465"/>
    <w:rsid w:val="00F248B5"/>
    <w:rsid w:val="00F24E41"/>
    <w:rsid w:val="00F25066"/>
    <w:rsid w:val="00F25260"/>
    <w:rsid w:val="00F26122"/>
    <w:rsid w:val="00F26435"/>
    <w:rsid w:val="00F26AE2"/>
    <w:rsid w:val="00F2740E"/>
    <w:rsid w:val="00F2754C"/>
    <w:rsid w:val="00F275BB"/>
    <w:rsid w:val="00F2795B"/>
    <w:rsid w:val="00F27A34"/>
    <w:rsid w:val="00F27CDB"/>
    <w:rsid w:val="00F27DC3"/>
    <w:rsid w:val="00F30610"/>
    <w:rsid w:val="00F3068C"/>
    <w:rsid w:val="00F31104"/>
    <w:rsid w:val="00F3125D"/>
    <w:rsid w:val="00F3126F"/>
    <w:rsid w:val="00F3166E"/>
    <w:rsid w:val="00F31790"/>
    <w:rsid w:val="00F31A87"/>
    <w:rsid w:val="00F31E1A"/>
    <w:rsid w:val="00F3227C"/>
    <w:rsid w:val="00F3248A"/>
    <w:rsid w:val="00F325B0"/>
    <w:rsid w:val="00F328A1"/>
    <w:rsid w:val="00F329A6"/>
    <w:rsid w:val="00F330F3"/>
    <w:rsid w:val="00F33816"/>
    <w:rsid w:val="00F33837"/>
    <w:rsid w:val="00F33A4C"/>
    <w:rsid w:val="00F33BA6"/>
    <w:rsid w:val="00F34173"/>
    <w:rsid w:val="00F3463A"/>
    <w:rsid w:val="00F3470F"/>
    <w:rsid w:val="00F35855"/>
    <w:rsid w:val="00F36637"/>
    <w:rsid w:val="00F3682C"/>
    <w:rsid w:val="00F36AA6"/>
    <w:rsid w:val="00F36FAA"/>
    <w:rsid w:val="00F3724A"/>
    <w:rsid w:val="00F378E9"/>
    <w:rsid w:val="00F3792A"/>
    <w:rsid w:val="00F37B23"/>
    <w:rsid w:val="00F37BD6"/>
    <w:rsid w:val="00F37C18"/>
    <w:rsid w:val="00F37CCF"/>
    <w:rsid w:val="00F37F0C"/>
    <w:rsid w:val="00F4039E"/>
    <w:rsid w:val="00F404C9"/>
    <w:rsid w:val="00F40778"/>
    <w:rsid w:val="00F40DDB"/>
    <w:rsid w:val="00F41767"/>
    <w:rsid w:val="00F41F31"/>
    <w:rsid w:val="00F42C22"/>
    <w:rsid w:val="00F42F2E"/>
    <w:rsid w:val="00F4328C"/>
    <w:rsid w:val="00F4329B"/>
    <w:rsid w:val="00F436D0"/>
    <w:rsid w:val="00F4389D"/>
    <w:rsid w:val="00F43EAC"/>
    <w:rsid w:val="00F444D8"/>
    <w:rsid w:val="00F44570"/>
    <w:rsid w:val="00F4494C"/>
    <w:rsid w:val="00F44C5A"/>
    <w:rsid w:val="00F45335"/>
    <w:rsid w:val="00F45808"/>
    <w:rsid w:val="00F45AE7"/>
    <w:rsid w:val="00F45BCE"/>
    <w:rsid w:val="00F45F03"/>
    <w:rsid w:val="00F45F76"/>
    <w:rsid w:val="00F46AAF"/>
    <w:rsid w:val="00F46C0C"/>
    <w:rsid w:val="00F46E1A"/>
    <w:rsid w:val="00F46E65"/>
    <w:rsid w:val="00F46ECF"/>
    <w:rsid w:val="00F473C6"/>
    <w:rsid w:val="00F4751E"/>
    <w:rsid w:val="00F479F8"/>
    <w:rsid w:val="00F47DA1"/>
    <w:rsid w:val="00F47FF7"/>
    <w:rsid w:val="00F505D0"/>
    <w:rsid w:val="00F50A48"/>
    <w:rsid w:val="00F50B31"/>
    <w:rsid w:val="00F50D9F"/>
    <w:rsid w:val="00F50E3B"/>
    <w:rsid w:val="00F50EFB"/>
    <w:rsid w:val="00F50F2E"/>
    <w:rsid w:val="00F513CC"/>
    <w:rsid w:val="00F514B7"/>
    <w:rsid w:val="00F51800"/>
    <w:rsid w:val="00F51A6C"/>
    <w:rsid w:val="00F51CC7"/>
    <w:rsid w:val="00F51E2D"/>
    <w:rsid w:val="00F521B2"/>
    <w:rsid w:val="00F52688"/>
    <w:rsid w:val="00F5288D"/>
    <w:rsid w:val="00F529CF"/>
    <w:rsid w:val="00F52A4A"/>
    <w:rsid w:val="00F52F98"/>
    <w:rsid w:val="00F53234"/>
    <w:rsid w:val="00F534AF"/>
    <w:rsid w:val="00F53595"/>
    <w:rsid w:val="00F538C2"/>
    <w:rsid w:val="00F53B40"/>
    <w:rsid w:val="00F53BAA"/>
    <w:rsid w:val="00F53C2C"/>
    <w:rsid w:val="00F53E30"/>
    <w:rsid w:val="00F53EFC"/>
    <w:rsid w:val="00F54704"/>
    <w:rsid w:val="00F54839"/>
    <w:rsid w:val="00F553CB"/>
    <w:rsid w:val="00F55934"/>
    <w:rsid w:val="00F55A78"/>
    <w:rsid w:val="00F55BA4"/>
    <w:rsid w:val="00F56037"/>
    <w:rsid w:val="00F562A6"/>
    <w:rsid w:val="00F562CA"/>
    <w:rsid w:val="00F562E3"/>
    <w:rsid w:val="00F56AC1"/>
    <w:rsid w:val="00F56B6F"/>
    <w:rsid w:val="00F571C9"/>
    <w:rsid w:val="00F57506"/>
    <w:rsid w:val="00F5752C"/>
    <w:rsid w:val="00F577B5"/>
    <w:rsid w:val="00F5780A"/>
    <w:rsid w:val="00F578AC"/>
    <w:rsid w:val="00F57ED2"/>
    <w:rsid w:val="00F604ED"/>
    <w:rsid w:val="00F608DB"/>
    <w:rsid w:val="00F6090C"/>
    <w:rsid w:val="00F60C1D"/>
    <w:rsid w:val="00F60F6E"/>
    <w:rsid w:val="00F60FBF"/>
    <w:rsid w:val="00F61220"/>
    <w:rsid w:val="00F612F2"/>
    <w:rsid w:val="00F61FB1"/>
    <w:rsid w:val="00F6282A"/>
    <w:rsid w:val="00F62B4F"/>
    <w:rsid w:val="00F62CD2"/>
    <w:rsid w:val="00F630D0"/>
    <w:rsid w:val="00F63A46"/>
    <w:rsid w:val="00F63C46"/>
    <w:rsid w:val="00F64054"/>
    <w:rsid w:val="00F64224"/>
    <w:rsid w:val="00F642F9"/>
    <w:rsid w:val="00F644C1"/>
    <w:rsid w:val="00F645FC"/>
    <w:rsid w:val="00F64A82"/>
    <w:rsid w:val="00F64EC3"/>
    <w:rsid w:val="00F64F21"/>
    <w:rsid w:val="00F650A4"/>
    <w:rsid w:val="00F65D5E"/>
    <w:rsid w:val="00F65E60"/>
    <w:rsid w:val="00F66135"/>
    <w:rsid w:val="00F66220"/>
    <w:rsid w:val="00F664F0"/>
    <w:rsid w:val="00F6654A"/>
    <w:rsid w:val="00F66989"/>
    <w:rsid w:val="00F66EB6"/>
    <w:rsid w:val="00F66EC5"/>
    <w:rsid w:val="00F67509"/>
    <w:rsid w:val="00F679C2"/>
    <w:rsid w:val="00F67BDC"/>
    <w:rsid w:val="00F704F3"/>
    <w:rsid w:val="00F7093C"/>
    <w:rsid w:val="00F7148F"/>
    <w:rsid w:val="00F715DD"/>
    <w:rsid w:val="00F71698"/>
    <w:rsid w:val="00F716C8"/>
    <w:rsid w:val="00F7172C"/>
    <w:rsid w:val="00F71A82"/>
    <w:rsid w:val="00F71F58"/>
    <w:rsid w:val="00F72359"/>
    <w:rsid w:val="00F725F7"/>
    <w:rsid w:val="00F726EB"/>
    <w:rsid w:val="00F72A2B"/>
    <w:rsid w:val="00F72C3F"/>
    <w:rsid w:val="00F72D07"/>
    <w:rsid w:val="00F72FCB"/>
    <w:rsid w:val="00F734FD"/>
    <w:rsid w:val="00F73626"/>
    <w:rsid w:val="00F73808"/>
    <w:rsid w:val="00F738ED"/>
    <w:rsid w:val="00F73F63"/>
    <w:rsid w:val="00F74135"/>
    <w:rsid w:val="00F742AA"/>
    <w:rsid w:val="00F747FC"/>
    <w:rsid w:val="00F750DB"/>
    <w:rsid w:val="00F7517C"/>
    <w:rsid w:val="00F7544B"/>
    <w:rsid w:val="00F7664A"/>
    <w:rsid w:val="00F76DFB"/>
    <w:rsid w:val="00F7729F"/>
    <w:rsid w:val="00F77981"/>
    <w:rsid w:val="00F77999"/>
    <w:rsid w:val="00F801DB"/>
    <w:rsid w:val="00F804C1"/>
    <w:rsid w:val="00F804C3"/>
    <w:rsid w:val="00F80B14"/>
    <w:rsid w:val="00F811DF"/>
    <w:rsid w:val="00F8265B"/>
    <w:rsid w:val="00F83375"/>
    <w:rsid w:val="00F83472"/>
    <w:rsid w:val="00F835A3"/>
    <w:rsid w:val="00F83D67"/>
    <w:rsid w:val="00F84069"/>
    <w:rsid w:val="00F8438C"/>
    <w:rsid w:val="00F84705"/>
    <w:rsid w:val="00F848E9"/>
    <w:rsid w:val="00F853BA"/>
    <w:rsid w:val="00F855FF"/>
    <w:rsid w:val="00F85622"/>
    <w:rsid w:val="00F85695"/>
    <w:rsid w:val="00F85737"/>
    <w:rsid w:val="00F85947"/>
    <w:rsid w:val="00F85BD1"/>
    <w:rsid w:val="00F8656B"/>
    <w:rsid w:val="00F86746"/>
    <w:rsid w:val="00F868F1"/>
    <w:rsid w:val="00F86D2D"/>
    <w:rsid w:val="00F86D6A"/>
    <w:rsid w:val="00F870F9"/>
    <w:rsid w:val="00F871D6"/>
    <w:rsid w:val="00F87353"/>
    <w:rsid w:val="00F87774"/>
    <w:rsid w:val="00F87CC4"/>
    <w:rsid w:val="00F904AF"/>
    <w:rsid w:val="00F90B7B"/>
    <w:rsid w:val="00F913F2"/>
    <w:rsid w:val="00F9158F"/>
    <w:rsid w:val="00F924EA"/>
    <w:rsid w:val="00F9275A"/>
    <w:rsid w:val="00F92AAC"/>
    <w:rsid w:val="00F9313E"/>
    <w:rsid w:val="00F931F7"/>
    <w:rsid w:val="00F9384F"/>
    <w:rsid w:val="00F93F69"/>
    <w:rsid w:val="00F94B8A"/>
    <w:rsid w:val="00F94ED7"/>
    <w:rsid w:val="00F95349"/>
    <w:rsid w:val="00F954E5"/>
    <w:rsid w:val="00F959D8"/>
    <w:rsid w:val="00F95A62"/>
    <w:rsid w:val="00F95B3A"/>
    <w:rsid w:val="00F95D59"/>
    <w:rsid w:val="00F961E9"/>
    <w:rsid w:val="00F96583"/>
    <w:rsid w:val="00F96B3C"/>
    <w:rsid w:val="00F96C91"/>
    <w:rsid w:val="00F9723E"/>
    <w:rsid w:val="00F97676"/>
    <w:rsid w:val="00F978DC"/>
    <w:rsid w:val="00F97B30"/>
    <w:rsid w:val="00F97EF2"/>
    <w:rsid w:val="00F97FC8"/>
    <w:rsid w:val="00FA027F"/>
    <w:rsid w:val="00FA02CA"/>
    <w:rsid w:val="00FA059D"/>
    <w:rsid w:val="00FA07CF"/>
    <w:rsid w:val="00FA0ACF"/>
    <w:rsid w:val="00FA0D88"/>
    <w:rsid w:val="00FA1B71"/>
    <w:rsid w:val="00FA1D4A"/>
    <w:rsid w:val="00FA207F"/>
    <w:rsid w:val="00FA2120"/>
    <w:rsid w:val="00FA21AB"/>
    <w:rsid w:val="00FA25B5"/>
    <w:rsid w:val="00FA2739"/>
    <w:rsid w:val="00FA2A0D"/>
    <w:rsid w:val="00FA2BD4"/>
    <w:rsid w:val="00FA2C9F"/>
    <w:rsid w:val="00FA2CEE"/>
    <w:rsid w:val="00FA2F3F"/>
    <w:rsid w:val="00FA336F"/>
    <w:rsid w:val="00FA344A"/>
    <w:rsid w:val="00FA3466"/>
    <w:rsid w:val="00FA34E2"/>
    <w:rsid w:val="00FA3B32"/>
    <w:rsid w:val="00FA3C43"/>
    <w:rsid w:val="00FA3DA3"/>
    <w:rsid w:val="00FA4266"/>
    <w:rsid w:val="00FA4606"/>
    <w:rsid w:val="00FA4F7A"/>
    <w:rsid w:val="00FA5033"/>
    <w:rsid w:val="00FA5117"/>
    <w:rsid w:val="00FA5164"/>
    <w:rsid w:val="00FA532C"/>
    <w:rsid w:val="00FA5E2E"/>
    <w:rsid w:val="00FA5E9A"/>
    <w:rsid w:val="00FA6493"/>
    <w:rsid w:val="00FA6A14"/>
    <w:rsid w:val="00FA6B05"/>
    <w:rsid w:val="00FA6CD8"/>
    <w:rsid w:val="00FA6D78"/>
    <w:rsid w:val="00FA6DD3"/>
    <w:rsid w:val="00FA7823"/>
    <w:rsid w:val="00FA7940"/>
    <w:rsid w:val="00FA7E80"/>
    <w:rsid w:val="00FA7EC9"/>
    <w:rsid w:val="00FB04A7"/>
    <w:rsid w:val="00FB09B6"/>
    <w:rsid w:val="00FB0DC5"/>
    <w:rsid w:val="00FB0FCA"/>
    <w:rsid w:val="00FB1235"/>
    <w:rsid w:val="00FB12C9"/>
    <w:rsid w:val="00FB134F"/>
    <w:rsid w:val="00FB1B91"/>
    <w:rsid w:val="00FB1C84"/>
    <w:rsid w:val="00FB1EAA"/>
    <w:rsid w:val="00FB1F28"/>
    <w:rsid w:val="00FB3229"/>
    <w:rsid w:val="00FB3384"/>
    <w:rsid w:val="00FB35A9"/>
    <w:rsid w:val="00FB3658"/>
    <w:rsid w:val="00FB3756"/>
    <w:rsid w:val="00FB3C4C"/>
    <w:rsid w:val="00FB4676"/>
    <w:rsid w:val="00FB4AF6"/>
    <w:rsid w:val="00FB56E5"/>
    <w:rsid w:val="00FB57D5"/>
    <w:rsid w:val="00FB5A91"/>
    <w:rsid w:val="00FB5BCA"/>
    <w:rsid w:val="00FB6358"/>
    <w:rsid w:val="00FB6CA6"/>
    <w:rsid w:val="00FB6D5E"/>
    <w:rsid w:val="00FB6D83"/>
    <w:rsid w:val="00FB7165"/>
    <w:rsid w:val="00FB718B"/>
    <w:rsid w:val="00FB749F"/>
    <w:rsid w:val="00FB7545"/>
    <w:rsid w:val="00FB764F"/>
    <w:rsid w:val="00FB7CFC"/>
    <w:rsid w:val="00FC017E"/>
    <w:rsid w:val="00FC01D2"/>
    <w:rsid w:val="00FC0367"/>
    <w:rsid w:val="00FC0631"/>
    <w:rsid w:val="00FC06ED"/>
    <w:rsid w:val="00FC092D"/>
    <w:rsid w:val="00FC0D4D"/>
    <w:rsid w:val="00FC1283"/>
    <w:rsid w:val="00FC1A59"/>
    <w:rsid w:val="00FC2135"/>
    <w:rsid w:val="00FC2589"/>
    <w:rsid w:val="00FC25BF"/>
    <w:rsid w:val="00FC26C0"/>
    <w:rsid w:val="00FC272E"/>
    <w:rsid w:val="00FC2DF5"/>
    <w:rsid w:val="00FC324B"/>
    <w:rsid w:val="00FC3BB9"/>
    <w:rsid w:val="00FC4265"/>
    <w:rsid w:val="00FC4416"/>
    <w:rsid w:val="00FC4432"/>
    <w:rsid w:val="00FC4467"/>
    <w:rsid w:val="00FC4601"/>
    <w:rsid w:val="00FC4923"/>
    <w:rsid w:val="00FC5564"/>
    <w:rsid w:val="00FC55CA"/>
    <w:rsid w:val="00FC5E1B"/>
    <w:rsid w:val="00FC5E7C"/>
    <w:rsid w:val="00FC61CD"/>
    <w:rsid w:val="00FC62BF"/>
    <w:rsid w:val="00FC6310"/>
    <w:rsid w:val="00FC649D"/>
    <w:rsid w:val="00FC6615"/>
    <w:rsid w:val="00FC6938"/>
    <w:rsid w:val="00FC6EFE"/>
    <w:rsid w:val="00FC6FC9"/>
    <w:rsid w:val="00FC77D3"/>
    <w:rsid w:val="00FC7E40"/>
    <w:rsid w:val="00FC7FF8"/>
    <w:rsid w:val="00FD029D"/>
    <w:rsid w:val="00FD037E"/>
    <w:rsid w:val="00FD04DB"/>
    <w:rsid w:val="00FD13A8"/>
    <w:rsid w:val="00FD1645"/>
    <w:rsid w:val="00FD1935"/>
    <w:rsid w:val="00FD21B4"/>
    <w:rsid w:val="00FD242D"/>
    <w:rsid w:val="00FD27EA"/>
    <w:rsid w:val="00FD2AB2"/>
    <w:rsid w:val="00FD2B08"/>
    <w:rsid w:val="00FD2E03"/>
    <w:rsid w:val="00FD2E11"/>
    <w:rsid w:val="00FD35C7"/>
    <w:rsid w:val="00FD36DD"/>
    <w:rsid w:val="00FD3C7F"/>
    <w:rsid w:val="00FD3CB1"/>
    <w:rsid w:val="00FD45CF"/>
    <w:rsid w:val="00FD478E"/>
    <w:rsid w:val="00FD47E0"/>
    <w:rsid w:val="00FD49BC"/>
    <w:rsid w:val="00FD4BEA"/>
    <w:rsid w:val="00FD4E9E"/>
    <w:rsid w:val="00FD52D6"/>
    <w:rsid w:val="00FD55A9"/>
    <w:rsid w:val="00FD56B4"/>
    <w:rsid w:val="00FD5D80"/>
    <w:rsid w:val="00FD60C0"/>
    <w:rsid w:val="00FD651A"/>
    <w:rsid w:val="00FD65BF"/>
    <w:rsid w:val="00FD6640"/>
    <w:rsid w:val="00FD66A1"/>
    <w:rsid w:val="00FD6994"/>
    <w:rsid w:val="00FD70A2"/>
    <w:rsid w:val="00FE002F"/>
    <w:rsid w:val="00FE042A"/>
    <w:rsid w:val="00FE0733"/>
    <w:rsid w:val="00FE16A2"/>
    <w:rsid w:val="00FE1936"/>
    <w:rsid w:val="00FE1EB9"/>
    <w:rsid w:val="00FE2341"/>
    <w:rsid w:val="00FE27EF"/>
    <w:rsid w:val="00FE2873"/>
    <w:rsid w:val="00FE2D1F"/>
    <w:rsid w:val="00FE3297"/>
    <w:rsid w:val="00FE347A"/>
    <w:rsid w:val="00FE35A4"/>
    <w:rsid w:val="00FE36A6"/>
    <w:rsid w:val="00FE3799"/>
    <w:rsid w:val="00FE3F32"/>
    <w:rsid w:val="00FE4456"/>
    <w:rsid w:val="00FE4A4A"/>
    <w:rsid w:val="00FE4D7B"/>
    <w:rsid w:val="00FE4EE1"/>
    <w:rsid w:val="00FE5405"/>
    <w:rsid w:val="00FE5764"/>
    <w:rsid w:val="00FE589D"/>
    <w:rsid w:val="00FE5988"/>
    <w:rsid w:val="00FE5E92"/>
    <w:rsid w:val="00FE6202"/>
    <w:rsid w:val="00FE650B"/>
    <w:rsid w:val="00FE694E"/>
    <w:rsid w:val="00FE7088"/>
    <w:rsid w:val="00FE721D"/>
    <w:rsid w:val="00FE72F5"/>
    <w:rsid w:val="00FE7795"/>
    <w:rsid w:val="00FE7DF0"/>
    <w:rsid w:val="00FE7E36"/>
    <w:rsid w:val="00FE7FAC"/>
    <w:rsid w:val="00FF040D"/>
    <w:rsid w:val="00FF078A"/>
    <w:rsid w:val="00FF0972"/>
    <w:rsid w:val="00FF09E1"/>
    <w:rsid w:val="00FF0A66"/>
    <w:rsid w:val="00FF13C9"/>
    <w:rsid w:val="00FF1614"/>
    <w:rsid w:val="00FF1637"/>
    <w:rsid w:val="00FF18F6"/>
    <w:rsid w:val="00FF1A11"/>
    <w:rsid w:val="00FF1C23"/>
    <w:rsid w:val="00FF2428"/>
    <w:rsid w:val="00FF2A85"/>
    <w:rsid w:val="00FF2F54"/>
    <w:rsid w:val="00FF2FC4"/>
    <w:rsid w:val="00FF31E7"/>
    <w:rsid w:val="00FF3FDA"/>
    <w:rsid w:val="00FF42C5"/>
    <w:rsid w:val="00FF45AC"/>
    <w:rsid w:val="00FF46AA"/>
    <w:rsid w:val="00FF502A"/>
    <w:rsid w:val="00FF50B4"/>
    <w:rsid w:val="00FF519E"/>
    <w:rsid w:val="00FF544D"/>
    <w:rsid w:val="00FF5543"/>
    <w:rsid w:val="00FF573C"/>
    <w:rsid w:val="00FF69BE"/>
    <w:rsid w:val="00FF6A2E"/>
    <w:rsid w:val="00FF6DF8"/>
    <w:rsid w:val="00FF72D8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6E"/>
    <w:pPr>
      <w:widowControl w:val="0"/>
      <w:ind w:firstLineChars="50" w:firstLine="5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AD48FA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D48FA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AD48FA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D48FA"/>
    <w:rPr>
      <w:rFonts w:ascii="Calibri" w:hAnsi="Calibri"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AD48FA"/>
    <w:rPr>
      <w:rFonts w:ascii="Cambria" w:eastAsia="宋体" w:hAnsi="Cambria" w:cs="Times New Roman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AD48FA"/>
    <w:rPr>
      <w:rFonts w:ascii="Calibri" w:hAnsi="Calibri" w:cs="Times New Roman"/>
      <w:b/>
      <w:kern w:val="2"/>
      <w:sz w:val="32"/>
    </w:rPr>
  </w:style>
  <w:style w:type="character" w:customStyle="1" w:styleId="HTMLChar">
    <w:name w:val="HTML 预设格式 Char"/>
    <w:link w:val="HTML1"/>
    <w:uiPriority w:val="99"/>
    <w:locked/>
    <w:rsid w:val="00AD48FA"/>
    <w:rPr>
      <w:rFonts w:ascii="宋体" w:eastAsia="宋体" w:hAnsi="宋体"/>
      <w:kern w:val="0"/>
      <w:sz w:val="24"/>
    </w:rPr>
  </w:style>
  <w:style w:type="character" w:styleId="a3">
    <w:name w:val="annotation reference"/>
    <w:uiPriority w:val="99"/>
    <w:rsid w:val="00AD48FA"/>
    <w:rPr>
      <w:rFonts w:cs="Times New Roman"/>
      <w:sz w:val="21"/>
    </w:rPr>
  </w:style>
  <w:style w:type="character" w:styleId="a4">
    <w:name w:val="Hyperlink"/>
    <w:uiPriority w:val="99"/>
    <w:rsid w:val="00AD48FA"/>
    <w:rPr>
      <w:rFonts w:cs="Times New Roman"/>
      <w:color w:val="0000FF"/>
      <w:u w:val="none"/>
    </w:rPr>
  </w:style>
  <w:style w:type="character" w:customStyle="1" w:styleId="FooterChar">
    <w:name w:val="Footer Char"/>
    <w:uiPriority w:val="99"/>
    <w:locked/>
    <w:rsid w:val="00AD48FA"/>
    <w:rPr>
      <w:rFonts w:ascii="Calibri" w:eastAsia="宋体" w:hAnsi="Calibri"/>
      <w:sz w:val="18"/>
    </w:rPr>
  </w:style>
  <w:style w:type="character" w:customStyle="1" w:styleId="HeaderChar">
    <w:name w:val="Header Char"/>
    <w:uiPriority w:val="99"/>
    <w:locked/>
    <w:rsid w:val="00AD48FA"/>
    <w:rPr>
      <w:rFonts w:ascii="Calibri" w:eastAsia="宋体" w:hAnsi="Calibri"/>
      <w:sz w:val="18"/>
    </w:rPr>
  </w:style>
  <w:style w:type="character" w:customStyle="1" w:styleId="CommentSubjectChar">
    <w:name w:val="Comment Subject Char"/>
    <w:uiPriority w:val="99"/>
    <w:locked/>
    <w:rsid w:val="00AD48FA"/>
    <w:rPr>
      <w:rFonts w:ascii="Calibri" w:hAnsi="Calibri"/>
      <w:b/>
      <w:kern w:val="2"/>
      <w:sz w:val="21"/>
    </w:rPr>
  </w:style>
  <w:style w:type="character" w:customStyle="1" w:styleId="CharChar">
    <w:name w:val="文档结构图 Char Char"/>
    <w:link w:val="10"/>
    <w:uiPriority w:val="99"/>
    <w:locked/>
    <w:rsid w:val="00AD48FA"/>
    <w:rPr>
      <w:rFonts w:ascii="宋体" w:eastAsia="宋体" w:hAnsi="Calibri"/>
      <w:sz w:val="18"/>
    </w:rPr>
  </w:style>
  <w:style w:type="character" w:customStyle="1" w:styleId="BalloonTextChar">
    <w:name w:val="Balloon Text Char"/>
    <w:uiPriority w:val="99"/>
    <w:locked/>
    <w:rsid w:val="00AD48FA"/>
    <w:rPr>
      <w:rFonts w:ascii="Calibri" w:hAnsi="Calibri"/>
      <w:kern w:val="2"/>
      <w:sz w:val="18"/>
    </w:rPr>
  </w:style>
  <w:style w:type="character" w:customStyle="1" w:styleId="clientdeflistworden1">
    <w:name w:val="client_def_list_word_en1"/>
    <w:uiPriority w:val="99"/>
    <w:rsid w:val="00AD48FA"/>
    <w:rPr>
      <w:rFonts w:ascii="Segoe UI" w:hAnsi="Segoe UI"/>
      <w:color w:val="000000"/>
      <w:sz w:val="20"/>
    </w:rPr>
  </w:style>
  <w:style w:type="character" w:customStyle="1" w:styleId="CommentTextChar">
    <w:name w:val="Comment Text Char"/>
    <w:uiPriority w:val="99"/>
    <w:locked/>
    <w:rsid w:val="00AD48FA"/>
    <w:rPr>
      <w:rFonts w:ascii="Calibri" w:hAnsi="Calibri"/>
      <w:kern w:val="2"/>
      <w:sz w:val="21"/>
    </w:rPr>
  </w:style>
  <w:style w:type="character" w:customStyle="1" w:styleId="DocumentMapChar">
    <w:name w:val="Document Map Char"/>
    <w:uiPriority w:val="99"/>
    <w:locked/>
    <w:rsid w:val="00AD48FA"/>
    <w:rPr>
      <w:rFonts w:ascii="宋体" w:hAnsi="Calibri"/>
      <w:kern w:val="2"/>
      <w:sz w:val="18"/>
    </w:rPr>
  </w:style>
  <w:style w:type="paragraph" w:styleId="a5">
    <w:name w:val="header"/>
    <w:basedOn w:val="a"/>
    <w:link w:val="Char"/>
    <w:uiPriority w:val="99"/>
    <w:rsid w:val="00AD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20"/>
    </w:rPr>
  </w:style>
  <w:style w:type="character" w:customStyle="1" w:styleId="Char">
    <w:name w:val="页眉 Char"/>
    <w:link w:val="a5"/>
    <w:uiPriority w:val="99"/>
    <w:locked/>
    <w:rsid w:val="00275994"/>
    <w:rPr>
      <w:rFonts w:ascii="Calibri" w:hAnsi="Calibri" w:cs="Calibri"/>
      <w:sz w:val="18"/>
      <w:szCs w:val="18"/>
    </w:rPr>
  </w:style>
  <w:style w:type="paragraph" w:styleId="a6">
    <w:name w:val="Document Map"/>
    <w:basedOn w:val="a"/>
    <w:link w:val="Char0"/>
    <w:uiPriority w:val="99"/>
    <w:rsid w:val="00AD48FA"/>
    <w:rPr>
      <w:rFonts w:ascii="宋体" w:cs="Times New Roman"/>
      <w:sz w:val="18"/>
      <w:szCs w:val="20"/>
    </w:rPr>
  </w:style>
  <w:style w:type="character" w:customStyle="1" w:styleId="Char0">
    <w:name w:val="文档结构图 Char"/>
    <w:link w:val="a6"/>
    <w:uiPriority w:val="99"/>
    <w:semiHidden/>
    <w:locked/>
    <w:rsid w:val="00275994"/>
    <w:rPr>
      <w:rFonts w:cs="Calibri"/>
      <w:sz w:val="2"/>
    </w:rPr>
  </w:style>
  <w:style w:type="paragraph" w:styleId="a7">
    <w:name w:val="annotation text"/>
    <w:basedOn w:val="a"/>
    <w:link w:val="Char1"/>
    <w:uiPriority w:val="99"/>
    <w:rsid w:val="00AD48FA"/>
    <w:pPr>
      <w:jc w:val="left"/>
    </w:pPr>
    <w:rPr>
      <w:rFonts w:cs="Times New Roman"/>
      <w:szCs w:val="20"/>
    </w:rPr>
  </w:style>
  <w:style w:type="character" w:customStyle="1" w:styleId="Char1">
    <w:name w:val="批注文字 Char"/>
    <w:link w:val="a7"/>
    <w:uiPriority w:val="99"/>
    <w:semiHidden/>
    <w:locked/>
    <w:rsid w:val="00275994"/>
    <w:rPr>
      <w:rFonts w:ascii="Calibri" w:hAnsi="Calibri" w:cs="Calibri"/>
      <w:sz w:val="21"/>
      <w:szCs w:val="21"/>
    </w:rPr>
  </w:style>
  <w:style w:type="paragraph" w:styleId="a8">
    <w:name w:val="annotation subject"/>
    <w:basedOn w:val="a7"/>
    <w:next w:val="a7"/>
    <w:link w:val="Char2"/>
    <w:uiPriority w:val="99"/>
    <w:rsid w:val="00AD48FA"/>
    <w:rPr>
      <w:b/>
    </w:rPr>
  </w:style>
  <w:style w:type="character" w:customStyle="1" w:styleId="Char2">
    <w:name w:val="批注主题 Char"/>
    <w:link w:val="a8"/>
    <w:uiPriority w:val="99"/>
    <w:semiHidden/>
    <w:locked/>
    <w:rsid w:val="00275994"/>
    <w:rPr>
      <w:rFonts w:ascii="Calibri" w:hAnsi="Calibri" w:cs="Calibri"/>
      <w:b/>
      <w:bCs/>
      <w:kern w:val="2"/>
      <w:sz w:val="21"/>
      <w:szCs w:val="21"/>
    </w:rPr>
  </w:style>
  <w:style w:type="paragraph" w:styleId="a9">
    <w:name w:val="footer"/>
    <w:basedOn w:val="a"/>
    <w:link w:val="Char3"/>
    <w:uiPriority w:val="99"/>
    <w:rsid w:val="00AD48FA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20"/>
    </w:rPr>
  </w:style>
  <w:style w:type="character" w:customStyle="1" w:styleId="Char3">
    <w:name w:val="页脚 Char"/>
    <w:link w:val="a9"/>
    <w:uiPriority w:val="99"/>
    <w:locked/>
    <w:rsid w:val="00275994"/>
    <w:rPr>
      <w:rFonts w:ascii="Calibri" w:hAnsi="Calibri" w:cs="Calibri"/>
      <w:sz w:val="18"/>
      <w:szCs w:val="18"/>
    </w:rPr>
  </w:style>
  <w:style w:type="paragraph" w:styleId="aa">
    <w:name w:val="Balloon Text"/>
    <w:basedOn w:val="a"/>
    <w:link w:val="Char4"/>
    <w:uiPriority w:val="99"/>
    <w:rsid w:val="00AD48FA"/>
    <w:rPr>
      <w:rFonts w:cs="Times New Roman"/>
      <w:sz w:val="18"/>
      <w:szCs w:val="20"/>
    </w:rPr>
  </w:style>
  <w:style w:type="character" w:customStyle="1" w:styleId="Char4">
    <w:name w:val="批注框文本 Char"/>
    <w:link w:val="aa"/>
    <w:uiPriority w:val="99"/>
    <w:semiHidden/>
    <w:locked/>
    <w:rsid w:val="00275994"/>
    <w:rPr>
      <w:rFonts w:ascii="Calibri" w:hAnsi="Calibri" w:cs="Calibri"/>
      <w:sz w:val="2"/>
    </w:rPr>
  </w:style>
  <w:style w:type="paragraph" w:customStyle="1" w:styleId="HTML1">
    <w:name w:val="HTML 预设格式1"/>
    <w:basedOn w:val="a"/>
    <w:link w:val="HTMLChar"/>
    <w:uiPriority w:val="99"/>
    <w:rsid w:val="00AD4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Times New Roman"/>
      <w:kern w:val="0"/>
      <w:sz w:val="24"/>
      <w:szCs w:val="20"/>
    </w:rPr>
  </w:style>
  <w:style w:type="paragraph" w:customStyle="1" w:styleId="10">
    <w:name w:val="文档结构图1"/>
    <w:basedOn w:val="a"/>
    <w:link w:val="CharChar"/>
    <w:uiPriority w:val="99"/>
    <w:rsid w:val="00AD48FA"/>
    <w:rPr>
      <w:rFonts w:ascii="宋体" w:cs="Times New Roman"/>
      <w:kern w:val="0"/>
      <w:sz w:val="18"/>
      <w:szCs w:val="20"/>
    </w:rPr>
  </w:style>
  <w:style w:type="paragraph" w:customStyle="1" w:styleId="11">
    <w:name w:val="列出段落1"/>
    <w:basedOn w:val="a"/>
    <w:uiPriority w:val="99"/>
    <w:rsid w:val="00AD48FA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locked/>
    <w:rsid w:val="00DB1F6F"/>
    <w:pPr>
      <w:tabs>
        <w:tab w:val="left" w:pos="630"/>
        <w:tab w:val="right" w:leader="dot" w:pos="9628"/>
      </w:tabs>
      <w:ind w:firstLine="220"/>
    </w:pPr>
  </w:style>
  <w:style w:type="paragraph" w:styleId="20">
    <w:name w:val="toc 2"/>
    <w:basedOn w:val="a"/>
    <w:next w:val="a"/>
    <w:autoRedefine/>
    <w:uiPriority w:val="39"/>
    <w:locked/>
    <w:rsid w:val="005F29B1"/>
    <w:pPr>
      <w:ind w:leftChars="200" w:left="420"/>
    </w:pPr>
  </w:style>
  <w:style w:type="paragraph" w:styleId="ab">
    <w:name w:val="List Paragraph"/>
    <w:basedOn w:val="a"/>
    <w:uiPriority w:val="34"/>
    <w:qFormat/>
    <w:rsid w:val="005F25B6"/>
    <w:pPr>
      <w:ind w:firstLineChars="200" w:firstLine="420"/>
    </w:pPr>
  </w:style>
  <w:style w:type="character" w:styleId="ac">
    <w:name w:val="Strong"/>
    <w:qFormat/>
    <w:locked/>
    <w:rsid w:val="001A231C"/>
    <w:rPr>
      <w:b/>
      <w:bCs/>
    </w:rPr>
  </w:style>
  <w:style w:type="paragraph" w:customStyle="1" w:styleId="40">
    <w:name w:val="标题4自定义"/>
    <w:basedOn w:val="a"/>
    <w:link w:val="4Char"/>
    <w:qFormat/>
    <w:rsid w:val="001A231C"/>
    <w:pPr>
      <w:numPr>
        <w:ilvl w:val="2"/>
        <w:numId w:val="37"/>
      </w:numPr>
      <w:ind w:firstLineChars="0" w:firstLine="0"/>
    </w:pPr>
    <w:rPr>
      <w:b/>
    </w:rPr>
  </w:style>
  <w:style w:type="numbering" w:customStyle="1" w:styleId="4">
    <w:name w:val="标题4"/>
    <w:basedOn w:val="a2"/>
    <w:uiPriority w:val="99"/>
    <w:rsid w:val="001A231C"/>
    <w:pPr>
      <w:numPr>
        <w:numId w:val="38"/>
      </w:numPr>
    </w:pPr>
  </w:style>
  <w:style w:type="character" w:customStyle="1" w:styleId="4Char">
    <w:name w:val="标题4自定义 Char"/>
    <w:link w:val="40"/>
    <w:rsid w:val="001A231C"/>
    <w:rPr>
      <w:rFonts w:ascii="Calibri" w:hAnsi="Calibri" w:cs="Calibri"/>
      <w:b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locked/>
    <w:rsid w:val="0024247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6E"/>
    <w:pPr>
      <w:widowControl w:val="0"/>
      <w:ind w:firstLineChars="50" w:firstLine="5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AD48FA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D48FA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AD48FA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D48FA"/>
    <w:rPr>
      <w:rFonts w:ascii="Calibri" w:hAnsi="Calibri"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AD48FA"/>
    <w:rPr>
      <w:rFonts w:ascii="Cambria" w:eastAsia="宋体" w:hAnsi="Cambria" w:cs="Times New Roman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AD48FA"/>
    <w:rPr>
      <w:rFonts w:ascii="Calibri" w:hAnsi="Calibri" w:cs="Times New Roman"/>
      <w:b/>
      <w:kern w:val="2"/>
      <w:sz w:val="32"/>
    </w:rPr>
  </w:style>
  <w:style w:type="character" w:customStyle="1" w:styleId="HTMLChar">
    <w:name w:val="HTML 预设格式 Char"/>
    <w:link w:val="HTML1"/>
    <w:uiPriority w:val="99"/>
    <w:locked/>
    <w:rsid w:val="00AD48FA"/>
    <w:rPr>
      <w:rFonts w:ascii="宋体" w:eastAsia="宋体" w:hAnsi="宋体"/>
      <w:kern w:val="0"/>
      <w:sz w:val="24"/>
    </w:rPr>
  </w:style>
  <w:style w:type="character" w:styleId="a3">
    <w:name w:val="annotation reference"/>
    <w:uiPriority w:val="99"/>
    <w:rsid w:val="00AD48FA"/>
    <w:rPr>
      <w:rFonts w:cs="Times New Roman"/>
      <w:sz w:val="21"/>
    </w:rPr>
  </w:style>
  <w:style w:type="character" w:styleId="a4">
    <w:name w:val="Hyperlink"/>
    <w:uiPriority w:val="99"/>
    <w:rsid w:val="00AD48FA"/>
    <w:rPr>
      <w:rFonts w:cs="Times New Roman"/>
      <w:color w:val="0000FF"/>
      <w:u w:val="none"/>
    </w:rPr>
  </w:style>
  <w:style w:type="character" w:customStyle="1" w:styleId="FooterChar">
    <w:name w:val="Footer Char"/>
    <w:uiPriority w:val="99"/>
    <w:locked/>
    <w:rsid w:val="00AD48FA"/>
    <w:rPr>
      <w:rFonts w:ascii="Calibri" w:eastAsia="宋体" w:hAnsi="Calibri"/>
      <w:sz w:val="18"/>
    </w:rPr>
  </w:style>
  <w:style w:type="character" w:customStyle="1" w:styleId="HeaderChar">
    <w:name w:val="Header Char"/>
    <w:uiPriority w:val="99"/>
    <w:locked/>
    <w:rsid w:val="00AD48FA"/>
    <w:rPr>
      <w:rFonts w:ascii="Calibri" w:eastAsia="宋体" w:hAnsi="Calibri"/>
      <w:sz w:val="18"/>
    </w:rPr>
  </w:style>
  <w:style w:type="character" w:customStyle="1" w:styleId="CommentSubjectChar">
    <w:name w:val="Comment Subject Char"/>
    <w:uiPriority w:val="99"/>
    <w:locked/>
    <w:rsid w:val="00AD48FA"/>
    <w:rPr>
      <w:rFonts w:ascii="Calibri" w:hAnsi="Calibri"/>
      <w:b/>
      <w:kern w:val="2"/>
      <w:sz w:val="21"/>
    </w:rPr>
  </w:style>
  <w:style w:type="character" w:customStyle="1" w:styleId="CharChar">
    <w:name w:val="文档结构图 Char Char"/>
    <w:link w:val="10"/>
    <w:uiPriority w:val="99"/>
    <w:locked/>
    <w:rsid w:val="00AD48FA"/>
    <w:rPr>
      <w:rFonts w:ascii="宋体" w:eastAsia="宋体" w:hAnsi="Calibri"/>
      <w:sz w:val="18"/>
    </w:rPr>
  </w:style>
  <w:style w:type="character" w:customStyle="1" w:styleId="BalloonTextChar">
    <w:name w:val="Balloon Text Char"/>
    <w:uiPriority w:val="99"/>
    <w:locked/>
    <w:rsid w:val="00AD48FA"/>
    <w:rPr>
      <w:rFonts w:ascii="Calibri" w:hAnsi="Calibri"/>
      <w:kern w:val="2"/>
      <w:sz w:val="18"/>
    </w:rPr>
  </w:style>
  <w:style w:type="character" w:customStyle="1" w:styleId="clientdeflistworden1">
    <w:name w:val="client_def_list_word_en1"/>
    <w:uiPriority w:val="99"/>
    <w:rsid w:val="00AD48FA"/>
    <w:rPr>
      <w:rFonts w:ascii="Segoe UI" w:hAnsi="Segoe UI"/>
      <w:color w:val="000000"/>
      <w:sz w:val="20"/>
    </w:rPr>
  </w:style>
  <w:style w:type="character" w:customStyle="1" w:styleId="CommentTextChar">
    <w:name w:val="Comment Text Char"/>
    <w:uiPriority w:val="99"/>
    <w:locked/>
    <w:rsid w:val="00AD48FA"/>
    <w:rPr>
      <w:rFonts w:ascii="Calibri" w:hAnsi="Calibri"/>
      <w:kern w:val="2"/>
      <w:sz w:val="21"/>
    </w:rPr>
  </w:style>
  <w:style w:type="character" w:customStyle="1" w:styleId="DocumentMapChar">
    <w:name w:val="Document Map Char"/>
    <w:uiPriority w:val="99"/>
    <w:locked/>
    <w:rsid w:val="00AD48FA"/>
    <w:rPr>
      <w:rFonts w:ascii="宋体" w:hAnsi="Calibri"/>
      <w:kern w:val="2"/>
      <w:sz w:val="18"/>
    </w:rPr>
  </w:style>
  <w:style w:type="paragraph" w:styleId="a5">
    <w:name w:val="header"/>
    <w:basedOn w:val="a"/>
    <w:link w:val="Char"/>
    <w:uiPriority w:val="99"/>
    <w:rsid w:val="00AD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20"/>
    </w:rPr>
  </w:style>
  <w:style w:type="character" w:customStyle="1" w:styleId="Char">
    <w:name w:val="页眉 Char"/>
    <w:link w:val="a5"/>
    <w:uiPriority w:val="99"/>
    <w:locked/>
    <w:rsid w:val="00275994"/>
    <w:rPr>
      <w:rFonts w:ascii="Calibri" w:hAnsi="Calibri" w:cs="Calibri"/>
      <w:sz w:val="18"/>
      <w:szCs w:val="18"/>
    </w:rPr>
  </w:style>
  <w:style w:type="paragraph" w:styleId="a6">
    <w:name w:val="Document Map"/>
    <w:basedOn w:val="a"/>
    <w:link w:val="Char0"/>
    <w:uiPriority w:val="99"/>
    <w:rsid w:val="00AD48FA"/>
    <w:rPr>
      <w:rFonts w:ascii="宋体" w:cs="Times New Roman"/>
      <w:sz w:val="18"/>
      <w:szCs w:val="20"/>
    </w:rPr>
  </w:style>
  <w:style w:type="character" w:customStyle="1" w:styleId="Char0">
    <w:name w:val="文档结构图 Char"/>
    <w:link w:val="a6"/>
    <w:uiPriority w:val="99"/>
    <w:semiHidden/>
    <w:locked/>
    <w:rsid w:val="00275994"/>
    <w:rPr>
      <w:rFonts w:cs="Calibri"/>
      <w:sz w:val="2"/>
    </w:rPr>
  </w:style>
  <w:style w:type="paragraph" w:styleId="a7">
    <w:name w:val="annotation text"/>
    <w:basedOn w:val="a"/>
    <w:link w:val="Char1"/>
    <w:uiPriority w:val="99"/>
    <w:rsid w:val="00AD48FA"/>
    <w:pPr>
      <w:jc w:val="left"/>
    </w:pPr>
    <w:rPr>
      <w:rFonts w:cs="Times New Roman"/>
      <w:szCs w:val="20"/>
    </w:rPr>
  </w:style>
  <w:style w:type="character" w:customStyle="1" w:styleId="Char1">
    <w:name w:val="批注文字 Char"/>
    <w:link w:val="a7"/>
    <w:uiPriority w:val="99"/>
    <w:semiHidden/>
    <w:locked/>
    <w:rsid w:val="00275994"/>
    <w:rPr>
      <w:rFonts w:ascii="Calibri" w:hAnsi="Calibri" w:cs="Calibri"/>
      <w:sz w:val="21"/>
      <w:szCs w:val="21"/>
    </w:rPr>
  </w:style>
  <w:style w:type="paragraph" w:styleId="a8">
    <w:name w:val="annotation subject"/>
    <w:basedOn w:val="a7"/>
    <w:next w:val="a7"/>
    <w:link w:val="Char2"/>
    <w:uiPriority w:val="99"/>
    <w:rsid w:val="00AD48FA"/>
    <w:rPr>
      <w:b/>
    </w:rPr>
  </w:style>
  <w:style w:type="character" w:customStyle="1" w:styleId="Char2">
    <w:name w:val="批注主题 Char"/>
    <w:link w:val="a8"/>
    <w:uiPriority w:val="99"/>
    <w:semiHidden/>
    <w:locked/>
    <w:rsid w:val="00275994"/>
    <w:rPr>
      <w:rFonts w:ascii="Calibri" w:hAnsi="Calibri" w:cs="Calibri"/>
      <w:b/>
      <w:bCs/>
      <w:kern w:val="2"/>
      <w:sz w:val="21"/>
      <w:szCs w:val="21"/>
    </w:rPr>
  </w:style>
  <w:style w:type="paragraph" w:styleId="a9">
    <w:name w:val="footer"/>
    <w:basedOn w:val="a"/>
    <w:link w:val="Char3"/>
    <w:uiPriority w:val="99"/>
    <w:rsid w:val="00AD48FA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20"/>
    </w:rPr>
  </w:style>
  <w:style w:type="character" w:customStyle="1" w:styleId="Char3">
    <w:name w:val="页脚 Char"/>
    <w:link w:val="a9"/>
    <w:uiPriority w:val="99"/>
    <w:locked/>
    <w:rsid w:val="00275994"/>
    <w:rPr>
      <w:rFonts w:ascii="Calibri" w:hAnsi="Calibri" w:cs="Calibri"/>
      <w:sz w:val="18"/>
      <w:szCs w:val="18"/>
    </w:rPr>
  </w:style>
  <w:style w:type="paragraph" w:styleId="aa">
    <w:name w:val="Balloon Text"/>
    <w:basedOn w:val="a"/>
    <w:link w:val="Char4"/>
    <w:uiPriority w:val="99"/>
    <w:rsid w:val="00AD48FA"/>
    <w:rPr>
      <w:rFonts w:cs="Times New Roman"/>
      <w:sz w:val="18"/>
      <w:szCs w:val="20"/>
    </w:rPr>
  </w:style>
  <w:style w:type="character" w:customStyle="1" w:styleId="Char4">
    <w:name w:val="批注框文本 Char"/>
    <w:link w:val="aa"/>
    <w:uiPriority w:val="99"/>
    <w:semiHidden/>
    <w:locked/>
    <w:rsid w:val="00275994"/>
    <w:rPr>
      <w:rFonts w:ascii="Calibri" w:hAnsi="Calibri" w:cs="Calibri"/>
      <w:sz w:val="2"/>
    </w:rPr>
  </w:style>
  <w:style w:type="paragraph" w:customStyle="1" w:styleId="HTML1">
    <w:name w:val="HTML 预设格式1"/>
    <w:basedOn w:val="a"/>
    <w:link w:val="HTMLChar"/>
    <w:uiPriority w:val="99"/>
    <w:rsid w:val="00AD4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Times New Roman"/>
      <w:kern w:val="0"/>
      <w:sz w:val="24"/>
      <w:szCs w:val="20"/>
    </w:rPr>
  </w:style>
  <w:style w:type="paragraph" w:customStyle="1" w:styleId="10">
    <w:name w:val="文档结构图1"/>
    <w:basedOn w:val="a"/>
    <w:link w:val="CharChar"/>
    <w:uiPriority w:val="99"/>
    <w:rsid w:val="00AD48FA"/>
    <w:rPr>
      <w:rFonts w:ascii="宋体" w:cs="Times New Roman"/>
      <w:kern w:val="0"/>
      <w:sz w:val="18"/>
      <w:szCs w:val="20"/>
    </w:rPr>
  </w:style>
  <w:style w:type="paragraph" w:customStyle="1" w:styleId="11">
    <w:name w:val="列出段落1"/>
    <w:basedOn w:val="a"/>
    <w:uiPriority w:val="99"/>
    <w:rsid w:val="00AD48FA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locked/>
    <w:rsid w:val="00DB1F6F"/>
    <w:pPr>
      <w:tabs>
        <w:tab w:val="left" w:pos="630"/>
        <w:tab w:val="right" w:leader="dot" w:pos="9628"/>
      </w:tabs>
      <w:ind w:firstLine="220"/>
    </w:pPr>
  </w:style>
  <w:style w:type="paragraph" w:styleId="20">
    <w:name w:val="toc 2"/>
    <w:basedOn w:val="a"/>
    <w:next w:val="a"/>
    <w:autoRedefine/>
    <w:uiPriority w:val="39"/>
    <w:locked/>
    <w:rsid w:val="005F29B1"/>
    <w:pPr>
      <w:ind w:leftChars="200" w:left="420"/>
    </w:pPr>
  </w:style>
  <w:style w:type="paragraph" w:styleId="ab">
    <w:name w:val="List Paragraph"/>
    <w:basedOn w:val="a"/>
    <w:uiPriority w:val="34"/>
    <w:qFormat/>
    <w:rsid w:val="005F25B6"/>
    <w:pPr>
      <w:ind w:firstLineChars="200" w:firstLine="420"/>
    </w:pPr>
  </w:style>
  <w:style w:type="character" w:styleId="ac">
    <w:name w:val="Strong"/>
    <w:qFormat/>
    <w:locked/>
    <w:rsid w:val="001A231C"/>
    <w:rPr>
      <w:b/>
      <w:bCs/>
    </w:rPr>
  </w:style>
  <w:style w:type="paragraph" w:customStyle="1" w:styleId="40">
    <w:name w:val="标题4自定义"/>
    <w:basedOn w:val="a"/>
    <w:link w:val="4Char"/>
    <w:qFormat/>
    <w:rsid w:val="001A231C"/>
    <w:pPr>
      <w:numPr>
        <w:ilvl w:val="2"/>
        <w:numId w:val="37"/>
      </w:numPr>
      <w:ind w:firstLineChars="0" w:firstLine="0"/>
    </w:pPr>
    <w:rPr>
      <w:b/>
    </w:rPr>
  </w:style>
  <w:style w:type="numbering" w:customStyle="1" w:styleId="4">
    <w:name w:val="标题4"/>
    <w:basedOn w:val="a2"/>
    <w:uiPriority w:val="99"/>
    <w:rsid w:val="001A231C"/>
    <w:pPr>
      <w:numPr>
        <w:numId w:val="38"/>
      </w:numPr>
    </w:pPr>
  </w:style>
  <w:style w:type="character" w:customStyle="1" w:styleId="4Char">
    <w:name w:val="标题4自定义 Char"/>
    <w:link w:val="40"/>
    <w:rsid w:val="001A231C"/>
    <w:rPr>
      <w:rFonts w:ascii="Calibri" w:hAnsi="Calibri" w:cs="Calibri"/>
      <w:b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locked/>
    <w:rsid w:val="002424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13DA9-30F1-44D5-A6E4-62CAC034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4725</Words>
  <Characters>26938</Characters>
  <Application>Microsoft Office Word</Application>
  <DocSecurity>0</DocSecurity>
  <Lines>224</Lines>
  <Paragraphs>63</Paragraphs>
  <ScaleCrop>false</ScaleCrop>
  <Company>Microsoft</Company>
  <LinksUpToDate>false</LinksUpToDate>
  <CharactersWithSpaces>31600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flyerit</dc:title>
  <dc:subject>罗飞翔手机端接口文档</dc:subject>
  <dc:creator>罗飞翔</dc:creator>
  <cp:lastModifiedBy>flyerit</cp:lastModifiedBy>
  <cp:revision>2</cp:revision>
  <dcterms:created xsi:type="dcterms:W3CDTF">2015-04-02T15:31:00Z</dcterms:created>
  <dcterms:modified xsi:type="dcterms:W3CDTF">2015-04-02T15:31:00Z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